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4F49" w:rsidRPr="00B076AD" w:rsidRDefault="00C86E20" w:rsidP="00B72162">
      <w:pPr>
        <w:jc w:val="center"/>
        <w:rPr>
          <w:rFonts w:asciiTheme="majorHAnsi" w:hAnsiTheme="majorHAnsi" w:cs="Calibri"/>
          <w:b/>
        </w:rPr>
      </w:pPr>
      <w:r w:rsidRPr="00B076AD">
        <w:rPr>
          <w:rFonts w:asciiTheme="majorHAnsi" w:hAnsiTheme="majorHAnsi" w:cs="Calibri"/>
          <w:b/>
        </w:rPr>
        <w:t>Sanjay</w:t>
      </w:r>
    </w:p>
    <w:p w:rsidR="00BA458E" w:rsidRPr="00B076AD" w:rsidRDefault="007E6F11" w:rsidP="00B72162">
      <w:pPr>
        <w:jc w:val="center"/>
        <w:rPr>
          <w:rStyle w:val="Hyperlink"/>
          <w:rFonts w:asciiTheme="majorHAnsi" w:hAnsiTheme="majorHAnsi" w:cs="Calibri"/>
          <w:b/>
          <w:color w:val="auto"/>
        </w:rPr>
      </w:pPr>
      <w:r w:rsidRPr="00B076AD">
        <w:rPr>
          <w:rFonts w:asciiTheme="majorHAnsi" w:hAnsiTheme="majorHAnsi" w:cs="Calibri"/>
          <w:b/>
        </w:rPr>
        <w:t xml:space="preserve">Email: </w:t>
      </w:r>
      <w:hyperlink r:id="rId8" w:history="1">
        <w:r w:rsidR="00802B0D" w:rsidRPr="00323D60">
          <w:rPr>
            <w:rStyle w:val="Hyperlink"/>
            <w:rFonts w:asciiTheme="majorHAnsi" w:hAnsiTheme="majorHAnsi" w:cs="Calibri"/>
            <w:b/>
            <w:sz w:val="22"/>
            <w:szCs w:val="22"/>
          </w:rPr>
          <w:t>sanjay.j0828@gmail.com</w:t>
        </w:r>
      </w:hyperlink>
    </w:p>
    <w:p w:rsidR="005B3137" w:rsidRPr="00B076AD" w:rsidRDefault="005B3137" w:rsidP="00B72162">
      <w:pPr>
        <w:jc w:val="center"/>
        <w:rPr>
          <w:rFonts w:asciiTheme="majorHAnsi" w:hAnsiTheme="majorHAnsi" w:cs="Arial"/>
          <w:b/>
          <w:bCs/>
          <w:spacing w:val="1"/>
          <w:shd w:val="clear" w:color="auto" w:fill="FFFFFF"/>
        </w:rPr>
      </w:pPr>
      <w:r w:rsidRPr="00B076AD">
        <w:rPr>
          <w:rFonts w:asciiTheme="majorHAnsi" w:hAnsiTheme="majorHAnsi" w:cs="Calibri"/>
          <w:b/>
        </w:rPr>
        <w:t>Contact:</w:t>
      </w:r>
      <w:r w:rsidR="0004143E" w:rsidRPr="00B076AD">
        <w:rPr>
          <w:rFonts w:asciiTheme="majorHAnsi" w:hAnsiTheme="majorHAnsi" w:cs="Calibri"/>
          <w:b/>
        </w:rPr>
        <w:t xml:space="preserve"> +1 (203) 200-7335</w:t>
      </w:r>
    </w:p>
    <w:p w:rsidR="00865052" w:rsidRPr="00B076AD" w:rsidRDefault="0015395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Professional Summary:</w:t>
      </w:r>
    </w:p>
    <w:p w:rsidR="00853948" w:rsidRPr="00B076AD" w:rsidRDefault="00CA751A" w:rsidP="00906009">
      <w:pPr>
        <w:pStyle w:val="NoSpacing"/>
        <w:numPr>
          <w:ilvl w:val="0"/>
          <w:numId w:val="7"/>
        </w:numPr>
        <w:jc w:val="both"/>
        <w:rPr>
          <w:rFonts w:asciiTheme="majorHAnsi" w:hAnsiTheme="majorHAnsi" w:cs="Calibri"/>
        </w:rPr>
      </w:pPr>
      <w:r w:rsidRPr="00B076AD">
        <w:rPr>
          <w:rFonts w:asciiTheme="majorHAnsi" w:hAnsiTheme="majorHAnsi" w:cs="Calibri"/>
        </w:rPr>
        <w:t>Over</w:t>
      </w:r>
      <w:r w:rsidR="00853948" w:rsidRPr="00B076AD">
        <w:rPr>
          <w:rFonts w:asciiTheme="majorHAnsi" w:hAnsiTheme="majorHAnsi" w:cs="Calibri"/>
        </w:rPr>
        <w:t xml:space="preserve"> 8</w:t>
      </w:r>
      <w:r w:rsidRPr="00B076AD">
        <w:rPr>
          <w:rFonts w:asciiTheme="majorHAnsi" w:hAnsiTheme="majorHAnsi" w:cs="Calibri"/>
        </w:rPr>
        <w:t>+</w:t>
      </w:r>
      <w:r w:rsidR="00853948" w:rsidRPr="00B076AD">
        <w:rPr>
          <w:rFonts w:asciiTheme="majorHAnsi" w:hAnsiTheme="majorHAnsi" w:cs="Calibri"/>
        </w:rPr>
        <w:t xml:space="preserve"> years of progressive experience in software development includes Analysis, Design and</w:t>
      </w:r>
    </w:p>
    <w:p w:rsidR="00853948" w:rsidRPr="00B076AD" w:rsidRDefault="00853948" w:rsidP="00906009">
      <w:pPr>
        <w:pStyle w:val="NoSpacing"/>
        <w:ind w:left="360" w:firstLine="360"/>
        <w:jc w:val="both"/>
        <w:rPr>
          <w:rFonts w:asciiTheme="majorHAnsi" w:hAnsiTheme="majorHAnsi" w:cs="Calibri"/>
        </w:rPr>
      </w:pPr>
      <w:r w:rsidRPr="00B076AD">
        <w:rPr>
          <w:rFonts w:asciiTheme="majorHAnsi" w:hAnsiTheme="majorHAnsi" w:cs="Calibri"/>
        </w:rPr>
        <w:t>Development of Web-based applications.</w:t>
      </w:r>
    </w:p>
    <w:p w:rsidR="00853948" w:rsidRPr="00B076AD" w:rsidRDefault="00853948"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all aspects of </w:t>
      </w:r>
      <w:r w:rsidRPr="00B076AD">
        <w:rPr>
          <w:rFonts w:asciiTheme="majorHAnsi" w:hAnsiTheme="majorHAnsi" w:cs="Calibri"/>
          <w:b/>
        </w:rPr>
        <w:t>Software Development Life Cycle</w:t>
      </w:r>
      <w:r w:rsidRPr="00B076AD">
        <w:rPr>
          <w:rFonts w:asciiTheme="majorHAnsi" w:hAnsiTheme="majorHAnsi" w:cs="Calibri"/>
        </w:rPr>
        <w:t xml:space="preserve"> </w:t>
      </w:r>
      <w:r w:rsidRPr="00B076AD">
        <w:rPr>
          <w:rFonts w:asciiTheme="majorHAnsi" w:hAnsiTheme="majorHAnsi" w:cs="Calibri"/>
          <w:b/>
        </w:rPr>
        <w:t>(SDLC)</w:t>
      </w:r>
      <w:r w:rsidRPr="00B076AD">
        <w:rPr>
          <w:rFonts w:asciiTheme="majorHAnsi" w:hAnsiTheme="majorHAnsi" w:cs="Calibri"/>
        </w:rPr>
        <w:t xml:space="preserve"> including requirements analysis,</w:t>
      </w:r>
      <w:r w:rsidR="00845319" w:rsidRPr="00B076AD">
        <w:rPr>
          <w:rFonts w:asciiTheme="majorHAnsi" w:hAnsiTheme="majorHAnsi" w:cs="Calibri"/>
        </w:rPr>
        <w:t xml:space="preserve"> </w:t>
      </w:r>
      <w:r w:rsidRPr="00B076AD">
        <w:rPr>
          <w:rFonts w:asciiTheme="majorHAnsi" w:hAnsiTheme="majorHAnsi" w:cs="Calibri"/>
        </w:rPr>
        <w:t>code development, code integration, testing and deployment using Object Oriented Analysis and Design</w:t>
      </w:r>
      <w:r w:rsidR="00845319" w:rsidRPr="00B076AD">
        <w:rPr>
          <w:rFonts w:asciiTheme="majorHAnsi" w:hAnsiTheme="majorHAnsi" w:cs="Calibri"/>
        </w:rPr>
        <w:t xml:space="preserve"> </w:t>
      </w:r>
      <w:r w:rsidRPr="00B076AD">
        <w:rPr>
          <w:rFonts w:asciiTheme="majorHAnsi" w:hAnsiTheme="majorHAnsi" w:cs="Calibri"/>
        </w:rPr>
        <w:t xml:space="preserve">with </w:t>
      </w:r>
      <w:r w:rsidRPr="00B076AD">
        <w:rPr>
          <w:rFonts w:asciiTheme="majorHAnsi" w:hAnsiTheme="majorHAnsi" w:cs="Calibri"/>
          <w:b/>
        </w:rPr>
        <w:t>Java/J2EE</w:t>
      </w:r>
      <w:r w:rsidRPr="00B076AD">
        <w:rPr>
          <w:rFonts w:asciiTheme="majorHAnsi" w:hAnsiTheme="majorHAnsi" w:cs="Calibri"/>
        </w:rPr>
        <w:t>.</w:t>
      </w:r>
    </w:p>
    <w:p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Very good experience in following </w:t>
      </w:r>
      <w:r w:rsidRPr="00B076AD">
        <w:rPr>
          <w:rFonts w:asciiTheme="majorHAnsi" w:hAnsiTheme="majorHAnsi" w:cs="Calibri"/>
          <w:b/>
        </w:rPr>
        <w:t>Agile, TDD and Waterfall</w:t>
      </w:r>
      <w:r w:rsidRPr="00B076AD">
        <w:rPr>
          <w:rFonts w:asciiTheme="majorHAnsi" w:hAnsiTheme="majorHAnsi" w:cs="Calibri"/>
        </w:rPr>
        <w:t xml:space="preserve"> methodologies for application development.</w:t>
      </w:r>
    </w:p>
    <w:p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Worked in developing User Interface web applications using </w:t>
      </w:r>
      <w:r w:rsidRPr="00B076AD">
        <w:rPr>
          <w:rFonts w:asciiTheme="majorHAnsi" w:hAnsiTheme="majorHAnsi" w:cs="Calibri"/>
          <w:b/>
        </w:rPr>
        <w:t>HTML, CSS3, JavaScript, Typescript,</w:t>
      </w:r>
    </w:p>
    <w:p w:rsidR="00DC11A7" w:rsidRPr="00B076AD" w:rsidRDefault="00DC11A7" w:rsidP="00906009">
      <w:pPr>
        <w:pStyle w:val="NoSpacing"/>
        <w:ind w:left="720"/>
        <w:jc w:val="both"/>
        <w:rPr>
          <w:rFonts w:asciiTheme="majorHAnsi" w:hAnsiTheme="majorHAnsi" w:cs="Calibri"/>
        </w:rPr>
      </w:pPr>
      <w:r w:rsidRPr="00B076AD">
        <w:rPr>
          <w:rFonts w:asciiTheme="majorHAnsi" w:hAnsiTheme="majorHAnsi" w:cs="Calibri"/>
          <w:b/>
        </w:rPr>
        <w:t>Angular</w:t>
      </w:r>
      <w:r w:rsidR="009442BA" w:rsidRPr="00B076AD">
        <w:rPr>
          <w:rFonts w:asciiTheme="majorHAnsi" w:hAnsiTheme="majorHAnsi" w:cs="Calibri"/>
          <w:b/>
        </w:rPr>
        <w:t xml:space="preserve"> </w:t>
      </w:r>
      <w:r w:rsidRPr="00B076AD">
        <w:rPr>
          <w:rFonts w:asciiTheme="majorHAnsi" w:hAnsiTheme="majorHAnsi" w:cs="Calibri"/>
          <w:b/>
        </w:rPr>
        <w:t>Js, Angular2, Node</w:t>
      </w:r>
      <w:r w:rsidR="009442BA" w:rsidRPr="00B076AD">
        <w:rPr>
          <w:rFonts w:asciiTheme="majorHAnsi" w:hAnsiTheme="majorHAnsi" w:cs="Calibri"/>
          <w:b/>
        </w:rPr>
        <w:t xml:space="preserve"> </w:t>
      </w:r>
      <w:r w:rsidRPr="00B076AD">
        <w:rPr>
          <w:rFonts w:asciiTheme="majorHAnsi" w:hAnsiTheme="majorHAnsi" w:cs="Calibri"/>
          <w:b/>
        </w:rPr>
        <w:t>Js , React</w:t>
      </w:r>
      <w:r w:rsidR="009442BA" w:rsidRPr="00B076AD">
        <w:rPr>
          <w:rFonts w:asciiTheme="majorHAnsi" w:hAnsiTheme="majorHAnsi" w:cs="Calibri"/>
          <w:b/>
        </w:rPr>
        <w:t xml:space="preserve"> </w:t>
      </w:r>
      <w:r w:rsidRPr="00B076AD">
        <w:rPr>
          <w:rFonts w:asciiTheme="majorHAnsi" w:hAnsiTheme="majorHAnsi" w:cs="Calibri"/>
          <w:b/>
        </w:rPr>
        <w:t>Js</w:t>
      </w:r>
      <w:r w:rsidR="00DD2FA9" w:rsidRPr="00B076AD">
        <w:rPr>
          <w:rFonts w:asciiTheme="majorHAnsi" w:hAnsiTheme="majorHAnsi" w:cs="Calibri"/>
          <w:b/>
        </w:rPr>
        <w:t xml:space="preserve"> </w:t>
      </w:r>
      <w:r w:rsidR="009442BA" w:rsidRPr="00B076AD">
        <w:rPr>
          <w:rFonts w:asciiTheme="majorHAnsi" w:hAnsiTheme="majorHAnsi" w:cs="Calibri"/>
          <w:b/>
        </w:rPr>
        <w:t>, Backbone J</w:t>
      </w:r>
      <w:r w:rsidRPr="00B076AD">
        <w:rPr>
          <w:rFonts w:asciiTheme="majorHAnsi" w:hAnsiTheme="majorHAnsi" w:cs="Calibri"/>
          <w:b/>
        </w:rPr>
        <w:t>s ,</w:t>
      </w:r>
      <w:r w:rsidR="00DD2FA9" w:rsidRPr="00B076AD">
        <w:rPr>
          <w:rFonts w:asciiTheme="majorHAnsi" w:hAnsiTheme="majorHAnsi" w:cs="Calibri"/>
          <w:b/>
        </w:rPr>
        <w:t xml:space="preserve"> </w:t>
      </w:r>
      <w:r w:rsidRPr="00B076AD">
        <w:rPr>
          <w:rFonts w:asciiTheme="majorHAnsi" w:hAnsiTheme="majorHAnsi" w:cs="Calibri"/>
          <w:b/>
        </w:rPr>
        <w:t>JQuery</w:t>
      </w:r>
      <w:r w:rsidR="000D666A" w:rsidRPr="00B076AD">
        <w:rPr>
          <w:rFonts w:asciiTheme="majorHAnsi" w:hAnsiTheme="majorHAnsi" w:cs="Calibri"/>
          <w:b/>
        </w:rPr>
        <w:t xml:space="preserve">, AJAX </w:t>
      </w:r>
      <w:r w:rsidR="009442BA" w:rsidRPr="00B076AD">
        <w:rPr>
          <w:rFonts w:asciiTheme="majorHAnsi" w:hAnsiTheme="majorHAnsi" w:cs="Calibri"/>
          <w:b/>
        </w:rPr>
        <w:t xml:space="preserve">, </w:t>
      </w:r>
      <w:r w:rsidR="009442BA" w:rsidRPr="00B076AD">
        <w:rPr>
          <w:rFonts w:asciiTheme="majorHAnsi" w:hAnsiTheme="majorHAnsi" w:cs="Calibri"/>
          <w:b/>
          <w:shd w:val="clear" w:color="auto" w:fill="FFFFFF"/>
        </w:rPr>
        <w:t>Bootstrap</w:t>
      </w:r>
      <w:r w:rsidR="009442BA" w:rsidRPr="00B076AD">
        <w:rPr>
          <w:rFonts w:asciiTheme="majorHAnsi" w:hAnsiTheme="majorHAnsi" w:cs="Calibri"/>
          <w:b/>
        </w:rPr>
        <w:t xml:space="preserve"> </w:t>
      </w:r>
      <w:r w:rsidR="000D666A" w:rsidRPr="00B076AD">
        <w:rPr>
          <w:rFonts w:asciiTheme="majorHAnsi" w:hAnsiTheme="majorHAnsi" w:cs="Calibri"/>
        </w:rPr>
        <w:t xml:space="preserve">and </w:t>
      </w:r>
      <w:r w:rsidR="000D666A" w:rsidRPr="00B076AD">
        <w:rPr>
          <w:rFonts w:asciiTheme="majorHAnsi" w:hAnsiTheme="majorHAnsi" w:cs="Calibri"/>
          <w:b/>
        </w:rPr>
        <w:t>JSTL</w:t>
      </w:r>
      <w:r w:rsidRPr="00B076AD">
        <w:rPr>
          <w:rFonts w:asciiTheme="majorHAnsi" w:hAnsiTheme="majorHAnsi" w:cs="Calibri"/>
        </w:rPr>
        <w:t>.</w:t>
      </w:r>
    </w:p>
    <w:p w:rsidR="000B3D8A" w:rsidRPr="00B076AD" w:rsidRDefault="000D666A"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Expertise in </w:t>
      </w:r>
      <w:r w:rsidRPr="00B076AD">
        <w:rPr>
          <w:rFonts w:asciiTheme="majorHAnsi" w:hAnsiTheme="majorHAnsi" w:cs="Calibri"/>
          <w:b/>
        </w:rPr>
        <w:t>Core Java</w:t>
      </w:r>
      <w:r w:rsidR="00FB2178" w:rsidRPr="00B076AD">
        <w:rPr>
          <w:rFonts w:asciiTheme="majorHAnsi" w:hAnsiTheme="majorHAnsi" w:cs="Calibri"/>
          <w:b/>
        </w:rPr>
        <w:t xml:space="preserve"> (</w:t>
      </w:r>
      <w:r w:rsidR="00FB2178" w:rsidRPr="00B076AD">
        <w:rPr>
          <w:rFonts w:asciiTheme="majorHAnsi" w:hAnsiTheme="majorHAnsi"/>
          <w:b/>
        </w:rPr>
        <w:t>OOP Concepts)</w:t>
      </w:r>
      <w:r w:rsidRPr="00B076AD">
        <w:rPr>
          <w:rFonts w:asciiTheme="majorHAnsi" w:hAnsiTheme="majorHAnsi" w:cs="Calibri"/>
        </w:rPr>
        <w:t xml:space="preserve"> concepts including </w:t>
      </w:r>
      <w:r w:rsidRPr="00B076AD">
        <w:rPr>
          <w:rFonts w:asciiTheme="majorHAnsi" w:hAnsiTheme="majorHAnsi" w:cs="Calibri"/>
          <w:b/>
        </w:rPr>
        <w:t>Collections, Exception Handling, Multi-Threading,</w:t>
      </w:r>
      <w:r w:rsidR="00FE5D4F" w:rsidRPr="00B076AD">
        <w:rPr>
          <w:rFonts w:asciiTheme="majorHAnsi" w:hAnsiTheme="majorHAnsi" w:cs="Calibri"/>
          <w:b/>
        </w:rPr>
        <w:t xml:space="preserve"> </w:t>
      </w:r>
      <w:r w:rsidRPr="00B076AD">
        <w:rPr>
          <w:rFonts w:asciiTheme="majorHAnsi" w:hAnsiTheme="majorHAnsi" w:cs="Calibri"/>
          <w:b/>
        </w:rPr>
        <w:t xml:space="preserve">Generics </w:t>
      </w:r>
      <w:r w:rsidRPr="00B076AD">
        <w:rPr>
          <w:rFonts w:asciiTheme="majorHAnsi" w:hAnsiTheme="majorHAnsi" w:cs="Calibri"/>
        </w:rPr>
        <w:t>and</w:t>
      </w:r>
      <w:r w:rsidRPr="00B076AD">
        <w:rPr>
          <w:rFonts w:asciiTheme="majorHAnsi" w:hAnsiTheme="majorHAnsi" w:cs="Calibri"/>
          <w:b/>
        </w:rPr>
        <w:t xml:space="preserve"> Java I/O</w:t>
      </w:r>
      <w:r w:rsidRPr="00B076AD">
        <w:rPr>
          <w:rFonts w:asciiTheme="majorHAnsi" w:hAnsiTheme="majorHAnsi" w:cs="Calibri"/>
        </w:rPr>
        <w:t xml:space="preserve"> etc.</w:t>
      </w:r>
    </w:p>
    <w:p w:rsidR="00535DCC" w:rsidRPr="00B076AD" w:rsidRDefault="000D666A" w:rsidP="00906009">
      <w:pPr>
        <w:pStyle w:val="NoSpacing"/>
        <w:numPr>
          <w:ilvl w:val="0"/>
          <w:numId w:val="7"/>
        </w:numPr>
        <w:jc w:val="both"/>
        <w:rPr>
          <w:rFonts w:asciiTheme="majorHAnsi" w:hAnsiTheme="majorHAnsi" w:cs="Calibri"/>
        </w:rPr>
      </w:pPr>
      <w:r w:rsidRPr="00B076AD">
        <w:rPr>
          <w:rFonts w:asciiTheme="majorHAnsi" w:hAnsiTheme="majorHAnsi" w:cs="Calibri"/>
        </w:rPr>
        <w:t>Expertise</w:t>
      </w:r>
      <w:r w:rsidRPr="00B076AD">
        <w:rPr>
          <w:rFonts w:asciiTheme="majorHAnsi" w:hAnsiTheme="majorHAnsi" w:cs="Arial"/>
          <w:shd w:val="clear" w:color="auto" w:fill="FFFFFF"/>
        </w:rPr>
        <w:t xml:space="preserve"> </w:t>
      </w:r>
      <w:r w:rsidR="000A6698" w:rsidRPr="00B076AD">
        <w:rPr>
          <w:rFonts w:asciiTheme="majorHAnsi" w:hAnsiTheme="majorHAnsi" w:cs="Arial"/>
          <w:shd w:val="clear" w:color="auto" w:fill="FFFFFF"/>
        </w:rPr>
        <w:t>in using</w:t>
      </w:r>
      <w:r w:rsidR="009D5F04" w:rsidRPr="00B076AD">
        <w:rPr>
          <w:rFonts w:asciiTheme="majorHAnsi" w:hAnsiTheme="majorHAnsi" w:cs="Arial"/>
          <w:shd w:val="clear" w:color="auto" w:fill="FFFFFF"/>
        </w:rPr>
        <w:t xml:space="preserve"> </w:t>
      </w:r>
      <w:r w:rsidR="009D5F04" w:rsidRPr="00B076AD">
        <w:rPr>
          <w:rFonts w:asciiTheme="majorHAnsi" w:hAnsiTheme="majorHAnsi" w:cs="Arial"/>
          <w:b/>
          <w:shd w:val="clear" w:color="auto" w:fill="FFFFFF"/>
        </w:rPr>
        <w:t>Java8</w:t>
      </w:r>
      <w:r w:rsidRPr="00B076AD">
        <w:rPr>
          <w:rFonts w:asciiTheme="majorHAnsi" w:hAnsiTheme="majorHAnsi" w:cs="Arial"/>
          <w:shd w:val="clear" w:color="auto" w:fill="FFFFFF"/>
        </w:rPr>
        <w:t> features in developing the code like Lambda expressions, Method references, creating resource classes, fetching documents from database.</w:t>
      </w:r>
    </w:p>
    <w:p w:rsidR="000D666A" w:rsidRPr="00B076AD" w:rsidRDefault="00535DCC" w:rsidP="00906009">
      <w:pPr>
        <w:pStyle w:val="NoSpacing"/>
        <w:numPr>
          <w:ilvl w:val="0"/>
          <w:numId w:val="7"/>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Strong design and development experience in </w:t>
      </w:r>
      <w:r w:rsidRPr="00B076AD">
        <w:rPr>
          <w:rFonts w:asciiTheme="majorHAnsi" w:hAnsiTheme="majorHAnsi" w:cs="Arial"/>
          <w:b/>
          <w:shd w:val="clear" w:color="auto" w:fill="FFFFFF"/>
        </w:rPr>
        <w:t>J2EE</w:t>
      </w:r>
      <w:r w:rsidRPr="00B076AD">
        <w:rPr>
          <w:rFonts w:asciiTheme="majorHAnsi" w:hAnsiTheme="majorHAnsi" w:cs="Arial"/>
          <w:shd w:val="clear" w:color="auto" w:fill="FFFFFF"/>
        </w:rPr>
        <w:t xml:space="preserve"> technologies including </w:t>
      </w:r>
      <w:r w:rsidRPr="00B076AD">
        <w:rPr>
          <w:rFonts w:asciiTheme="majorHAnsi" w:hAnsiTheme="majorHAnsi" w:cs="Arial"/>
          <w:b/>
          <w:shd w:val="clear" w:color="auto" w:fill="FFFFFF"/>
        </w:rPr>
        <w:t>JSP, JDBC, JNDI, Servlets</w:t>
      </w:r>
      <w:r w:rsidR="00113A88" w:rsidRPr="00B076AD">
        <w:rPr>
          <w:rFonts w:asciiTheme="majorHAnsi" w:hAnsiTheme="majorHAnsi" w:cs="Arial"/>
          <w:shd w:val="clear" w:color="auto" w:fill="FFFFFF"/>
        </w:rPr>
        <w:t xml:space="preserve">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JMS</w:t>
      </w:r>
      <w:r w:rsidRPr="00B076AD">
        <w:rPr>
          <w:rFonts w:asciiTheme="majorHAnsi" w:hAnsiTheme="majorHAnsi" w:cs="Arial"/>
          <w:shd w:val="clear" w:color="auto" w:fill="FFFFFF"/>
        </w:rPr>
        <w:t>.</w:t>
      </w:r>
    </w:p>
    <w:p w:rsidR="00DC11A7" w:rsidRPr="00B076AD" w:rsidRDefault="000D666A"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Experienced using </w:t>
      </w:r>
      <w:r w:rsidRPr="00B076AD">
        <w:rPr>
          <w:rFonts w:asciiTheme="majorHAnsi" w:hAnsiTheme="majorHAnsi" w:cs="Calibri"/>
          <w:b/>
        </w:rPr>
        <w:t>Java/J2EE</w:t>
      </w:r>
      <w:r w:rsidR="00524659" w:rsidRPr="00B076AD">
        <w:rPr>
          <w:rFonts w:asciiTheme="majorHAnsi" w:hAnsiTheme="majorHAnsi" w:cs="Calibri"/>
        </w:rPr>
        <w:t xml:space="preserve"> </w:t>
      </w:r>
      <w:r w:rsidR="009442BA" w:rsidRPr="00B076AD">
        <w:rPr>
          <w:rFonts w:asciiTheme="majorHAnsi" w:hAnsiTheme="majorHAnsi" w:cs="Calibri"/>
        </w:rPr>
        <w:t>Design</w:t>
      </w:r>
      <w:r w:rsidRPr="00B076AD">
        <w:rPr>
          <w:rFonts w:asciiTheme="majorHAnsi" w:hAnsiTheme="majorHAnsi" w:cs="Calibri"/>
        </w:rPr>
        <w:t xml:space="preserve"> patterns</w:t>
      </w:r>
      <w:r w:rsidR="009442BA" w:rsidRPr="00B076AD">
        <w:rPr>
          <w:rFonts w:asciiTheme="majorHAnsi" w:hAnsiTheme="majorHAnsi" w:cs="Calibri"/>
        </w:rPr>
        <w:t xml:space="preserve"> like</w:t>
      </w:r>
      <w:r w:rsidRPr="00B076AD">
        <w:rPr>
          <w:rFonts w:asciiTheme="majorHAnsi" w:hAnsiTheme="majorHAnsi" w:cs="Calibri"/>
        </w:rPr>
        <w:t xml:space="preserve"> </w:t>
      </w:r>
      <w:r w:rsidR="009442BA" w:rsidRPr="00B076AD">
        <w:rPr>
          <w:rFonts w:asciiTheme="majorHAnsi" w:hAnsiTheme="majorHAnsi" w:cs="Calibri"/>
          <w:b/>
        </w:rPr>
        <w:t>Singleton, Factory, Abstract Factory, Command, Bus</w:t>
      </w:r>
      <w:r w:rsidR="001476EE" w:rsidRPr="00B076AD">
        <w:rPr>
          <w:rFonts w:asciiTheme="majorHAnsi" w:hAnsiTheme="majorHAnsi" w:cs="Calibri"/>
          <w:b/>
        </w:rPr>
        <w:t>iness Delegate, DAO, Session Fac</w:t>
      </w:r>
      <w:r w:rsidR="009442BA" w:rsidRPr="00B076AD">
        <w:rPr>
          <w:rFonts w:asciiTheme="majorHAnsi" w:hAnsiTheme="majorHAnsi" w:cs="Calibri"/>
          <w:b/>
        </w:rPr>
        <w:t xml:space="preserve">ade, </w:t>
      </w:r>
      <w:r w:rsidR="007F6F34" w:rsidRPr="00B076AD">
        <w:rPr>
          <w:rFonts w:asciiTheme="majorHAnsi" w:hAnsiTheme="majorHAnsi" w:cs="Calibri"/>
          <w:b/>
        </w:rPr>
        <w:t>and MVC</w:t>
      </w:r>
      <w:r w:rsidR="009442BA" w:rsidRPr="00B076AD">
        <w:rPr>
          <w:rFonts w:asciiTheme="majorHAnsi" w:hAnsiTheme="majorHAnsi" w:cs="Calibri"/>
        </w:rPr>
        <w:t>.</w:t>
      </w:r>
    </w:p>
    <w:p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developing with various open source frameworks such as </w:t>
      </w:r>
      <w:r w:rsidRPr="00B076AD">
        <w:rPr>
          <w:rFonts w:asciiTheme="majorHAnsi" w:hAnsiTheme="majorHAnsi" w:cs="Calibri"/>
          <w:b/>
        </w:rPr>
        <w:t>Java Server Faces (JSF)</w:t>
      </w:r>
      <w:r w:rsidRPr="00B076AD">
        <w:rPr>
          <w:rFonts w:asciiTheme="majorHAnsi" w:hAnsiTheme="majorHAnsi" w:cs="Calibri"/>
        </w:rPr>
        <w:t>,</w:t>
      </w:r>
    </w:p>
    <w:p w:rsidR="00535DCC" w:rsidRPr="00B076AD" w:rsidRDefault="00DC11A7" w:rsidP="00906009">
      <w:pPr>
        <w:pStyle w:val="NoSpacing"/>
        <w:ind w:left="720"/>
        <w:jc w:val="both"/>
        <w:rPr>
          <w:rFonts w:asciiTheme="majorHAnsi" w:hAnsiTheme="majorHAnsi" w:cs="Calibri"/>
        </w:rPr>
      </w:pPr>
      <w:r w:rsidRPr="00B076AD">
        <w:rPr>
          <w:rFonts w:asciiTheme="majorHAnsi" w:hAnsiTheme="majorHAnsi" w:cs="Calibri"/>
          <w:b/>
        </w:rPr>
        <w:t>Spring (C</w:t>
      </w:r>
      <w:r w:rsidR="007F6F34" w:rsidRPr="00B076AD">
        <w:rPr>
          <w:rFonts w:asciiTheme="majorHAnsi" w:hAnsiTheme="majorHAnsi" w:cs="Calibri"/>
          <w:b/>
        </w:rPr>
        <w:t xml:space="preserve">ore, IOC, AOP, Batch, Security, </w:t>
      </w:r>
      <w:r w:rsidRPr="00B076AD">
        <w:rPr>
          <w:rFonts w:asciiTheme="majorHAnsi" w:hAnsiTheme="majorHAnsi" w:cs="Calibri"/>
          <w:b/>
        </w:rPr>
        <w:t>Boot) Framework, Struts Framework, Tiles Framewor</w:t>
      </w:r>
      <w:r w:rsidR="009442BA" w:rsidRPr="00B076AD">
        <w:rPr>
          <w:rFonts w:asciiTheme="majorHAnsi" w:hAnsiTheme="majorHAnsi" w:cs="Calibri"/>
          <w:b/>
        </w:rPr>
        <w:t>ks</w:t>
      </w:r>
      <w:r w:rsidR="009442BA" w:rsidRPr="00B076AD">
        <w:rPr>
          <w:rFonts w:asciiTheme="majorHAnsi" w:hAnsiTheme="majorHAnsi" w:cs="Calibri"/>
        </w:rPr>
        <w:t xml:space="preserve"> and </w:t>
      </w:r>
      <w:r w:rsidR="009442BA" w:rsidRPr="00B076AD">
        <w:rPr>
          <w:rFonts w:asciiTheme="majorHAnsi" w:hAnsiTheme="majorHAnsi" w:cs="Calibri"/>
          <w:b/>
        </w:rPr>
        <w:t>ORM Tools</w:t>
      </w:r>
      <w:r w:rsidR="009442BA" w:rsidRPr="00B076AD">
        <w:rPr>
          <w:rFonts w:asciiTheme="majorHAnsi" w:hAnsiTheme="majorHAnsi" w:cs="Calibri"/>
        </w:rPr>
        <w:t xml:space="preserve"> like </w:t>
      </w:r>
      <w:r w:rsidR="009442BA" w:rsidRPr="00B076AD">
        <w:rPr>
          <w:rFonts w:asciiTheme="majorHAnsi" w:hAnsiTheme="majorHAnsi" w:cs="Calibri"/>
          <w:b/>
        </w:rPr>
        <w:t>Hibernate</w:t>
      </w:r>
      <w:r w:rsidR="009442BA" w:rsidRPr="00B076AD">
        <w:rPr>
          <w:rFonts w:asciiTheme="majorHAnsi" w:hAnsiTheme="majorHAnsi" w:cs="Calibri"/>
        </w:rPr>
        <w:t xml:space="preserve"> and </w:t>
      </w:r>
      <w:r w:rsidR="009442BA" w:rsidRPr="00B076AD">
        <w:rPr>
          <w:rFonts w:asciiTheme="majorHAnsi" w:hAnsiTheme="majorHAnsi" w:cs="Calibri"/>
          <w:b/>
        </w:rPr>
        <w:t>IBatis.</w:t>
      </w:r>
    </w:p>
    <w:p w:rsidR="00535DCC" w:rsidRPr="00B076AD" w:rsidRDefault="00535DCC"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w:t>
      </w:r>
      <w:r w:rsidRPr="00B076AD">
        <w:rPr>
          <w:rFonts w:asciiTheme="majorHAnsi" w:hAnsiTheme="majorHAnsi" w:cs="Calibri"/>
          <w:b/>
        </w:rPr>
        <w:t>ORM</w:t>
      </w:r>
      <w:r w:rsidRPr="00B076AD">
        <w:rPr>
          <w:rFonts w:asciiTheme="majorHAnsi" w:hAnsiTheme="majorHAnsi" w:cs="Calibri"/>
        </w:rPr>
        <w:t xml:space="preserve"> Library with </w:t>
      </w:r>
      <w:r w:rsidRPr="00B076AD">
        <w:rPr>
          <w:rFonts w:asciiTheme="majorHAnsi" w:hAnsiTheme="majorHAnsi" w:cs="Calibri"/>
          <w:b/>
        </w:rPr>
        <w:t>Hibernate</w:t>
      </w:r>
      <w:r w:rsidRPr="00B076AD">
        <w:rPr>
          <w:rFonts w:asciiTheme="majorHAnsi" w:hAnsiTheme="majorHAnsi" w:cs="Calibri"/>
        </w:rPr>
        <w:t xml:space="preserve"> for mapping Object-Oriented domain model with</w:t>
      </w:r>
    </w:p>
    <w:p w:rsidR="00535DCC" w:rsidRPr="00B076AD" w:rsidRDefault="00535DCC" w:rsidP="00906009">
      <w:pPr>
        <w:pStyle w:val="NoSpacing"/>
        <w:ind w:left="720"/>
        <w:jc w:val="both"/>
        <w:rPr>
          <w:rFonts w:asciiTheme="majorHAnsi" w:hAnsiTheme="majorHAnsi" w:cs="Calibri"/>
        </w:rPr>
      </w:pPr>
      <w:r w:rsidRPr="00B076AD">
        <w:rPr>
          <w:rFonts w:asciiTheme="majorHAnsi" w:hAnsiTheme="majorHAnsi" w:cs="Calibri"/>
        </w:rPr>
        <w:t>Relational Database.</w:t>
      </w:r>
    </w:p>
    <w:p w:rsidR="00535DCC" w:rsidRPr="00B076AD" w:rsidRDefault="00535DCC"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using Web Services like </w:t>
      </w:r>
      <w:r w:rsidRPr="00B076AD">
        <w:rPr>
          <w:rFonts w:asciiTheme="majorHAnsi" w:hAnsiTheme="majorHAnsi" w:cs="Calibri"/>
          <w:b/>
        </w:rPr>
        <w:t>SOAP</w:t>
      </w:r>
      <w:r w:rsidRPr="00B076AD">
        <w:rPr>
          <w:rFonts w:asciiTheme="majorHAnsi" w:hAnsiTheme="majorHAnsi" w:cs="Calibri"/>
        </w:rPr>
        <w:t xml:space="preserve"> protocol </w:t>
      </w:r>
      <w:r w:rsidRPr="00B076AD">
        <w:rPr>
          <w:rFonts w:asciiTheme="majorHAnsi" w:hAnsiTheme="majorHAnsi" w:cs="Calibri"/>
          <w:b/>
        </w:rPr>
        <w:t xml:space="preserve">in JAX-WS </w:t>
      </w:r>
      <w:r w:rsidRPr="00B076AD">
        <w:rPr>
          <w:rFonts w:asciiTheme="majorHAnsi" w:hAnsiTheme="majorHAnsi" w:cs="Calibri"/>
        </w:rPr>
        <w:t>and</w:t>
      </w:r>
      <w:r w:rsidRPr="00B076AD">
        <w:rPr>
          <w:rFonts w:asciiTheme="majorHAnsi" w:hAnsiTheme="majorHAnsi" w:cs="Calibri"/>
          <w:b/>
        </w:rPr>
        <w:t xml:space="preserve"> RESTFUL</w:t>
      </w:r>
      <w:r w:rsidRPr="00B076AD">
        <w:rPr>
          <w:rFonts w:asciiTheme="majorHAnsi" w:hAnsiTheme="majorHAnsi" w:cs="Calibri"/>
        </w:rPr>
        <w:t xml:space="preserve"> web services.</w:t>
      </w:r>
    </w:p>
    <w:p w:rsidR="00535DCC" w:rsidRPr="00B076AD" w:rsidRDefault="00535DCC"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Expertise in producing and consuming </w:t>
      </w:r>
      <w:r w:rsidRPr="00B076AD">
        <w:rPr>
          <w:rFonts w:asciiTheme="majorHAnsi" w:hAnsiTheme="majorHAnsi" w:cs="Calibri"/>
          <w:b/>
        </w:rPr>
        <w:t>SOAP</w:t>
      </w:r>
      <w:r w:rsidRPr="00B076AD">
        <w:rPr>
          <w:rFonts w:asciiTheme="majorHAnsi" w:hAnsiTheme="majorHAnsi" w:cs="Calibri"/>
        </w:rPr>
        <w:t xml:space="preserve"> based &amp; </w:t>
      </w:r>
      <w:r w:rsidRPr="00B076AD">
        <w:rPr>
          <w:rFonts w:asciiTheme="majorHAnsi" w:hAnsiTheme="majorHAnsi" w:cs="Calibri"/>
          <w:b/>
        </w:rPr>
        <w:t xml:space="preserve">Restful </w:t>
      </w:r>
      <w:r w:rsidRPr="00B076AD">
        <w:rPr>
          <w:rFonts w:asciiTheme="majorHAnsi" w:hAnsiTheme="majorHAnsi" w:cs="Calibri"/>
        </w:rPr>
        <w:t xml:space="preserve">web services using </w:t>
      </w:r>
      <w:r w:rsidRPr="00B076AD">
        <w:rPr>
          <w:rFonts w:asciiTheme="majorHAnsi" w:hAnsiTheme="majorHAnsi" w:cs="Calibri"/>
          <w:b/>
        </w:rPr>
        <w:t>WSDL, SOAP, AXIS,</w:t>
      </w:r>
      <w:r w:rsidR="00980009" w:rsidRPr="00B076AD">
        <w:rPr>
          <w:rFonts w:asciiTheme="majorHAnsi" w:hAnsiTheme="majorHAnsi" w:cs="Calibri"/>
          <w:b/>
        </w:rPr>
        <w:t xml:space="preserve"> </w:t>
      </w:r>
      <w:r w:rsidRPr="00B076AD">
        <w:rPr>
          <w:rFonts w:asciiTheme="majorHAnsi" w:hAnsiTheme="majorHAnsi" w:cs="Calibri"/>
          <w:b/>
        </w:rPr>
        <w:t xml:space="preserve">JAX-WS, REST-Jersey, UDDI, </w:t>
      </w:r>
      <w:r w:rsidRPr="00B076AD">
        <w:rPr>
          <w:rFonts w:asciiTheme="majorHAnsi" w:hAnsiTheme="majorHAnsi" w:cs="Calibri"/>
        </w:rPr>
        <w:t>and</w:t>
      </w:r>
      <w:r w:rsidRPr="00B076AD">
        <w:rPr>
          <w:rFonts w:asciiTheme="majorHAnsi" w:hAnsiTheme="majorHAnsi" w:cs="Calibri"/>
          <w:b/>
        </w:rPr>
        <w:t xml:space="preserve"> WS-Security.</w:t>
      </w:r>
    </w:p>
    <w:p w:rsidR="00535DCC" w:rsidRPr="00B076AD" w:rsidRDefault="00535DCC"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Good Knowledge of </w:t>
      </w:r>
      <w:r w:rsidRPr="00B076AD">
        <w:rPr>
          <w:rFonts w:asciiTheme="majorHAnsi" w:hAnsiTheme="majorHAnsi" w:cs="Calibri"/>
          <w:b/>
        </w:rPr>
        <w:t xml:space="preserve">Cloud Computing software’s (IaaS) </w:t>
      </w:r>
      <w:r w:rsidRPr="00B076AD">
        <w:rPr>
          <w:rFonts w:asciiTheme="majorHAnsi" w:hAnsiTheme="majorHAnsi" w:cs="Calibri"/>
        </w:rPr>
        <w:t xml:space="preserve">of that of </w:t>
      </w:r>
      <w:r w:rsidRPr="00B076AD">
        <w:rPr>
          <w:rFonts w:asciiTheme="majorHAnsi" w:hAnsiTheme="majorHAnsi" w:cs="Calibri"/>
          <w:b/>
        </w:rPr>
        <w:t>Amazon Web Services (EC2, S3,</w:t>
      </w:r>
      <w:r w:rsidR="00CA3440" w:rsidRPr="00B076AD">
        <w:rPr>
          <w:rFonts w:asciiTheme="majorHAnsi" w:hAnsiTheme="majorHAnsi" w:cs="Calibri"/>
          <w:b/>
        </w:rPr>
        <w:t xml:space="preserve"> </w:t>
      </w:r>
      <w:r w:rsidRPr="00B076AD">
        <w:rPr>
          <w:rFonts w:asciiTheme="majorHAnsi" w:hAnsiTheme="majorHAnsi" w:cs="Calibri"/>
          <w:b/>
        </w:rPr>
        <w:t>RDS and EBS).</w:t>
      </w:r>
    </w:p>
    <w:p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Worked with </w:t>
      </w:r>
      <w:r w:rsidRPr="00B076AD">
        <w:rPr>
          <w:rFonts w:asciiTheme="majorHAnsi" w:hAnsiTheme="majorHAnsi" w:cs="Calibri"/>
          <w:b/>
          <w:sz w:val="24"/>
          <w:szCs w:val="24"/>
        </w:rPr>
        <w:t>Web Sphere Application Server, Oracle</w:t>
      </w:r>
      <w:r w:rsidR="00985208" w:rsidRPr="00B076AD">
        <w:rPr>
          <w:rFonts w:asciiTheme="majorHAnsi" w:hAnsiTheme="majorHAnsi" w:cs="Calibri"/>
          <w:b/>
          <w:bCs/>
          <w:sz w:val="24"/>
          <w:szCs w:val="24"/>
        </w:rPr>
        <w:t xml:space="preserve"> Web</w:t>
      </w:r>
      <w:r w:rsidRPr="00B076AD">
        <w:rPr>
          <w:rFonts w:asciiTheme="majorHAnsi" w:hAnsiTheme="majorHAnsi" w:cs="Calibri"/>
          <w:b/>
          <w:bCs/>
          <w:sz w:val="24"/>
          <w:szCs w:val="24"/>
        </w:rPr>
        <w:t xml:space="preserve">Logic </w:t>
      </w:r>
      <w:r w:rsidRPr="00B076AD">
        <w:rPr>
          <w:rFonts w:asciiTheme="majorHAnsi" w:hAnsiTheme="majorHAnsi" w:cs="Calibri"/>
          <w:b/>
          <w:sz w:val="24"/>
          <w:szCs w:val="24"/>
        </w:rPr>
        <w:t>application server, JBoss</w:t>
      </w:r>
      <w:r w:rsidRPr="00B076AD">
        <w:rPr>
          <w:rFonts w:asciiTheme="majorHAnsi" w:hAnsiTheme="majorHAnsi" w:cs="Calibri"/>
          <w:sz w:val="24"/>
          <w:szCs w:val="24"/>
        </w:rPr>
        <w:t xml:space="preserve"> and </w:t>
      </w:r>
      <w:r w:rsidRPr="00B076AD">
        <w:rPr>
          <w:rFonts w:asciiTheme="majorHAnsi" w:hAnsiTheme="majorHAnsi" w:cs="Calibri"/>
          <w:b/>
          <w:sz w:val="24"/>
          <w:szCs w:val="24"/>
        </w:rPr>
        <w:t>Apache</w:t>
      </w:r>
      <w:r w:rsidRPr="00B076AD">
        <w:rPr>
          <w:rFonts w:asciiTheme="majorHAnsi" w:hAnsiTheme="majorHAnsi" w:cs="Calibri"/>
          <w:b/>
          <w:bCs/>
          <w:sz w:val="24"/>
          <w:szCs w:val="24"/>
        </w:rPr>
        <w:t xml:space="preserve"> Tomcat </w:t>
      </w:r>
      <w:r w:rsidRPr="00B076AD">
        <w:rPr>
          <w:rFonts w:asciiTheme="majorHAnsi" w:hAnsiTheme="majorHAnsi" w:cs="Calibri"/>
          <w:sz w:val="24"/>
          <w:szCs w:val="24"/>
        </w:rPr>
        <w:t>Application Server.</w:t>
      </w:r>
    </w:p>
    <w:p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Worked on </w:t>
      </w:r>
      <w:r w:rsidRPr="00B076AD">
        <w:rPr>
          <w:rFonts w:asciiTheme="majorHAnsi" w:hAnsiTheme="majorHAnsi" w:cs="Calibri"/>
          <w:b/>
          <w:sz w:val="24"/>
          <w:szCs w:val="24"/>
        </w:rPr>
        <w:t>SQL/No SQL</w:t>
      </w:r>
      <w:r w:rsidRPr="00B076AD">
        <w:rPr>
          <w:rFonts w:asciiTheme="majorHAnsi" w:hAnsiTheme="majorHAnsi" w:cs="Calibri"/>
          <w:sz w:val="24"/>
          <w:szCs w:val="24"/>
        </w:rPr>
        <w:t xml:space="preserve"> databases systems lik</w:t>
      </w:r>
      <w:r w:rsidR="00524659" w:rsidRPr="00B076AD">
        <w:rPr>
          <w:rFonts w:asciiTheme="majorHAnsi" w:hAnsiTheme="majorHAnsi" w:cs="Calibri"/>
          <w:sz w:val="24"/>
          <w:szCs w:val="24"/>
        </w:rPr>
        <w:t xml:space="preserve">e </w:t>
      </w:r>
      <w:r w:rsidR="00524659" w:rsidRPr="00B076AD">
        <w:rPr>
          <w:rFonts w:asciiTheme="majorHAnsi" w:hAnsiTheme="majorHAnsi" w:cs="Calibri"/>
          <w:b/>
          <w:sz w:val="24"/>
          <w:szCs w:val="24"/>
        </w:rPr>
        <w:t xml:space="preserve">Oracle, My SQL, DB2 </w:t>
      </w:r>
      <w:r w:rsidR="00524659" w:rsidRPr="00B076AD">
        <w:rPr>
          <w:rFonts w:asciiTheme="majorHAnsi" w:hAnsiTheme="majorHAnsi" w:cs="Calibri"/>
          <w:sz w:val="24"/>
          <w:szCs w:val="24"/>
        </w:rPr>
        <w:t>and</w:t>
      </w:r>
      <w:r w:rsidR="00524659" w:rsidRPr="00B076AD">
        <w:rPr>
          <w:rFonts w:asciiTheme="majorHAnsi" w:hAnsiTheme="majorHAnsi" w:cs="Calibri"/>
          <w:b/>
          <w:sz w:val="24"/>
          <w:szCs w:val="24"/>
        </w:rPr>
        <w:t xml:space="preserve"> Mongo</w:t>
      </w:r>
      <w:r w:rsidRPr="00B076AD">
        <w:rPr>
          <w:rFonts w:asciiTheme="majorHAnsi" w:hAnsiTheme="majorHAnsi" w:cs="Calibri"/>
          <w:b/>
          <w:sz w:val="24"/>
          <w:szCs w:val="24"/>
        </w:rPr>
        <w:t>DB</w:t>
      </w:r>
      <w:r w:rsidR="00CA751A" w:rsidRPr="00B076AD">
        <w:rPr>
          <w:rFonts w:asciiTheme="majorHAnsi" w:hAnsiTheme="majorHAnsi" w:cs="Calibri"/>
          <w:b/>
          <w:sz w:val="24"/>
          <w:szCs w:val="24"/>
        </w:rPr>
        <w:t>,</w:t>
      </w:r>
      <w:r w:rsidR="00524659" w:rsidRPr="00B076AD">
        <w:rPr>
          <w:rFonts w:asciiTheme="majorHAnsi" w:hAnsiTheme="majorHAnsi" w:cs="Calibri"/>
          <w:b/>
          <w:sz w:val="24"/>
          <w:szCs w:val="24"/>
        </w:rPr>
        <w:t xml:space="preserve"> </w:t>
      </w:r>
      <w:r w:rsidR="00CA751A" w:rsidRPr="00B076AD">
        <w:rPr>
          <w:rFonts w:asciiTheme="majorHAnsi" w:hAnsiTheme="majorHAnsi" w:cs="Calibri"/>
          <w:b/>
          <w:sz w:val="24"/>
          <w:szCs w:val="24"/>
        </w:rPr>
        <w:t>Cassandra</w:t>
      </w:r>
      <w:r w:rsidRPr="00B076AD">
        <w:rPr>
          <w:rFonts w:asciiTheme="majorHAnsi" w:hAnsiTheme="majorHAnsi" w:cs="Calibri"/>
          <w:b/>
          <w:sz w:val="24"/>
          <w:szCs w:val="24"/>
        </w:rPr>
        <w:t>.</w:t>
      </w:r>
    </w:p>
    <w:p w:rsidR="00535DCC"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Proficient in writing and handling </w:t>
      </w:r>
      <w:r w:rsidRPr="00B076AD">
        <w:rPr>
          <w:rFonts w:asciiTheme="majorHAnsi" w:hAnsiTheme="majorHAnsi" w:cs="Calibri"/>
          <w:b/>
          <w:sz w:val="24"/>
          <w:szCs w:val="24"/>
        </w:rPr>
        <w:t xml:space="preserve">SQL </w:t>
      </w:r>
      <w:r w:rsidRPr="00B076AD">
        <w:rPr>
          <w:rFonts w:asciiTheme="majorHAnsi" w:hAnsiTheme="majorHAnsi" w:cs="Calibri"/>
          <w:sz w:val="24"/>
          <w:szCs w:val="24"/>
        </w:rPr>
        <w:t xml:space="preserve">Queries, </w:t>
      </w:r>
      <w:r w:rsidRPr="00B076AD">
        <w:rPr>
          <w:rFonts w:asciiTheme="majorHAnsi" w:hAnsiTheme="majorHAnsi" w:cs="Calibri"/>
          <w:b/>
          <w:sz w:val="24"/>
          <w:szCs w:val="24"/>
        </w:rPr>
        <w:t>PL/SQL</w:t>
      </w:r>
      <w:r w:rsidRPr="00B076AD">
        <w:rPr>
          <w:rFonts w:asciiTheme="majorHAnsi" w:hAnsiTheme="majorHAnsi" w:cs="Calibri"/>
          <w:sz w:val="24"/>
          <w:szCs w:val="24"/>
        </w:rPr>
        <w:t>, Stored Procedures and Triggers.</w:t>
      </w:r>
    </w:p>
    <w:p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 xml:space="preserve">Experience with </w:t>
      </w:r>
      <w:r w:rsidRPr="00B076AD">
        <w:rPr>
          <w:rFonts w:asciiTheme="majorHAnsi" w:hAnsiTheme="majorHAnsi" w:cstheme="minorHAnsi"/>
          <w:b/>
          <w:sz w:val="24"/>
          <w:szCs w:val="24"/>
        </w:rPr>
        <w:t xml:space="preserve">Selenium </w:t>
      </w:r>
      <w:r w:rsidR="00524659" w:rsidRPr="00B076AD">
        <w:rPr>
          <w:rFonts w:asciiTheme="majorHAnsi" w:hAnsiTheme="majorHAnsi" w:cstheme="minorHAnsi"/>
          <w:b/>
          <w:sz w:val="24"/>
          <w:szCs w:val="24"/>
        </w:rPr>
        <w:t xml:space="preserve">web Driver, Protractor, </w:t>
      </w:r>
      <w:r w:rsidR="006E5C22" w:rsidRPr="00B076AD">
        <w:rPr>
          <w:rFonts w:asciiTheme="majorHAnsi" w:hAnsiTheme="majorHAnsi" w:cstheme="minorHAnsi"/>
          <w:b/>
          <w:sz w:val="24"/>
          <w:szCs w:val="24"/>
        </w:rPr>
        <w:t>TestNG</w:t>
      </w:r>
      <w:r w:rsidR="00CA751A" w:rsidRPr="00B076AD">
        <w:rPr>
          <w:rFonts w:asciiTheme="majorHAnsi" w:hAnsiTheme="majorHAnsi" w:cstheme="minorHAnsi"/>
          <w:b/>
          <w:sz w:val="24"/>
          <w:szCs w:val="24"/>
        </w:rPr>
        <w:t>, MOCKITO</w:t>
      </w:r>
      <w:r w:rsidR="00CA751A" w:rsidRPr="00B076AD">
        <w:rPr>
          <w:rFonts w:asciiTheme="majorHAnsi" w:hAnsiTheme="majorHAnsi" w:cstheme="minorHAnsi"/>
          <w:sz w:val="24"/>
          <w:szCs w:val="24"/>
        </w:rPr>
        <w:t xml:space="preserve">, </w:t>
      </w:r>
      <w:r w:rsidR="00CA751A" w:rsidRPr="00B076AD">
        <w:rPr>
          <w:rFonts w:asciiTheme="majorHAnsi" w:hAnsiTheme="majorHAnsi" w:cstheme="minorHAnsi"/>
          <w:b/>
          <w:sz w:val="24"/>
          <w:szCs w:val="24"/>
        </w:rPr>
        <w:t>JUnit, Cucumber, Log4j</w:t>
      </w:r>
      <w:r w:rsidR="006E5C22" w:rsidRPr="00B076AD">
        <w:rPr>
          <w:rFonts w:asciiTheme="majorHAnsi" w:hAnsiTheme="majorHAnsi" w:cstheme="minorHAnsi"/>
          <w:b/>
          <w:sz w:val="24"/>
          <w:szCs w:val="24"/>
        </w:rPr>
        <w:t xml:space="preserve"> </w:t>
      </w:r>
      <w:r w:rsidRPr="00B076AD">
        <w:rPr>
          <w:rFonts w:asciiTheme="majorHAnsi" w:hAnsiTheme="majorHAnsi" w:cstheme="minorHAnsi"/>
          <w:sz w:val="24"/>
          <w:szCs w:val="24"/>
        </w:rPr>
        <w:t>in developing test cases and determining application functionality</w:t>
      </w:r>
      <w:r w:rsidRPr="00B076AD">
        <w:rPr>
          <w:rFonts w:asciiTheme="majorHAnsi" w:hAnsiTheme="majorHAnsi" w:cstheme="minorHAnsi"/>
          <w:sz w:val="24"/>
          <w:szCs w:val="24"/>
        </w:rPr>
        <w:softHyphen/>
      </w:r>
      <w:r w:rsidRPr="00B076AD">
        <w:rPr>
          <w:rFonts w:asciiTheme="majorHAnsi" w:hAnsiTheme="majorHAnsi" w:cstheme="minorHAnsi"/>
          <w:sz w:val="24"/>
          <w:szCs w:val="24"/>
        </w:rPr>
        <w:softHyphen/>
        <w:t>.</w:t>
      </w:r>
    </w:p>
    <w:p w:rsidR="006E5C22" w:rsidRPr="00B076AD" w:rsidRDefault="006E5C22"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 xml:space="preserve">Subversion </w:t>
      </w:r>
      <w:r w:rsidRPr="00B076AD">
        <w:rPr>
          <w:rFonts w:asciiTheme="majorHAnsi" w:hAnsiTheme="majorHAnsi" w:cs="Calibri"/>
          <w:b/>
          <w:sz w:val="24"/>
          <w:szCs w:val="24"/>
        </w:rPr>
        <w:t>SVN, CVS, GIT,</w:t>
      </w:r>
      <w:r w:rsidR="006338B3" w:rsidRPr="00B076AD">
        <w:rPr>
          <w:rFonts w:asciiTheme="majorHAnsi" w:hAnsiTheme="majorHAnsi" w:cs="Calibri"/>
          <w:b/>
          <w:sz w:val="24"/>
          <w:szCs w:val="24"/>
        </w:rPr>
        <w:t xml:space="preserve"> </w:t>
      </w:r>
      <w:r w:rsidRPr="00B076AD">
        <w:rPr>
          <w:rFonts w:asciiTheme="majorHAnsi" w:hAnsiTheme="majorHAnsi" w:cs="Calibri"/>
          <w:b/>
          <w:sz w:val="24"/>
          <w:szCs w:val="24"/>
        </w:rPr>
        <w:t>Tortoise</w:t>
      </w:r>
      <w:r w:rsidRPr="00B076AD">
        <w:rPr>
          <w:rFonts w:asciiTheme="majorHAnsi" w:hAnsiTheme="majorHAnsi" w:cs="Calibri"/>
          <w:sz w:val="24"/>
          <w:szCs w:val="24"/>
        </w:rPr>
        <w:t xml:space="preserve"> and </w:t>
      </w:r>
      <w:r w:rsidRPr="00B076AD">
        <w:rPr>
          <w:rFonts w:asciiTheme="majorHAnsi" w:hAnsiTheme="majorHAnsi" w:cs="Calibri"/>
          <w:b/>
          <w:sz w:val="24"/>
          <w:szCs w:val="24"/>
        </w:rPr>
        <w:t>Visual Source Safe</w:t>
      </w:r>
      <w:r w:rsidR="000546CC" w:rsidRPr="00B076AD">
        <w:rPr>
          <w:rFonts w:asciiTheme="majorHAnsi" w:hAnsiTheme="majorHAnsi" w:cs="Calibri"/>
          <w:b/>
          <w:sz w:val="24"/>
          <w:szCs w:val="24"/>
        </w:rPr>
        <w:t xml:space="preserve"> (VSS)</w:t>
      </w:r>
      <w:r w:rsidR="000546CC" w:rsidRPr="00B076AD">
        <w:rPr>
          <w:rFonts w:asciiTheme="majorHAnsi" w:hAnsiTheme="majorHAnsi" w:cs="Calibri"/>
          <w:sz w:val="24"/>
          <w:szCs w:val="24"/>
        </w:rPr>
        <w:t xml:space="preserve"> </w:t>
      </w:r>
      <w:r w:rsidRPr="00B076AD">
        <w:rPr>
          <w:rFonts w:asciiTheme="majorHAnsi" w:hAnsiTheme="majorHAnsi" w:cs="Calibri"/>
          <w:sz w:val="24"/>
          <w:szCs w:val="24"/>
        </w:rPr>
        <w:t>as versioning software tools.</w:t>
      </w:r>
    </w:p>
    <w:p w:rsidR="00EB4B9D" w:rsidRPr="00B076AD" w:rsidRDefault="006E5C22"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 xml:space="preserve">Hands on experience in building tools like </w:t>
      </w:r>
      <w:r w:rsidRPr="00B076AD">
        <w:rPr>
          <w:rFonts w:asciiTheme="majorHAnsi" w:hAnsiTheme="majorHAnsi" w:cs="Calibri"/>
          <w:b/>
          <w:sz w:val="24"/>
          <w:szCs w:val="24"/>
        </w:rPr>
        <w:t>ANT, Maven</w:t>
      </w:r>
      <w:r w:rsidR="00CA751A" w:rsidRPr="00B076AD">
        <w:rPr>
          <w:rFonts w:asciiTheme="majorHAnsi" w:hAnsiTheme="majorHAnsi" w:cs="Calibri"/>
          <w:b/>
          <w:sz w:val="24"/>
          <w:szCs w:val="24"/>
        </w:rPr>
        <w:t xml:space="preserve"> and Gradle</w:t>
      </w:r>
      <w:r w:rsidRPr="00B076AD">
        <w:rPr>
          <w:rFonts w:asciiTheme="majorHAnsi" w:hAnsiTheme="majorHAnsi" w:cs="Calibri"/>
          <w:sz w:val="24"/>
          <w:szCs w:val="24"/>
        </w:rPr>
        <w:t>.</w:t>
      </w:r>
    </w:p>
    <w:p w:rsidR="00535DCC" w:rsidRPr="00B076AD" w:rsidRDefault="00EB4B9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Complete understanding of the DevOps process with continuous integration using </w:t>
      </w:r>
      <w:r w:rsidRPr="00B076AD">
        <w:rPr>
          <w:rFonts w:asciiTheme="majorHAnsi" w:hAnsiTheme="majorHAnsi" w:cs="Calibri"/>
          <w:b/>
          <w:sz w:val="24"/>
          <w:szCs w:val="24"/>
        </w:rPr>
        <w:t>Jenkins,</w:t>
      </w:r>
      <w:r w:rsidR="002A6AD6" w:rsidRPr="00B076AD">
        <w:rPr>
          <w:rFonts w:asciiTheme="majorHAnsi" w:hAnsiTheme="majorHAnsi" w:cs="Calibri"/>
          <w:b/>
          <w:sz w:val="24"/>
          <w:szCs w:val="24"/>
        </w:rPr>
        <w:t xml:space="preserve"> </w:t>
      </w:r>
      <w:r w:rsidR="00CA751A" w:rsidRPr="00B076AD">
        <w:rPr>
          <w:rFonts w:asciiTheme="majorHAnsi" w:hAnsiTheme="majorHAnsi" w:cs="Calibri"/>
          <w:b/>
          <w:sz w:val="24"/>
          <w:szCs w:val="24"/>
        </w:rPr>
        <w:t>JIRA,</w:t>
      </w:r>
      <w:r w:rsidR="00524659" w:rsidRPr="00B076AD">
        <w:rPr>
          <w:rFonts w:asciiTheme="majorHAnsi" w:hAnsiTheme="majorHAnsi" w:cs="Calibri"/>
          <w:b/>
          <w:sz w:val="24"/>
          <w:szCs w:val="24"/>
        </w:rPr>
        <w:t xml:space="preserve"> Bamboo</w:t>
      </w:r>
      <w:r w:rsidR="005A3AE9" w:rsidRPr="00B076AD">
        <w:rPr>
          <w:rFonts w:asciiTheme="majorHAnsi" w:hAnsiTheme="majorHAnsi" w:cs="Calibri"/>
          <w:b/>
          <w:sz w:val="24"/>
          <w:szCs w:val="24"/>
        </w:rPr>
        <w:t xml:space="preserve"> and CHEF</w:t>
      </w:r>
      <w:r w:rsidRPr="00B076AD">
        <w:rPr>
          <w:rFonts w:asciiTheme="majorHAnsi" w:hAnsiTheme="majorHAnsi" w:cs="Calibri"/>
          <w:sz w:val="24"/>
          <w:szCs w:val="24"/>
        </w:rPr>
        <w:t>.</w:t>
      </w:r>
    </w:p>
    <w:p w:rsidR="00EB4B9D" w:rsidRPr="00B076AD" w:rsidRDefault="00441947"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Involved in designing</w:t>
      </w:r>
      <w:r w:rsidR="00EB4B9D" w:rsidRPr="00B076AD">
        <w:rPr>
          <w:rFonts w:asciiTheme="majorHAnsi" w:hAnsiTheme="majorHAnsi" w:cs="Calibri"/>
          <w:sz w:val="24"/>
          <w:szCs w:val="24"/>
        </w:rPr>
        <w:t xml:space="preserve"> fully distributed system with the use of </w:t>
      </w:r>
      <w:r w:rsidR="00EB4B9D" w:rsidRPr="00B076AD">
        <w:rPr>
          <w:rFonts w:asciiTheme="majorHAnsi" w:hAnsiTheme="majorHAnsi" w:cs="Calibri"/>
          <w:b/>
          <w:sz w:val="24"/>
          <w:szCs w:val="24"/>
        </w:rPr>
        <w:t>Restful API</w:t>
      </w:r>
      <w:r w:rsidR="00EB4B9D" w:rsidRPr="00B076AD">
        <w:rPr>
          <w:rFonts w:asciiTheme="majorHAnsi" w:hAnsiTheme="majorHAnsi" w:cs="Calibri"/>
          <w:sz w:val="24"/>
          <w:szCs w:val="24"/>
        </w:rPr>
        <w:t xml:space="preserve"> and </w:t>
      </w:r>
      <w:r w:rsidR="00EB4B9D" w:rsidRPr="00B076AD">
        <w:rPr>
          <w:rFonts w:asciiTheme="majorHAnsi" w:hAnsiTheme="majorHAnsi" w:cs="Calibri"/>
          <w:b/>
          <w:sz w:val="24"/>
          <w:szCs w:val="24"/>
        </w:rPr>
        <w:t>Micro Services</w:t>
      </w:r>
      <w:r w:rsidR="00EB4B9D" w:rsidRPr="00B076AD">
        <w:rPr>
          <w:rFonts w:asciiTheme="majorHAnsi" w:hAnsiTheme="majorHAnsi" w:cs="Calibri"/>
          <w:sz w:val="24"/>
          <w:szCs w:val="24"/>
        </w:rPr>
        <w:t>.</w:t>
      </w:r>
    </w:p>
    <w:p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Experience in developing applications on </w:t>
      </w:r>
      <w:r w:rsidRPr="00B076AD">
        <w:rPr>
          <w:rFonts w:asciiTheme="majorHAnsi" w:hAnsiTheme="majorHAnsi" w:cs="Calibri"/>
          <w:b/>
          <w:sz w:val="24"/>
          <w:szCs w:val="24"/>
        </w:rPr>
        <w:t>Windows, UNIX</w:t>
      </w:r>
      <w:r w:rsidRPr="00B076AD">
        <w:rPr>
          <w:rFonts w:asciiTheme="majorHAnsi" w:hAnsiTheme="majorHAnsi" w:cs="Calibri"/>
          <w:sz w:val="24"/>
          <w:szCs w:val="24"/>
        </w:rPr>
        <w:t xml:space="preserve"> and </w:t>
      </w:r>
      <w:r w:rsidRPr="00B076AD">
        <w:rPr>
          <w:rFonts w:asciiTheme="majorHAnsi" w:hAnsiTheme="majorHAnsi" w:cs="Calibri"/>
          <w:b/>
          <w:sz w:val="24"/>
          <w:szCs w:val="24"/>
        </w:rPr>
        <w:t xml:space="preserve">Linux </w:t>
      </w:r>
      <w:r w:rsidRPr="00B076AD">
        <w:rPr>
          <w:rFonts w:asciiTheme="majorHAnsi" w:hAnsiTheme="majorHAnsi" w:cs="Calibri"/>
          <w:sz w:val="24"/>
          <w:szCs w:val="24"/>
        </w:rPr>
        <w:t>platforms.</w:t>
      </w:r>
    </w:p>
    <w:p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u w:color="000000"/>
        </w:rPr>
        <w:t xml:space="preserve">Highly experience with Java complaint </w:t>
      </w:r>
      <w:r w:rsidRPr="00B076AD">
        <w:rPr>
          <w:rFonts w:asciiTheme="majorHAnsi" w:hAnsiTheme="majorHAnsi" w:cs="Calibri"/>
          <w:bCs/>
          <w:sz w:val="24"/>
          <w:szCs w:val="24"/>
        </w:rPr>
        <w:t>IDE’s</w:t>
      </w:r>
      <w:r w:rsidRPr="00B076AD">
        <w:rPr>
          <w:rFonts w:asciiTheme="majorHAnsi" w:hAnsiTheme="majorHAnsi" w:cs="Calibri"/>
          <w:sz w:val="24"/>
          <w:szCs w:val="24"/>
          <w:u w:color="000000"/>
        </w:rPr>
        <w:t xml:space="preserve"> like </w:t>
      </w:r>
      <w:r w:rsidRPr="00B076AD">
        <w:rPr>
          <w:rFonts w:asciiTheme="majorHAnsi" w:hAnsiTheme="majorHAnsi" w:cs="Calibri"/>
          <w:b/>
          <w:sz w:val="24"/>
          <w:szCs w:val="24"/>
          <w:u w:color="000000"/>
        </w:rPr>
        <w:t xml:space="preserve">STS, </w:t>
      </w:r>
      <w:r w:rsidRPr="00B076AD">
        <w:rPr>
          <w:rFonts w:asciiTheme="majorHAnsi" w:hAnsiTheme="majorHAnsi" w:cs="Calibri"/>
          <w:b/>
          <w:bCs/>
          <w:sz w:val="24"/>
          <w:szCs w:val="24"/>
        </w:rPr>
        <w:t>Eclipse</w:t>
      </w:r>
      <w:r w:rsidRPr="00B076AD">
        <w:rPr>
          <w:rFonts w:asciiTheme="majorHAnsi" w:hAnsiTheme="majorHAnsi" w:cs="Calibri"/>
          <w:bCs/>
          <w:sz w:val="24"/>
          <w:szCs w:val="24"/>
        </w:rPr>
        <w:t xml:space="preserve">, </w:t>
      </w:r>
      <w:r w:rsidRPr="00B076AD">
        <w:rPr>
          <w:rFonts w:asciiTheme="majorHAnsi" w:hAnsiTheme="majorHAnsi" w:cs="Calibri"/>
          <w:b/>
          <w:bCs/>
          <w:sz w:val="24"/>
          <w:szCs w:val="24"/>
        </w:rPr>
        <w:t xml:space="preserve">RAD, JBuilder, IntelliJ </w:t>
      </w:r>
      <w:r w:rsidRPr="00B076AD">
        <w:rPr>
          <w:rFonts w:asciiTheme="majorHAnsi" w:hAnsiTheme="majorHAnsi" w:cs="Calibri"/>
          <w:bCs/>
          <w:sz w:val="24"/>
          <w:szCs w:val="24"/>
        </w:rPr>
        <w:t xml:space="preserve">and </w:t>
      </w:r>
      <w:r w:rsidRPr="00B076AD">
        <w:rPr>
          <w:rFonts w:asciiTheme="majorHAnsi" w:hAnsiTheme="majorHAnsi" w:cs="Calibri"/>
          <w:b/>
          <w:bCs/>
          <w:sz w:val="24"/>
          <w:szCs w:val="24"/>
        </w:rPr>
        <w:t>NetBeans.</w:t>
      </w:r>
    </w:p>
    <w:p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Having Experience on</w:t>
      </w:r>
      <w:r w:rsidRPr="00B076AD">
        <w:rPr>
          <w:rFonts w:asciiTheme="majorHAnsi" w:hAnsiTheme="majorHAnsi" w:cstheme="minorHAnsi"/>
          <w:b/>
          <w:sz w:val="24"/>
          <w:szCs w:val="24"/>
        </w:rPr>
        <w:t xml:space="preserve"> UNIX </w:t>
      </w:r>
      <w:r w:rsidRPr="00B076AD">
        <w:rPr>
          <w:rFonts w:asciiTheme="majorHAnsi" w:hAnsiTheme="majorHAnsi" w:cstheme="minorHAnsi"/>
          <w:sz w:val="24"/>
          <w:szCs w:val="24"/>
        </w:rPr>
        <w:t>commands and Deployment of Applications in Server.</w:t>
      </w:r>
    </w:p>
    <w:p w:rsidR="00853948"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Domain knowledge and business expertise in</w:t>
      </w:r>
      <w:r w:rsidR="00C252F9" w:rsidRPr="00B076AD">
        <w:rPr>
          <w:rFonts w:asciiTheme="majorHAnsi" w:hAnsiTheme="majorHAnsi" w:cstheme="minorHAnsi"/>
          <w:b/>
          <w:sz w:val="24"/>
          <w:szCs w:val="24"/>
        </w:rPr>
        <w:t xml:space="preserve"> </w:t>
      </w:r>
      <w:r w:rsidRPr="00B076AD">
        <w:rPr>
          <w:rFonts w:asciiTheme="majorHAnsi" w:hAnsiTheme="majorHAnsi" w:cstheme="minorHAnsi"/>
          <w:b/>
          <w:sz w:val="24"/>
          <w:szCs w:val="24"/>
        </w:rPr>
        <w:t>Banking</w:t>
      </w:r>
      <w:r w:rsidRPr="00B076AD">
        <w:rPr>
          <w:rFonts w:asciiTheme="majorHAnsi" w:hAnsiTheme="majorHAnsi" w:cstheme="minorHAnsi"/>
          <w:sz w:val="24"/>
          <w:szCs w:val="24"/>
        </w:rPr>
        <w:t xml:space="preserve">, </w:t>
      </w:r>
      <w:r w:rsidRPr="00B076AD">
        <w:rPr>
          <w:rFonts w:asciiTheme="majorHAnsi" w:hAnsiTheme="majorHAnsi" w:cstheme="minorHAnsi"/>
          <w:b/>
          <w:sz w:val="24"/>
          <w:szCs w:val="24"/>
        </w:rPr>
        <w:t>Insurance</w:t>
      </w:r>
      <w:r w:rsidRPr="00B076AD">
        <w:rPr>
          <w:rFonts w:asciiTheme="majorHAnsi" w:hAnsiTheme="majorHAnsi" w:cstheme="minorHAnsi"/>
          <w:sz w:val="24"/>
          <w:szCs w:val="24"/>
        </w:rPr>
        <w:t xml:space="preserve">, </w:t>
      </w:r>
      <w:r w:rsidR="004D02AB">
        <w:rPr>
          <w:rFonts w:asciiTheme="majorHAnsi" w:hAnsiTheme="majorHAnsi" w:cstheme="minorHAnsi"/>
          <w:b/>
          <w:sz w:val="24"/>
          <w:szCs w:val="24"/>
        </w:rPr>
        <w:t>Healthcare</w:t>
      </w:r>
      <w:r w:rsidRPr="00B076AD">
        <w:rPr>
          <w:rFonts w:asciiTheme="majorHAnsi" w:hAnsiTheme="majorHAnsi" w:cstheme="minorHAnsi"/>
          <w:b/>
          <w:sz w:val="24"/>
          <w:szCs w:val="24"/>
        </w:rPr>
        <w:t>.</w:t>
      </w:r>
    </w:p>
    <w:p w:rsidR="00D76A38" w:rsidRPr="00B076AD" w:rsidRDefault="00D76A38" w:rsidP="00906009">
      <w:pPr>
        <w:pStyle w:val="ListParagraph"/>
        <w:spacing w:line="240" w:lineRule="auto"/>
        <w:jc w:val="both"/>
        <w:rPr>
          <w:rFonts w:asciiTheme="majorHAnsi" w:hAnsiTheme="majorHAnsi" w:cs="Calibri"/>
          <w:b/>
          <w:sz w:val="24"/>
          <w:szCs w:val="24"/>
        </w:rPr>
      </w:pPr>
    </w:p>
    <w:p w:rsidR="006A2999" w:rsidRPr="00B076AD" w:rsidRDefault="00452F40"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Style w:val="body0020textchar"/>
          <w:rFonts w:asciiTheme="majorHAnsi" w:hAnsiTheme="majorHAnsi" w:cs="Calibri"/>
          <w:b/>
        </w:rPr>
      </w:pPr>
      <w:r w:rsidRPr="00B076AD">
        <w:rPr>
          <w:rStyle w:val="body0020textchar"/>
          <w:rFonts w:asciiTheme="majorHAnsi" w:hAnsiTheme="majorHAnsi" w:cs="Calibri"/>
          <w:b/>
        </w:rPr>
        <w:lastRenderedPageBreak/>
        <w:t>Technical Skills:</w:t>
      </w:r>
    </w:p>
    <w:tbl>
      <w:tblPr>
        <w:tblW w:w="105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50"/>
        <w:gridCol w:w="7212"/>
      </w:tblGrid>
      <w:tr w:rsidR="00B076AD" w:rsidRPr="00B076AD" w:rsidTr="00CA4AA8">
        <w:trPr>
          <w:trHeight w:val="334"/>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Programming Languages</w:t>
            </w:r>
          </w:p>
        </w:tc>
        <w:tc>
          <w:tcPr>
            <w:tcW w:w="7212" w:type="dxa"/>
          </w:tcPr>
          <w:p w:rsidR="00817083" w:rsidRPr="00B076AD" w:rsidRDefault="004B1BF1" w:rsidP="00906009">
            <w:pPr>
              <w:ind w:left="360" w:hanging="360"/>
              <w:jc w:val="both"/>
              <w:rPr>
                <w:rFonts w:asciiTheme="majorHAnsi" w:hAnsiTheme="majorHAnsi" w:cs="Calibri"/>
              </w:rPr>
            </w:pPr>
            <w:r w:rsidRPr="00B076AD">
              <w:rPr>
                <w:rFonts w:asciiTheme="majorHAnsi" w:hAnsiTheme="majorHAnsi" w:cs="Calibri"/>
              </w:rPr>
              <w:t>C, C</w:t>
            </w:r>
            <w:r w:rsidR="00B042A2" w:rsidRPr="00B076AD">
              <w:rPr>
                <w:rFonts w:asciiTheme="majorHAnsi" w:hAnsiTheme="majorHAnsi" w:cs="Calibri"/>
              </w:rPr>
              <w:t>++,</w:t>
            </w:r>
            <w:r w:rsidR="00425713" w:rsidRPr="00B076AD">
              <w:rPr>
                <w:rFonts w:asciiTheme="majorHAnsi" w:hAnsiTheme="majorHAnsi" w:cs="Calibri"/>
              </w:rPr>
              <w:t xml:space="preserve"> JDK</w:t>
            </w:r>
            <w:r w:rsidR="00B042A2" w:rsidRPr="00B076AD">
              <w:rPr>
                <w:rFonts w:asciiTheme="majorHAnsi" w:hAnsiTheme="majorHAnsi" w:cs="Calibri"/>
              </w:rPr>
              <w:t xml:space="preserve"> </w:t>
            </w:r>
            <w:r w:rsidR="00425713" w:rsidRPr="00B076AD">
              <w:rPr>
                <w:rFonts w:asciiTheme="majorHAnsi" w:hAnsiTheme="majorHAnsi" w:cs="Calibri"/>
              </w:rPr>
              <w:t xml:space="preserve">1.2/1.3/1.4/1.5/1.6/1.7/1.8 </w:t>
            </w:r>
            <w:r w:rsidR="00B042A2" w:rsidRPr="00B076AD">
              <w:rPr>
                <w:rFonts w:asciiTheme="majorHAnsi" w:hAnsiTheme="majorHAnsi" w:cs="Calibri"/>
              </w:rPr>
              <w:t>, UML 2.X</w:t>
            </w:r>
            <w:r w:rsidR="00817083" w:rsidRPr="00B076AD">
              <w:rPr>
                <w:rFonts w:asciiTheme="majorHAnsi" w:hAnsiTheme="majorHAnsi" w:cs="Calibri"/>
              </w:rPr>
              <w:t>, SQL, PL/SQL and</w:t>
            </w:r>
          </w:p>
          <w:p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HQL.</w:t>
            </w:r>
          </w:p>
        </w:tc>
      </w:tr>
      <w:tr w:rsidR="00B076AD" w:rsidRPr="00B076AD" w:rsidTr="00CA4AA8">
        <w:trPr>
          <w:trHeight w:val="592"/>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Web Technologies</w:t>
            </w:r>
          </w:p>
        </w:tc>
        <w:tc>
          <w:tcPr>
            <w:tcW w:w="7212" w:type="dxa"/>
          </w:tcPr>
          <w:p w:rsidR="00734DBC" w:rsidRPr="00B076AD" w:rsidRDefault="004B1BF1" w:rsidP="00906009">
            <w:pPr>
              <w:ind w:left="360" w:hanging="360"/>
              <w:jc w:val="both"/>
              <w:rPr>
                <w:rFonts w:asciiTheme="majorHAnsi" w:hAnsiTheme="majorHAnsi" w:cs="Calibri"/>
              </w:rPr>
            </w:pPr>
            <w:r w:rsidRPr="00B076AD">
              <w:rPr>
                <w:rFonts w:asciiTheme="majorHAnsi" w:hAnsiTheme="majorHAnsi"/>
                <w:lang w:eastAsia="ar-SA"/>
              </w:rPr>
              <w:t>HTML5, DHTML, XHTML, CSS3, Java Script, Ajax, JSON, NODE JS</w:t>
            </w:r>
            <w:r w:rsidR="00734DBC" w:rsidRPr="00B076AD">
              <w:rPr>
                <w:rFonts w:asciiTheme="majorHAnsi" w:hAnsiTheme="majorHAnsi" w:cs="Calibri"/>
              </w:rPr>
              <w:t>,</w:t>
            </w:r>
          </w:p>
          <w:p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JQuery,</w:t>
            </w:r>
            <w:r w:rsidR="00734DBC" w:rsidRPr="00B076AD">
              <w:rPr>
                <w:rFonts w:asciiTheme="majorHAnsi" w:hAnsiTheme="majorHAnsi" w:cs="Calibri"/>
              </w:rPr>
              <w:t xml:space="preserve"> </w:t>
            </w:r>
            <w:r w:rsidRPr="00B076AD">
              <w:rPr>
                <w:rFonts w:asciiTheme="majorHAnsi" w:hAnsiTheme="majorHAnsi" w:cs="Calibri"/>
              </w:rPr>
              <w:t>AngularJS, JSF, XML, XSD, XSL/XSLT, SAX/DOM, DOJO.</w:t>
            </w:r>
          </w:p>
        </w:tc>
      </w:tr>
      <w:tr w:rsidR="00B076AD" w:rsidRPr="00B076AD" w:rsidTr="00E6114D">
        <w:trPr>
          <w:trHeight w:val="638"/>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Frameworks</w:t>
            </w:r>
          </w:p>
        </w:tc>
        <w:tc>
          <w:tcPr>
            <w:tcW w:w="7212" w:type="dxa"/>
          </w:tcPr>
          <w:p w:rsidR="004B1BF1" w:rsidRPr="00B076AD" w:rsidRDefault="008F1BF4" w:rsidP="00906009">
            <w:pPr>
              <w:ind w:left="360" w:hanging="360"/>
              <w:jc w:val="both"/>
              <w:rPr>
                <w:rFonts w:asciiTheme="majorHAnsi" w:hAnsiTheme="majorHAnsi" w:cs="Calibri"/>
              </w:rPr>
            </w:pPr>
            <w:r w:rsidRPr="00B076AD">
              <w:rPr>
                <w:rFonts w:asciiTheme="majorHAnsi" w:hAnsiTheme="majorHAnsi" w:cs="Calibri"/>
              </w:rPr>
              <w:t>Struts 1.1/</w:t>
            </w:r>
            <w:r w:rsidR="00254B5F" w:rsidRPr="00B076AD">
              <w:rPr>
                <w:rFonts w:asciiTheme="majorHAnsi" w:hAnsiTheme="majorHAnsi" w:cs="Calibri"/>
              </w:rPr>
              <w:t>1.2</w:t>
            </w:r>
            <w:r w:rsidRPr="00B076AD">
              <w:rPr>
                <w:rFonts w:asciiTheme="majorHAnsi" w:hAnsiTheme="majorHAnsi" w:cs="Calibri"/>
              </w:rPr>
              <w:t>/</w:t>
            </w:r>
            <w:r w:rsidR="00254B5F" w:rsidRPr="00B076AD">
              <w:rPr>
                <w:rFonts w:asciiTheme="majorHAnsi" w:hAnsiTheme="majorHAnsi" w:cs="Calibri"/>
              </w:rPr>
              <w:t>1.3.8, Spring 1.2</w:t>
            </w:r>
            <w:r w:rsidRPr="00B076AD">
              <w:rPr>
                <w:rFonts w:asciiTheme="majorHAnsi" w:hAnsiTheme="majorHAnsi" w:cs="Calibri"/>
              </w:rPr>
              <w:t>/2.0/3.1/</w:t>
            </w:r>
            <w:r w:rsidR="00254B5F" w:rsidRPr="00B076AD">
              <w:rPr>
                <w:rFonts w:asciiTheme="majorHAnsi" w:hAnsiTheme="majorHAnsi" w:cs="Calibri"/>
              </w:rPr>
              <w:t>4.0, JSF 1.1, 2.1</w:t>
            </w:r>
            <w:r w:rsidR="004B1BF1" w:rsidRPr="00B076AD">
              <w:rPr>
                <w:rFonts w:asciiTheme="majorHAnsi" w:hAnsiTheme="majorHAnsi" w:cs="Calibri"/>
              </w:rPr>
              <w:t>, J2EE, JMS,</w:t>
            </w:r>
          </w:p>
          <w:p w:rsidR="00811927" w:rsidRPr="00B076AD" w:rsidRDefault="004B1BF1" w:rsidP="00906009">
            <w:pPr>
              <w:ind w:left="360" w:hanging="360"/>
              <w:jc w:val="both"/>
              <w:rPr>
                <w:rFonts w:asciiTheme="majorHAnsi" w:hAnsiTheme="majorHAnsi"/>
                <w:lang w:eastAsia="ar-SA"/>
              </w:rPr>
            </w:pPr>
            <w:r w:rsidRPr="00B076AD">
              <w:rPr>
                <w:rFonts w:asciiTheme="majorHAnsi" w:hAnsiTheme="majorHAnsi" w:cs="Calibri"/>
              </w:rPr>
              <w:t xml:space="preserve">JUnit, AJAX, </w:t>
            </w:r>
            <w:r w:rsidR="003F7FF4" w:rsidRPr="00B076AD">
              <w:rPr>
                <w:rFonts w:asciiTheme="majorHAnsi" w:hAnsiTheme="majorHAnsi" w:cs="Calibri"/>
              </w:rPr>
              <w:t xml:space="preserve">Jasper reports, Spring Security, </w:t>
            </w:r>
            <w:r w:rsidR="00CA06B0" w:rsidRPr="00B076AD">
              <w:rPr>
                <w:rFonts w:asciiTheme="majorHAnsi" w:hAnsiTheme="majorHAnsi"/>
                <w:lang w:eastAsia="ar-SA"/>
              </w:rPr>
              <w:t xml:space="preserve">Backbone JS, </w:t>
            </w:r>
            <w:r w:rsidR="00811927" w:rsidRPr="00B076AD">
              <w:rPr>
                <w:rFonts w:asciiTheme="majorHAnsi" w:hAnsiTheme="majorHAnsi"/>
                <w:lang w:eastAsia="ar-SA"/>
              </w:rPr>
              <w:t>Log4J,</w:t>
            </w:r>
          </w:p>
          <w:p w:rsidR="00801123" w:rsidRPr="00B076AD" w:rsidRDefault="00801123" w:rsidP="00906009">
            <w:pPr>
              <w:ind w:left="360" w:hanging="360"/>
              <w:jc w:val="both"/>
              <w:rPr>
                <w:rFonts w:asciiTheme="majorHAnsi" w:hAnsiTheme="majorHAnsi"/>
                <w:lang w:eastAsia="ar-SA"/>
              </w:rPr>
            </w:pPr>
            <w:r w:rsidRPr="00B076AD">
              <w:rPr>
                <w:rFonts w:asciiTheme="majorHAnsi" w:hAnsiTheme="majorHAnsi"/>
                <w:lang w:eastAsia="ar-SA"/>
              </w:rPr>
              <w:t>Node-JS 6.x</w:t>
            </w:r>
          </w:p>
        </w:tc>
      </w:tr>
      <w:tr w:rsidR="00B076AD" w:rsidRPr="00B076AD" w:rsidTr="00CA4AA8">
        <w:trPr>
          <w:trHeight w:val="506"/>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Web Services</w:t>
            </w:r>
          </w:p>
        </w:tc>
        <w:tc>
          <w:tcPr>
            <w:tcW w:w="7212" w:type="dxa"/>
          </w:tcPr>
          <w:p w:rsidR="004B1BF1" w:rsidRPr="00B076AD" w:rsidRDefault="004B1BF1" w:rsidP="00906009">
            <w:pPr>
              <w:ind w:left="360" w:hanging="360"/>
              <w:jc w:val="both"/>
              <w:rPr>
                <w:rFonts w:asciiTheme="majorHAnsi" w:hAnsiTheme="majorHAnsi" w:cs="Calibri"/>
              </w:rPr>
            </w:pPr>
            <w:r w:rsidRPr="00B076AD">
              <w:rPr>
                <w:rFonts w:asciiTheme="majorHAnsi" w:hAnsiTheme="majorHAnsi"/>
                <w:bCs/>
              </w:rPr>
              <w:t>RESTFUL, SOAP,</w:t>
            </w:r>
            <w:r w:rsidRPr="00B076AD">
              <w:rPr>
                <w:rFonts w:asciiTheme="majorHAnsi" w:hAnsiTheme="majorHAnsi" w:cs="Calibri"/>
              </w:rPr>
              <w:t xml:space="preserve"> JAX-RPC, JAX-RS, JAX-WS, JAX-B, UDDI, WSDL and</w:t>
            </w:r>
          </w:p>
          <w:p w:rsidR="004B1BF1" w:rsidRPr="00B076AD" w:rsidRDefault="004B1BF1" w:rsidP="00906009">
            <w:pPr>
              <w:ind w:left="360" w:hanging="360"/>
              <w:jc w:val="both"/>
              <w:rPr>
                <w:rFonts w:asciiTheme="majorHAnsi" w:hAnsiTheme="majorHAnsi"/>
                <w:bCs/>
              </w:rPr>
            </w:pPr>
            <w:r w:rsidRPr="00B076AD">
              <w:rPr>
                <w:rFonts w:asciiTheme="majorHAnsi" w:hAnsiTheme="majorHAnsi" w:cs="Calibri"/>
              </w:rPr>
              <w:t>Micro Services</w:t>
            </w:r>
            <w:r w:rsidRPr="00B076AD">
              <w:rPr>
                <w:rFonts w:asciiTheme="majorHAnsi" w:hAnsiTheme="majorHAnsi"/>
                <w:bCs/>
              </w:rPr>
              <w:t>.</w:t>
            </w:r>
          </w:p>
        </w:tc>
      </w:tr>
      <w:tr w:rsidR="00B076AD" w:rsidRPr="00B076AD" w:rsidTr="00CA4AA8">
        <w:trPr>
          <w:trHeight w:val="334"/>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Application/Web Servers</w:t>
            </w:r>
          </w:p>
        </w:tc>
        <w:tc>
          <w:tcPr>
            <w:tcW w:w="7212" w:type="dxa"/>
          </w:tcPr>
          <w:p w:rsidR="00FE4E3D" w:rsidRPr="00B076AD" w:rsidRDefault="004B1BF1" w:rsidP="00906009">
            <w:pPr>
              <w:tabs>
                <w:tab w:val="left" w:pos="5055"/>
              </w:tabs>
              <w:ind w:left="360" w:hanging="360"/>
              <w:jc w:val="both"/>
              <w:rPr>
                <w:rFonts w:asciiTheme="majorHAnsi" w:hAnsiTheme="majorHAnsi" w:cs="Calibri"/>
              </w:rPr>
            </w:pPr>
            <w:r w:rsidRPr="00B076AD">
              <w:rPr>
                <w:rFonts w:asciiTheme="majorHAnsi" w:hAnsiTheme="majorHAnsi"/>
                <w:lang w:eastAsia="ar-SA"/>
              </w:rPr>
              <w:t xml:space="preserve">Apache Tomcat </w:t>
            </w:r>
            <w:r w:rsidRPr="00B076AD">
              <w:rPr>
                <w:rFonts w:asciiTheme="majorHAnsi" w:hAnsiTheme="majorHAnsi" w:cs="Calibri"/>
              </w:rPr>
              <w:t>8.x/9.x</w:t>
            </w:r>
            <w:r w:rsidRPr="00B076AD">
              <w:rPr>
                <w:rFonts w:asciiTheme="majorHAnsi" w:hAnsiTheme="majorHAnsi"/>
                <w:lang w:eastAsia="ar-SA"/>
              </w:rPr>
              <w:t xml:space="preserve">, </w:t>
            </w:r>
            <w:r w:rsidR="00254937" w:rsidRPr="00B076AD">
              <w:rPr>
                <w:rFonts w:asciiTheme="majorHAnsi" w:hAnsiTheme="majorHAnsi"/>
              </w:rPr>
              <w:t>IBM Web Sphere 9.x, Web</w:t>
            </w:r>
            <w:r w:rsidRPr="00B076AD">
              <w:rPr>
                <w:rFonts w:asciiTheme="majorHAnsi" w:hAnsiTheme="majorHAnsi"/>
              </w:rPr>
              <w:t xml:space="preserve">Logic </w:t>
            </w:r>
            <w:r w:rsidR="00FE4E3D" w:rsidRPr="00B076AD">
              <w:rPr>
                <w:rFonts w:asciiTheme="majorHAnsi" w:hAnsiTheme="majorHAnsi" w:cs="Calibri"/>
              </w:rPr>
              <w:t>12c, and</w:t>
            </w:r>
          </w:p>
          <w:p w:rsidR="004B1BF1" w:rsidRPr="00B076AD" w:rsidRDefault="004B1BF1" w:rsidP="00906009">
            <w:pPr>
              <w:tabs>
                <w:tab w:val="left" w:pos="5055"/>
              </w:tabs>
              <w:ind w:left="360" w:hanging="360"/>
              <w:jc w:val="both"/>
              <w:rPr>
                <w:rFonts w:asciiTheme="majorHAnsi" w:hAnsiTheme="majorHAnsi"/>
                <w:bCs/>
              </w:rPr>
            </w:pPr>
            <w:r w:rsidRPr="00B076AD">
              <w:rPr>
                <w:rFonts w:asciiTheme="majorHAnsi" w:hAnsiTheme="majorHAnsi" w:cs="Calibri"/>
              </w:rPr>
              <w:t>JBoss</w:t>
            </w:r>
            <w:r w:rsidR="00BF0F4B" w:rsidRPr="00B076AD">
              <w:rPr>
                <w:rFonts w:asciiTheme="majorHAnsi" w:hAnsiTheme="majorHAnsi" w:cs="Calibri"/>
              </w:rPr>
              <w:t xml:space="preserve"> </w:t>
            </w:r>
            <w:r w:rsidR="00A429E9" w:rsidRPr="00B076AD">
              <w:rPr>
                <w:rFonts w:asciiTheme="majorHAnsi" w:hAnsiTheme="majorHAnsi" w:cs="Calibri"/>
              </w:rPr>
              <w:t>3.2/</w:t>
            </w:r>
            <w:r w:rsidR="00BF0F4B" w:rsidRPr="00B076AD">
              <w:rPr>
                <w:rFonts w:asciiTheme="majorHAnsi" w:hAnsiTheme="majorHAnsi" w:cs="Calibri"/>
              </w:rPr>
              <w:t>4.0</w:t>
            </w:r>
            <w:r w:rsidRPr="00B076AD">
              <w:rPr>
                <w:rFonts w:asciiTheme="majorHAnsi" w:hAnsiTheme="majorHAnsi" w:cs="Calibri"/>
              </w:rPr>
              <w:t>.</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RDBMS</w:t>
            </w:r>
          </w:p>
        </w:tc>
        <w:tc>
          <w:tcPr>
            <w:tcW w:w="7212" w:type="dxa"/>
          </w:tcPr>
          <w:p w:rsidR="004B1BF1" w:rsidRPr="00B076AD" w:rsidRDefault="004B1BF1" w:rsidP="00906009">
            <w:pPr>
              <w:ind w:left="360" w:hanging="360"/>
              <w:jc w:val="both"/>
              <w:rPr>
                <w:rFonts w:asciiTheme="majorHAnsi" w:hAnsiTheme="majorHAnsi"/>
                <w:lang w:eastAsia="ar-SA"/>
              </w:rPr>
            </w:pPr>
            <w:r w:rsidRPr="00B076AD">
              <w:rPr>
                <w:rFonts w:asciiTheme="majorHAnsi" w:hAnsiTheme="majorHAnsi" w:cs="Calibri"/>
              </w:rPr>
              <w:t>MySQL</w:t>
            </w:r>
            <w:r w:rsidRPr="00B076AD">
              <w:rPr>
                <w:rFonts w:asciiTheme="majorHAnsi" w:hAnsiTheme="majorHAnsi"/>
                <w:bCs/>
                <w:lang w:eastAsia="ar-SA"/>
              </w:rPr>
              <w:t xml:space="preserve">, </w:t>
            </w:r>
            <w:r w:rsidRPr="00B076AD">
              <w:rPr>
                <w:rFonts w:asciiTheme="majorHAnsi" w:hAnsiTheme="majorHAnsi" w:cs="Calibri"/>
              </w:rPr>
              <w:t>Oracle 8i/9i/10g/11g/12c</w:t>
            </w:r>
            <w:r w:rsidRPr="00B076AD">
              <w:rPr>
                <w:rFonts w:asciiTheme="majorHAnsi" w:hAnsiTheme="majorHAnsi"/>
                <w:bCs/>
                <w:lang w:eastAsia="ar-SA"/>
              </w:rPr>
              <w:t>,</w:t>
            </w:r>
            <w:r w:rsidRPr="00B076AD">
              <w:rPr>
                <w:rFonts w:asciiTheme="majorHAnsi" w:hAnsiTheme="majorHAnsi"/>
                <w:lang w:eastAsia="ar-SA"/>
              </w:rPr>
              <w:t xml:space="preserve"> Microsoft SQL server, MS Access,</w:t>
            </w:r>
          </w:p>
          <w:p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Mongo DB, Cassandra.</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IDE Tools</w:t>
            </w:r>
          </w:p>
        </w:tc>
        <w:tc>
          <w:tcPr>
            <w:tcW w:w="7212" w:type="dxa"/>
          </w:tcPr>
          <w:p w:rsidR="00356232" w:rsidRPr="00B076AD" w:rsidRDefault="004B1BF1" w:rsidP="00906009">
            <w:pPr>
              <w:ind w:left="360" w:hanging="360"/>
              <w:jc w:val="both"/>
              <w:rPr>
                <w:rFonts w:asciiTheme="majorHAnsi" w:hAnsiTheme="majorHAnsi"/>
                <w:lang w:eastAsia="ar-SA"/>
              </w:rPr>
            </w:pPr>
            <w:r w:rsidRPr="00B076AD">
              <w:rPr>
                <w:rFonts w:asciiTheme="majorHAnsi" w:hAnsiTheme="majorHAnsi"/>
                <w:lang w:eastAsia="ar-SA"/>
              </w:rPr>
              <w:t xml:space="preserve">Net Beans3.3, </w:t>
            </w:r>
            <w:r w:rsidRPr="00B076AD">
              <w:rPr>
                <w:rFonts w:asciiTheme="majorHAnsi" w:hAnsiTheme="majorHAnsi" w:cs="Calibri"/>
              </w:rPr>
              <w:t>Eclipse8.x/7.x/6.x/3.x/, My Eclipse 6.0/5.1.1,</w:t>
            </w:r>
            <w:r w:rsidRPr="00B076AD">
              <w:rPr>
                <w:rFonts w:asciiTheme="majorHAnsi" w:hAnsiTheme="majorHAnsi"/>
                <w:lang w:eastAsia="ar-SA"/>
              </w:rPr>
              <w:t xml:space="preserve"> JBuilder</w:t>
            </w:r>
          </w:p>
          <w:p w:rsidR="004B1BF1" w:rsidRPr="00B076AD" w:rsidRDefault="00356232" w:rsidP="00906009">
            <w:pPr>
              <w:ind w:left="360" w:hanging="360"/>
              <w:jc w:val="both"/>
              <w:rPr>
                <w:rFonts w:asciiTheme="majorHAnsi" w:hAnsiTheme="majorHAnsi"/>
                <w:lang w:eastAsia="ar-SA"/>
              </w:rPr>
            </w:pPr>
            <w:r w:rsidRPr="00B076AD">
              <w:rPr>
                <w:rFonts w:asciiTheme="majorHAnsi" w:hAnsiTheme="majorHAnsi"/>
                <w:lang w:eastAsia="ar-SA"/>
              </w:rPr>
              <w:t>8.0</w:t>
            </w:r>
            <w:r w:rsidR="004B1BF1" w:rsidRPr="00B076AD">
              <w:rPr>
                <w:rFonts w:asciiTheme="majorHAnsi" w:hAnsiTheme="majorHAnsi"/>
                <w:lang w:eastAsia="ar-SA"/>
              </w:rPr>
              <w:t xml:space="preserve">, </w:t>
            </w:r>
            <w:r w:rsidR="0012095E" w:rsidRPr="00B076AD">
              <w:rPr>
                <w:rFonts w:asciiTheme="majorHAnsi" w:hAnsiTheme="majorHAnsi" w:cs="Calibri"/>
              </w:rPr>
              <w:t xml:space="preserve">Spring Tool Suite (STS), </w:t>
            </w:r>
            <w:r w:rsidR="004B1BF1" w:rsidRPr="00B076AD">
              <w:rPr>
                <w:rFonts w:asciiTheme="majorHAnsi" w:hAnsiTheme="majorHAnsi" w:cs="Calibri"/>
              </w:rPr>
              <w:t>RAD</w:t>
            </w:r>
            <w:r w:rsidR="009A4DF8" w:rsidRPr="00B076AD">
              <w:rPr>
                <w:rFonts w:asciiTheme="majorHAnsi" w:hAnsiTheme="majorHAnsi" w:cs="Calibri"/>
              </w:rPr>
              <w:t xml:space="preserve"> 7</w:t>
            </w:r>
            <w:r w:rsidRPr="00B076AD">
              <w:rPr>
                <w:rFonts w:asciiTheme="majorHAnsi" w:hAnsiTheme="majorHAnsi" w:cs="Calibri"/>
              </w:rPr>
              <w:t>.0</w:t>
            </w:r>
            <w:r w:rsidR="0012095E" w:rsidRPr="00B076AD">
              <w:rPr>
                <w:rFonts w:asciiTheme="majorHAnsi" w:hAnsiTheme="majorHAnsi" w:cs="Calibri"/>
              </w:rPr>
              <w:t xml:space="preserve"> and </w:t>
            </w:r>
            <w:r w:rsidRPr="00B076AD">
              <w:rPr>
                <w:rFonts w:asciiTheme="majorHAnsi" w:hAnsiTheme="majorHAnsi" w:cs="Calibri"/>
              </w:rPr>
              <w:t>IntelliJ 4.5/5.1/6.0</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cs="Calibri"/>
                <w:b/>
              </w:rPr>
              <w:t>O-R mapping</w:t>
            </w:r>
          </w:p>
        </w:tc>
        <w:tc>
          <w:tcPr>
            <w:tcW w:w="7212" w:type="dxa"/>
          </w:tcPr>
          <w:p w:rsidR="004B1BF1" w:rsidRPr="00B076AD" w:rsidRDefault="00801123" w:rsidP="00906009">
            <w:pPr>
              <w:ind w:left="360" w:hanging="360"/>
              <w:jc w:val="both"/>
              <w:rPr>
                <w:rFonts w:asciiTheme="majorHAnsi" w:hAnsiTheme="majorHAnsi"/>
                <w:lang w:eastAsia="ar-SA"/>
              </w:rPr>
            </w:pPr>
            <w:r w:rsidRPr="00B076AD">
              <w:rPr>
                <w:rFonts w:asciiTheme="majorHAnsi" w:hAnsiTheme="majorHAnsi"/>
                <w:lang w:eastAsia="ar-SA"/>
              </w:rPr>
              <w:t>Hibernate 3.x/4.x</w:t>
            </w:r>
            <w:r w:rsidR="004B1BF1" w:rsidRPr="00B076AD">
              <w:rPr>
                <w:rFonts w:asciiTheme="majorHAnsi" w:hAnsiTheme="majorHAnsi" w:cs="Calibri"/>
              </w:rPr>
              <w:t>, JPA and IBatis.</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Modeling/ CASE Tools</w:t>
            </w:r>
          </w:p>
        </w:tc>
        <w:tc>
          <w:tcPr>
            <w:tcW w:w="7212" w:type="dxa"/>
          </w:tcPr>
          <w:p w:rsidR="004B1BF1" w:rsidRPr="00B076AD" w:rsidRDefault="004B1BF1" w:rsidP="00906009">
            <w:pPr>
              <w:pStyle w:val="NoSpacing"/>
              <w:jc w:val="both"/>
              <w:rPr>
                <w:rFonts w:asciiTheme="majorHAnsi" w:hAnsiTheme="majorHAnsi" w:cs="Calibri"/>
              </w:rPr>
            </w:pPr>
            <w:r w:rsidRPr="00B076AD">
              <w:rPr>
                <w:rFonts w:asciiTheme="majorHAnsi" w:hAnsiTheme="majorHAnsi" w:cs="Calibri"/>
              </w:rPr>
              <w:t>Rational Rose.</w:t>
            </w:r>
          </w:p>
        </w:tc>
      </w:tr>
      <w:tr w:rsidR="00B076AD" w:rsidRPr="00B076AD" w:rsidTr="00CA4AA8">
        <w:trPr>
          <w:trHeight w:val="275"/>
        </w:trPr>
        <w:tc>
          <w:tcPr>
            <w:tcW w:w="3350" w:type="dxa"/>
            <w:shd w:val="clear" w:color="auto" w:fill="D9D9D9" w:themeFill="background1" w:themeFillShade="D9"/>
          </w:tcPr>
          <w:p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Testing Tools/ Others</w:t>
            </w:r>
          </w:p>
        </w:tc>
        <w:tc>
          <w:tcPr>
            <w:tcW w:w="7212" w:type="dxa"/>
          </w:tcPr>
          <w:p w:rsidR="004B1BF1" w:rsidRPr="00B076AD" w:rsidRDefault="004B1BF1" w:rsidP="00906009">
            <w:pPr>
              <w:pStyle w:val="NoSpacing"/>
              <w:jc w:val="both"/>
              <w:rPr>
                <w:rFonts w:asciiTheme="majorHAnsi" w:hAnsiTheme="majorHAnsi" w:cs="Calibri"/>
              </w:rPr>
            </w:pPr>
            <w:r w:rsidRPr="00B076AD">
              <w:rPr>
                <w:rFonts w:asciiTheme="majorHAnsi" w:hAnsiTheme="majorHAnsi" w:cs="Calibri"/>
              </w:rPr>
              <w:t>Soap UI, JUnit 4.x, JIRA, Jenkins, Bamboo, Rational Clear Quest and Mockito.</w:t>
            </w:r>
          </w:p>
        </w:tc>
      </w:tr>
      <w:tr w:rsidR="00B076AD" w:rsidRPr="00B076AD" w:rsidTr="00CA4AA8">
        <w:trPr>
          <w:trHeight w:val="275"/>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Version Control Tools</w:t>
            </w:r>
          </w:p>
        </w:tc>
        <w:tc>
          <w:tcPr>
            <w:tcW w:w="7212" w:type="dxa"/>
          </w:tcPr>
          <w:p w:rsidR="004B1BF1" w:rsidRPr="00B076AD" w:rsidRDefault="004B1BF1" w:rsidP="00906009">
            <w:pPr>
              <w:ind w:left="360" w:hanging="360"/>
              <w:jc w:val="both"/>
              <w:rPr>
                <w:rFonts w:asciiTheme="majorHAnsi" w:hAnsiTheme="majorHAnsi"/>
              </w:rPr>
            </w:pPr>
            <w:r w:rsidRPr="00B076AD">
              <w:rPr>
                <w:rFonts w:asciiTheme="majorHAnsi" w:hAnsiTheme="majorHAnsi"/>
              </w:rPr>
              <w:t xml:space="preserve">SVN, CVS, GIT and </w:t>
            </w:r>
            <w:r w:rsidRPr="00B076AD">
              <w:rPr>
                <w:rFonts w:asciiTheme="majorHAnsi" w:hAnsiTheme="majorHAnsi" w:cs="Calibri"/>
                <w:bCs/>
              </w:rPr>
              <w:t>Rational</w:t>
            </w:r>
            <w:r w:rsidRPr="00B076AD">
              <w:rPr>
                <w:rFonts w:asciiTheme="majorHAnsi" w:hAnsiTheme="majorHAnsi"/>
              </w:rPr>
              <w:t xml:space="preserve"> Clear Case.</w:t>
            </w:r>
          </w:p>
        </w:tc>
      </w:tr>
      <w:tr w:rsidR="00B076AD" w:rsidRPr="00B076AD" w:rsidTr="00CA4AA8">
        <w:trPr>
          <w:trHeight w:val="275"/>
        </w:trPr>
        <w:tc>
          <w:tcPr>
            <w:tcW w:w="3350" w:type="dxa"/>
            <w:shd w:val="clear" w:color="auto" w:fill="D9D9D9" w:themeFill="background1" w:themeFillShade="D9"/>
          </w:tcPr>
          <w:p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OS &amp; Environment</w:t>
            </w:r>
          </w:p>
        </w:tc>
        <w:tc>
          <w:tcPr>
            <w:tcW w:w="7212" w:type="dxa"/>
          </w:tcPr>
          <w:p w:rsidR="004B1BF1" w:rsidRPr="00B076AD" w:rsidRDefault="00255E27" w:rsidP="00906009">
            <w:pPr>
              <w:pStyle w:val="NoSpacing"/>
              <w:jc w:val="both"/>
              <w:rPr>
                <w:rFonts w:asciiTheme="majorHAnsi" w:hAnsiTheme="majorHAnsi" w:cs="Calibri"/>
              </w:rPr>
            </w:pPr>
            <w:r w:rsidRPr="00B076AD">
              <w:rPr>
                <w:rFonts w:asciiTheme="majorHAnsi" w:hAnsiTheme="majorHAnsi" w:cs="Calibri"/>
              </w:rPr>
              <w:t xml:space="preserve">Windows 7/8/10, UNIX and </w:t>
            </w:r>
            <w:r w:rsidR="00AA7A1C" w:rsidRPr="00B076AD">
              <w:rPr>
                <w:rFonts w:asciiTheme="majorHAnsi" w:hAnsiTheme="majorHAnsi" w:cs="Calibri"/>
              </w:rPr>
              <w:t>Linux</w:t>
            </w:r>
            <w:r w:rsidR="00133A69" w:rsidRPr="00B076AD">
              <w:rPr>
                <w:rFonts w:asciiTheme="majorHAnsi" w:hAnsiTheme="majorHAnsi" w:cs="Calibri"/>
              </w:rPr>
              <w:t>.</w:t>
            </w:r>
          </w:p>
        </w:tc>
      </w:tr>
    </w:tbl>
    <w:p w:rsidR="006A2999" w:rsidRPr="00B076AD" w:rsidRDefault="006A2999" w:rsidP="00906009">
      <w:pPr>
        <w:pStyle w:val="NoSpacing"/>
        <w:jc w:val="both"/>
        <w:rPr>
          <w:rFonts w:asciiTheme="majorHAnsi" w:hAnsiTheme="majorHAnsi" w:cs="Calibri"/>
          <w:bCs/>
        </w:rPr>
      </w:pPr>
    </w:p>
    <w:p w:rsidR="00567ACF" w:rsidRPr="00B076AD" w:rsidRDefault="00567ACF" w:rsidP="00906009">
      <w:pPr>
        <w:pStyle w:val="NoSpacing"/>
        <w:jc w:val="both"/>
        <w:rPr>
          <w:rFonts w:asciiTheme="majorHAnsi" w:hAnsiTheme="majorHAnsi" w:cs="Calibri"/>
          <w:bCs/>
        </w:rPr>
      </w:pPr>
    </w:p>
    <w:p w:rsidR="006C390B" w:rsidRPr="00B076AD" w:rsidRDefault="00567ACF"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Professional Experience:</w:t>
      </w:r>
    </w:p>
    <w:p w:rsidR="001940FA" w:rsidRPr="00B076AD" w:rsidRDefault="001940FA" w:rsidP="00906009">
      <w:pPr>
        <w:pStyle w:val="NoSpacing"/>
        <w:jc w:val="both"/>
        <w:rPr>
          <w:rFonts w:asciiTheme="majorHAnsi" w:hAnsiTheme="majorHAnsi" w:cs="Calibri"/>
        </w:rPr>
      </w:pPr>
    </w:p>
    <w:p w:rsidR="001940FA" w:rsidRPr="00B076AD" w:rsidRDefault="001940F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r w:rsidR="00567ACF" w:rsidRPr="00B076AD">
        <w:rPr>
          <w:rFonts w:asciiTheme="majorHAnsi" w:hAnsiTheme="majorHAnsi" w:cs="Calibri"/>
          <w:b/>
        </w:rPr>
        <w:tab/>
      </w:r>
      <w:r w:rsidR="00E01DFF" w:rsidRPr="00B076AD">
        <w:rPr>
          <w:rFonts w:asciiTheme="majorHAnsi" w:hAnsiTheme="majorHAnsi" w:cs="Calibri"/>
          <w:b/>
        </w:rPr>
        <w:t xml:space="preserve"> </w:t>
      </w:r>
      <w:r w:rsidR="006721E6" w:rsidRPr="00B076AD">
        <w:rPr>
          <w:rFonts w:asciiTheme="majorHAnsi" w:hAnsiTheme="majorHAnsi" w:cs="Calibri"/>
          <w:b/>
        </w:rPr>
        <w:t xml:space="preserve"> </w:t>
      </w:r>
      <w:r w:rsidR="00E01DFF" w:rsidRPr="00B076AD">
        <w:rPr>
          <w:rFonts w:asciiTheme="majorHAnsi" w:hAnsiTheme="majorHAnsi" w:cs="Calibri"/>
          <w:b/>
        </w:rPr>
        <w:t>P</w:t>
      </w:r>
      <w:r w:rsidR="00874D1D" w:rsidRPr="00B076AD">
        <w:rPr>
          <w:rFonts w:asciiTheme="majorHAnsi" w:hAnsiTheme="majorHAnsi" w:cs="Calibri"/>
          <w:b/>
        </w:rPr>
        <w:t>PD</w:t>
      </w:r>
      <w:r w:rsidR="003F56F5" w:rsidRPr="00B076AD">
        <w:rPr>
          <w:rFonts w:asciiTheme="majorHAnsi" w:hAnsiTheme="majorHAnsi" w:cs="Calibri"/>
          <w:b/>
        </w:rPr>
        <w:t xml:space="preserve"> -</w:t>
      </w:r>
      <w:r w:rsidR="00874D1D" w:rsidRPr="00B076AD">
        <w:rPr>
          <w:rFonts w:asciiTheme="majorHAnsi" w:hAnsiTheme="majorHAnsi" w:cs="Calibri"/>
          <w:b/>
        </w:rPr>
        <w:t xml:space="preserve"> Morrisville, </w:t>
      </w:r>
      <w:r w:rsidR="006721E6" w:rsidRPr="00B076AD">
        <w:rPr>
          <w:rFonts w:asciiTheme="majorHAnsi" w:hAnsiTheme="majorHAnsi" w:cs="Calibri"/>
          <w:b/>
        </w:rPr>
        <w:t>NC</w:t>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1B35F9" w:rsidRPr="00B076AD">
        <w:rPr>
          <w:rFonts w:asciiTheme="majorHAnsi" w:hAnsiTheme="majorHAnsi" w:cs="Calibri"/>
          <w:b/>
        </w:rPr>
        <w:tab/>
      </w:r>
      <w:r w:rsidR="001B35F9" w:rsidRPr="00B076AD">
        <w:rPr>
          <w:rFonts w:asciiTheme="majorHAnsi" w:hAnsiTheme="majorHAnsi" w:cs="Calibri"/>
          <w:b/>
        </w:rPr>
        <w:tab/>
      </w:r>
      <w:r w:rsidR="00E01DFF" w:rsidRPr="00B076AD">
        <w:rPr>
          <w:rFonts w:asciiTheme="majorHAnsi" w:hAnsiTheme="majorHAnsi" w:cs="Calibri"/>
          <w:b/>
        </w:rPr>
        <w:t xml:space="preserve">          </w:t>
      </w:r>
      <w:r w:rsidR="006E1E5B" w:rsidRPr="00B076AD">
        <w:rPr>
          <w:rFonts w:asciiTheme="majorHAnsi" w:hAnsiTheme="majorHAnsi" w:cs="Calibri"/>
          <w:b/>
        </w:rPr>
        <w:t xml:space="preserve"> </w:t>
      </w:r>
      <w:r w:rsidRPr="00B076AD">
        <w:rPr>
          <w:rFonts w:asciiTheme="majorHAnsi" w:hAnsiTheme="majorHAnsi" w:cs="Calibri"/>
          <w:b/>
        </w:rPr>
        <w:t>J</w:t>
      </w:r>
      <w:r w:rsidR="00812FE1" w:rsidRPr="00B076AD">
        <w:rPr>
          <w:rFonts w:asciiTheme="majorHAnsi" w:hAnsiTheme="majorHAnsi" w:cs="Calibri"/>
          <w:b/>
        </w:rPr>
        <w:t>an</w:t>
      </w:r>
      <w:r w:rsidRPr="00B076AD">
        <w:rPr>
          <w:rFonts w:asciiTheme="majorHAnsi" w:hAnsiTheme="majorHAnsi" w:cs="Calibri"/>
          <w:b/>
        </w:rPr>
        <w:t xml:space="preserve"> 2016 – </w:t>
      </w:r>
      <w:r w:rsidR="00567ACF" w:rsidRPr="00B076AD">
        <w:rPr>
          <w:rFonts w:asciiTheme="majorHAnsi" w:hAnsiTheme="majorHAnsi" w:cs="Calibri"/>
          <w:b/>
        </w:rPr>
        <w:t>till date</w:t>
      </w:r>
    </w:p>
    <w:p w:rsidR="001940FA" w:rsidRPr="00B076AD" w:rsidRDefault="001940F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Full Stack Java Developer</w:t>
      </w:r>
    </w:p>
    <w:p w:rsidR="001940FA" w:rsidRPr="00B076AD" w:rsidRDefault="001940FA" w:rsidP="00906009">
      <w:pPr>
        <w:pStyle w:val="NoSpacing"/>
        <w:jc w:val="both"/>
        <w:rPr>
          <w:rFonts w:asciiTheme="majorHAnsi" w:hAnsiTheme="majorHAnsi" w:cs="Calibri"/>
        </w:rPr>
      </w:pPr>
    </w:p>
    <w:p w:rsidR="00201FB8" w:rsidRPr="00B076AD" w:rsidRDefault="001940FA" w:rsidP="00906009">
      <w:pPr>
        <w:pStyle w:val="NoSpacing"/>
        <w:jc w:val="both"/>
        <w:rPr>
          <w:rFonts w:asciiTheme="majorHAnsi" w:hAnsiTheme="majorHAnsi" w:cs="Calibri"/>
        </w:rPr>
      </w:pPr>
      <w:r w:rsidRPr="00B076AD">
        <w:rPr>
          <w:rFonts w:asciiTheme="majorHAnsi" w:hAnsiTheme="majorHAnsi" w:cs="Calibri"/>
          <w:b/>
        </w:rPr>
        <w:t xml:space="preserve">Description: </w:t>
      </w:r>
      <w:r w:rsidRPr="00B076AD">
        <w:rPr>
          <w:rFonts w:asciiTheme="majorHAnsi" w:hAnsiTheme="majorHAnsi" w:cs="Calibri"/>
        </w:rPr>
        <w:tab/>
      </w:r>
      <w:r w:rsidR="00AC3C80" w:rsidRPr="00B076AD">
        <w:rPr>
          <w:rFonts w:asciiTheme="majorHAnsi" w:hAnsiTheme="majorHAnsi" w:cs="Calibri"/>
        </w:rPr>
        <w:t>PPD (</w:t>
      </w:r>
      <w:r w:rsidR="00E01DFF" w:rsidRPr="00B076AD">
        <w:rPr>
          <w:rFonts w:asciiTheme="majorHAnsi" w:hAnsiTheme="majorHAnsi" w:cs="Calibri"/>
        </w:rPr>
        <w:t>Pharmaceutical Product Development</w:t>
      </w:r>
      <w:r w:rsidR="006721E6" w:rsidRPr="00B076AD">
        <w:rPr>
          <w:rFonts w:asciiTheme="majorHAnsi" w:hAnsiTheme="majorHAnsi" w:cs="Calibri"/>
        </w:rPr>
        <w:t>)</w:t>
      </w:r>
      <w:r w:rsidR="00AC3C80" w:rsidRPr="00B076AD">
        <w:rPr>
          <w:rFonts w:asciiTheme="majorHAnsi" w:hAnsiTheme="majorHAnsi" w:cs="Calibri"/>
        </w:rPr>
        <w:t xml:space="preserve"> </w:t>
      </w:r>
      <w:r w:rsidR="005A6D93" w:rsidRPr="00B076AD">
        <w:rPr>
          <w:rFonts w:asciiTheme="majorHAnsi" w:hAnsiTheme="majorHAnsi" w:cs="Calibri"/>
        </w:rPr>
        <w:t>is a pharmaceutical and consumer packaged goods manufacturer. For</w:t>
      </w:r>
      <w:r w:rsidR="00E01DFF" w:rsidRPr="00B076AD">
        <w:rPr>
          <w:rFonts w:asciiTheme="majorHAnsi" w:hAnsiTheme="majorHAnsi" w:cs="Calibri"/>
        </w:rPr>
        <w:t xml:space="preserve"> </w:t>
      </w:r>
      <w:r w:rsidR="005A6D93" w:rsidRPr="00B076AD">
        <w:rPr>
          <w:rFonts w:asciiTheme="majorHAnsi" w:hAnsiTheme="majorHAnsi" w:cs="Calibri"/>
        </w:rPr>
        <w:t xml:space="preserve">this a website is developed for commercial services and </w:t>
      </w:r>
      <w:r w:rsidR="00201FB8" w:rsidRPr="00B076AD">
        <w:rPr>
          <w:rFonts w:asciiTheme="majorHAnsi" w:hAnsiTheme="majorHAnsi" w:cs="Calibri"/>
        </w:rPr>
        <w:t>which provides the access to various forms of data sources and ingest them into the database</w:t>
      </w:r>
      <w:r w:rsidR="00740EE9" w:rsidRPr="00B076AD">
        <w:rPr>
          <w:rFonts w:asciiTheme="majorHAnsi" w:hAnsiTheme="majorHAnsi" w:cs="Calibri"/>
        </w:rPr>
        <w:t>. The functionalities involved</w:t>
      </w:r>
      <w:r w:rsidR="0023764F" w:rsidRPr="00B076AD">
        <w:rPr>
          <w:rFonts w:asciiTheme="majorHAnsi" w:hAnsiTheme="majorHAnsi" w:cs="Calibri"/>
        </w:rPr>
        <w:t xml:space="preserve"> in are</w:t>
      </w:r>
    </w:p>
    <w:p w:rsidR="005A6D93" w:rsidRPr="00B076AD" w:rsidRDefault="005A6D93" w:rsidP="00906009">
      <w:pPr>
        <w:pStyle w:val="NoSpacing"/>
        <w:jc w:val="both"/>
        <w:rPr>
          <w:rFonts w:asciiTheme="majorHAnsi" w:hAnsiTheme="majorHAnsi" w:cs="Calibri"/>
        </w:rPr>
      </w:pPr>
      <w:r w:rsidRPr="00B076AD">
        <w:rPr>
          <w:rFonts w:asciiTheme="majorHAnsi" w:hAnsiTheme="majorHAnsi" w:cs="Calibri"/>
        </w:rPr>
        <w:t>Product</w:t>
      </w:r>
      <w:r w:rsidR="0023764F" w:rsidRPr="00B076AD">
        <w:rPr>
          <w:rFonts w:asciiTheme="majorHAnsi" w:hAnsiTheme="majorHAnsi" w:cs="Calibri"/>
        </w:rPr>
        <w:t xml:space="preserve"> </w:t>
      </w:r>
      <w:r w:rsidRPr="00B076AD">
        <w:rPr>
          <w:rFonts w:asciiTheme="majorHAnsi" w:hAnsiTheme="majorHAnsi" w:cs="Calibri"/>
        </w:rPr>
        <w:t>Catalog, Order Management, Account Payable and Electronic Contracting.</w:t>
      </w:r>
    </w:p>
    <w:p w:rsidR="001940FA" w:rsidRPr="00B076AD" w:rsidRDefault="001940FA" w:rsidP="00906009">
      <w:pPr>
        <w:jc w:val="both"/>
        <w:rPr>
          <w:rFonts w:asciiTheme="majorHAnsi" w:hAnsiTheme="majorHAnsi"/>
        </w:rPr>
      </w:pPr>
    </w:p>
    <w:p w:rsidR="001940FA" w:rsidRPr="00B076AD" w:rsidRDefault="001940FA" w:rsidP="00906009">
      <w:pPr>
        <w:pStyle w:val="NoSpacing"/>
        <w:jc w:val="both"/>
        <w:rPr>
          <w:rFonts w:asciiTheme="majorHAnsi" w:hAnsiTheme="majorHAnsi" w:cs="Calibri"/>
          <w:b/>
        </w:rPr>
      </w:pPr>
      <w:r w:rsidRPr="00B076AD">
        <w:rPr>
          <w:rFonts w:asciiTheme="majorHAnsi" w:hAnsiTheme="majorHAnsi" w:cs="Calibri"/>
          <w:b/>
        </w:rPr>
        <w:t>Responsibilities: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Actively involved in various phases of </w:t>
      </w:r>
      <w:r w:rsidRPr="00B076AD">
        <w:rPr>
          <w:rFonts w:asciiTheme="majorHAnsi" w:hAnsiTheme="majorHAnsi"/>
          <w:b/>
          <w:sz w:val="24"/>
          <w:szCs w:val="24"/>
        </w:rPr>
        <w:t>Software Development Life Cycle (SDLC)</w:t>
      </w:r>
      <w:r w:rsidRPr="00B076AD">
        <w:rPr>
          <w:rFonts w:asciiTheme="majorHAnsi" w:hAnsiTheme="majorHAnsi"/>
          <w:sz w:val="24"/>
          <w:szCs w:val="24"/>
        </w:rPr>
        <w:t xml:space="preserve"> such as Design, Analysis,</w:t>
      </w:r>
      <w:r w:rsidR="00675687" w:rsidRPr="00B076AD">
        <w:rPr>
          <w:rFonts w:asciiTheme="majorHAnsi" w:hAnsiTheme="majorHAnsi"/>
          <w:sz w:val="24"/>
          <w:szCs w:val="24"/>
        </w:rPr>
        <w:t xml:space="preserve"> </w:t>
      </w:r>
      <w:r w:rsidRPr="00B076AD">
        <w:rPr>
          <w:rFonts w:asciiTheme="majorHAnsi" w:hAnsiTheme="majorHAnsi"/>
          <w:sz w:val="24"/>
          <w:szCs w:val="24"/>
        </w:rPr>
        <w:t>Development and Testing.</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Extensively worked with business analysts and product managers to help writing user stories in sprint planning.</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Actively participated in the daily </w:t>
      </w:r>
      <w:r w:rsidRPr="00B076AD">
        <w:rPr>
          <w:rFonts w:asciiTheme="majorHAnsi" w:hAnsiTheme="majorHAnsi"/>
          <w:b/>
          <w:sz w:val="24"/>
          <w:szCs w:val="24"/>
        </w:rPr>
        <w:t xml:space="preserve">SCRUM </w:t>
      </w:r>
      <w:r w:rsidRPr="00B076AD">
        <w:rPr>
          <w:rFonts w:asciiTheme="majorHAnsi" w:hAnsiTheme="majorHAnsi" w:cs="Calibri"/>
          <w:b/>
          <w:sz w:val="24"/>
          <w:szCs w:val="24"/>
        </w:rPr>
        <w:t>(Agile</w:t>
      </w:r>
      <w:r w:rsidRPr="00B076AD">
        <w:rPr>
          <w:rFonts w:asciiTheme="majorHAnsi" w:hAnsiTheme="majorHAnsi" w:cs="Calibri"/>
          <w:sz w:val="24"/>
          <w:szCs w:val="24"/>
        </w:rPr>
        <w:t xml:space="preserve">) </w:t>
      </w:r>
      <w:r w:rsidRPr="00B076AD">
        <w:rPr>
          <w:rFonts w:asciiTheme="majorHAnsi" w:hAnsiTheme="majorHAnsi"/>
          <w:sz w:val="24"/>
          <w:szCs w:val="24"/>
        </w:rPr>
        <w:t>meetings with our team to produce quality deliverables within time.</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w:t>
      </w:r>
      <w:r w:rsidRPr="00B076AD">
        <w:rPr>
          <w:rFonts w:asciiTheme="majorHAnsi" w:hAnsiTheme="majorHAnsi"/>
          <w:b/>
          <w:sz w:val="24"/>
          <w:szCs w:val="24"/>
        </w:rPr>
        <w:t>UML</w:t>
      </w:r>
      <w:r w:rsidRPr="00B076AD">
        <w:rPr>
          <w:rFonts w:asciiTheme="majorHAnsi" w:hAnsiTheme="majorHAnsi"/>
          <w:sz w:val="24"/>
          <w:szCs w:val="24"/>
        </w:rPr>
        <w:t xml:space="preserve"> Use Cases, Activity, Sequence and Class diagrams using </w:t>
      </w:r>
      <w:r w:rsidRPr="00B076AD">
        <w:rPr>
          <w:rFonts w:asciiTheme="majorHAnsi" w:hAnsiTheme="majorHAnsi"/>
          <w:b/>
          <w:sz w:val="24"/>
          <w:szCs w:val="24"/>
        </w:rPr>
        <w:t>Rational Rose.</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Implemented front-end layout and behavior with </w:t>
      </w:r>
      <w:r w:rsidRPr="00B076AD">
        <w:rPr>
          <w:rFonts w:asciiTheme="majorHAnsi" w:hAnsiTheme="majorHAnsi"/>
          <w:b/>
          <w:sz w:val="24"/>
          <w:szCs w:val="24"/>
        </w:rPr>
        <w:t xml:space="preserve">HTML, JavaScript, JSTL, JSF, Angular2.0, BackboneJS, CSS, </w:t>
      </w:r>
      <w:r w:rsidR="007473D0" w:rsidRPr="00B076AD">
        <w:rPr>
          <w:rFonts w:asciiTheme="majorHAnsi" w:hAnsiTheme="majorHAnsi"/>
          <w:sz w:val="24"/>
          <w:szCs w:val="24"/>
        </w:rPr>
        <w:t>and</w:t>
      </w:r>
      <w:r w:rsidR="007473D0" w:rsidRPr="00B076AD">
        <w:rPr>
          <w:rFonts w:asciiTheme="majorHAnsi" w:hAnsiTheme="majorHAnsi"/>
          <w:b/>
          <w:sz w:val="24"/>
          <w:szCs w:val="24"/>
        </w:rPr>
        <w:t xml:space="preserve"> NodeJS</w:t>
      </w:r>
      <w:r w:rsidRPr="00B076AD">
        <w:rPr>
          <w:rFonts w:asciiTheme="majorHAnsi" w:hAnsiTheme="majorHAnsi"/>
          <w:b/>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cs="Arial"/>
          <w:sz w:val="24"/>
          <w:szCs w:val="24"/>
          <w:shd w:val="clear" w:color="auto" w:fill="FFFFFF"/>
        </w:rPr>
        <w:t>Implemented generating the verification hash code using crypto package on </w:t>
      </w:r>
      <w:r w:rsidRPr="00B076AD">
        <w:rPr>
          <w:rFonts w:asciiTheme="majorHAnsi" w:hAnsiTheme="majorHAnsi" w:cs="Arial"/>
          <w:b/>
          <w:sz w:val="24"/>
          <w:szCs w:val="24"/>
          <w:shd w:val="clear" w:color="auto" w:fill="FFFFFF"/>
        </w:rPr>
        <w:t>Node.JS</w:t>
      </w:r>
      <w:r w:rsidRPr="00B076AD">
        <w:rPr>
          <w:rFonts w:asciiTheme="majorHAnsi" w:hAnsiTheme="majorHAnsi" w:cs="Arial"/>
          <w:sz w:val="24"/>
          <w:szCs w:val="24"/>
          <w:shd w:val="clear" w:color="auto" w:fill="FFFFFF"/>
        </w:rPr>
        <w:t> and Added user validations and user permissions by using the </w:t>
      </w:r>
      <w:r w:rsidRPr="00B076AD">
        <w:rPr>
          <w:rFonts w:asciiTheme="majorHAnsi" w:hAnsiTheme="majorHAnsi" w:cs="Arial"/>
          <w:b/>
          <w:sz w:val="24"/>
          <w:szCs w:val="24"/>
          <w:shd w:val="clear" w:color="auto" w:fill="FFFFFF"/>
        </w:rPr>
        <w:t>Node.JS</w:t>
      </w:r>
    </w:p>
    <w:p w:rsidR="001940FA" w:rsidRPr="00B076AD" w:rsidRDefault="001940FA" w:rsidP="00906009">
      <w:pPr>
        <w:pStyle w:val="ListParagraph"/>
        <w:numPr>
          <w:ilvl w:val="0"/>
          <w:numId w:val="30"/>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Developed complex </w:t>
      </w:r>
      <w:r w:rsidRPr="00B076AD">
        <w:rPr>
          <w:rFonts w:asciiTheme="majorHAnsi" w:hAnsiTheme="majorHAnsi" w:cs="Arial"/>
          <w:b/>
          <w:sz w:val="24"/>
          <w:szCs w:val="24"/>
          <w:shd w:val="clear" w:color="auto" w:fill="FFFFFF"/>
        </w:rPr>
        <w:t>Angular2.0</w:t>
      </w:r>
      <w:r w:rsidRPr="00B076AD">
        <w:rPr>
          <w:rFonts w:asciiTheme="majorHAnsi" w:hAnsiTheme="majorHAnsi" w:cs="Arial"/>
          <w:sz w:val="24"/>
          <w:szCs w:val="24"/>
          <w:shd w:val="clear" w:color="auto" w:fill="FFFFFF"/>
        </w:rPr>
        <w:t xml:space="preserve"> UI nested components for reuse and rapid development </w:t>
      </w:r>
      <w:r w:rsidRPr="00B076AD">
        <w:rPr>
          <w:rFonts w:asciiTheme="majorHAnsi" w:hAnsiTheme="majorHAnsi" w:cs="Arial"/>
          <w:b/>
          <w:sz w:val="24"/>
          <w:szCs w:val="24"/>
          <w:shd w:val="clear" w:color="auto" w:fill="FFFFFF"/>
        </w:rPr>
        <w:t>Angular2.0</w:t>
      </w:r>
      <w:r w:rsidR="007C1FC5" w:rsidRPr="00B076AD">
        <w:rPr>
          <w:rFonts w:asciiTheme="majorHAnsi" w:hAnsiTheme="majorHAnsi" w:cs="Arial"/>
          <w:sz w:val="24"/>
          <w:szCs w:val="24"/>
          <w:shd w:val="clear" w:color="auto" w:fill="FFFFFF"/>
        </w:rPr>
        <w:t xml:space="preserve"> for each SPA and </w:t>
      </w:r>
      <w:r w:rsidR="007C1FC5" w:rsidRPr="00B076AD">
        <w:rPr>
          <w:rFonts w:asciiTheme="majorHAnsi" w:hAnsiTheme="majorHAnsi" w:cs="Arial"/>
          <w:sz w:val="24"/>
          <w:szCs w:val="24"/>
        </w:rPr>
        <w:t>d</w:t>
      </w:r>
      <w:r w:rsidRPr="00B076AD">
        <w:rPr>
          <w:rFonts w:asciiTheme="majorHAnsi" w:hAnsiTheme="majorHAnsi" w:cs="Arial"/>
          <w:sz w:val="24"/>
          <w:szCs w:val="24"/>
        </w:rPr>
        <w:t>eveloped the administrative UI using </w:t>
      </w:r>
      <w:r w:rsidRPr="00B076AD">
        <w:rPr>
          <w:rFonts w:asciiTheme="majorHAnsi" w:hAnsiTheme="majorHAnsi" w:cs="Arial"/>
          <w:b/>
          <w:bCs/>
          <w:sz w:val="24"/>
          <w:szCs w:val="24"/>
        </w:rPr>
        <w:t>Angular</w:t>
      </w:r>
      <w:r w:rsidRPr="00B076AD">
        <w:rPr>
          <w:rFonts w:asciiTheme="majorHAnsi" w:hAnsiTheme="majorHAnsi" w:cs="Arial"/>
          <w:sz w:val="24"/>
          <w:szCs w:val="24"/>
        </w:rPr>
        <w:t> </w:t>
      </w:r>
      <w:r w:rsidRPr="00B076AD">
        <w:rPr>
          <w:rFonts w:asciiTheme="majorHAnsi" w:hAnsiTheme="majorHAnsi" w:cs="Arial"/>
          <w:b/>
          <w:bCs/>
          <w:sz w:val="24"/>
          <w:szCs w:val="24"/>
        </w:rPr>
        <w:t>2</w:t>
      </w:r>
      <w:r w:rsidRPr="00B076AD">
        <w:rPr>
          <w:rFonts w:asciiTheme="majorHAnsi" w:hAnsiTheme="majorHAnsi" w:cs="Arial"/>
          <w:sz w:val="24"/>
          <w:szCs w:val="24"/>
        </w:rPr>
        <w:t> and </w:t>
      </w:r>
      <w:r w:rsidRPr="00B076AD">
        <w:rPr>
          <w:rFonts w:asciiTheme="majorHAnsi" w:hAnsiTheme="majorHAnsi" w:cs="Arial"/>
          <w:b/>
          <w:bCs/>
          <w:sz w:val="24"/>
          <w:szCs w:val="24"/>
        </w:rPr>
        <w:t>Node</w:t>
      </w:r>
      <w:r w:rsidRPr="00B076AD">
        <w:rPr>
          <w:rFonts w:asciiTheme="majorHAnsi" w:hAnsiTheme="majorHAnsi" w:cs="Arial"/>
          <w:sz w:val="24"/>
          <w:szCs w:val="24"/>
        </w:rPr>
        <w:t>.</w:t>
      </w:r>
      <w:r w:rsidRPr="00B076AD">
        <w:rPr>
          <w:rFonts w:asciiTheme="majorHAnsi" w:hAnsiTheme="majorHAnsi" w:cs="Arial"/>
          <w:b/>
          <w:bCs/>
          <w:sz w:val="24"/>
          <w:szCs w:val="24"/>
        </w:rPr>
        <w:t>js</w:t>
      </w:r>
      <w:r w:rsidRPr="00B076AD">
        <w:rPr>
          <w:rFonts w:asciiTheme="majorHAnsi" w:hAnsiTheme="majorHAnsi" w:cs="Arial"/>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Performed form validations using reactive forms from </w:t>
      </w:r>
      <w:r w:rsidRPr="00B076AD">
        <w:rPr>
          <w:rFonts w:asciiTheme="majorHAnsi" w:hAnsiTheme="majorHAnsi" w:cs="Arial"/>
          <w:b/>
          <w:sz w:val="24"/>
          <w:szCs w:val="24"/>
          <w:shd w:val="clear" w:color="auto" w:fill="FFFFFF"/>
        </w:rPr>
        <w:t>Angular2.0</w:t>
      </w:r>
      <w:r w:rsidRPr="00B076AD">
        <w:rPr>
          <w:rFonts w:asciiTheme="majorHAnsi" w:hAnsiTheme="majorHAnsi" w:cs="Arial"/>
          <w:sz w:val="24"/>
          <w:szCs w:val="24"/>
          <w:shd w:val="clear" w:color="auto" w:fill="FFFFFF"/>
        </w:rPr>
        <w:t xml:space="preserve"> framework.</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lastRenderedPageBreak/>
        <w:t xml:space="preserve">Upgraded existing </w:t>
      </w:r>
      <w:r w:rsidRPr="00B076AD">
        <w:rPr>
          <w:rFonts w:asciiTheme="majorHAnsi" w:hAnsiTheme="majorHAnsi"/>
          <w:b/>
          <w:sz w:val="24"/>
          <w:szCs w:val="24"/>
        </w:rPr>
        <w:t>UI</w:t>
      </w:r>
      <w:r w:rsidRPr="00B076AD">
        <w:rPr>
          <w:rFonts w:asciiTheme="majorHAnsi" w:hAnsiTheme="majorHAnsi"/>
          <w:sz w:val="24"/>
          <w:szCs w:val="24"/>
        </w:rPr>
        <w:t xml:space="preserve"> with </w:t>
      </w:r>
      <w:r w:rsidRPr="00B076AD">
        <w:rPr>
          <w:rFonts w:asciiTheme="majorHAnsi" w:hAnsiTheme="majorHAnsi"/>
          <w:b/>
          <w:sz w:val="24"/>
          <w:szCs w:val="24"/>
        </w:rPr>
        <w:t xml:space="preserve">HTML 5, CSS3, JQuery </w:t>
      </w:r>
      <w:r w:rsidRPr="00B076AD">
        <w:rPr>
          <w:rFonts w:asciiTheme="majorHAnsi" w:hAnsiTheme="majorHAnsi"/>
          <w:sz w:val="24"/>
          <w:szCs w:val="24"/>
        </w:rPr>
        <w:t>and</w:t>
      </w:r>
      <w:r w:rsidRPr="00B076AD">
        <w:rPr>
          <w:rFonts w:asciiTheme="majorHAnsi" w:hAnsiTheme="majorHAnsi"/>
          <w:b/>
          <w:sz w:val="24"/>
          <w:szCs w:val="24"/>
        </w:rPr>
        <w:t xml:space="preserve"> Bootstrap </w:t>
      </w:r>
      <w:r w:rsidRPr="00B076AD">
        <w:rPr>
          <w:rFonts w:asciiTheme="majorHAnsi" w:hAnsiTheme="majorHAnsi"/>
          <w:sz w:val="24"/>
          <w:szCs w:val="24"/>
        </w:rPr>
        <w:t>with</w:t>
      </w:r>
      <w:r w:rsidRPr="00B076AD">
        <w:rPr>
          <w:rFonts w:asciiTheme="majorHAnsi" w:hAnsiTheme="majorHAnsi"/>
          <w:b/>
          <w:sz w:val="24"/>
          <w:szCs w:val="24"/>
        </w:rPr>
        <w:t xml:space="preserve"> AngularJS 2.0</w:t>
      </w:r>
      <w:r w:rsidRPr="00B076AD">
        <w:rPr>
          <w:rFonts w:asciiTheme="majorHAnsi" w:hAnsiTheme="majorHAnsi"/>
          <w:sz w:val="24"/>
          <w:szCs w:val="24"/>
        </w:rPr>
        <w:t xml:space="preserve"> interaction.</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Extensively used </w:t>
      </w:r>
      <w:r w:rsidRPr="00B076AD">
        <w:rPr>
          <w:rFonts w:asciiTheme="majorHAnsi" w:hAnsiTheme="majorHAnsi"/>
          <w:b/>
          <w:sz w:val="24"/>
          <w:szCs w:val="24"/>
        </w:rPr>
        <w:t>Core Java</w:t>
      </w:r>
      <w:r w:rsidRPr="00B076AD">
        <w:rPr>
          <w:rFonts w:asciiTheme="majorHAnsi" w:hAnsiTheme="majorHAnsi"/>
          <w:sz w:val="24"/>
          <w:szCs w:val="24"/>
        </w:rPr>
        <w:t xml:space="preserve"> concepts such as</w:t>
      </w:r>
      <w:r w:rsidRPr="00B076AD">
        <w:rPr>
          <w:rFonts w:asciiTheme="majorHAnsi" w:hAnsiTheme="majorHAnsi"/>
          <w:b/>
          <w:sz w:val="24"/>
          <w:szCs w:val="24"/>
        </w:rPr>
        <w:t xml:space="preserve"> OOP Concepts, Collections Framework, Exception Handling, I/O System, Multi-Threading, JDBC.</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Wrote compact and clean code using object oriented design approach and </w:t>
      </w:r>
      <w:r w:rsidRPr="00B076AD">
        <w:rPr>
          <w:rFonts w:asciiTheme="majorHAnsi" w:hAnsiTheme="majorHAnsi"/>
          <w:b/>
          <w:sz w:val="24"/>
          <w:szCs w:val="24"/>
        </w:rPr>
        <w:t>Java 8</w:t>
      </w:r>
      <w:r w:rsidRPr="00B076AD">
        <w:rPr>
          <w:rFonts w:asciiTheme="majorHAnsi" w:hAnsiTheme="majorHAnsi"/>
          <w:sz w:val="24"/>
          <w:szCs w:val="24"/>
        </w:rPr>
        <w:t xml:space="preserve"> features such as Function, Supplier and Lambda.</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and implemented the </w:t>
      </w:r>
      <w:r w:rsidRPr="00B076AD">
        <w:rPr>
          <w:rFonts w:asciiTheme="majorHAnsi" w:hAnsiTheme="majorHAnsi"/>
          <w:b/>
          <w:sz w:val="24"/>
          <w:szCs w:val="24"/>
        </w:rPr>
        <w:t>MVC</w:t>
      </w:r>
      <w:r w:rsidRPr="00B076AD">
        <w:rPr>
          <w:rFonts w:asciiTheme="majorHAnsi" w:hAnsiTheme="majorHAnsi"/>
          <w:sz w:val="24"/>
          <w:szCs w:val="24"/>
        </w:rPr>
        <w:t xml:space="preserve"> Architectural Pattern using </w:t>
      </w:r>
      <w:r w:rsidRPr="00B076AD">
        <w:rPr>
          <w:rFonts w:asciiTheme="majorHAnsi" w:hAnsiTheme="majorHAnsi"/>
          <w:b/>
          <w:sz w:val="24"/>
          <w:szCs w:val="24"/>
        </w:rPr>
        <w:t>Spring</w:t>
      </w:r>
      <w:r w:rsidRPr="00B076AD">
        <w:rPr>
          <w:rFonts w:asciiTheme="majorHAnsi" w:hAnsiTheme="majorHAnsi"/>
          <w:sz w:val="24"/>
          <w:szCs w:val="24"/>
        </w:rPr>
        <w:t xml:space="preserve"> </w:t>
      </w:r>
      <w:r w:rsidR="00CC4428" w:rsidRPr="00B076AD">
        <w:rPr>
          <w:rFonts w:asciiTheme="majorHAnsi" w:hAnsiTheme="majorHAnsi" w:cs="Arial"/>
          <w:b/>
          <w:bCs/>
          <w:sz w:val="24"/>
          <w:szCs w:val="24"/>
          <w:shd w:val="clear" w:color="auto" w:fill="FFFFFF"/>
        </w:rPr>
        <w:t>4.X</w:t>
      </w:r>
      <w:r w:rsidR="00CC4428" w:rsidRPr="00B076AD">
        <w:rPr>
          <w:rFonts w:asciiTheme="majorHAnsi" w:hAnsiTheme="majorHAnsi"/>
          <w:sz w:val="24"/>
          <w:szCs w:val="24"/>
        </w:rPr>
        <w:t xml:space="preserve"> </w:t>
      </w:r>
      <w:r w:rsidRPr="00B076AD">
        <w:rPr>
          <w:rFonts w:asciiTheme="majorHAnsi" w:hAnsiTheme="majorHAnsi"/>
          <w:sz w:val="24"/>
          <w:szCs w:val="24"/>
        </w:rPr>
        <w:t xml:space="preserve">Framework including </w:t>
      </w:r>
      <w:r w:rsidRPr="00B076AD">
        <w:rPr>
          <w:rFonts w:asciiTheme="majorHAnsi" w:hAnsiTheme="majorHAnsi"/>
          <w:b/>
          <w:sz w:val="24"/>
          <w:szCs w:val="24"/>
        </w:rPr>
        <w:t>JSP</w:t>
      </w:r>
      <w:r w:rsidRPr="00B076AD">
        <w:rPr>
          <w:rFonts w:asciiTheme="majorHAnsi" w:hAnsiTheme="majorHAnsi"/>
          <w:sz w:val="24"/>
          <w:szCs w:val="24"/>
        </w:rPr>
        <w:t xml:space="preserve">, </w:t>
      </w:r>
      <w:r w:rsidRPr="00B076AD">
        <w:rPr>
          <w:rFonts w:asciiTheme="majorHAnsi" w:hAnsiTheme="majorHAnsi"/>
          <w:b/>
          <w:sz w:val="24"/>
          <w:szCs w:val="24"/>
        </w:rPr>
        <w:t>Servlets</w:t>
      </w:r>
      <w:r w:rsidRPr="00B076AD">
        <w:rPr>
          <w:rFonts w:asciiTheme="majorHAnsi" w:hAnsiTheme="majorHAnsi"/>
          <w:sz w:val="24"/>
          <w:szCs w:val="24"/>
        </w:rPr>
        <w:t xml:space="preserve">, </w:t>
      </w:r>
      <w:r w:rsidRPr="00B076AD">
        <w:rPr>
          <w:rFonts w:asciiTheme="majorHAnsi" w:hAnsiTheme="majorHAnsi"/>
          <w:b/>
          <w:sz w:val="24"/>
          <w:szCs w:val="24"/>
        </w:rPr>
        <w:t>Session Bean</w:t>
      </w:r>
      <w:r w:rsidRPr="00B076AD">
        <w:rPr>
          <w:rFonts w:asciiTheme="majorHAnsi" w:hAnsiTheme="majorHAnsi"/>
          <w:sz w:val="24"/>
          <w:szCs w:val="24"/>
        </w:rPr>
        <w:t xml:space="preserve"> and Action classes.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Hibernate, object /relational mapping (ORM)</w:t>
      </w:r>
      <w:r w:rsidRPr="00B076AD">
        <w:rPr>
          <w:rFonts w:asciiTheme="majorHAnsi" w:hAnsiTheme="majorHAnsi"/>
          <w:sz w:val="24"/>
          <w:szCs w:val="24"/>
        </w:rPr>
        <w:t xml:space="preserve"> solution, technique of mapping data representation from </w:t>
      </w:r>
      <w:r w:rsidRPr="00B076AD">
        <w:rPr>
          <w:rFonts w:asciiTheme="majorHAnsi" w:hAnsiTheme="majorHAnsi"/>
          <w:b/>
          <w:sz w:val="24"/>
          <w:szCs w:val="24"/>
        </w:rPr>
        <w:t>MVC</w:t>
      </w:r>
      <w:r w:rsidRPr="00B076AD">
        <w:rPr>
          <w:rFonts w:asciiTheme="majorHAnsi" w:hAnsiTheme="majorHAnsi"/>
          <w:sz w:val="24"/>
          <w:szCs w:val="24"/>
        </w:rPr>
        <w:t xml:space="preserve"> model to </w:t>
      </w:r>
      <w:r w:rsidRPr="00867497">
        <w:rPr>
          <w:rFonts w:asciiTheme="majorHAnsi" w:hAnsiTheme="majorHAnsi"/>
          <w:b/>
          <w:sz w:val="24"/>
          <w:szCs w:val="24"/>
        </w:rPr>
        <w:t>Oracle</w:t>
      </w:r>
      <w:r w:rsidR="00867497" w:rsidRPr="00867497">
        <w:rPr>
          <w:rFonts w:asciiTheme="majorHAnsi" w:hAnsiTheme="majorHAnsi"/>
          <w:b/>
          <w:sz w:val="24"/>
          <w:szCs w:val="24"/>
        </w:rPr>
        <w:t>11g</w:t>
      </w:r>
      <w:r w:rsidRPr="00B076AD">
        <w:rPr>
          <w:rFonts w:asciiTheme="majorHAnsi" w:hAnsiTheme="majorHAnsi"/>
          <w:sz w:val="24"/>
          <w:szCs w:val="24"/>
        </w:rPr>
        <w:t xml:space="preserve"> Relational data model with an </w:t>
      </w:r>
      <w:r w:rsidRPr="00B076AD">
        <w:rPr>
          <w:rFonts w:asciiTheme="majorHAnsi" w:hAnsiTheme="majorHAnsi"/>
          <w:b/>
          <w:sz w:val="24"/>
          <w:szCs w:val="24"/>
        </w:rPr>
        <w:t>SQL-based</w:t>
      </w:r>
      <w:r w:rsidRPr="00B076AD">
        <w:rPr>
          <w:rFonts w:asciiTheme="majorHAnsi" w:hAnsiTheme="majorHAnsi"/>
          <w:sz w:val="24"/>
          <w:szCs w:val="24"/>
        </w:rPr>
        <w:t xml:space="preserve"> schema.</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Designed and developed the End Points (Controllers), Business Layer, DAO Layer</w:t>
      </w:r>
      <w:r w:rsidRPr="00B076AD">
        <w:rPr>
          <w:rFonts w:asciiTheme="majorHAnsi" w:hAnsiTheme="majorHAnsi"/>
          <w:b/>
          <w:sz w:val="24"/>
          <w:szCs w:val="24"/>
        </w:rPr>
        <w:t xml:space="preserve"> </w:t>
      </w:r>
      <w:r w:rsidRPr="00B076AD">
        <w:rPr>
          <w:rFonts w:asciiTheme="majorHAnsi" w:hAnsiTheme="majorHAnsi"/>
          <w:sz w:val="24"/>
          <w:szCs w:val="24"/>
        </w:rPr>
        <w:t>using</w:t>
      </w:r>
      <w:r w:rsidRPr="00B076AD">
        <w:rPr>
          <w:rFonts w:asciiTheme="majorHAnsi" w:hAnsiTheme="majorHAnsi"/>
          <w:b/>
          <w:sz w:val="24"/>
          <w:szCs w:val="24"/>
        </w:rPr>
        <w:t xml:space="preserve"> Hibernate/JDBC.</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Designed and developed business components using </w:t>
      </w:r>
      <w:r w:rsidRPr="00B076AD">
        <w:rPr>
          <w:rFonts w:asciiTheme="majorHAnsi" w:hAnsiTheme="majorHAnsi"/>
          <w:b/>
          <w:sz w:val="24"/>
          <w:szCs w:val="24"/>
        </w:rPr>
        <w:t>Spring Boot, Spring Dependen</w:t>
      </w:r>
      <w:r w:rsidR="006411AC" w:rsidRPr="00B076AD">
        <w:rPr>
          <w:rFonts w:asciiTheme="majorHAnsi" w:hAnsiTheme="majorHAnsi"/>
          <w:b/>
          <w:sz w:val="24"/>
          <w:szCs w:val="24"/>
        </w:rPr>
        <w:t>cy Injection (Core), Spring AOP</w:t>
      </w:r>
      <w:r w:rsidR="00BC5F2F" w:rsidRPr="00B076AD">
        <w:rPr>
          <w:rFonts w:asciiTheme="majorHAnsi" w:hAnsiTheme="majorHAnsi"/>
          <w:b/>
          <w:sz w:val="24"/>
          <w:szCs w:val="24"/>
        </w:rPr>
        <w:t xml:space="preserve">, Spring Annotations </w:t>
      </w:r>
      <w:r w:rsidR="00BC5F2F" w:rsidRPr="00B076AD">
        <w:rPr>
          <w:rFonts w:asciiTheme="majorHAnsi" w:hAnsiTheme="majorHAnsi"/>
          <w:sz w:val="24"/>
          <w:szCs w:val="24"/>
        </w:rPr>
        <w:t>and</w:t>
      </w:r>
      <w:r w:rsidR="00BC5F2F" w:rsidRPr="00B076AD">
        <w:rPr>
          <w:rFonts w:asciiTheme="majorHAnsi" w:hAnsiTheme="majorHAnsi"/>
          <w:b/>
          <w:sz w:val="24"/>
          <w:szCs w:val="24"/>
        </w:rPr>
        <w:t xml:space="preserve"> </w:t>
      </w:r>
      <w:r w:rsidR="00BC5F2F" w:rsidRPr="00B076AD">
        <w:rPr>
          <w:rFonts w:asciiTheme="majorHAnsi" w:hAnsiTheme="majorHAnsi"/>
          <w:sz w:val="24"/>
          <w:szCs w:val="24"/>
        </w:rPr>
        <w:t xml:space="preserve">handled the security using </w:t>
      </w:r>
      <w:r w:rsidR="00BC5F2F" w:rsidRPr="00B076AD">
        <w:rPr>
          <w:rFonts w:asciiTheme="majorHAnsi" w:hAnsiTheme="majorHAnsi"/>
          <w:b/>
          <w:sz w:val="24"/>
          <w:szCs w:val="24"/>
        </w:rPr>
        <w:t>Spring Security</w:t>
      </w:r>
      <w:r w:rsidR="00BC5F2F"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Business components and integrated </w:t>
      </w:r>
      <w:r w:rsidR="00597196" w:rsidRPr="00B076AD">
        <w:rPr>
          <w:rFonts w:asciiTheme="majorHAnsi" w:hAnsiTheme="majorHAnsi"/>
          <w:sz w:val="24"/>
          <w:szCs w:val="24"/>
        </w:rPr>
        <w:t>those</w:t>
      </w:r>
      <w:r w:rsidRPr="00B076AD">
        <w:rPr>
          <w:rFonts w:asciiTheme="majorHAnsi" w:hAnsiTheme="majorHAnsi"/>
          <w:sz w:val="24"/>
          <w:szCs w:val="24"/>
        </w:rPr>
        <w:t xml:space="preserve"> using </w:t>
      </w:r>
      <w:r w:rsidRPr="00B076AD">
        <w:rPr>
          <w:rFonts w:asciiTheme="majorHAnsi" w:hAnsiTheme="majorHAnsi"/>
          <w:b/>
          <w:sz w:val="24"/>
          <w:szCs w:val="24"/>
        </w:rPr>
        <w:t>Spring</w:t>
      </w:r>
      <w:r w:rsidRPr="00B076AD">
        <w:rPr>
          <w:rFonts w:asciiTheme="majorHAnsi" w:hAnsiTheme="majorHAnsi"/>
          <w:sz w:val="24"/>
          <w:szCs w:val="24"/>
        </w:rPr>
        <w:t xml:space="preserve"> features such as </w:t>
      </w:r>
      <w:r w:rsidRPr="00B076AD">
        <w:rPr>
          <w:rFonts w:asciiTheme="majorHAnsi" w:hAnsiTheme="majorHAnsi"/>
          <w:b/>
          <w:sz w:val="24"/>
          <w:szCs w:val="24"/>
        </w:rPr>
        <w:t xml:space="preserve">Dependency Injection </w:t>
      </w:r>
      <w:r w:rsidRPr="00B076AD">
        <w:rPr>
          <w:rFonts w:asciiTheme="majorHAnsi" w:hAnsiTheme="majorHAnsi"/>
          <w:sz w:val="24"/>
          <w:szCs w:val="24"/>
        </w:rPr>
        <w:t xml:space="preserve">for injecting beans and </w:t>
      </w:r>
      <w:r w:rsidRPr="00B076AD">
        <w:rPr>
          <w:rFonts w:asciiTheme="majorHAnsi" w:hAnsiTheme="majorHAnsi"/>
          <w:b/>
          <w:sz w:val="24"/>
          <w:szCs w:val="24"/>
        </w:rPr>
        <w:t>Auto Wiring</w:t>
      </w:r>
      <w:r w:rsidRPr="00B076AD">
        <w:rPr>
          <w:rFonts w:asciiTheme="majorHAnsi" w:hAnsiTheme="majorHAnsi"/>
          <w:sz w:val="24"/>
          <w:szCs w:val="24"/>
        </w:rPr>
        <w:t xml:space="preserve"> various components such as </w:t>
      </w:r>
      <w:r w:rsidRPr="00B076AD">
        <w:rPr>
          <w:rFonts w:asciiTheme="majorHAnsi" w:hAnsiTheme="majorHAnsi"/>
          <w:b/>
          <w:sz w:val="24"/>
          <w:szCs w:val="24"/>
        </w:rPr>
        <w:t>DAO</w:t>
      </w:r>
      <w:r w:rsidRPr="00B076AD">
        <w:rPr>
          <w:rFonts w:asciiTheme="majorHAnsi" w:hAnsiTheme="majorHAnsi"/>
          <w:sz w:val="24"/>
          <w:szCs w:val="24"/>
        </w:rPr>
        <w:t xml:space="preserve"> layers and service proxy layers.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Removed all the </w:t>
      </w:r>
      <w:r w:rsidRPr="00B076AD">
        <w:rPr>
          <w:rFonts w:asciiTheme="majorHAnsi" w:hAnsiTheme="majorHAnsi"/>
          <w:b/>
          <w:sz w:val="24"/>
          <w:szCs w:val="24"/>
        </w:rPr>
        <w:t>XML</w:t>
      </w:r>
      <w:r w:rsidRPr="00B076AD">
        <w:rPr>
          <w:rFonts w:asciiTheme="majorHAnsi" w:hAnsiTheme="majorHAnsi"/>
          <w:sz w:val="24"/>
          <w:szCs w:val="24"/>
        </w:rPr>
        <w:t xml:space="preserve"> based configurations required to build the </w:t>
      </w:r>
      <w:r w:rsidRPr="00B076AD">
        <w:rPr>
          <w:rFonts w:asciiTheme="majorHAnsi" w:hAnsiTheme="majorHAnsi"/>
          <w:b/>
          <w:sz w:val="24"/>
          <w:szCs w:val="24"/>
        </w:rPr>
        <w:t>MVC</w:t>
      </w:r>
      <w:r w:rsidRPr="00B076AD">
        <w:rPr>
          <w:rFonts w:asciiTheme="majorHAnsi" w:hAnsiTheme="majorHAnsi"/>
          <w:sz w:val="24"/>
          <w:szCs w:val="24"/>
        </w:rPr>
        <w:t xml:space="preserve"> application and maintained in the classes using </w:t>
      </w:r>
      <w:r w:rsidRPr="00B076AD">
        <w:rPr>
          <w:rFonts w:asciiTheme="majorHAnsi" w:hAnsiTheme="majorHAnsi"/>
          <w:b/>
          <w:sz w:val="24"/>
          <w:szCs w:val="24"/>
        </w:rPr>
        <w:t>Spring Boot.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Developing, testing, constructing </w:t>
      </w:r>
      <w:r w:rsidRPr="00B076AD">
        <w:rPr>
          <w:rFonts w:asciiTheme="majorHAnsi" w:hAnsiTheme="majorHAnsi"/>
          <w:b/>
          <w:sz w:val="24"/>
          <w:szCs w:val="24"/>
        </w:rPr>
        <w:t>Restful API</w:t>
      </w:r>
      <w:r w:rsidRPr="00B076AD">
        <w:rPr>
          <w:rFonts w:asciiTheme="majorHAnsi" w:hAnsiTheme="majorHAnsi"/>
          <w:sz w:val="24"/>
          <w:szCs w:val="24"/>
        </w:rPr>
        <w:t xml:space="preserve"> web Services using </w:t>
      </w:r>
      <w:r w:rsidRPr="00B076AD">
        <w:rPr>
          <w:rFonts w:asciiTheme="majorHAnsi" w:hAnsiTheme="majorHAnsi"/>
          <w:b/>
          <w:sz w:val="24"/>
          <w:szCs w:val="24"/>
        </w:rPr>
        <w:t>Apache CXF</w:t>
      </w:r>
      <w:r w:rsidRPr="00B076AD">
        <w:rPr>
          <w:rFonts w:asciiTheme="majorHAnsi" w:hAnsiTheme="majorHAnsi"/>
          <w:sz w:val="24"/>
          <w:szCs w:val="24"/>
        </w:rPr>
        <w:t xml:space="preserve"> implementation.</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SOA</w:t>
      </w:r>
      <w:r w:rsidRPr="00B076AD">
        <w:rPr>
          <w:rFonts w:asciiTheme="majorHAnsi" w:hAnsiTheme="majorHAnsi"/>
          <w:sz w:val="24"/>
          <w:szCs w:val="24"/>
        </w:rPr>
        <w:t xml:space="preserve"> architecture with web services using </w:t>
      </w:r>
      <w:r w:rsidRPr="00B076AD">
        <w:rPr>
          <w:rFonts w:asciiTheme="majorHAnsi" w:hAnsiTheme="majorHAnsi"/>
          <w:b/>
          <w:sz w:val="24"/>
          <w:szCs w:val="24"/>
        </w:rPr>
        <w:t>Restful</w:t>
      </w:r>
      <w:r w:rsidRPr="00B076AD">
        <w:rPr>
          <w:rFonts w:asciiTheme="majorHAnsi" w:hAnsiTheme="majorHAnsi"/>
          <w:sz w:val="24"/>
          <w:szCs w:val="24"/>
        </w:rPr>
        <w:t xml:space="preserve"> and </w:t>
      </w:r>
      <w:r w:rsidRPr="00B076AD">
        <w:rPr>
          <w:rFonts w:asciiTheme="majorHAnsi" w:hAnsiTheme="majorHAnsi"/>
          <w:b/>
          <w:sz w:val="24"/>
          <w:szCs w:val="24"/>
        </w:rPr>
        <w:t>XML</w:t>
      </w:r>
      <w:r w:rsidRPr="00B076AD">
        <w:rPr>
          <w:rFonts w:asciiTheme="majorHAnsi" w:hAnsiTheme="majorHAnsi"/>
          <w:sz w:val="24"/>
          <w:szCs w:val="24"/>
        </w:rPr>
        <w:t xml:space="preserve"> for sending and receiving data from different applications.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Designed and developed functionality to get </w:t>
      </w:r>
      <w:r w:rsidRPr="00B076AD">
        <w:rPr>
          <w:rFonts w:asciiTheme="majorHAnsi" w:hAnsiTheme="majorHAnsi"/>
          <w:b/>
          <w:sz w:val="24"/>
          <w:szCs w:val="24"/>
        </w:rPr>
        <w:t>JSON</w:t>
      </w:r>
      <w:r w:rsidRPr="00B076AD">
        <w:rPr>
          <w:rFonts w:asciiTheme="majorHAnsi" w:hAnsiTheme="majorHAnsi"/>
          <w:sz w:val="24"/>
          <w:szCs w:val="24"/>
        </w:rPr>
        <w:t xml:space="preserve"> document from </w:t>
      </w:r>
      <w:r w:rsidRPr="00B076AD">
        <w:rPr>
          <w:rFonts w:asciiTheme="majorHAnsi" w:hAnsiTheme="majorHAnsi"/>
          <w:b/>
          <w:sz w:val="24"/>
          <w:szCs w:val="24"/>
        </w:rPr>
        <w:t>Mongo DB</w:t>
      </w:r>
      <w:r w:rsidRPr="00B076AD">
        <w:rPr>
          <w:rFonts w:asciiTheme="majorHAnsi" w:hAnsiTheme="majorHAnsi"/>
          <w:sz w:val="24"/>
          <w:szCs w:val="24"/>
        </w:rPr>
        <w:t xml:space="preserve"> document store and send it to client using </w:t>
      </w:r>
      <w:r w:rsidRPr="00B076AD">
        <w:rPr>
          <w:rFonts w:asciiTheme="majorHAnsi" w:hAnsiTheme="majorHAnsi"/>
          <w:b/>
          <w:sz w:val="24"/>
          <w:szCs w:val="24"/>
        </w:rPr>
        <w:t>RESTful</w:t>
      </w:r>
      <w:r w:rsidRPr="00B076AD">
        <w:rPr>
          <w:rFonts w:asciiTheme="majorHAnsi" w:hAnsiTheme="majorHAnsi"/>
          <w:sz w:val="24"/>
          <w:szCs w:val="24"/>
        </w:rPr>
        <w:t xml:space="preserve"> web service.</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Experienced working with database setup and maintenance on </w:t>
      </w:r>
      <w:r w:rsidRPr="00B076AD">
        <w:rPr>
          <w:rFonts w:asciiTheme="majorHAnsi" w:hAnsiTheme="majorHAnsi"/>
          <w:b/>
          <w:sz w:val="24"/>
          <w:szCs w:val="24"/>
        </w:rPr>
        <w:t>AWS EC2</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Configured and managed public/private cloud infrastructures using </w:t>
      </w:r>
      <w:r w:rsidRPr="00B076AD">
        <w:rPr>
          <w:rFonts w:asciiTheme="majorHAnsi" w:hAnsiTheme="majorHAnsi"/>
          <w:b/>
          <w:sz w:val="24"/>
          <w:szCs w:val="24"/>
        </w:rPr>
        <w:t>Amazon Web Services (AWS)</w:t>
      </w:r>
      <w:r w:rsidRPr="00B076AD">
        <w:rPr>
          <w:rFonts w:asciiTheme="majorHAnsi" w:hAnsiTheme="majorHAnsi"/>
          <w:sz w:val="24"/>
          <w:szCs w:val="24"/>
        </w:rPr>
        <w:t xml:space="preserve"> like </w:t>
      </w:r>
      <w:r w:rsidRPr="00B076AD">
        <w:rPr>
          <w:rFonts w:asciiTheme="majorHAnsi" w:hAnsiTheme="majorHAnsi"/>
          <w:b/>
          <w:sz w:val="24"/>
          <w:szCs w:val="24"/>
        </w:rPr>
        <w:t xml:space="preserve">VPC, EC2, S3, Cloud Front, ELB </w:t>
      </w:r>
      <w:r w:rsidRPr="00B076AD">
        <w:rPr>
          <w:rFonts w:asciiTheme="majorHAnsi" w:hAnsiTheme="majorHAnsi"/>
          <w:sz w:val="24"/>
          <w:szCs w:val="24"/>
        </w:rPr>
        <w:t>and</w:t>
      </w:r>
      <w:r w:rsidRPr="00B076AD">
        <w:rPr>
          <w:rFonts w:asciiTheme="majorHAnsi" w:hAnsiTheme="majorHAnsi"/>
          <w:b/>
          <w:sz w:val="24"/>
          <w:szCs w:val="24"/>
        </w:rPr>
        <w:t xml:space="preserve"> Elastic Beanstalk</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Created and configured the continuous delivery pipelines for deploying </w:t>
      </w:r>
      <w:r w:rsidRPr="00B076AD">
        <w:rPr>
          <w:rFonts w:asciiTheme="majorHAnsi" w:hAnsiTheme="majorHAnsi"/>
          <w:b/>
          <w:sz w:val="24"/>
          <w:szCs w:val="24"/>
        </w:rPr>
        <w:t>Micro Services</w:t>
      </w:r>
      <w:r w:rsidRPr="00B076AD">
        <w:rPr>
          <w:rFonts w:asciiTheme="majorHAnsi" w:hAnsiTheme="majorHAnsi"/>
          <w:sz w:val="24"/>
          <w:szCs w:val="24"/>
        </w:rPr>
        <w:t xml:space="preserve"> and lambda functions using </w:t>
      </w:r>
      <w:r w:rsidRPr="00B076AD">
        <w:rPr>
          <w:rFonts w:asciiTheme="majorHAnsi" w:hAnsiTheme="majorHAnsi"/>
          <w:b/>
          <w:sz w:val="24"/>
          <w:szCs w:val="24"/>
        </w:rPr>
        <w:t>Jenkins CI</w:t>
      </w:r>
      <w:r w:rsidRPr="00B076AD">
        <w:rPr>
          <w:rFonts w:asciiTheme="majorHAnsi" w:hAnsiTheme="majorHAnsi"/>
          <w:sz w:val="24"/>
          <w:szCs w:val="24"/>
        </w:rPr>
        <w:t xml:space="preserve"> server.</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Involved in development and deployment of one such </w:t>
      </w:r>
      <w:r w:rsidRPr="00B076AD">
        <w:rPr>
          <w:rFonts w:asciiTheme="majorHAnsi" w:hAnsiTheme="majorHAnsi"/>
          <w:b/>
          <w:sz w:val="24"/>
          <w:szCs w:val="24"/>
        </w:rPr>
        <w:t xml:space="preserve">Micro Services </w:t>
      </w:r>
      <w:r w:rsidRPr="00B076AD">
        <w:rPr>
          <w:rFonts w:asciiTheme="majorHAnsi" w:hAnsiTheme="majorHAnsi" w:cs="Arial"/>
          <w:sz w:val="24"/>
          <w:szCs w:val="24"/>
          <w:shd w:val="clear" w:color="auto" w:fill="FFFFFF"/>
        </w:rPr>
        <w:t>which is responsible for calculating the Risk associated with client.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Worked on SOAP based web service to integrate CDD application with Risk Calculating utility </w:t>
      </w:r>
      <w:r w:rsidRPr="00B076AD">
        <w:rPr>
          <w:rFonts w:asciiTheme="majorHAnsi" w:hAnsiTheme="majorHAnsi"/>
          <w:b/>
          <w:sz w:val="24"/>
          <w:szCs w:val="24"/>
        </w:rPr>
        <w:t>Micro Services.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Deploying and maintaining production environment using AWS EC2 instances and ECS with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Created the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 xml:space="preserve"> containers and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 xml:space="preserve"> swarm consoles for managing the application life cycle.</w:t>
      </w:r>
    </w:p>
    <w:p w:rsidR="001940FA" w:rsidRPr="00B076AD" w:rsidRDefault="001940FA" w:rsidP="00906009">
      <w:pPr>
        <w:pStyle w:val="ListParagraph"/>
        <w:numPr>
          <w:ilvl w:val="0"/>
          <w:numId w:val="30"/>
        </w:numPr>
        <w:shd w:val="clear" w:color="auto" w:fill="FFFFFF"/>
        <w:spacing w:before="100" w:beforeAutospacing="1" w:after="100" w:afterAutospacing="1" w:line="240" w:lineRule="auto"/>
        <w:jc w:val="both"/>
        <w:rPr>
          <w:rFonts w:asciiTheme="majorHAnsi" w:hAnsiTheme="majorHAnsi" w:cs="Helvetica"/>
          <w:sz w:val="24"/>
          <w:szCs w:val="24"/>
        </w:rPr>
      </w:pPr>
      <w:r w:rsidRPr="00B076AD">
        <w:rPr>
          <w:rFonts w:asciiTheme="majorHAnsi" w:hAnsiTheme="majorHAnsi" w:cs="Helvetica"/>
          <w:sz w:val="24"/>
          <w:szCs w:val="24"/>
        </w:rPr>
        <w:t>Implemented the function to send and receive </w:t>
      </w:r>
      <w:r w:rsidRPr="00B076AD">
        <w:rPr>
          <w:rFonts w:asciiTheme="majorHAnsi" w:hAnsiTheme="majorHAnsi" w:cs="Helvetica"/>
          <w:b/>
          <w:bCs/>
          <w:sz w:val="24"/>
          <w:szCs w:val="24"/>
        </w:rPr>
        <w:t>AMQP </w:t>
      </w:r>
      <w:r w:rsidRPr="00B076AD">
        <w:rPr>
          <w:rFonts w:asciiTheme="majorHAnsi" w:hAnsiTheme="majorHAnsi" w:cs="Helvetica"/>
          <w:sz w:val="24"/>
          <w:szCs w:val="24"/>
        </w:rPr>
        <w:t>messages on </w:t>
      </w:r>
      <w:r w:rsidRPr="00B076AD">
        <w:rPr>
          <w:rFonts w:asciiTheme="majorHAnsi" w:hAnsiTheme="majorHAnsi" w:cs="Helvetica"/>
          <w:b/>
          <w:bCs/>
          <w:sz w:val="24"/>
          <w:szCs w:val="24"/>
        </w:rPr>
        <w:t>RabbitMQ </w:t>
      </w:r>
      <w:r w:rsidRPr="00B076AD">
        <w:rPr>
          <w:rFonts w:asciiTheme="majorHAnsi" w:hAnsiTheme="majorHAnsi" w:cs="Helvetica"/>
          <w:sz w:val="24"/>
          <w:szCs w:val="24"/>
        </w:rPr>
        <w:t>synchronously and asynchronously, and send </w:t>
      </w:r>
      <w:r w:rsidRPr="00B076AD">
        <w:rPr>
          <w:rFonts w:asciiTheme="majorHAnsi" w:hAnsiTheme="majorHAnsi" w:cs="Helvetica"/>
          <w:b/>
          <w:bCs/>
          <w:sz w:val="24"/>
          <w:szCs w:val="24"/>
        </w:rPr>
        <w:t>JMS </w:t>
      </w:r>
      <w:r w:rsidRPr="00B076AD">
        <w:rPr>
          <w:rFonts w:asciiTheme="majorHAnsi" w:hAnsiTheme="majorHAnsi" w:cs="Helvetica"/>
          <w:sz w:val="24"/>
          <w:szCs w:val="24"/>
        </w:rPr>
        <w:t>message to </w:t>
      </w:r>
      <w:r w:rsidRPr="00B076AD">
        <w:rPr>
          <w:rFonts w:asciiTheme="majorHAnsi" w:hAnsiTheme="majorHAnsi" w:cs="Helvetica"/>
          <w:b/>
          <w:bCs/>
          <w:sz w:val="24"/>
          <w:szCs w:val="24"/>
        </w:rPr>
        <w:t>Apache ActiveMQ </w:t>
      </w:r>
      <w:r w:rsidRPr="00B076AD">
        <w:rPr>
          <w:rFonts w:asciiTheme="majorHAnsi" w:hAnsiTheme="majorHAnsi" w:cs="Helvetica"/>
          <w:sz w:val="24"/>
          <w:szCs w:val="24"/>
        </w:rPr>
        <w:t>on the edge device.</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Hibernate</w:t>
      </w:r>
      <w:r w:rsidRPr="00B076AD">
        <w:rPr>
          <w:rFonts w:asciiTheme="majorHAnsi" w:hAnsiTheme="majorHAnsi"/>
          <w:sz w:val="24"/>
          <w:szCs w:val="24"/>
        </w:rPr>
        <w:t xml:space="preserve"> in the persistence layer to persist data into both databases </w:t>
      </w:r>
      <w:r w:rsidRPr="00B076AD">
        <w:rPr>
          <w:rFonts w:asciiTheme="majorHAnsi" w:hAnsiTheme="majorHAnsi"/>
          <w:b/>
          <w:sz w:val="24"/>
          <w:szCs w:val="24"/>
        </w:rPr>
        <w:t>Oracle</w:t>
      </w:r>
      <w:r w:rsidRPr="00B076AD">
        <w:rPr>
          <w:rFonts w:asciiTheme="majorHAnsi" w:hAnsiTheme="majorHAnsi"/>
          <w:sz w:val="24"/>
          <w:szCs w:val="24"/>
        </w:rPr>
        <w:t xml:space="preserve"> and </w:t>
      </w:r>
      <w:r w:rsidRPr="00B076AD">
        <w:rPr>
          <w:rFonts w:asciiTheme="majorHAnsi" w:hAnsiTheme="majorHAnsi"/>
          <w:b/>
          <w:sz w:val="24"/>
          <w:szCs w:val="24"/>
        </w:rPr>
        <w:t>Mongo DB</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shd w:val="clear" w:color="auto" w:fill="FFFFFF"/>
        </w:rPr>
        <w:t xml:space="preserve">Involved in creating </w:t>
      </w:r>
      <w:r w:rsidRPr="00B076AD">
        <w:rPr>
          <w:rFonts w:asciiTheme="majorHAnsi" w:hAnsiTheme="majorHAnsi"/>
          <w:b/>
          <w:sz w:val="24"/>
          <w:szCs w:val="24"/>
          <w:shd w:val="clear" w:color="auto" w:fill="FFFFFF"/>
        </w:rPr>
        <w:t>JUNIT</w:t>
      </w:r>
      <w:r w:rsidRPr="00B076AD">
        <w:rPr>
          <w:rFonts w:asciiTheme="majorHAnsi" w:hAnsiTheme="majorHAnsi"/>
          <w:sz w:val="24"/>
          <w:szCs w:val="24"/>
          <w:shd w:val="clear" w:color="auto" w:fill="FFFFFF"/>
        </w:rPr>
        <w:t xml:space="preserve"> test cases and ran the </w:t>
      </w:r>
      <w:r w:rsidRPr="00B076AD">
        <w:rPr>
          <w:rFonts w:asciiTheme="majorHAnsi" w:hAnsiTheme="majorHAnsi"/>
          <w:b/>
          <w:sz w:val="24"/>
          <w:szCs w:val="24"/>
          <w:shd w:val="clear" w:color="auto" w:fill="FFFFFF"/>
        </w:rPr>
        <w:t>TEST SUITE</w:t>
      </w:r>
      <w:r w:rsidRPr="00B076AD">
        <w:rPr>
          <w:rFonts w:asciiTheme="majorHAnsi" w:hAnsiTheme="majorHAnsi"/>
          <w:sz w:val="24"/>
          <w:szCs w:val="24"/>
          <w:shd w:val="clear" w:color="auto" w:fill="FFFFFF"/>
        </w:rPr>
        <w:t>. Ran check style, PMD defects &amp; Find bugs and fixed them.</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JIRA</w:t>
      </w:r>
      <w:r w:rsidRPr="00B076AD">
        <w:rPr>
          <w:rFonts w:asciiTheme="majorHAnsi" w:hAnsiTheme="majorHAnsi"/>
          <w:sz w:val="24"/>
          <w:szCs w:val="24"/>
        </w:rPr>
        <w:t xml:space="preserve"> to assign, track, report and audit the issues in the application.</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00A82C56" w:rsidRPr="00B076AD">
        <w:rPr>
          <w:rFonts w:asciiTheme="majorHAnsi" w:hAnsiTheme="majorHAnsi" w:cs="Arial"/>
          <w:b/>
          <w:bCs/>
          <w:sz w:val="24"/>
          <w:szCs w:val="24"/>
          <w:shd w:val="clear" w:color="auto" w:fill="FFFFFF"/>
        </w:rPr>
        <w:t>Eclipse</w:t>
      </w:r>
      <w:r w:rsidR="00310DB5" w:rsidRPr="00B076AD">
        <w:rPr>
          <w:rFonts w:asciiTheme="majorHAnsi" w:hAnsiTheme="majorHAnsi" w:cs="Arial"/>
          <w:b/>
          <w:bCs/>
          <w:sz w:val="24"/>
          <w:szCs w:val="24"/>
          <w:shd w:val="clear" w:color="auto" w:fill="FFFFFF"/>
        </w:rPr>
        <w:t xml:space="preserve"> </w:t>
      </w:r>
      <w:r w:rsidR="00A82C56" w:rsidRPr="00B076AD">
        <w:rPr>
          <w:rFonts w:asciiTheme="majorHAnsi" w:hAnsiTheme="majorHAnsi" w:cs="Arial"/>
          <w:b/>
          <w:bCs/>
          <w:sz w:val="24"/>
          <w:szCs w:val="24"/>
          <w:shd w:val="clear" w:color="auto" w:fill="FFFFFF"/>
        </w:rPr>
        <w:t>8.x</w:t>
      </w:r>
      <w:r w:rsidR="00A82C56" w:rsidRPr="00B076AD">
        <w:rPr>
          <w:rFonts w:asciiTheme="majorHAnsi" w:hAnsiTheme="majorHAnsi"/>
          <w:sz w:val="24"/>
          <w:szCs w:val="24"/>
        </w:rPr>
        <w:t xml:space="preserve"> </w:t>
      </w:r>
      <w:r w:rsidRPr="00B076AD">
        <w:rPr>
          <w:rFonts w:asciiTheme="majorHAnsi" w:hAnsiTheme="majorHAnsi"/>
          <w:sz w:val="24"/>
          <w:szCs w:val="24"/>
        </w:rPr>
        <w:t xml:space="preserve">to develop the Web Application and deployed on </w:t>
      </w:r>
      <w:r w:rsidRPr="00B076AD">
        <w:rPr>
          <w:rFonts w:asciiTheme="majorHAnsi" w:hAnsiTheme="majorHAnsi"/>
          <w:b/>
          <w:sz w:val="24"/>
          <w:szCs w:val="24"/>
        </w:rPr>
        <w:t>WebSphere</w:t>
      </w:r>
      <w:r w:rsidRPr="00B076AD">
        <w:rPr>
          <w:rFonts w:asciiTheme="majorHAnsi" w:hAnsiTheme="majorHAnsi"/>
          <w:sz w:val="24"/>
          <w:szCs w:val="24"/>
        </w:rPr>
        <w:t xml:space="preserve"> application server.</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Performed deployment of applications on </w:t>
      </w:r>
      <w:r w:rsidRPr="00B076AD">
        <w:rPr>
          <w:rFonts w:asciiTheme="majorHAnsi" w:hAnsiTheme="majorHAnsi"/>
          <w:b/>
          <w:sz w:val="24"/>
          <w:szCs w:val="24"/>
        </w:rPr>
        <w:t>IBM WebSphere</w:t>
      </w:r>
      <w:r w:rsidRPr="00B076AD">
        <w:rPr>
          <w:rFonts w:asciiTheme="majorHAnsi" w:hAnsiTheme="majorHAnsi"/>
          <w:sz w:val="24"/>
          <w:szCs w:val="24"/>
        </w:rPr>
        <w:t xml:space="preserve"> Application Server.</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Configured and customized logs using </w:t>
      </w:r>
      <w:r w:rsidRPr="00B076AD">
        <w:rPr>
          <w:rFonts w:asciiTheme="majorHAnsi" w:hAnsiTheme="majorHAnsi"/>
          <w:b/>
          <w:sz w:val="24"/>
          <w:szCs w:val="24"/>
        </w:rPr>
        <w:t>Log4J</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Involved in installing and configuring </w:t>
      </w:r>
      <w:r w:rsidRPr="00B076AD">
        <w:rPr>
          <w:rFonts w:asciiTheme="majorHAnsi" w:hAnsiTheme="majorHAnsi"/>
          <w:b/>
          <w:sz w:val="24"/>
          <w:szCs w:val="24"/>
        </w:rPr>
        <w:t>Maven</w:t>
      </w:r>
      <w:r w:rsidRPr="00B076AD">
        <w:rPr>
          <w:rFonts w:asciiTheme="majorHAnsi" w:hAnsiTheme="majorHAnsi"/>
          <w:sz w:val="24"/>
          <w:szCs w:val="24"/>
        </w:rPr>
        <w:t xml:space="preserve"> for application builds, deployment and </w:t>
      </w:r>
      <w:r w:rsidRPr="00B076AD">
        <w:rPr>
          <w:rFonts w:asciiTheme="majorHAnsi" w:hAnsiTheme="majorHAnsi" w:cs="Arial"/>
          <w:sz w:val="24"/>
          <w:szCs w:val="24"/>
          <w:shd w:val="clear" w:color="auto" w:fill="FFFFFF"/>
        </w:rPr>
        <w:t xml:space="preserve">used </w:t>
      </w:r>
      <w:r w:rsidRPr="00B076AD">
        <w:rPr>
          <w:rFonts w:asciiTheme="majorHAnsi" w:hAnsiTheme="majorHAnsi" w:cs="Arial"/>
          <w:b/>
          <w:sz w:val="24"/>
          <w:szCs w:val="24"/>
          <w:shd w:val="clear" w:color="auto" w:fill="FFFFFF"/>
        </w:rPr>
        <w:t>Jenkins</w:t>
      </w:r>
      <w:r w:rsidRPr="00B076AD">
        <w:rPr>
          <w:rFonts w:asciiTheme="majorHAnsi" w:hAnsiTheme="majorHAnsi" w:cs="Arial"/>
          <w:sz w:val="24"/>
          <w:szCs w:val="24"/>
          <w:shd w:val="clear" w:color="auto" w:fill="FFFFFF"/>
        </w:rPr>
        <w:t xml:space="preserve"> for continuous integration of builds.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shd w:val="clear" w:color="auto" w:fill="FFFFFF"/>
        </w:rPr>
        <w:t xml:space="preserve">Involved in peer level design &amp; code reviews. Used </w:t>
      </w:r>
      <w:r w:rsidRPr="00B076AD">
        <w:rPr>
          <w:rFonts w:asciiTheme="majorHAnsi" w:hAnsiTheme="majorHAnsi"/>
          <w:b/>
          <w:sz w:val="24"/>
          <w:szCs w:val="24"/>
          <w:shd w:val="clear" w:color="auto" w:fill="FFFFFF"/>
        </w:rPr>
        <w:t>GIT</w:t>
      </w:r>
      <w:r w:rsidRPr="00B076AD">
        <w:rPr>
          <w:rFonts w:asciiTheme="majorHAnsi" w:hAnsiTheme="majorHAnsi"/>
          <w:sz w:val="24"/>
          <w:szCs w:val="24"/>
          <w:shd w:val="clear" w:color="auto" w:fill="FFFFFF"/>
        </w:rPr>
        <w:t xml:space="preserve"> for version and source control.</w:t>
      </w:r>
    </w:p>
    <w:p w:rsidR="001940FA" w:rsidRPr="00B076AD" w:rsidRDefault="001940FA" w:rsidP="00906009">
      <w:pPr>
        <w:pStyle w:val="ListParagraph"/>
        <w:spacing w:line="240" w:lineRule="auto"/>
        <w:jc w:val="both"/>
        <w:rPr>
          <w:rFonts w:asciiTheme="majorHAnsi" w:hAnsiTheme="majorHAnsi" w:cs="Arial"/>
          <w:b/>
          <w:sz w:val="24"/>
          <w:szCs w:val="24"/>
        </w:rPr>
      </w:pPr>
    </w:p>
    <w:p w:rsidR="001940FA" w:rsidRPr="00B076AD" w:rsidRDefault="001940FA" w:rsidP="00906009">
      <w:pPr>
        <w:jc w:val="both"/>
        <w:rPr>
          <w:rFonts w:asciiTheme="majorHAnsi" w:hAnsiTheme="majorHAnsi" w:cs="Arial"/>
          <w:bCs/>
          <w:shd w:val="clear" w:color="auto" w:fill="FFFFFF"/>
        </w:rPr>
      </w:pPr>
      <w:r w:rsidRPr="00B076AD">
        <w:rPr>
          <w:rFonts w:asciiTheme="majorHAnsi" w:hAnsiTheme="majorHAnsi" w:cs="Arial"/>
          <w:b/>
        </w:rPr>
        <w:lastRenderedPageBreak/>
        <w:t xml:space="preserve">Environment: </w:t>
      </w:r>
      <w:r w:rsidRPr="00885289">
        <w:rPr>
          <w:rFonts w:asciiTheme="majorHAnsi" w:hAnsiTheme="majorHAnsi" w:cs="Arial"/>
          <w:bCs/>
          <w:color w:val="404040" w:themeColor="text1" w:themeTint="BF"/>
          <w:shd w:val="clear" w:color="auto" w:fill="FFFFFF"/>
        </w:rPr>
        <w:t xml:space="preserve">Core Java 1.7/1.8, Java Util Packages, Java Script, Angular2.0, HTML, CSS, JQuery, AJAX, JSON, JSP, Servlets, JDBC, </w:t>
      </w:r>
      <w:r w:rsidR="004A0567" w:rsidRPr="00885289">
        <w:rPr>
          <w:rFonts w:asciiTheme="majorHAnsi" w:hAnsiTheme="majorHAnsi" w:cs="Arial"/>
          <w:bCs/>
          <w:color w:val="404040" w:themeColor="text1" w:themeTint="BF"/>
        </w:rPr>
        <w:t>Node</w:t>
      </w:r>
      <w:r w:rsidR="00E3458D" w:rsidRPr="00885289">
        <w:rPr>
          <w:rFonts w:asciiTheme="majorHAnsi" w:hAnsiTheme="majorHAnsi" w:cs="Arial"/>
          <w:bCs/>
          <w:color w:val="404040" w:themeColor="text1" w:themeTint="BF"/>
        </w:rPr>
        <w:t>JS,</w:t>
      </w:r>
      <w:r w:rsidR="00ED2C14">
        <w:rPr>
          <w:rFonts w:asciiTheme="majorHAnsi" w:hAnsiTheme="majorHAnsi" w:cs="Arial"/>
          <w:bCs/>
          <w:color w:val="404040" w:themeColor="text1" w:themeTint="BF"/>
        </w:rPr>
        <w:t xml:space="preserve"> Hibernate 4</w:t>
      </w:r>
      <w:r w:rsidRPr="00885289">
        <w:rPr>
          <w:rFonts w:asciiTheme="majorHAnsi" w:hAnsiTheme="majorHAnsi" w:cs="Arial"/>
          <w:bCs/>
          <w:color w:val="404040" w:themeColor="text1" w:themeTint="BF"/>
        </w:rPr>
        <w:t>.</w:t>
      </w:r>
      <w:r w:rsidR="000E6781">
        <w:rPr>
          <w:rFonts w:asciiTheme="majorHAnsi" w:hAnsiTheme="majorHAnsi" w:cs="Arial"/>
          <w:bCs/>
          <w:color w:val="404040" w:themeColor="text1" w:themeTint="BF"/>
        </w:rPr>
        <w:t>x</w:t>
      </w:r>
      <w:r w:rsidRPr="00885289">
        <w:rPr>
          <w:rFonts w:asciiTheme="majorHAnsi" w:hAnsiTheme="majorHAnsi" w:cs="Arial"/>
          <w:bCs/>
          <w:color w:val="404040" w:themeColor="text1" w:themeTint="BF"/>
          <w:shd w:val="clear" w:color="auto" w:fill="FFFFFF"/>
        </w:rPr>
        <w:t xml:space="preserve">, Spring 4.X, REST Web Services, AWS, Mongo DB, </w:t>
      </w:r>
      <w:r w:rsidR="00635333">
        <w:rPr>
          <w:rFonts w:asciiTheme="majorHAnsi" w:hAnsiTheme="majorHAnsi" w:cs="Arial"/>
          <w:bCs/>
          <w:color w:val="404040" w:themeColor="text1" w:themeTint="BF"/>
          <w:shd w:val="clear" w:color="auto" w:fill="FFFFFF"/>
        </w:rPr>
        <w:t xml:space="preserve">XML, </w:t>
      </w:r>
      <w:r w:rsidR="001A7E83">
        <w:rPr>
          <w:rFonts w:asciiTheme="majorHAnsi" w:hAnsiTheme="majorHAnsi" w:cs="Arial"/>
          <w:bCs/>
          <w:color w:val="404040" w:themeColor="text1" w:themeTint="BF"/>
          <w:shd w:val="clear" w:color="auto" w:fill="FFFFFF"/>
        </w:rPr>
        <w:t>Oracle</w:t>
      </w:r>
      <w:r w:rsidR="00B718C4">
        <w:rPr>
          <w:rFonts w:asciiTheme="majorHAnsi" w:hAnsiTheme="majorHAnsi" w:cs="Arial"/>
          <w:bCs/>
          <w:color w:val="404040" w:themeColor="text1" w:themeTint="BF"/>
          <w:shd w:val="clear" w:color="auto" w:fill="FFFFFF"/>
        </w:rPr>
        <w:t xml:space="preserve"> 11g</w:t>
      </w:r>
      <w:r w:rsidR="00635333">
        <w:rPr>
          <w:rFonts w:asciiTheme="majorHAnsi" w:hAnsiTheme="majorHAnsi" w:cs="Arial"/>
          <w:bCs/>
          <w:color w:val="404040" w:themeColor="text1" w:themeTint="BF"/>
          <w:shd w:val="clear" w:color="auto" w:fill="FFFFFF"/>
        </w:rPr>
        <w:t>, UML</w:t>
      </w:r>
      <w:r w:rsidRPr="00885289">
        <w:rPr>
          <w:rFonts w:asciiTheme="majorHAnsi" w:hAnsiTheme="majorHAnsi" w:cs="Arial"/>
          <w:bCs/>
          <w:color w:val="404040" w:themeColor="text1" w:themeTint="BF"/>
          <w:shd w:val="clear" w:color="auto" w:fill="FFFFFF"/>
        </w:rPr>
        <w:t xml:space="preserve">, WebSphere, Junit, Jira, Log4j, Maven, GIT , </w:t>
      </w:r>
      <w:r w:rsidR="00CB7AE8" w:rsidRPr="00885289">
        <w:rPr>
          <w:rFonts w:asciiTheme="majorHAnsi" w:hAnsiTheme="majorHAnsi" w:cs="Arial"/>
          <w:bCs/>
          <w:color w:val="404040" w:themeColor="text1" w:themeTint="BF"/>
          <w:shd w:val="clear" w:color="auto" w:fill="FFFFFF"/>
        </w:rPr>
        <w:t>Micro services, Jenkins</w:t>
      </w:r>
      <w:r w:rsidR="00370646" w:rsidRPr="00885289">
        <w:rPr>
          <w:rFonts w:asciiTheme="majorHAnsi" w:hAnsiTheme="majorHAnsi" w:cs="Arial"/>
          <w:bCs/>
          <w:color w:val="404040" w:themeColor="text1" w:themeTint="BF"/>
          <w:shd w:val="clear" w:color="auto" w:fill="FFFFFF"/>
        </w:rPr>
        <w:t>, Eclipse8.x</w:t>
      </w:r>
      <w:r w:rsidR="00CB7AE8" w:rsidRPr="00885289">
        <w:rPr>
          <w:rFonts w:asciiTheme="majorHAnsi" w:hAnsiTheme="majorHAnsi" w:cs="Arial"/>
          <w:bCs/>
          <w:color w:val="404040" w:themeColor="text1" w:themeTint="BF"/>
          <w:shd w:val="clear" w:color="auto" w:fill="FFFFFF"/>
        </w:rPr>
        <w:t>.</w:t>
      </w:r>
    </w:p>
    <w:p w:rsidR="00D43542" w:rsidRPr="00B076AD" w:rsidRDefault="00D43542" w:rsidP="00906009">
      <w:pPr>
        <w:pStyle w:val="NoSpacing"/>
        <w:jc w:val="both"/>
        <w:rPr>
          <w:rFonts w:asciiTheme="majorHAnsi" w:hAnsiTheme="majorHAnsi" w:cs="Calibri"/>
        </w:rPr>
      </w:pPr>
    </w:p>
    <w:p w:rsidR="00D43542" w:rsidRPr="00B076AD" w:rsidRDefault="00D43542" w:rsidP="00906009">
      <w:pPr>
        <w:pStyle w:val="NoSpacing"/>
        <w:jc w:val="both"/>
        <w:rPr>
          <w:rFonts w:asciiTheme="majorHAnsi" w:hAnsiTheme="majorHAnsi" w:cs="Calibri"/>
          <w:b/>
        </w:rPr>
      </w:pPr>
    </w:p>
    <w:p w:rsidR="00D43542" w:rsidRPr="00B076AD" w:rsidRDefault="00CF0ACE"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r w:rsidR="0092381C" w:rsidRPr="00B076AD">
        <w:rPr>
          <w:rFonts w:asciiTheme="majorHAnsi" w:hAnsiTheme="majorHAnsi" w:cs="Calibri"/>
          <w:b/>
        </w:rPr>
        <w:tab/>
      </w:r>
      <w:r w:rsidR="00895119" w:rsidRPr="00B076AD">
        <w:rPr>
          <w:rFonts w:asciiTheme="majorHAnsi" w:hAnsiTheme="majorHAnsi" w:cs="Calibri"/>
          <w:b/>
        </w:rPr>
        <w:t xml:space="preserve"> </w:t>
      </w:r>
      <w:r w:rsidR="00BE3752" w:rsidRPr="00B076AD">
        <w:rPr>
          <w:rFonts w:asciiTheme="majorHAnsi" w:hAnsiTheme="majorHAnsi" w:cs="Calibri"/>
          <w:b/>
        </w:rPr>
        <w:t xml:space="preserve"> </w:t>
      </w:r>
      <w:r w:rsidR="00706EC2" w:rsidRPr="00B076AD">
        <w:rPr>
          <w:rFonts w:asciiTheme="majorHAnsi" w:hAnsiTheme="majorHAnsi" w:cstheme="minorHAnsi"/>
          <w:b/>
          <w:highlight w:val="lightGray"/>
        </w:rPr>
        <w:t>PNC Bank - Pittsburgh, PA</w:t>
      </w:r>
      <w:r w:rsidR="0092381C" w:rsidRPr="00B076AD">
        <w:rPr>
          <w:rFonts w:asciiTheme="majorHAnsi" w:hAnsiTheme="majorHAnsi" w:cs="Calibri"/>
          <w:b/>
        </w:rPr>
        <w:tab/>
      </w:r>
      <w:r w:rsidR="0092381C" w:rsidRPr="00B076AD">
        <w:rPr>
          <w:rFonts w:asciiTheme="majorHAnsi" w:hAnsiTheme="majorHAnsi" w:cs="Calibri"/>
          <w:b/>
        </w:rPr>
        <w:tab/>
        <w:t xml:space="preserve">    </w:t>
      </w:r>
      <w:r w:rsidR="00895119" w:rsidRPr="00B076AD">
        <w:rPr>
          <w:rFonts w:asciiTheme="majorHAnsi" w:hAnsiTheme="majorHAnsi" w:cs="Calibri"/>
          <w:b/>
        </w:rPr>
        <w:tab/>
      </w:r>
      <w:r w:rsidR="00895119" w:rsidRPr="00B076AD">
        <w:rPr>
          <w:rFonts w:asciiTheme="majorHAnsi" w:hAnsiTheme="majorHAnsi" w:cs="Calibri"/>
          <w:b/>
        </w:rPr>
        <w:tab/>
      </w:r>
      <w:r w:rsidR="00895119" w:rsidRPr="00B076AD">
        <w:rPr>
          <w:rFonts w:asciiTheme="majorHAnsi" w:hAnsiTheme="majorHAnsi" w:cs="Calibri"/>
          <w:b/>
        </w:rPr>
        <w:tab/>
      </w:r>
      <w:r w:rsidR="0092381C" w:rsidRPr="00B076AD">
        <w:rPr>
          <w:rFonts w:asciiTheme="majorHAnsi" w:hAnsiTheme="majorHAnsi" w:cs="Calibri"/>
          <w:b/>
        </w:rPr>
        <w:t xml:space="preserve">       </w:t>
      </w:r>
      <w:r w:rsidR="007532DB">
        <w:rPr>
          <w:rFonts w:asciiTheme="majorHAnsi" w:hAnsiTheme="majorHAnsi" w:cs="Calibri"/>
          <w:b/>
        </w:rPr>
        <w:tab/>
      </w:r>
      <w:r w:rsidR="00133E47">
        <w:rPr>
          <w:rFonts w:asciiTheme="majorHAnsi" w:hAnsiTheme="majorHAnsi" w:cs="Calibri"/>
          <w:b/>
        </w:rPr>
        <w:t xml:space="preserve">         </w:t>
      </w:r>
      <w:r w:rsidR="00440A64" w:rsidRPr="00B076AD">
        <w:rPr>
          <w:rFonts w:asciiTheme="majorHAnsi" w:hAnsiTheme="majorHAnsi" w:cs="Calibri"/>
          <w:b/>
        </w:rPr>
        <w:t>Oct</w:t>
      </w:r>
      <w:r w:rsidR="00D43542" w:rsidRPr="00B076AD">
        <w:rPr>
          <w:rFonts w:asciiTheme="majorHAnsi" w:hAnsiTheme="majorHAnsi" w:cs="Calibri"/>
          <w:b/>
        </w:rPr>
        <w:t xml:space="preserve"> </w:t>
      </w:r>
      <w:r w:rsidR="000D244E" w:rsidRPr="00B076AD">
        <w:rPr>
          <w:rFonts w:asciiTheme="majorHAnsi" w:hAnsiTheme="majorHAnsi" w:cs="Calibri"/>
          <w:b/>
        </w:rPr>
        <w:t>2013</w:t>
      </w:r>
      <w:r w:rsidR="006427EB" w:rsidRPr="00B076AD">
        <w:rPr>
          <w:rFonts w:asciiTheme="majorHAnsi" w:hAnsiTheme="majorHAnsi" w:cs="Calibri"/>
          <w:b/>
        </w:rPr>
        <w:t xml:space="preserve"> </w:t>
      </w:r>
      <w:r w:rsidR="00D43542" w:rsidRPr="00B076AD">
        <w:rPr>
          <w:rFonts w:asciiTheme="majorHAnsi" w:hAnsiTheme="majorHAnsi" w:cs="Calibri"/>
          <w:b/>
        </w:rPr>
        <w:t>-</w:t>
      </w:r>
      <w:r w:rsidR="006427EB" w:rsidRPr="00B076AD">
        <w:rPr>
          <w:rFonts w:asciiTheme="majorHAnsi" w:hAnsiTheme="majorHAnsi" w:cs="Calibri"/>
          <w:b/>
        </w:rPr>
        <w:t xml:space="preserve"> </w:t>
      </w:r>
      <w:r w:rsidR="004D08E0" w:rsidRPr="00B076AD">
        <w:rPr>
          <w:rFonts w:asciiTheme="majorHAnsi" w:hAnsiTheme="majorHAnsi" w:cs="Calibri"/>
          <w:b/>
        </w:rPr>
        <w:t>Dec</w:t>
      </w:r>
      <w:r w:rsidR="00D43542" w:rsidRPr="00B076AD">
        <w:rPr>
          <w:rFonts w:asciiTheme="majorHAnsi" w:hAnsiTheme="majorHAnsi" w:cs="Calibri"/>
          <w:b/>
        </w:rPr>
        <w:t xml:space="preserve"> 201</w:t>
      </w:r>
      <w:r w:rsidR="00CF47B8" w:rsidRPr="00B076AD">
        <w:rPr>
          <w:rFonts w:asciiTheme="majorHAnsi" w:hAnsiTheme="majorHAnsi" w:cs="Calibri"/>
          <w:b/>
        </w:rPr>
        <w:t>5</w:t>
      </w:r>
    </w:p>
    <w:p w:rsidR="00D43542" w:rsidRPr="00B076AD" w:rsidRDefault="00D43542"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Full Stack Java Developer</w:t>
      </w:r>
    </w:p>
    <w:p w:rsidR="00D43542" w:rsidRPr="00B076AD" w:rsidRDefault="00D43542" w:rsidP="00906009">
      <w:pPr>
        <w:pStyle w:val="NoSpacing"/>
        <w:jc w:val="both"/>
        <w:rPr>
          <w:rFonts w:asciiTheme="majorHAnsi" w:hAnsiTheme="majorHAnsi" w:cs="Calibri"/>
          <w:b/>
        </w:rPr>
      </w:pPr>
    </w:p>
    <w:p w:rsidR="008874D9" w:rsidRPr="00B076AD" w:rsidRDefault="00D43542" w:rsidP="00906009">
      <w:pPr>
        <w:pStyle w:val="NoSpacing"/>
        <w:jc w:val="both"/>
        <w:rPr>
          <w:rFonts w:asciiTheme="majorHAnsi" w:hAnsiTheme="majorHAnsi" w:cs="Calibri"/>
        </w:rPr>
      </w:pPr>
      <w:r w:rsidRPr="00B076AD">
        <w:rPr>
          <w:rFonts w:asciiTheme="majorHAnsi" w:hAnsiTheme="majorHAnsi" w:cs="Calibri"/>
          <w:b/>
        </w:rPr>
        <w:t>Description:</w:t>
      </w:r>
      <w:r w:rsidR="00673925" w:rsidRPr="00B076AD">
        <w:rPr>
          <w:rFonts w:asciiTheme="majorHAnsi" w:hAnsiTheme="majorHAnsi" w:cs="Calibri"/>
          <w:b/>
        </w:rPr>
        <w:t xml:space="preserve">  </w:t>
      </w:r>
      <w:r w:rsidR="00B37CBF" w:rsidRPr="00B076AD">
        <w:rPr>
          <w:rFonts w:asciiTheme="majorHAnsi" w:hAnsiTheme="majorHAnsi" w:cs="Calibri"/>
        </w:rPr>
        <w:t xml:space="preserve">PNC Bank </w:t>
      </w:r>
      <w:r w:rsidR="008874D9" w:rsidRPr="00B076AD">
        <w:rPr>
          <w:rFonts w:asciiTheme="majorHAnsi" w:hAnsiTheme="majorHAnsi" w:cs="Calibri"/>
        </w:rPr>
        <w:t>is one of the secured financial institutions that serves huge domain of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D43542" w:rsidRPr="00B076AD" w:rsidRDefault="00D43542" w:rsidP="00906009">
      <w:pPr>
        <w:pStyle w:val="NoSpacing"/>
        <w:jc w:val="both"/>
        <w:rPr>
          <w:rFonts w:asciiTheme="majorHAnsi" w:hAnsiTheme="majorHAnsi" w:cs="Calibri"/>
        </w:rPr>
      </w:pPr>
    </w:p>
    <w:p w:rsidR="00B76E6C" w:rsidRPr="00B076AD" w:rsidRDefault="00B76E6C" w:rsidP="00906009">
      <w:pPr>
        <w:pStyle w:val="NoSpacing"/>
        <w:jc w:val="both"/>
        <w:rPr>
          <w:rFonts w:asciiTheme="majorHAnsi" w:hAnsiTheme="majorHAnsi" w:cs="Calibri"/>
          <w:b/>
        </w:rPr>
      </w:pPr>
      <w:r w:rsidRPr="00B076AD">
        <w:rPr>
          <w:rFonts w:asciiTheme="majorHAnsi" w:hAnsiTheme="majorHAnsi" w:cs="Calibri"/>
          <w:b/>
        </w:rPr>
        <w:t>Responsibilities:</w:t>
      </w:r>
    </w:p>
    <w:p w:rsidR="00B76E6C" w:rsidRPr="00B076AD" w:rsidRDefault="00B76E6C" w:rsidP="00906009">
      <w:pPr>
        <w:pStyle w:val="NoSpacing"/>
        <w:numPr>
          <w:ilvl w:val="0"/>
          <w:numId w:val="27"/>
        </w:numPr>
        <w:jc w:val="both"/>
        <w:rPr>
          <w:rFonts w:asciiTheme="majorHAnsi" w:hAnsiTheme="majorHAnsi" w:cs="Calibri"/>
        </w:rPr>
      </w:pPr>
      <w:r w:rsidRPr="00B076AD">
        <w:rPr>
          <w:rFonts w:asciiTheme="majorHAnsi" w:hAnsiTheme="majorHAnsi" w:cs="Calibri"/>
        </w:rPr>
        <w:t xml:space="preserve">Worked on </w:t>
      </w:r>
      <w:r w:rsidRPr="00B076AD">
        <w:rPr>
          <w:rFonts w:asciiTheme="majorHAnsi" w:hAnsiTheme="majorHAnsi" w:cs="Calibri"/>
          <w:b/>
        </w:rPr>
        <w:t>SDLC</w:t>
      </w:r>
      <w:r w:rsidRPr="00B076AD">
        <w:rPr>
          <w:rFonts w:asciiTheme="majorHAnsi" w:hAnsiTheme="majorHAnsi" w:cs="Calibri"/>
        </w:rPr>
        <w:t xml:space="preserve"> Requirements gathering, Analysis, Design, Development and Testing of application using </w:t>
      </w:r>
      <w:r w:rsidRPr="00B076AD">
        <w:rPr>
          <w:rFonts w:asciiTheme="majorHAnsi" w:hAnsiTheme="majorHAnsi" w:cs="Calibri"/>
          <w:b/>
        </w:rPr>
        <w:t>AGILE</w:t>
      </w:r>
      <w:r w:rsidRPr="00B076AD">
        <w:rPr>
          <w:rFonts w:asciiTheme="majorHAnsi" w:hAnsiTheme="majorHAnsi" w:cs="Calibri"/>
        </w:rPr>
        <w:t xml:space="preserve"> methodology </w:t>
      </w:r>
      <w:r w:rsidRPr="00B076AD">
        <w:rPr>
          <w:rFonts w:asciiTheme="majorHAnsi" w:hAnsiTheme="majorHAnsi" w:cs="Calibri"/>
          <w:b/>
        </w:rPr>
        <w:t>(SCRUM).</w:t>
      </w:r>
    </w:p>
    <w:p w:rsidR="00B76E6C" w:rsidRPr="00B076AD" w:rsidRDefault="00B76E6C" w:rsidP="00906009">
      <w:pPr>
        <w:pStyle w:val="NoSpacing"/>
        <w:numPr>
          <w:ilvl w:val="0"/>
          <w:numId w:val="27"/>
        </w:numPr>
        <w:jc w:val="both"/>
        <w:rPr>
          <w:rFonts w:asciiTheme="majorHAnsi" w:hAnsiTheme="majorHAnsi" w:cs="Calibri"/>
          <w:b/>
        </w:rPr>
      </w:pPr>
      <w:r w:rsidRPr="00B076AD">
        <w:rPr>
          <w:rFonts w:asciiTheme="majorHAnsi" w:hAnsiTheme="majorHAnsi"/>
        </w:rPr>
        <w:t xml:space="preserve">Handling client change requests and enhancements on an </w:t>
      </w:r>
      <w:r w:rsidRPr="00B076AD">
        <w:rPr>
          <w:rFonts w:asciiTheme="majorHAnsi" w:hAnsiTheme="majorHAnsi"/>
          <w:b/>
        </w:rPr>
        <w:t>Agile</w:t>
      </w:r>
      <w:r w:rsidRPr="00B076AD">
        <w:rPr>
          <w:rFonts w:asciiTheme="majorHAnsi" w:hAnsiTheme="majorHAnsi"/>
        </w:rPr>
        <w:t xml:space="preserve"> based development platform.</w:t>
      </w:r>
    </w:p>
    <w:p w:rsidR="00B76E6C" w:rsidRPr="00B076AD" w:rsidRDefault="00B76E6C" w:rsidP="00906009">
      <w:pPr>
        <w:pStyle w:val="NoSpacing"/>
        <w:numPr>
          <w:ilvl w:val="0"/>
          <w:numId w:val="27"/>
        </w:numPr>
        <w:jc w:val="both"/>
        <w:rPr>
          <w:rFonts w:asciiTheme="majorHAnsi" w:hAnsiTheme="majorHAnsi" w:cs="Calibri"/>
        </w:rPr>
      </w:pPr>
      <w:r w:rsidRPr="00B076AD">
        <w:rPr>
          <w:rFonts w:asciiTheme="majorHAnsi" w:hAnsiTheme="majorHAnsi" w:cs="Calibri"/>
        </w:rPr>
        <w:t xml:space="preserve">Created detail design documents with </w:t>
      </w:r>
      <w:r w:rsidRPr="00B076AD">
        <w:rPr>
          <w:rFonts w:asciiTheme="majorHAnsi" w:hAnsiTheme="majorHAnsi" w:cs="Calibri"/>
          <w:b/>
        </w:rPr>
        <w:t>UML</w:t>
      </w:r>
      <w:r w:rsidRPr="00B076AD">
        <w:rPr>
          <w:rFonts w:asciiTheme="majorHAnsi" w:hAnsiTheme="majorHAnsi" w:cs="Calibri"/>
        </w:rPr>
        <w:t xml:space="preserve"> diagrams Use Case Diagrams, Activity Flow diagrams, Class Diagrams and Object diagrams in design phase.</w:t>
      </w:r>
    </w:p>
    <w:p w:rsidR="00B76E6C" w:rsidRDefault="00B76E6C" w:rsidP="00906009">
      <w:pPr>
        <w:pStyle w:val="ListParagraph"/>
        <w:numPr>
          <w:ilvl w:val="0"/>
          <w:numId w:val="27"/>
        </w:numPr>
        <w:spacing w:line="240" w:lineRule="auto"/>
        <w:jc w:val="both"/>
        <w:rPr>
          <w:rFonts w:asciiTheme="majorHAnsi" w:hAnsiTheme="majorHAnsi"/>
          <w:b/>
          <w:sz w:val="24"/>
          <w:szCs w:val="24"/>
        </w:rPr>
      </w:pPr>
      <w:r w:rsidRPr="00B076AD">
        <w:rPr>
          <w:rFonts w:asciiTheme="majorHAnsi" w:hAnsiTheme="majorHAnsi"/>
          <w:sz w:val="24"/>
          <w:szCs w:val="24"/>
        </w:rPr>
        <w:t xml:space="preserve">Developed Web Application using </w:t>
      </w:r>
      <w:r w:rsidRPr="00B076AD">
        <w:rPr>
          <w:rFonts w:asciiTheme="majorHAnsi" w:hAnsiTheme="majorHAnsi"/>
          <w:b/>
          <w:sz w:val="24"/>
          <w:szCs w:val="24"/>
        </w:rPr>
        <w:t xml:space="preserve">HTML 5, JavaScript, AngularJS, JQuery, JSF, JSON, AJAX, Spring Boot, Spring MVC, Hibernate </w:t>
      </w:r>
      <w:r w:rsidRPr="00B076AD">
        <w:rPr>
          <w:rFonts w:asciiTheme="majorHAnsi" w:hAnsiTheme="majorHAnsi"/>
          <w:sz w:val="24"/>
          <w:szCs w:val="24"/>
        </w:rPr>
        <w:t>and</w:t>
      </w:r>
      <w:r w:rsidRPr="00B076AD">
        <w:rPr>
          <w:rFonts w:asciiTheme="majorHAnsi" w:hAnsiTheme="majorHAnsi"/>
          <w:b/>
          <w:sz w:val="24"/>
          <w:szCs w:val="24"/>
        </w:rPr>
        <w:t xml:space="preserve"> Spring AOP.</w:t>
      </w:r>
    </w:p>
    <w:p w:rsidR="00072F3E" w:rsidRPr="00072F3E" w:rsidRDefault="00072F3E" w:rsidP="00072F3E">
      <w:pPr>
        <w:pStyle w:val="ListParagraph"/>
        <w:numPr>
          <w:ilvl w:val="0"/>
          <w:numId w:val="27"/>
        </w:numPr>
        <w:spacing w:line="240" w:lineRule="auto"/>
        <w:jc w:val="both"/>
        <w:rPr>
          <w:rFonts w:asciiTheme="majorHAnsi" w:hAnsiTheme="majorHAnsi"/>
          <w:sz w:val="24"/>
          <w:szCs w:val="24"/>
        </w:rPr>
      </w:pPr>
      <w:r w:rsidRPr="00072F3E">
        <w:rPr>
          <w:rFonts w:asciiTheme="majorHAnsi" w:hAnsiTheme="majorHAnsi"/>
          <w:sz w:val="24"/>
          <w:szCs w:val="24"/>
        </w:rPr>
        <w:t>De</w:t>
      </w:r>
      <w:r w:rsidR="00A17343">
        <w:rPr>
          <w:rFonts w:asciiTheme="majorHAnsi" w:hAnsiTheme="majorHAnsi"/>
          <w:sz w:val="24"/>
          <w:szCs w:val="24"/>
        </w:rPr>
        <w:t>veloped multi-threading project</w:t>
      </w:r>
      <w:bookmarkStart w:id="0" w:name="_GoBack"/>
      <w:bookmarkEnd w:id="0"/>
      <w:r w:rsidRPr="00072F3E">
        <w:rPr>
          <w:rFonts w:asciiTheme="majorHAnsi" w:hAnsiTheme="majorHAnsi"/>
          <w:sz w:val="24"/>
          <w:szCs w:val="24"/>
        </w:rPr>
        <w:t>, considered concurrency situation and security aspect, avoid of SQL injection. Using synchronized method and synchronized variable.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Enhanced user experience by designing web features using Framework like </w:t>
      </w:r>
      <w:r w:rsidRPr="00B076AD">
        <w:rPr>
          <w:rFonts w:asciiTheme="majorHAnsi" w:hAnsiTheme="majorHAnsi"/>
          <w:b/>
          <w:sz w:val="24"/>
          <w:szCs w:val="24"/>
        </w:rPr>
        <w:t>AngularJS</w:t>
      </w:r>
      <w:r w:rsidRPr="00B076AD">
        <w:rPr>
          <w:rFonts w:asciiTheme="majorHAnsi" w:hAnsiTheme="majorHAnsi"/>
          <w:sz w:val="24"/>
          <w:szCs w:val="24"/>
        </w:rPr>
        <w:t xml:space="preserve"> and </w:t>
      </w:r>
      <w:r w:rsidRPr="00B076AD">
        <w:rPr>
          <w:rFonts w:asciiTheme="majorHAnsi" w:hAnsiTheme="majorHAnsi"/>
          <w:b/>
          <w:sz w:val="24"/>
          <w:szCs w:val="24"/>
        </w:rPr>
        <w:t>NodeJS</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rPr>
        <w:t>Used </w:t>
      </w:r>
      <w:r w:rsidRPr="00B076AD">
        <w:rPr>
          <w:rFonts w:asciiTheme="majorHAnsi" w:hAnsiTheme="majorHAnsi" w:cs="Arial"/>
          <w:b/>
          <w:bCs/>
          <w:sz w:val="24"/>
          <w:szCs w:val="24"/>
        </w:rPr>
        <w:t>NodeJS</w:t>
      </w:r>
      <w:r w:rsidRPr="00B076AD">
        <w:rPr>
          <w:rFonts w:asciiTheme="majorHAnsi" w:hAnsiTheme="majorHAnsi" w:cs="Arial"/>
          <w:sz w:val="24"/>
          <w:szCs w:val="24"/>
        </w:rPr>
        <w:t> as a</w:t>
      </w:r>
      <w:r w:rsidR="00557E19" w:rsidRPr="00B076AD">
        <w:rPr>
          <w:rFonts w:asciiTheme="majorHAnsi" w:hAnsiTheme="majorHAnsi" w:cs="Arial"/>
          <w:sz w:val="24"/>
          <w:szCs w:val="24"/>
        </w:rPr>
        <w:t xml:space="preserve"> </w:t>
      </w:r>
      <w:r w:rsidRPr="00B076AD">
        <w:rPr>
          <w:rFonts w:asciiTheme="majorHAnsi" w:hAnsiTheme="majorHAnsi" w:cs="Arial"/>
          <w:sz w:val="24"/>
          <w:szCs w:val="24"/>
        </w:rPr>
        <w:t xml:space="preserve">sever side programming language and </w:t>
      </w:r>
      <w:r w:rsidRPr="00B076AD">
        <w:rPr>
          <w:rFonts w:asciiTheme="majorHAnsi" w:hAnsiTheme="majorHAnsi"/>
          <w:sz w:val="24"/>
          <w:szCs w:val="24"/>
        </w:rPr>
        <w:t xml:space="preserve">Implemented </w:t>
      </w:r>
      <w:r w:rsidRPr="00B076AD">
        <w:rPr>
          <w:rFonts w:asciiTheme="majorHAnsi" w:hAnsiTheme="majorHAnsi" w:cs="Arial"/>
          <w:sz w:val="24"/>
          <w:szCs w:val="24"/>
        </w:rPr>
        <w:t>production-grade </w:t>
      </w:r>
      <w:r w:rsidRPr="00B076AD">
        <w:rPr>
          <w:rFonts w:asciiTheme="majorHAnsi" w:hAnsiTheme="majorHAnsi" w:cs="Arial"/>
          <w:b/>
          <w:bCs/>
          <w:sz w:val="24"/>
          <w:szCs w:val="24"/>
        </w:rPr>
        <w:t>Node.JS</w:t>
      </w:r>
      <w:r w:rsidR="00557E19" w:rsidRPr="00B076AD">
        <w:rPr>
          <w:rFonts w:asciiTheme="majorHAnsi" w:hAnsiTheme="majorHAnsi" w:cs="Arial"/>
          <w:b/>
          <w:bCs/>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AJAX</w:t>
      </w:r>
      <w:r w:rsidRPr="00B076AD">
        <w:rPr>
          <w:rFonts w:asciiTheme="majorHAnsi" w:hAnsiTheme="majorHAnsi"/>
          <w:sz w:val="24"/>
          <w:szCs w:val="24"/>
        </w:rPr>
        <w:t xml:space="preserve"> to request </w:t>
      </w:r>
      <w:r w:rsidRPr="00B076AD">
        <w:rPr>
          <w:rFonts w:asciiTheme="majorHAnsi" w:hAnsiTheme="majorHAnsi"/>
          <w:b/>
          <w:sz w:val="24"/>
          <w:szCs w:val="24"/>
        </w:rPr>
        <w:t>JSON</w:t>
      </w:r>
      <w:r w:rsidRPr="00B076AD">
        <w:rPr>
          <w:rFonts w:asciiTheme="majorHAnsi" w:hAnsiTheme="majorHAnsi"/>
          <w:sz w:val="24"/>
          <w:szCs w:val="24"/>
        </w:rPr>
        <w:t xml:space="preserve"> data from the backend and showed the data in the screen with the format of tables and charts.</w:t>
      </w:r>
    </w:p>
    <w:p w:rsidR="00B76E6C" w:rsidRPr="00B076AD" w:rsidRDefault="00B76E6C" w:rsidP="00906009">
      <w:pPr>
        <w:pStyle w:val="ListParagraph"/>
        <w:numPr>
          <w:ilvl w:val="0"/>
          <w:numId w:val="27"/>
        </w:numPr>
        <w:spacing w:line="240" w:lineRule="auto"/>
        <w:jc w:val="both"/>
        <w:rPr>
          <w:rFonts w:asciiTheme="majorHAnsi" w:hAnsiTheme="majorHAnsi"/>
          <w:b/>
          <w:sz w:val="24"/>
          <w:szCs w:val="24"/>
        </w:rPr>
      </w:pPr>
      <w:r w:rsidRPr="00B076AD">
        <w:rPr>
          <w:rFonts w:asciiTheme="majorHAnsi" w:hAnsiTheme="majorHAnsi"/>
          <w:sz w:val="24"/>
          <w:szCs w:val="24"/>
        </w:rPr>
        <w:t xml:space="preserve">Implemented major concepts of </w:t>
      </w:r>
      <w:r w:rsidRPr="00B076AD">
        <w:rPr>
          <w:rFonts w:asciiTheme="majorHAnsi" w:hAnsiTheme="majorHAnsi"/>
          <w:b/>
          <w:sz w:val="24"/>
          <w:szCs w:val="24"/>
        </w:rPr>
        <w:t xml:space="preserve">Core Java, J2EE, Servlets3.0, JSP, JDBC, MVC, Spring Framework, Hibernate5.0.x and XML. </w:t>
      </w:r>
      <w:r w:rsidRPr="00B076AD">
        <w:rPr>
          <w:rFonts w:asciiTheme="majorHAnsi" w:hAnsiTheme="majorHAnsi"/>
          <w:sz w:val="24"/>
          <w:szCs w:val="24"/>
        </w:rPr>
        <w:t xml:space="preserve">Extensively used </w:t>
      </w:r>
      <w:r w:rsidRPr="00B076AD">
        <w:rPr>
          <w:rFonts w:asciiTheme="majorHAnsi" w:hAnsiTheme="majorHAnsi"/>
          <w:b/>
          <w:sz w:val="24"/>
          <w:szCs w:val="24"/>
        </w:rPr>
        <w:t>Core Java API, Spring API</w:t>
      </w:r>
      <w:r w:rsidRPr="00B076AD">
        <w:rPr>
          <w:rFonts w:asciiTheme="majorHAnsi" w:hAnsiTheme="majorHAnsi"/>
          <w:sz w:val="24"/>
          <w:szCs w:val="24"/>
        </w:rPr>
        <w:t xml:space="preserve"> in developing the business logic.</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Worked on </w:t>
      </w:r>
      <w:r w:rsidRPr="00B076AD">
        <w:rPr>
          <w:rFonts w:asciiTheme="majorHAnsi" w:hAnsiTheme="majorHAnsi"/>
          <w:b/>
          <w:sz w:val="24"/>
          <w:szCs w:val="24"/>
        </w:rPr>
        <w:t xml:space="preserve">Servlets, JSP, JDBC </w:t>
      </w:r>
      <w:r w:rsidRPr="00B076AD">
        <w:rPr>
          <w:rFonts w:asciiTheme="majorHAnsi" w:hAnsiTheme="majorHAnsi"/>
          <w:sz w:val="24"/>
          <w:szCs w:val="24"/>
        </w:rPr>
        <w:t>and</w:t>
      </w:r>
      <w:r w:rsidRPr="00B076AD">
        <w:rPr>
          <w:rFonts w:asciiTheme="majorHAnsi" w:hAnsiTheme="majorHAnsi"/>
          <w:b/>
          <w:sz w:val="24"/>
          <w:szCs w:val="24"/>
        </w:rPr>
        <w:t xml:space="preserve"> JavaScript</w:t>
      </w:r>
      <w:r w:rsidRPr="00B076AD">
        <w:rPr>
          <w:rFonts w:asciiTheme="majorHAnsi" w:hAnsiTheme="majorHAnsi"/>
          <w:sz w:val="24"/>
          <w:szCs w:val="24"/>
        </w:rPr>
        <w:t xml:space="preserve"> under </w:t>
      </w:r>
      <w:r w:rsidRPr="00B076AD">
        <w:rPr>
          <w:rFonts w:asciiTheme="majorHAnsi" w:hAnsiTheme="majorHAnsi"/>
          <w:b/>
          <w:sz w:val="24"/>
          <w:szCs w:val="24"/>
        </w:rPr>
        <w:t>MVC</w:t>
      </w:r>
      <w:r w:rsidRPr="00B076AD">
        <w:rPr>
          <w:rFonts w:asciiTheme="majorHAnsi" w:hAnsiTheme="majorHAnsi"/>
          <w:sz w:val="24"/>
          <w:szCs w:val="24"/>
        </w:rPr>
        <w:t xml:space="preserve"> Framework and implemented </w:t>
      </w:r>
      <w:r w:rsidRPr="00B076AD">
        <w:rPr>
          <w:rFonts w:asciiTheme="majorHAnsi" w:hAnsiTheme="majorHAnsi"/>
          <w:b/>
          <w:sz w:val="24"/>
          <w:szCs w:val="24"/>
        </w:rPr>
        <w:t>OOAD</w:t>
      </w:r>
      <w:r w:rsidRPr="00B076AD">
        <w:rPr>
          <w:rFonts w:asciiTheme="majorHAnsi" w:hAnsiTheme="majorHAnsi"/>
          <w:sz w:val="24"/>
          <w:szCs w:val="24"/>
        </w:rPr>
        <w:t xml:space="preserve"> concept in the applications.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Worked on </w:t>
      </w:r>
      <w:r w:rsidRPr="00B076AD">
        <w:rPr>
          <w:rFonts w:asciiTheme="majorHAnsi" w:hAnsiTheme="majorHAnsi"/>
          <w:b/>
          <w:sz w:val="24"/>
          <w:szCs w:val="24"/>
        </w:rPr>
        <w:t>Spring</w:t>
      </w:r>
      <w:r w:rsidRPr="00B076AD">
        <w:rPr>
          <w:rFonts w:asciiTheme="majorHAnsi" w:hAnsiTheme="majorHAnsi"/>
          <w:sz w:val="24"/>
          <w:szCs w:val="24"/>
        </w:rPr>
        <w:t xml:space="preserve"> </w:t>
      </w:r>
      <w:r w:rsidRPr="00B076AD">
        <w:rPr>
          <w:rFonts w:asciiTheme="majorHAnsi" w:hAnsiTheme="majorHAnsi"/>
          <w:b/>
          <w:sz w:val="24"/>
          <w:szCs w:val="24"/>
        </w:rPr>
        <w:t>IOC</w:t>
      </w:r>
      <w:r w:rsidRPr="00B076AD">
        <w:rPr>
          <w:rFonts w:asciiTheme="majorHAnsi" w:hAnsiTheme="majorHAnsi"/>
          <w:sz w:val="24"/>
          <w:szCs w:val="24"/>
        </w:rPr>
        <w:t xml:space="preserve">, </w:t>
      </w:r>
      <w:r w:rsidRPr="00B076AD">
        <w:rPr>
          <w:rFonts w:asciiTheme="majorHAnsi" w:hAnsiTheme="majorHAnsi"/>
          <w:b/>
          <w:sz w:val="24"/>
          <w:szCs w:val="24"/>
        </w:rPr>
        <w:t>Spring MVC</w:t>
      </w:r>
      <w:r w:rsidRPr="00B076AD">
        <w:rPr>
          <w:rFonts w:asciiTheme="majorHAnsi" w:hAnsiTheme="majorHAnsi"/>
          <w:sz w:val="24"/>
          <w:szCs w:val="24"/>
        </w:rPr>
        <w:t xml:space="preserve"> Framework, </w:t>
      </w:r>
      <w:r w:rsidRPr="00B076AD">
        <w:rPr>
          <w:rFonts w:asciiTheme="majorHAnsi" w:hAnsiTheme="majorHAnsi"/>
          <w:b/>
          <w:sz w:val="24"/>
          <w:szCs w:val="24"/>
        </w:rPr>
        <w:t>Spring Messaging</w:t>
      </w:r>
      <w:r w:rsidRPr="00B076AD">
        <w:rPr>
          <w:rFonts w:asciiTheme="majorHAnsi" w:hAnsiTheme="majorHAnsi"/>
          <w:sz w:val="24"/>
          <w:szCs w:val="24"/>
        </w:rPr>
        <w:t xml:space="preserve"> Framework and </w:t>
      </w:r>
      <w:r w:rsidRPr="00B076AD">
        <w:rPr>
          <w:rFonts w:asciiTheme="majorHAnsi" w:hAnsiTheme="majorHAnsi"/>
          <w:b/>
          <w:sz w:val="24"/>
          <w:szCs w:val="24"/>
        </w:rPr>
        <w:t>Spring</w:t>
      </w:r>
      <w:r w:rsidRPr="00B076AD">
        <w:rPr>
          <w:rFonts w:asciiTheme="majorHAnsi" w:hAnsiTheme="majorHAnsi"/>
          <w:sz w:val="24"/>
          <w:szCs w:val="24"/>
        </w:rPr>
        <w:t xml:space="preserve"> </w:t>
      </w:r>
      <w:r w:rsidRPr="00B076AD">
        <w:rPr>
          <w:rFonts w:asciiTheme="majorHAnsi" w:hAnsiTheme="majorHAnsi"/>
          <w:b/>
          <w:sz w:val="24"/>
          <w:szCs w:val="24"/>
        </w:rPr>
        <w:t>AOP</w:t>
      </w:r>
      <w:r w:rsidRPr="00B076AD">
        <w:rPr>
          <w:rFonts w:asciiTheme="majorHAnsi" w:hAnsiTheme="majorHAnsi"/>
          <w:sz w:val="24"/>
          <w:szCs w:val="24"/>
        </w:rPr>
        <w:t xml:space="preserve"> to develop application service components.</w:t>
      </w:r>
    </w:p>
    <w:p w:rsidR="006D0E97" w:rsidRPr="00B076AD" w:rsidRDefault="006D0E97"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navigation layer using </w:t>
      </w:r>
      <w:r w:rsidRPr="00B076AD">
        <w:rPr>
          <w:rFonts w:asciiTheme="majorHAnsi" w:hAnsiTheme="majorHAnsi"/>
          <w:b/>
          <w:sz w:val="24"/>
          <w:szCs w:val="24"/>
        </w:rPr>
        <w:t>Spring</w:t>
      </w:r>
      <w:r w:rsidRPr="00B076AD">
        <w:rPr>
          <w:rFonts w:asciiTheme="majorHAnsi" w:hAnsiTheme="majorHAnsi"/>
          <w:sz w:val="24"/>
          <w:szCs w:val="24"/>
        </w:rPr>
        <w:t xml:space="preserve"> </w:t>
      </w:r>
      <w:r w:rsidR="00CE0AAD" w:rsidRPr="00CE0AAD">
        <w:rPr>
          <w:rFonts w:asciiTheme="majorHAnsi" w:hAnsiTheme="majorHAnsi" w:cs="Arial"/>
          <w:b/>
          <w:sz w:val="24"/>
          <w:szCs w:val="24"/>
          <w:shd w:val="clear" w:color="auto" w:fill="FFFFFF"/>
        </w:rPr>
        <w:t>3.1</w:t>
      </w:r>
      <w:r w:rsidR="00CE0AAD">
        <w:rPr>
          <w:rFonts w:asciiTheme="majorHAnsi" w:hAnsiTheme="majorHAnsi" w:cs="Arial"/>
          <w:shd w:val="clear" w:color="auto" w:fill="FFFFFF"/>
        </w:rPr>
        <w:t xml:space="preserve"> </w:t>
      </w:r>
      <w:r w:rsidRPr="00B076AD">
        <w:rPr>
          <w:rFonts w:asciiTheme="majorHAnsi" w:hAnsiTheme="majorHAnsi"/>
          <w:b/>
          <w:sz w:val="24"/>
          <w:szCs w:val="24"/>
        </w:rPr>
        <w:t>MVC</w:t>
      </w:r>
      <w:r w:rsidRPr="00B076AD">
        <w:rPr>
          <w:rFonts w:asciiTheme="majorHAnsi" w:hAnsiTheme="majorHAnsi"/>
          <w:sz w:val="24"/>
          <w:szCs w:val="24"/>
        </w:rPr>
        <w:t xml:space="preserve"> components like dispatch servlets, controllers, view resolver components.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Primarily focused on the spring components such as </w:t>
      </w:r>
      <w:r w:rsidRPr="00B076AD">
        <w:rPr>
          <w:rFonts w:asciiTheme="majorHAnsi" w:hAnsiTheme="majorHAnsi"/>
          <w:b/>
          <w:sz w:val="24"/>
          <w:szCs w:val="24"/>
        </w:rPr>
        <w:t>Spring MVC</w:t>
      </w:r>
      <w:r w:rsidRPr="00B076AD">
        <w:rPr>
          <w:rFonts w:asciiTheme="majorHAnsi" w:hAnsiTheme="majorHAnsi"/>
          <w:sz w:val="24"/>
          <w:szCs w:val="24"/>
        </w:rPr>
        <w:t>,</w:t>
      </w:r>
      <w:r w:rsidRPr="00B076AD">
        <w:rPr>
          <w:rFonts w:asciiTheme="majorHAnsi" w:hAnsiTheme="majorHAnsi"/>
          <w:b/>
          <w:sz w:val="24"/>
          <w:szCs w:val="24"/>
        </w:rPr>
        <w:t xml:space="preserve"> Dispatcher Servlets, Controllers, Model and View Objects, View Resolver.</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Spring</w:t>
      </w:r>
      <w:r w:rsidRPr="00B076AD">
        <w:rPr>
          <w:rFonts w:asciiTheme="majorHAnsi" w:hAnsiTheme="majorHAnsi"/>
          <w:sz w:val="24"/>
          <w:szCs w:val="24"/>
        </w:rPr>
        <w:t xml:space="preserve"> </w:t>
      </w:r>
      <w:r w:rsidR="00F71E27" w:rsidRPr="00F71E27">
        <w:rPr>
          <w:rFonts w:asciiTheme="majorHAnsi" w:hAnsiTheme="majorHAnsi"/>
          <w:b/>
          <w:sz w:val="24"/>
          <w:szCs w:val="24"/>
        </w:rPr>
        <w:t>3.1</w:t>
      </w:r>
      <w:r w:rsidR="00F71E27">
        <w:rPr>
          <w:rFonts w:asciiTheme="majorHAnsi" w:hAnsiTheme="majorHAnsi"/>
          <w:b/>
          <w:sz w:val="24"/>
          <w:szCs w:val="24"/>
        </w:rPr>
        <w:t xml:space="preserve"> </w:t>
      </w:r>
      <w:r w:rsidRPr="00B076AD">
        <w:rPr>
          <w:rFonts w:asciiTheme="majorHAnsi" w:hAnsiTheme="majorHAnsi"/>
          <w:sz w:val="24"/>
          <w:szCs w:val="24"/>
        </w:rPr>
        <w:t>to support user-level, application-directed control flows.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Spring Boot</w:t>
      </w:r>
      <w:r w:rsidRPr="00B076AD">
        <w:rPr>
          <w:rFonts w:asciiTheme="majorHAnsi" w:hAnsiTheme="majorHAnsi"/>
          <w:sz w:val="24"/>
          <w:szCs w:val="24"/>
        </w:rPr>
        <w:t xml:space="preserve"> which is radically faster in building cloud </w:t>
      </w:r>
      <w:r w:rsidRPr="00B076AD">
        <w:rPr>
          <w:rFonts w:asciiTheme="majorHAnsi" w:hAnsiTheme="majorHAnsi"/>
          <w:b/>
          <w:sz w:val="24"/>
          <w:szCs w:val="24"/>
        </w:rPr>
        <w:t>Micro Services</w:t>
      </w:r>
      <w:r w:rsidRPr="00B076AD">
        <w:rPr>
          <w:rFonts w:asciiTheme="majorHAnsi" w:hAnsiTheme="majorHAnsi"/>
          <w:sz w:val="24"/>
          <w:szCs w:val="24"/>
        </w:rPr>
        <w:t>.</w:t>
      </w:r>
    </w:p>
    <w:p w:rsidR="005E0A2A" w:rsidRPr="00B076AD" w:rsidRDefault="005E0A2A"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w:t>
      </w:r>
      <w:r w:rsidRPr="00B076AD">
        <w:rPr>
          <w:rFonts w:asciiTheme="majorHAnsi" w:hAnsiTheme="majorHAnsi" w:cs="Arial"/>
          <w:sz w:val="24"/>
          <w:szCs w:val="24"/>
          <w:shd w:val="clear" w:color="auto" w:fill="FFFFFF"/>
        </w:rPr>
        <w:t xml:space="preserve">cloud based application using </w:t>
      </w:r>
      <w:r w:rsidRPr="00B076AD">
        <w:rPr>
          <w:rFonts w:asciiTheme="majorHAnsi" w:hAnsiTheme="majorHAnsi" w:cs="Arial"/>
          <w:b/>
          <w:sz w:val="24"/>
          <w:szCs w:val="24"/>
          <w:shd w:val="clear" w:color="auto" w:fill="FFFFFF"/>
        </w:rPr>
        <w:t>Spring Cloud</w:t>
      </w:r>
      <w:r w:rsidRPr="00B076AD">
        <w:rPr>
          <w:rFonts w:asciiTheme="majorHAnsi" w:hAnsiTheme="majorHAnsi" w:cs="Arial"/>
          <w:sz w:val="24"/>
          <w:szCs w:val="24"/>
          <w:shd w:val="clear" w:color="auto" w:fill="FFFFFF"/>
        </w:rPr>
        <w:t> and </w:t>
      </w:r>
      <w:r w:rsidRPr="00B076AD">
        <w:rPr>
          <w:rFonts w:asciiTheme="majorHAnsi" w:hAnsiTheme="majorHAnsi" w:cs="Arial"/>
          <w:b/>
          <w:sz w:val="24"/>
          <w:szCs w:val="24"/>
          <w:shd w:val="clear" w:color="auto" w:fill="FFFFFF"/>
        </w:rPr>
        <w:t>Pivotal cloud foundry</w:t>
      </w:r>
      <w:r w:rsidRPr="00B076AD">
        <w:rPr>
          <w:rFonts w:asciiTheme="majorHAnsi" w:hAnsiTheme="majorHAnsi" w:cs="Arial"/>
          <w:sz w:val="24"/>
          <w:szCs w:val="24"/>
          <w:shd w:val="clear" w:color="auto" w:fill="FFFFFF"/>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Implemented the caching mechanism in </w:t>
      </w:r>
      <w:r w:rsidRPr="00B076AD">
        <w:rPr>
          <w:rFonts w:asciiTheme="majorHAnsi" w:hAnsiTheme="majorHAnsi"/>
          <w:b/>
          <w:bCs/>
          <w:sz w:val="24"/>
          <w:szCs w:val="24"/>
        </w:rPr>
        <w:t>Hibernate</w:t>
      </w:r>
      <w:r w:rsidRPr="00B076AD">
        <w:rPr>
          <w:rFonts w:asciiTheme="majorHAnsi" w:hAnsiTheme="majorHAnsi"/>
          <w:sz w:val="24"/>
          <w:szCs w:val="24"/>
        </w:rPr>
        <w:t xml:space="preserve"> to load data from </w:t>
      </w:r>
      <w:r w:rsidRPr="002C2B51">
        <w:rPr>
          <w:rFonts w:asciiTheme="majorHAnsi" w:hAnsiTheme="majorHAnsi"/>
          <w:b/>
          <w:sz w:val="24"/>
          <w:szCs w:val="24"/>
        </w:rPr>
        <w:t>Oracle</w:t>
      </w:r>
      <w:r w:rsidR="008330C5">
        <w:rPr>
          <w:rFonts w:asciiTheme="majorHAnsi" w:hAnsiTheme="majorHAnsi"/>
          <w:b/>
          <w:sz w:val="24"/>
          <w:szCs w:val="24"/>
        </w:rPr>
        <w:t>10g</w:t>
      </w:r>
      <w:r w:rsidRPr="00B076AD">
        <w:rPr>
          <w:rFonts w:asciiTheme="majorHAnsi" w:hAnsiTheme="majorHAnsi"/>
          <w:sz w:val="24"/>
          <w:szCs w:val="24"/>
        </w:rPr>
        <w:t xml:space="preserve"> database and application level persistence using </w:t>
      </w:r>
      <w:r w:rsidRPr="00B076AD">
        <w:rPr>
          <w:rFonts w:asciiTheme="majorHAnsi" w:hAnsiTheme="majorHAnsi"/>
          <w:b/>
          <w:bCs/>
          <w:sz w:val="24"/>
          <w:szCs w:val="24"/>
        </w:rPr>
        <w:t>Hibernate</w:t>
      </w:r>
      <w:r w:rsidRPr="00B076AD">
        <w:rPr>
          <w:rFonts w:asciiTheme="majorHAnsi" w:hAnsiTheme="majorHAnsi"/>
          <w:sz w:val="24"/>
          <w:szCs w:val="24"/>
        </w:rPr>
        <w:t> and </w:t>
      </w:r>
      <w:r w:rsidRPr="00B076AD">
        <w:rPr>
          <w:rFonts w:asciiTheme="majorHAnsi" w:hAnsiTheme="majorHAnsi"/>
          <w:b/>
          <w:bCs/>
          <w:sz w:val="24"/>
          <w:szCs w:val="24"/>
        </w:rPr>
        <w:t>Spring</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Implemented Persistence layer using </w:t>
      </w:r>
      <w:r w:rsidRPr="00B076AD">
        <w:rPr>
          <w:rFonts w:asciiTheme="majorHAnsi" w:hAnsiTheme="majorHAnsi"/>
          <w:b/>
          <w:bCs/>
          <w:sz w:val="24"/>
          <w:szCs w:val="24"/>
        </w:rPr>
        <w:t>Hibernate</w:t>
      </w:r>
      <w:r w:rsidRPr="00B076AD">
        <w:rPr>
          <w:rFonts w:asciiTheme="majorHAnsi" w:hAnsiTheme="majorHAnsi"/>
          <w:sz w:val="24"/>
          <w:szCs w:val="24"/>
        </w:rPr>
        <w:t xml:space="preserve"> to interact with the </w:t>
      </w:r>
      <w:r w:rsidRPr="00B076AD">
        <w:rPr>
          <w:rFonts w:asciiTheme="majorHAnsi" w:hAnsiTheme="majorHAnsi"/>
          <w:b/>
          <w:sz w:val="24"/>
          <w:szCs w:val="24"/>
        </w:rPr>
        <w:t>Mongo DB</w:t>
      </w:r>
      <w:r w:rsidRPr="00B076AD">
        <w:rPr>
          <w:rFonts w:asciiTheme="majorHAnsi" w:hAnsiTheme="majorHAnsi"/>
          <w:sz w:val="24"/>
          <w:szCs w:val="24"/>
        </w:rPr>
        <w:t xml:space="preserve"> database, Used </w:t>
      </w:r>
      <w:r w:rsidRPr="00B076AD">
        <w:rPr>
          <w:rFonts w:asciiTheme="majorHAnsi" w:hAnsiTheme="majorHAnsi"/>
          <w:b/>
          <w:bCs/>
          <w:sz w:val="24"/>
          <w:szCs w:val="24"/>
        </w:rPr>
        <w:t>Hibernate</w:t>
      </w:r>
      <w:r w:rsidRPr="00B076AD">
        <w:rPr>
          <w:rFonts w:asciiTheme="majorHAnsi" w:hAnsiTheme="majorHAnsi"/>
          <w:sz w:val="24"/>
          <w:szCs w:val="24"/>
        </w:rPr>
        <w:t> Framework for object relational mapping and persistence.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Imported data from various resources to the </w:t>
      </w:r>
      <w:r w:rsidRPr="00B076AD">
        <w:rPr>
          <w:rFonts w:asciiTheme="majorHAnsi" w:hAnsiTheme="majorHAnsi" w:cs="Arial"/>
          <w:b/>
          <w:sz w:val="24"/>
          <w:szCs w:val="24"/>
          <w:shd w:val="clear" w:color="auto" w:fill="FFFFFF"/>
        </w:rPr>
        <w:t>Cassandra</w:t>
      </w:r>
      <w:r w:rsidRPr="00B076AD">
        <w:rPr>
          <w:rFonts w:asciiTheme="majorHAnsi" w:hAnsiTheme="majorHAnsi" w:cs="Arial"/>
          <w:sz w:val="24"/>
          <w:szCs w:val="24"/>
          <w:shd w:val="clear" w:color="auto" w:fill="FFFFFF"/>
        </w:rPr>
        <w:t> cluster using </w:t>
      </w:r>
      <w:r w:rsidRPr="00B076AD">
        <w:rPr>
          <w:rFonts w:asciiTheme="majorHAnsi" w:hAnsiTheme="majorHAnsi" w:cs="Arial"/>
          <w:b/>
          <w:sz w:val="24"/>
          <w:szCs w:val="24"/>
          <w:shd w:val="clear" w:color="auto" w:fill="FFFFFF"/>
        </w:rPr>
        <w:t>Java APIs</w:t>
      </w:r>
      <w:r w:rsidRPr="00B076AD">
        <w:rPr>
          <w:rFonts w:asciiTheme="majorHAnsi" w:hAnsiTheme="majorHAnsi" w:cs="Arial"/>
          <w:sz w:val="24"/>
          <w:szCs w:val="24"/>
          <w:shd w:val="clear" w:color="auto" w:fill="FFFFFF"/>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lastRenderedPageBreak/>
        <w:t xml:space="preserve">Developed several </w:t>
      </w:r>
      <w:r w:rsidRPr="00B076AD">
        <w:rPr>
          <w:rFonts w:asciiTheme="majorHAnsi" w:hAnsiTheme="majorHAnsi"/>
          <w:b/>
          <w:sz w:val="24"/>
          <w:szCs w:val="24"/>
        </w:rPr>
        <w:t>REST</w:t>
      </w:r>
      <w:r w:rsidRPr="00B076AD">
        <w:rPr>
          <w:rFonts w:asciiTheme="majorHAnsi" w:hAnsiTheme="majorHAnsi"/>
          <w:sz w:val="24"/>
          <w:szCs w:val="24"/>
        </w:rPr>
        <w:t xml:space="preserve"> web services supporting both </w:t>
      </w:r>
      <w:r w:rsidRPr="00B076AD">
        <w:rPr>
          <w:rFonts w:asciiTheme="majorHAnsi" w:hAnsiTheme="majorHAnsi"/>
          <w:b/>
          <w:sz w:val="24"/>
          <w:szCs w:val="24"/>
        </w:rPr>
        <w:t>XML</w:t>
      </w:r>
      <w:r w:rsidRPr="00B076AD">
        <w:rPr>
          <w:rFonts w:asciiTheme="majorHAnsi" w:hAnsiTheme="majorHAnsi"/>
          <w:sz w:val="24"/>
          <w:szCs w:val="24"/>
        </w:rPr>
        <w:t xml:space="preserve"> and </w:t>
      </w:r>
      <w:r w:rsidRPr="00B076AD">
        <w:rPr>
          <w:rFonts w:asciiTheme="majorHAnsi" w:hAnsiTheme="majorHAnsi"/>
          <w:b/>
          <w:sz w:val="24"/>
          <w:szCs w:val="24"/>
        </w:rPr>
        <w:t>JSON</w:t>
      </w:r>
      <w:r w:rsidRPr="00B076AD">
        <w:rPr>
          <w:rFonts w:asciiTheme="majorHAnsi" w:hAnsiTheme="majorHAnsi"/>
          <w:sz w:val="24"/>
          <w:szCs w:val="24"/>
        </w:rPr>
        <w:t xml:space="preserve"> to perform tasks such as remote thermostat and demand-response management. </w:t>
      </w:r>
      <w:r w:rsidRPr="00B076AD">
        <w:rPr>
          <w:rFonts w:asciiTheme="majorHAnsi" w:hAnsiTheme="majorHAnsi"/>
          <w:b/>
          <w:sz w:val="24"/>
          <w:szCs w:val="24"/>
        </w:rPr>
        <w:t>Restful</w:t>
      </w:r>
      <w:r w:rsidRPr="00B076AD">
        <w:rPr>
          <w:rFonts w:asciiTheme="majorHAnsi" w:hAnsiTheme="majorHAnsi"/>
          <w:sz w:val="24"/>
          <w:szCs w:val="24"/>
        </w:rPr>
        <w:t xml:space="preserve"> web services leveraged by both web and mobile applications.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Integrated process into build system which auto-generates </w:t>
      </w:r>
      <w:r w:rsidRPr="00B076AD">
        <w:rPr>
          <w:rFonts w:asciiTheme="majorHAnsi" w:hAnsiTheme="majorHAnsi"/>
          <w:b/>
          <w:sz w:val="24"/>
          <w:szCs w:val="24"/>
        </w:rPr>
        <w:t>Restful</w:t>
      </w:r>
      <w:r w:rsidRPr="00B076AD">
        <w:rPr>
          <w:rFonts w:asciiTheme="majorHAnsi" w:hAnsiTheme="majorHAnsi"/>
          <w:sz w:val="24"/>
          <w:szCs w:val="24"/>
        </w:rPr>
        <w:t xml:space="preserve"> </w:t>
      </w:r>
      <w:r w:rsidRPr="00B076AD">
        <w:rPr>
          <w:rFonts w:asciiTheme="majorHAnsi" w:hAnsiTheme="majorHAnsi"/>
          <w:b/>
          <w:sz w:val="24"/>
          <w:szCs w:val="24"/>
        </w:rPr>
        <w:t>API</w:t>
      </w:r>
      <w:r w:rsidRPr="00B076AD">
        <w:rPr>
          <w:rFonts w:asciiTheme="majorHAnsi" w:hAnsiTheme="majorHAnsi"/>
          <w:sz w:val="24"/>
          <w:szCs w:val="24"/>
        </w:rPr>
        <w:t xml:space="preserve"> documentation from source code improving </w:t>
      </w:r>
      <w:r w:rsidRPr="00B076AD">
        <w:rPr>
          <w:rFonts w:asciiTheme="majorHAnsi" w:hAnsiTheme="majorHAnsi"/>
          <w:b/>
          <w:sz w:val="24"/>
          <w:szCs w:val="24"/>
        </w:rPr>
        <w:t>API</w:t>
      </w:r>
      <w:r w:rsidRPr="00B076AD">
        <w:rPr>
          <w:rFonts w:asciiTheme="majorHAnsi" w:hAnsiTheme="majorHAnsi"/>
          <w:sz w:val="24"/>
          <w:szCs w:val="24"/>
        </w:rPr>
        <w:t xml:space="preserve"> documentation quality and availability while reducing maintenance costs.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AWS</w:t>
      </w:r>
      <w:r w:rsidRPr="00B076AD">
        <w:rPr>
          <w:rFonts w:asciiTheme="majorHAnsi" w:hAnsiTheme="majorHAnsi"/>
          <w:sz w:val="24"/>
          <w:szCs w:val="24"/>
        </w:rPr>
        <w:t xml:space="preserve"> S3 to store data and to retrieve the stored date very quickly and used Elastic Search for searching the document. Used </w:t>
      </w:r>
      <w:r w:rsidRPr="00B076AD">
        <w:rPr>
          <w:rFonts w:asciiTheme="majorHAnsi" w:hAnsiTheme="majorHAnsi"/>
          <w:b/>
          <w:sz w:val="24"/>
          <w:szCs w:val="24"/>
        </w:rPr>
        <w:t>AWS SNS</w:t>
      </w:r>
      <w:r w:rsidRPr="00B076AD">
        <w:rPr>
          <w:rFonts w:asciiTheme="majorHAnsi" w:hAnsiTheme="majorHAnsi"/>
          <w:sz w:val="24"/>
          <w:szCs w:val="24"/>
        </w:rPr>
        <w:t xml:space="preserve"> to send messages to multiple users and delivered in an algorithmic way using </w:t>
      </w:r>
      <w:r w:rsidRPr="00B076AD">
        <w:rPr>
          <w:rFonts w:asciiTheme="majorHAnsi" w:hAnsiTheme="majorHAnsi"/>
          <w:b/>
          <w:sz w:val="24"/>
          <w:szCs w:val="24"/>
        </w:rPr>
        <w:t>AWS SQS</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Migrated Spring based application to </w:t>
      </w:r>
      <w:r w:rsidRPr="00B076AD">
        <w:rPr>
          <w:rFonts w:asciiTheme="majorHAnsi" w:hAnsiTheme="majorHAnsi"/>
          <w:b/>
          <w:sz w:val="24"/>
          <w:szCs w:val="24"/>
        </w:rPr>
        <w:t>Cloud based Micro service API</w:t>
      </w:r>
      <w:r w:rsidRPr="00B076AD">
        <w:rPr>
          <w:rFonts w:asciiTheme="majorHAnsi" w:hAnsiTheme="majorHAnsi"/>
          <w:sz w:val="24"/>
          <w:szCs w:val="24"/>
        </w:rPr>
        <w:t>.</w:t>
      </w:r>
    </w:p>
    <w:p w:rsidR="00D93B49" w:rsidRPr="00B076AD" w:rsidRDefault="00D93B49"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Involved in </w:t>
      </w:r>
      <w:r w:rsidRPr="00B076AD">
        <w:rPr>
          <w:rFonts w:asciiTheme="majorHAnsi" w:hAnsiTheme="majorHAnsi" w:cs="Arial"/>
          <w:b/>
          <w:sz w:val="24"/>
          <w:szCs w:val="24"/>
          <w:shd w:val="clear" w:color="auto" w:fill="FFFFFF"/>
        </w:rPr>
        <w:t>WebLogic</w:t>
      </w:r>
      <w:r w:rsidRPr="00B076AD">
        <w:rPr>
          <w:rFonts w:asciiTheme="majorHAnsi" w:hAnsiTheme="majorHAnsi" w:cs="Arial"/>
          <w:sz w:val="24"/>
          <w:szCs w:val="24"/>
          <w:shd w:val="clear" w:color="auto" w:fill="FFFFFF"/>
        </w:rPr>
        <w:t xml:space="preserve"> administration like setting up </w:t>
      </w:r>
      <w:r w:rsidRPr="00B076AD">
        <w:rPr>
          <w:rFonts w:asciiTheme="majorHAnsi" w:hAnsiTheme="majorHAnsi" w:cs="Arial"/>
          <w:b/>
          <w:sz w:val="24"/>
          <w:szCs w:val="24"/>
          <w:shd w:val="clear" w:color="auto" w:fill="FFFFFF"/>
        </w:rPr>
        <w:t>Data Sources</w:t>
      </w:r>
      <w:r w:rsidRPr="00B076AD">
        <w:rPr>
          <w:rFonts w:asciiTheme="majorHAnsi" w:hAnsiTheme="majorHAnsi" w:cs="Arial"/>
          <w:sz w:val="24"/>
          <w:szCs w:val="24"/>
          <w:shd w:val="clear" w:color="auto" w:fill="FFFFFF"/>
        </w:rPr>
        <w:t>, deploying applications.</w:t>
      </w:r>
    </w:p>
    <w:p w:rsidR="00D93B49" w:rsidRPr="00B076AD" w:rsidRDefault="00D93B49"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Configured and Deployed the </w:t>
      </w:r>
      <w:r w:rsidRPr="00B076AD">
        <w:rPr>
          <w:rFonts w:asciiTheme="majorHAnsi" w:hAnsiTheme="majorHAnsi" w:cs="Arial"/>
          <w:b/>
          <w:sz w:val="24"/>
          <w:szCs w:val="24"/>
          <w:shd w:val="clear" w:color="auto" w:fill="FFFFFF"/>
        </w:rPr>
        <w:t>Web Application Achieve (WAR)</w:t>
      </w:r>
      <w:r w:rsidRPr="00B076AD">
        <w:rPr>
          <w:rFonts w:asciiTheme="majorHAnsi" w:hAnsiTheme="majorHAnsi" w:cs="Arial"/>
          <w:sz w:val="24"/>
          <w:szCs w:val="24"/>
          <w:shd w:val="clear" w:color="auto" w:fill="FFFFFF"/>
        </w:rPr>
        <w:t xml:space="preserve"> in </w:t>
      </w:r>
      <w:r w:rsidRPr="00B076AD">
        <w:rPr>
          <w:rFonts w:asciiTheme="majorHAnsi" w:hAnsiTheme="majorHAnsi" w:cs="Arial"/>
          <w:b/>
          <w:sz w:val="24"/>
          <w:szCs w:val="24"/>
          <w:shd w:val="clear" w:color="auto" w:fill="FFFFFF"/>
        </w:rPr>
        <w:t xml:space="preserve">WebLogic </w:t>
      </w:r>
      <w:r w:rsidRPr="00B076AD">
        <w:rPr>
          <w:rFonts w:asciiTheme="majorHAnsi" w:hAnsiTheme="majorHAnsi" w:cs="Arial"/>
          <w:sz w:val="24"/>
          <w:szCs w:val="24"/>
          <w:shd w:val="clear" w:color="auto" w:fill="FFFFFF"/>
        </w:rPr>
        <w:t>Application Server.</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Providing Version Control with Subversion and automated Build&amp; Deployment with </w:t>
      </w:r>
      <w:r w:rsidRPr="00B076AD">
        <w:rPr>
          <w:rFonts w:asciiTheme="majorHAnsi" w:hAnsiTheme="majorHAnsi"/>
          <w:b/>
          <w:sz w:val="24"/>
          <w:szCs w:val="24"/>
        </w:rPr>
        <w:t>Jenkins</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Log4J</w:t>
      </w:r>
      <w:r w:rsidRPr="00B076AD">
        <w:rPr>
          <w:rFonts w:asciiTheme="majorHAnsi" w:hAnsiTheme="majorHAnsi"/>
          <w:sz w:val="24"/>
          <w:szCs w:val="24"/>
        </w:rPr>
        <w:t xml:space="preserve"> for Logging Errors, debugging and tracking using logger’s components.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Involved in different types of testing like </w:t>
      </w:r>
      <w:r w:rsidRPr="00B076AD">
        <w:rPr>
          <w:rFonts w:asciiTheme="majorHAnsi" w:hAnsiTheme="majorHAnsi"/>
          <w:b/>
          <w:sz w:val="24"/>
          <w:szCs w:val="24"/>
        </w:rPr>
        <w:t>Unit, System, Integration</w:t>
      </w:r>
      <w:r w:rsidRPr="00B076AD">
        <w:rPr>
          <w:rFonts w:asciiTheme="majorHAnsi" w:hAnsiTheme="majorHAnsi"/>
          <w:sz w:val="24"/>
          <w:szCs w:val="24"/>
        </w:rPr>
        <w:t xml:space="preserve"> testing etc. is carried out during the testing phase.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application using </w:t>
      </w:r>
      <w:r w:rsidRPr="00B076AD">
        <w:rPr>
          <w:rFonts w:asciiTheme="majorHAnsi" w:hAnsiTheme="majorHAnsi"/>
          <w:b/>
          <w:sz w:val="24"/>
          <w:szCs w:val="24"/>
        </w:rPr>
        <w:t>Maven</w:t>
      </w:r>
      <w:r w:rsidRPr="00B076AD">
        <w:rPr>
          <w:rFonts w:asciiTheme="majorHAnsi" w:hAnsiTheme="majorHAnsi"/>
          <w:sz w:val="24"/>
          <w:szCs w:val="24"/>
        </w:rPr>
        <w:t xml:space="preserve"> and build &amp; deployed the services.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GIT</w:t>
      </w:r>
      <w:r w:rsidRPr="00B076AD">
        <w:rPr>
          <w:rFonts w:asciiTheme="majorHAnsi" w:hAnsiTheme="majorHAnsi"/>
          <w:sz w:val="24"/>
          <w:szCs w:val="24"/>
        </w:rPr>
        <w:t xml:space="preserve"> version control for source code.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Actively used the defect tracking tool </w:t>
      </w:r>
      <w:r w:rsidRPr="00B076AD">
        <w:rPr>
          <w:rFonts w:asciiTheme="majorHAnsi" w:hAnsiTheme="majorHAnsi"/>
          <w:b/>
          <w:sz w:val="24"/>
          <w:szCs w:val="24"/>
        </w:rPr>
        <w:t>JIRA</w:t>
      </w:r>
      <w:r w:rsidRPr="00B076AD">
        <w:rPr>
          <w:rFonts w:asciiTheme="majorHAnsi" w:hAnsiTheme="majorHAnsi"/>
          <w:sz w:val="24"/>
          <w:szCs w:val="24"/>
        </w:rPr>
        <w:t xml:space="preserve"> to create and track the defects during </w:t>
      </w:r>
      <w:r w:rsidRPr="00B076AD">
        <w:rPr>
          <w:rFonts w:asciiTheme="majorHAnsi" w:hAnsiTheme="majorHAnsi"/>
          <w:b/>
          <w:sz w:val="24"/>
          <w:szCs w:val="24"/>
        </w:rPr>
        <w:t>QA</w:t>
      </w:r>
      <w:r w:rsidRPr="00B076AD">
        <w:rPr>
          <w:rFonts w:asciiTheme="majorHAnsi" w:hAnsiTheme="majorHAnsi"/>
          <w:sz w:val="24"/>
          <w:szCs w:val="24"/>
        </w:rPr>
        <w:t xml:space="preserve"> phase of the Project.</w:t>
      </w:r>
    </w:p>
    <w:p w:rsidR="00B76E6C" w:rsidRPr="00B076AD" w:rsidRDefault="00B76E6C" w:rsidP="00906009">
      <w:pPr>
        <w:jc w:val="both"/>
        <w:rPr>
          <w:rFonts w:asciiTheme="majorHAnsi" w:hAnsiTheme="majorHAnsi" w:cs="Arial"/>
          <w:shd w:val="clear" w:color="auto" w:fill="FFFFFF"/>
        </w:rPr>
      </w:pPr>
      <w:r w:rsidRPr="00B076AD">
        <w:rPr>
          <w:rFonts w:asciiTheme="majorHAnsi" w:hAnsiTheme="majorHAnsi" w:cs="Arial"/>
          <w:b/>
          <w:shd w:val="clear" w:color="auto" w:fill="FFFFFF"/>
        </w:rPr>
        <w:t>Environment:</w:t>
      </w:r>
      <w:r w:rsidRPr="00B076AD">
        <w:rPr>
          <w:rStyle w:val="apple-converted-space"/>
          <w:rFonts w:asciiTheme="majorHAnsi" w:hAnsiTheme="majorHAnsi" w:cs="Arial"/>
          <w:shd w:val="clear" w:color="auto" w:fill="FFFFFF"/>
        </w:rPr>
        <w:t> </w:t>
      </w:r>
      <w:r w:rsidRPr="00C43E72">
        <w:rPr>
          <w:rFonts w:asciiTheme="majorHAnsi" w:hAnsiTheme="majorHAnsi" w:cs="Arial"/>
          <w:color w:val="404040" w:themeColor="text1" w:themeTint="BF"/>
        </w:rPr>
        <w:t>Java</w:t>
      </w:r>
      <w:r w:rsidRPr="00C43E72">
        <w:rPr>
          <w:rFonts w:asciiTheme="majorHAnsi" w:hAnsiTheme="majorHAnsi" w:cs="Arial"/>
          <w:color w:val="404040" w:themeColor="text1" w:themeTint="BF"/>
          <w:shd w:val="clear" w:color="auto" w:fill="FFFFFF"/>
        </w:rPr>
        <w:t>, J2EE, HTML5, CSS3,</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rPr>
        <w:t>Java</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shd w:val="clear" w:color="auto" w:fill="FFFFFF"/>
        </w:rPr>
        <w:t>Script, JQuer</w:t>
      </w:r>
      <w:r w:rsidR="00C9446C">
        <w:rPr>
          <w:rFonts w:asciiTheme="majorHAnsi" w:hAnsiTheme="majorHAnsi" w:cs="Arial"/>
          <w:color w:val="404040" w:themeColor="text1" w:themeTint="BF"/>
          <w:shd w:val="clear" w:color="auto" w:fill="FFFFFF"/>
        </w:rPr>
        <w:t xml:space="preserve">y, AngularJS, NodeJS, Spring </w:t>
      </w:r>
      <w:r w:rsidR="00AF5C5B" w:rsidRPr="00C43E72">
        <w:rPr>
          <w:rFonts w:asciiTheme="majorHAnsi" w:hAnsiTheme="majorHAnsi" w:cs="Arial"/>
          <w:color w:val="404040" w:themeColor="text1" w:themeTint="BF"/>
          <w:shd w:val="clear" w:color="auto" w:fill="FFFFFF"/>
        </w:rPr>
        <w:t>3.1</w:t>
      </w:r>
      <w:r w:rsidRPr="00C43E72">
        <w:rPr>
          <w:rFonts w:asciiTheme="majorHAnsi" w:hAnsiTheme="majorHAnsi" w:cs="Arial"/>
          <w:color w:val="404040" w:themeColor="text1" w:themeTint="BF"/>
          <w:shd w:val="clear" w:color="auto" w:fill="FFFFFF"/>
        </w:rPr>
        <w:t>, Hibernate</w:t>
      </w:r>
      <w:r w:rsidR="008C7CF6">
        <w:rPr>
          <w:rFonts w:asciiTheme="majorHAnsi" w:hAnsiTheme="majorHAnsi" w:cs="Arial"/>
          <w:color w:val="404040" w:themeColor="text1" w:themeTint="BF"/>
          <w:shd w:val="clear" w:color="auto" w:fill="FFFFFF"/>
        </w:rPr>
        <w:t xml:space="preserve"> 4.x</w:t>
      </w:r>
      <w:r w:rsidRPr="00C43E72">
        <w:rPr>
          <w:rFonts w:asciiTheme="majorHAnsi" w:hAnsiTheme="majorHAnsi" w:cs="Arial"/>
          <w:color w:val="404040" w:themeColor="text1" w:themeTint="BF"/>
          <w:shd w:val="clear" w:color="auto" w:fill="FFFFFF"/>
        </w:rPr>
        <w:t xml:space="preserve">, MVC, </w:t>
      </w:r>
      <w:r w:rsidR="009B2DF5">
        <w:rPr>
          <w:rFonts w:asciiTheme="majorHAnsi" w:hAnsiTheme="majorHAnsi" w:cs="Arial"/>
          <w:color w:val="404040" w:themeColor="text1" w:themeTint="BF"/>
          <w:shd w:val="clear" w:color="auto" w:fill="FFFFFF"/>
        </w:rPr>
        <w:t>Oracle</w:t>
      </w:r>
      <w:r w:rsidR="00FE2454">
        <w:rPr>
          <w:rFonts w:asciiTheme="majorHAnsi" w:hAnsiTheme="majorHAnsi" w:cs="Arial"/>
          <w:color w:val="404040" w:themeColor="text1" w:themeTint="BF"/>
          <w:shd w:val="clear" w:color="auto" w:fill="FFFFFF"/>
        </w:rPr>
        <w:t>10</w:t>
      </w:r>
      <w:r w:rsidR="001203E9">
        <w:rPr>
          <w:rFonts w:asciiTheme="majorHAnsi" w:hAnsiTheme="majorHAnsi" w:cs="Arial"/>
          <w:color w:val="404040" w:themeColor="text1" w:themeTint="BF"/>
          <w:shd w:val="clear" w:color="auto" w:fill="FFFFFF"/>
        </w:rPr>
        <w:t>g</w:t>
      </w:r>
      <w:r w:rsidR="009B2DF5">
        <w:rPr>
          <w:rFonts w:asciiTheme="majorHAnsi" w:hAnsiTheme="majorHAnsi" w:cs="Arial"/>
          <w:color w:val="404040" w:themeColor="text1" w:themeTint="BF"/>
          <w:shd w:val="clear" w:color="auto" w:fill="FFFFFF"/>
        </w:rPr>
        <w:t xml:space="preserve">, </w:t>
      </w:r>
      <w:r w:rsidRPr="00C43E72">
        <w:rPr>
          <w:rFonts w:asciiTheme="majorHAnsi" w:hAnsiTheme="majorHAnsi" w:cs="Arial"/>
          <w:color w:val="404040" w:themeColor="text1" w:themeTint="BF"/>
          <w:shd w:val="clear" w:color="auto" w:fill="FFFFFF"/>
        </w:rPr>
        <w:t xml:space="preserve">Web Services, Micro Services, </w:t>
      </w:r>
      <w:r w:rsidRPr="00C43E72">
        <w:rPr>
          <w:rFonts w:asciiTheme="majorHAnsi" w:hAnsiTheme="majorHAnsi"/>
          <w:color w:val="404040" w:themeColor="text1" w:themeTint="BF"/>
        </w:rPr>
        <w:t>Mongo DB</w:t>
      </w:r>
      <w:r w:rsidR="00DF272C" w:rsidRPr="00C43E72">
        <w:rPr>
          <w:rFonts w:asciiTheme="majorHAnsi" w:hAnsiTheme="majorHAnsi" w:cs="Arial"/>
          <w:color w:val="404040" w:themeColor="text1" w:themeTint="BF"/>
          <w:shd w:val="clear" w:color="auto" w:fill="FFFFFF"/>
        </w:rPr>
        <w:t>, Maven, Web</w:t>
      </w:r>
      <w:r w:rsidRPr="00C43E72">
        <w:rPr>
          <w:rFonts w:asciiTheme="majorHAnsi" w:hAnsiTheme="majorHAnsi" w:cs="Arial"/>
          <w:color w:val="404040" w:themeColor="text1" w:themeTint="BF"/>
          <w:shd w:val="clear" w:color="auto" w:fill="FFFFFF"/>
        </w:rPr>
        <w:t>Logi</w:t>
      </w:r>
      <w:r w:rsidR="00C64440" w:rsidRPr="00C43E72">
        <w:rPr>
          <w:rFonts w:asciiTheme="majorHAnsi" w:hAnsiTheme="majorHAnsi" w:cs="Arial"/>
          <w:color w:val="404040" w:themeColor="text1" w:themeTint="BF"/>
          <w:shd w:val="clear" w:color="auto" w:fill="FFFFFF"/>
        </w:rPr>
        <w:t>c, RAD, JUnit, JMS, Log4j, REST</w:t>
      </w:r>
      <w:r w:rsidRPr="00C43E72">
        <w:rPr>
          <w:rFonts w:asciiTheme="majorHAnsi" w:hAnsiTheme="majorHAnsi" w:cs="Arial"/>
          <w:color w:val="404040" w:themeColor="text1" w:themeTint="BF"/>
          <w:shd w:val="clear" w:color="auto" w:fill="FFFFFF"/>
        </w:rPr>
        <w:t>, AWS, Jenkins, JIRA, SVN,</w:t>
      </w:r>
      <w:r w:rsidR="00E22D30" w:rsidRPr="00C43E72">
        <w:rPr>
          <w:rFonts w:asciiTheme="majorHAnsi" w:hAnsiTheme="majorHAnsi" w:cs="Arial"/>
          <w:color w:val="404040" w:themeColor="text1" w:themeTint="BF"/>
          <w:shd w:val="clear" w:color="auto" w:fill="FFFFFF"/>
        </w:rPr>
        <w:t xml:space="preserve"> </w:t>
      </w:r>
      <w:r w:rsidRPr="00C43E72">
        <w:rPr>
          <w:rFonts w:asciiTheme="majorHAnsi" w:hAnsiTheme="majorHAnsi" w:cs="Arial"/>
          <w:color w:val="404040" w:themeColor="text1" w:themeTint="BF"/>
          <w:shd w:val="clear" w:color="auto" w:fill="FFFFFF"/>
        </w:rPr>
        <w:t>XML.</w:t>
      </w:r>
    </w:p>
    <w:p w:rsidR="00B76E6C" w:rsidRPr="00B076AD" w:rsidRDefault="00B76E6C" w:rsidP="00906009">
      <w:pPr>
        <w:jc w:val="both"/>
        <w:rPr>
          <w:rFonts w:asciiTheme="majorHAnsi" w:hAnsiTheme="majorHAnsi" w:cs="Arial"/>
          <w:shd w:val="clear" w:color="auto" w:fill="FFFFFF"/>
        </w:rPr>
      </w:pPr>
    </w:p>
    <w:p w:rsidR="002534E1" w:rsidRPr="00B076AD" w:rsidRDefault="00E33849" w:rsidP="00E33849">
      <w:pPr>
        <w:tabs>
          <w:tab w:val="left" w:pos="4035"/>
        </w:tabs>
        <w:jc w:val="both"/>
        <w:rPr>
          <w:rFonts w:asciiTheme="majorHAnsi" w:hAnsiTheme="majorHAnsi" w:cs="Arial"/>
          <w:shd w:val="clear" w:color="auto" w:fill="FFFFFF"/>
        </w:rPr>
      </w:pPr>
      <w:r w:rsidRPr="00B076AD">
        <w:rPr>
          <w:rFonts w:asciiTheme="majorHAnsi" w:hAnsiTheme="majorHAnsi" w:cs="Arial"/>
          <w:shd w:val="clear" w:color="auto" w:fill="FFFFFF"/>
        </w:rPr>
        <w:tab/>
      </w:r>
    </w:p>
    <w:p w:rsidR="00C0537A" w:rsidRPr="00B076AD" w:rsidRDefault="00AB77A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r w:rsidR="005266E0" w:rsidRPr="00B076AD">
        <w:rPr>
          <w:rFonts w:asciiTheme="majorHAnsi" w:hAnsiTheme="majorHAnsi" w:cs="Calibri"/>
          <w:b/>
        </w:rPr>
        <w:t xml:space="preserve"> </w:t>
      </w:r>
      <w:r w:rsidR="005266E0" w:rsidRPr="00B076AD">
        <w:rPr>
          <w:rFonts w:asciiTheme="majorHAnsi" w:hAnsiTheme="majorHAnsi" w:cs="Calibri"/>
          <w:b/>
          <w:bCs/>
        </w:rPr>
        <w:t>Jackson National Life Insurance</w:t>
      </w:r>
      <w:r w:rsidR="006E3CDD" w:rsidRPr="00B076AD">
        <w:rPr>
          <w:rFonts w:asciiTheme="majorHAnsi" w:hAnsiTheme="majorHAnsi" w:cs="Calibri"/>
          <w:b/>
          <w:bCs/>
        </w:rPr>
        <w:t xml:space="preserve"> - </w:t>
      </w:r>
      <w:r w:rsidR="005266E0" w:rsidRPr="00B076AD">
        <w:rPr>
          <w:rFonts w:asciiTheme="majorHAnsi" w:hAnsiTheme="majorHAnsi" w:cs="Calibri"/>
          <w:b/>
          <w:bCs/>
        </w:rPr>
        <w:t>Lansing, MI</w:t>
      </w:r>
      <w:r w:rsidR="00787E77" w:rsidRPr="00B076AD">
        <w:rPr>
          <w:rFonts w:asciiTheme="majorHAnsi" w:hAnsiTheme="majorHAnsi" w:cs="Calibri"/>
          <w:b/>
        </w:rPr>
        <w:tab/>
      </w:r>
      <w:r w:rsidR="00787E77" w:rsidRPr="00B076AD">
        <w:rPr>
          <w:rFonts w:asciiTheme="majorHAnsi" w:hAnsiTheme="majorHAnsi" w:cs="Calibri"/>
          <w:b/>
        </w:rPr>
        <w:tab/>
      </w:r>
      <w:r w:rsidR="00787E77" w:rsidRPr="00B076AD">
        <w:rPr>
          <w:rFonts w:asciiTheme="majorHAnsi" w:hAnsiTheme="majorHAnsi" w:cs="Calibri"/>
          <w:b/>
        </w:rPr>
        <w:tab/>
      </w:r>
      <w:r w:rsidR="00787E77" w:rsidRPr="00B076AD">
        <w:rPr>
          <w:rFonts w:asciiTheme="majorHAnsi" w:hAnsiTheme="majorHAnsi" w:cs="Calibri"/>
          <w:b/>
        </w:rPr>
        <w:tab/>
      </w:r>
      <w:r w:rsidR="00B57268" w:rsidRPr="00B076AD">
        <w:rPr>
          <w:rFonts w:asciiTheme="majorHAnsi" w:hAnsiTheme="majorHAnsi" w:cs="Calibri"/>
          <w:b/>
        </w:rPr>
        <w:t xml:space="preserve">        Dec</w:t>
      </w:r>
      <w:r w:rsidR="002E6BAF" w:rsidRPr="00B076AD">
        <w:rPr>
          <w:rFonts w:asciiTheme="majorHAnsi" w:hAnsiTheme="majorHAnsi" w:cs="Calibri"/>
          <w:b/>
        </w:rPr>
        <w:t xml:space="preserve"> 201</w:t>
      </w:r>
      <w:r w:rsidR="00F67029" w:rsidRPr="00B076AD">
        <w:rPr>
          <w:rFonts w:asciiTheme="majorHAnsi" w:hAnsiTheme="majorHAnsi" w:cs="Calibri"/>
          <w:b/>
        </w:rPr>
        <w:t>1</w:t>
      </w:r>
      <w:r w:rsidR="00787E77" w:rsidRPr="00B076AD">
        <w:rPr>
          <w:rFonts w:asciiTheme="majorHAnsi" w:hAnsiTheme="majorHAnsi" w:cs="Calibri"/>
          <w:b/>
        </w:rPr>
        <w:t xml:space="preserve"> – </w:t>
      </w:r>
      <w:r w:rsidR="00C72B1F" w:rsidRPr="00B076AD">
        <w:rPr>
          <w:rFonts w:asciiTheme="majorHAnsi" w:hAnsiTheme="majorHAnsi" w:cs="Calibri"/>
          <w:b/>
        </w:rPr>
        <w:t>Sep</w:t>
      </w:r>
      <w:r w:rsidR="0051599F" w:rsidRPr="00B076AD">
        <w:rPr>
          <w:rFonts w:asciiTheme="majorHAnsi" w:hAnsiTheme="majorHAnsi" w:cs="Calibri"/>
          <w:b/>
        </w:rPr>
        <w:t xml:space="preserve"> </w:t>
      </w:r>
      <w:r w:rsidR="00C0537A" w:rsidRPr="00B076AD">
        <w:rPr>
          <w:rFonts w:asciiTheme="majorHAnsi" w:hAnsiTheme="majorHAnsi" w:cs="Calibri"/>
          <w:b/>
        </w:rPr>
        <w:t>201</w:t>
      </w:r>
      <w:r w:rsidR="00F67029" w:rsidRPr="00B076AD">
        <w:rPr>
          <w:rFonts w:asciiTheme="majorHAnsi" w:hAnsiTheme="majorHAnsi" w:cs="Calibri"/>
          <w:b/>
        </w:rPr>
        <w:t>3</w:t>
      </w:r>
    </w:p>
    <w:p w:rsidR="00787E77" w:rsidRPr="00B076AD" w:rsidRDefault="00EF5682" w:rsidP="00E3384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450"/>
          <w:tab w:val="left" w:pos="8490"/>
        </w:tabs>
        <w:jc w:val="both"/>
        <w:rPr>
          <w:rFonts w:asciiTheme="majorHAnsi" w:hAnsiTheme="majorHAnsi" w:cs="Calibri"/>
          <w:b/>
        </w:rPr>
      </w:pPr>
      <w:r w:rsidRPr="00B076AD">
        <w:rPr>
          <w:rFonts w:asciiTheme="majorHAnsi" w:hAnsiTheme="majorHAnsi" w:cs="Calibri"/>
          <w:b/>
        </w:rPr>
        <w:t xml:space="preserve">Role: </w:t>
      </w:r>
      <w:r w:rsidR="00787E77" w:rsidRPr="00B076AD">
        <w:rPr>
          <w:rFonts w:asciiTheme="majorHAnsi" w:hAnsiTheme="majorHAnsi" w:cs="Calibri"/>
          <w:b/>
        </w:rPr>
        <w:t>Java/J2EE Developer</w:t>
      </w:r>
      <w:r w:rsidR="00E33849" w:rsidRPr="00B076AD">
        <w:rPr>
          <w:rFonts w:asciiTheme="majorHAnsi" w:hAnsiTheme="majorHAnsi" w:cs="Calibri"/>
          <w:b/>
        </w:rPr>
        <w:tab/>
      </w:r>
      <w:r w:rsidR="00E33849" w:rsidRPr="00B076AD">
        <w:rPr>
          <w:rFonts w:asciiTheme="majorHAnsi" w:hAnsiTheme="majorHAnsi" w:cs="Calibri"/>
          <w:b/>
        </w:rPr>
        <w:tab/>
      </w:r>
    </w:p>
    <w:p w:rsidR="00787E77" w:rsidRPr="00B076AD" w:rsidRDefault="00787E77" w:rsidP="00906009">
      <w:pPr>
        <w:pStyle w:val="NoSpacing"/>
        <w:jc w:val="both"/>
        <w:rPr>
          <w:rFonts w:asciiTheme="majorHAnsi" w:hAnsiTheme="majorHAnsi" w:cs="Calibri"/>
        </w:rPr>
      </w:pPr>
    </w:p>
    <w:p w:rsidR="00A7788C" w:rsidRPr="00B076AD" w:rsidRDefault="00787E77" w:rsidP="00906009">
      <w:pPr>
        <w:pStyle w:val="NoSpacing"/>
        <w:jc w:val="both"/>
        <w:rPr>
          <w:rFonts w:asciiTheme="majorHAnsi" w:hAnsiTheme="majorHAnsi" w:cs="Arial"/>
          <w:shd w:val="clear" w:color="auto" w:fill="FFFFFF"/>
        </w:rPr>
      </w:pPr>
      <w:r w:rsidRPr="00B076AD">
        <w:rPr>
          <w:rFonts w:asciiTheme="majorHAnsi" w:hAnsiTheme="majorHAnsi" w:cs="Calibri"/>
          <w:b/>
          <w:bCs/>
        </w:rPr>
        <w:t>Description:</w:t>
      </w:r>
      <w:r w:rsidR="00F57F2D" w:rsidRPr="00B076AD">
        <w:rPr>
          <w:rFonts w:asciiTheme="majorHAnsi" w:hAnsiTheme="majorHAnsi" w:cs="Calibri"/>
          <w:b/>
          <w:bCs/>
        </w:rPr>
        <w:t xml:space="preserve"> </w:t>
      </w:r>
      <w:r w:rsidR="000E4ECA" w:rsidRPr="00B076AD">
        <w:rPr>
          <w:rFonts w:asciiTheme="majorHAnsi" w:hAnsiTheme="majorHAnsi" w:cs="Arial"/>
          <w:shd w:val="clear" w:color="auto" w:fill="FFFFFF"/>
        </w:rPr>
        <w:t xml:space="preserve"> </w:t>
      </w:r>
      <w:r w:rsidR="00A7788C" w:rsidRPr="00B076AD">
        <w:rPr>
          <w:rFonts w:asciiTheme="majorHAnsi" w:hAnsiTheme="majorHAnsi" w:cs="Calibri"/>
          <w:bCs/>
        </w:rPr>
        <w:t>Jackson National Life Insurance</w:t>
      </w:r>
      <w:r w:rsidR="00A7788C" w:rsidRPr="00B076AD">
        <w:rPr>
          <w:rFonts w:asciiTheme="majorHAnsi" w:hAnsiTheme="majorHAnsi" w:cs="Calibri"/>
        </w:rPr>
        <w:t xml:space="preserve"> Company is well known for providing insurance and financial services in the United States. This Web Application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 insurance quote and report a claim. Developed from scratch therefore involved in Design and Development of the web application until deployment and production support.</w:t>
      </w:r>
    </w:p>
    <w:p w:rsidR="00787E77" w:rsidRPr="00B076AD" w:rsidRDefault="00787E77" w:rsidP="00906009">
      <w:pPr>
        <w:pStyle w:val="NoSpacing"/>
        <w:jc w:val="both"/>
        <w:rPr>
          <w:rFonts w:asciiTheme="majorHAnsi" w:hAnsiTheme="majorHAnsi" w:cs="Arial"/>
        </w:rPr>
      </w:pPr>
    </w:p>
    <w:p w:rsidR="00083CBF" w:rsidRPr="00B076AD" w:rsidRDefault="00787E77" w:rsidP="00906009">
      <w:pPr>
        <w:pStyle w:val="NoSpacing"/>
        <w:jc w:val="both"/>
        <w:rPr>
          <w:rFonts w:asciiTheme="majorHAnsi" w:hAnsiTheme="majorHAnsi" w:cs="Arial"/>
          <w:shd w:val="clear" w:color="auto" w:fill="FFFFFF"/>
        </w:rPr>
      </w:pPr>
      <w:r w:rsidRPr="00B076AD">
        <w:rPr>
          <w:rFonts w:asciiTheme="majorHAnsi" w:hAnsiTheme="majorHAnsi" w:cs="Calibri"/>
          <w:b/>
        </w:rPr>
        <w:t>Responsibilities:</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Calibri"/>
        </w:rPr>
        <w:t xml:space="preserve">Involved in all phases of </w:t>
      </w:r>
      <w:r w:rsidRPr="00B076AD">
        <w:rPr>
          <w:rFonts w:asciiTheme="majorHAnsi" w:hAnsiTheme="majorHAnsi" w:cs="Calibri"/>
          <w:b/>
        </w:rPr>
        <w:t xml:space="preserve">System Development Life Cycle (SDLC) </w:t>
      </w:r>
      <w:r w:rsidRPr="00B076AD">
        <w:rPr>
          <w:rFonts w:asciiTheme="majorHAnsi" w:hAnsiTheme="majorHAnsi" w:cs="Calibri"/>
        </w:rPr>
        <w:t>including Requirement gathering, Analysis, Design, Implementation, Deployment and Support.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Calibri"/>
        </w:rPr>
        <w:t xml:space="preserve">Followed </w:t>
      </w:r>
      <w:r w:rsidRPr="00B076AD">
        <w:rPr>
          <w:rFonts w:asciiTheme="majorHAnsi" w:hAnsiTheme="majorHAnsi" w:cs="Calibri"/>
          <w:b/>
        </w:rPr>
        <w:t>Agile</w:t>
      </w:r>
      <w:r w:rsidRPr="00B076AD">
        <w:rPr>
          <w:rFonts w:asciiTheme="majorHAnsi" w:hAnsiTheme="majorHAnsi" w:cs="Calibri"/>
        </w:rPr>
        <w:t xml:space="preserve"> methodology and participated in daily</w:t>
      </w:r>
      <w:r w:rsidRPr="00B076AD">
        <w:rPr>
          <w:rFonts w:asciiTheme="majorHAnsi" w:hAnsiTheme="majorHAnsi" w:cs="Calibri"/>
          <w:b/>
        </w:rPr>
        <w:t xml:space="preserve"> SCRUM </w:t>
      </w:r>
      <w:r w:rsidRPr="00B076AD">
        <w:rPr>
          <w:rFonts w:asciiTheme="majorHAnsi" w:hAnsiTheme="majorHAnsi" w:cs="Calibri"/>
        </w:rPr>
        <w:t>meetings.</w:t>
      </w:r>
    </w:p>
    <w:p w:rsidR="00685844" w:rsidRPr="00B076AD" w:rsidRDefault="009D391D"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Implemented </w:t>
      </w:r>
      <w:r w:rsidRPr="00B076AD">
        <w:rPr>
          <w:rFonts w:asciiTheme="majorHAnsi" w:hAnsiTheme="majorHAnsi" w:cs="Arial"/>
          <w:b/>
          <w:sz w:val="24"/>
          <w:szCs w:val="24"/>
          <w:shd w:val="clear" w:color="auto" w:fill="FFFFFF"/>
        </w:rPr>
        <w:t>Agile (SCRUM)</w:t>
      </w:r>
      <w:r w:rsidRPr="00B076AD">
        <w:rPr>
          <w:rFonts w:asciiTheme="majorHAnsi" w:hAnsiTheme="majorHAnsi" w:cs="Arial"/>
          <w:sz w:val="24"/>
          <w:szCs w:val="24"/>
          <w:shd w:val="clear" w:color="auto" w:fill="FFFFFF"/>
        </w:rPr>
        <w:t xml:space="preserve"> methodology and </w:t>
      </w:r>
      <w:r w:rsidRPr="00B076AD">
        <w:rPr>
          <w:rFonts w:asciiTheme="majorHAnsi" w:hAnsiTheme="majorHAnsi" w:cs="Arial"/>
          <w:b/>
          <w:sz w:val="24"/>
          <w:szCs w:val="24"/>
          <w:shd w:val="clear" w:color="auto" w:fill="FFFFFF"/>
        </w:rPr>
        <w:t>Test Driven Development (TTD)</w:t>
      </w:r>
      <w:r w:rsidRPr="00B076AD">
        <w:rPr>
          <w:rFonts w:asciiTheme="majorHAnsi" w:hAnsiTheme="majorHAnsi" w:cs="Arial"/>
          <w:sz w:val="24"/>
          <w:szCs w:val="24"/>
          <w:shd w:val="clear" w:color="auto" w:fill="FFFFFF"/>
        </w:rPr>
        <w:t xml:space="preserve"> for the software development process and to produce high quality application.</w:t>
      </w:r>
    </w:p>
    <w:p w:rsidR="00530808"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Developed and enhanced the application using</w:t>
      </w:r>
      <w:r w:rsidRPr="00B076AD">
        <w:rPr>
          <w:rStyle w:val="apple-converted-space"/>
          <w:rFonts w:asciiTheme="majorHAnsi" w:hAnsiTheme="majorHAnsi" w:cs="Arial"/>
          <w:sz w:val="24"/>
          <w:szCs w:val="24"/>
          <w:shd w:val="clear" w:color="auto" w:fill="FFFFFF"/>
        </w:rPr>
        <w:t> </w:t>
      </w:r>
      <w:r w:rsidRPr="00B076AD">
        <w:rPr>
          <w:rFonts w:asciiTheme="majorHAnsi" w:hAnsiTheme="majorHAnsi" w:cs="Arial"/>
          <w:b/>
          <w:sz w:val="24"/>
          <w:szCs w:val="24"/>
        </w:rPr>
        <w:t>Java</w:t>
      </w:r>
      <w:r w:rsidRPr="00B076AD">
        <w:rPr>
          <w:rFonts w:asciiTheme="majorHAnsi" w:hAnsiTheme="majorHAnsi" w:cs="Arial"/>
          <w:sz w:val="24"/>
          <w:szCs w:val="24"/>
          <w:shd w:val="clear" w:color="auto" w:fill="FFFFFF"/>
        </w:rPr>
        <w:t xml:space="preserve"> and </w:t>
      </w:r>
      <w:r w:rsidRPr="00B076AD">
        <w:rPr>
          <w:rFonts w:asciiTheme="majorHAnsi" w:hAnsiTheme="majorHAnsi" w:cs="Arial"/>
          <w:b/>
          <w:sz w:val="24"/>
          <w:szCs w:val="24"/>
          <w:shd w:val="clear" w:color="auto" w:fill="FFFFFF"/>
        </w:rPr>
        <w:t xml:space="preserve">J2EE (Servlets, JSP, JDBC, JNDI, EJB), Web Services (SOAP and RESTful), HTML, JavaScript, Angular JS, React Js, AJAX, JSON, CSS, XML, XSD, Maven, Log4J </w:t>
      </w:r>
      <w:r w:rsidRPr="00B076AD">
        <w:rPr>
          <w:rFonts w:asciiTheme="majorHAnsi" w:hAnsiTheme="majorHAnsi" w:cs="Arial"/>
          <w:sz w:val="24"/>
          <w:szCs w:val="24"/>
          <w:shd w:val="clear" w:color="auto" w:fill="FFFFFF"/>
        </w:rPr>
        <w:t xml:space="preserve">and </w:t>
      </w:r>
      <w:r w:rsidRPr="00B076AD">
        <w:rPr>
          <w:rFonts w:asciiTheme="majorHAnsi" w:hAnsiTheme="majorHAnsi" w:cs="Arial"/>
          <w:b/>
          <w:sz w:val="24"/>
          <w:szCs w:val="24"/>
          <w:shd w:val="clear" w:color="auto" w:fill="FFFFFF"/>
        </w:rPr>
        <w:t>Oracle</w:t>
      </w:r>
      <w:r w:rsidR="000F5E08">
        <w:rPr>
          <w:rFonts w:asciiTheme="majorHAnsi" w:hAnsiTheme="majorHAnsi" w:cs="Arial"/>
          <w:b/>
          <w:sz w:val="24"/>
          <w:szCs w:val="24"/>
          <w:shd w:val="clear" w:color="auto" w:fill="FFFFFF"/>
        </w:rPr>
        <w:t xml:space="preserve"> 8i</w:t>
      </w:r>
      <w:r w:rsidRPr="00B076AD">
        <w:rPr>
          <w:rFonts w:asciiTheme="majorHAnsi" w:hAnsiTheme="majorHAnsi" w:cs="Arial"/>
          <w:b/>
          <w:sz w:val="24"/>
          <w:szCs w:val="24"/>
          <w:shd w:val="clear" w:color="auto" w:fill="FFFFFF"/>
        </w:rPr>
        <w:t>.</w:t>
      </w:r>
    </w:p>
    <w:p w:rsidR="00530808"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Involved in working with </w:t>
      </w:r>
      <w:r w:rsidRPr="00B076AD">
        <w:rPr>
          <w:rFonts w:asciiTheme="majorHAnsi" w:hAnsiTheme="majorHAnsi" w:cs="Arial"/>
          <w:b/>
          <w:sz w:val="24"/>
          <w:szCs w:val="24"/>
          <w:shd w:val="clear" w:color="auto" w:fill="FFFFFF"/>
        </w:rPr>
        <w:t>J2EE Design Patterns (Singleton, Session, Facade and DAO).</w:t>
      </w:r>
    </w:p>
    <w:p w:rsidR="00083CBF"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Involved in creating </w:t>
      </w:r>
      <w:r w:rsidRPr="00B076AD">
        <w:rPr>
          <w:rFonts w:asciiTheme="majorHAnsi" w:hAnsiTheme="majorHAnsi" w:cs="Arial"/>
          <w:b/>
          <w:sz w:val="24"/>
          <w:szCs w:val="24"/>
          <w:shd w:val="clear" w:color="auto" w:fill="FFFFFF"/>
        </w:rPr>
        <w:t xml:space="preserve">Use Cases, Class Diagrams and Sequence Diagrams </w:t>
      </w:r>
      <w:r w:rsidRPr="00B076AD">
        <w:rPr>
          <w:rFonts w:asciiTheme="majorHAnsi" w:hAnsiTheme="majorHAnsi" w:cs="Arial"/>
          <w:sz w:val="24"/>
          <w:szCs w:val="24"/>
          <w:shd w:val="clear" w:color="auto" w:fill="FFFFFF"/>
        </w:rPr>
        <w:t xml:space="preserve">using </w:t>
      </w:r>
      <w:r w:rsidRPr="00B076AD">
        <w:rPr>
          <w:rFonts w:asciiTheme="majorHAnsi" w:hAnsiTheme="majorHAnsi" w:cs="Arial"/>
          <w:b/>
          <w:sz w:val="24"/>
          <w:szCs w:val="24"/>
          <w:shd w:val="clear" w:color="auto" w:fill="FFFFFF"/>
        </w:rPr>
        <w:t>UML.</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lastRenderedPageBreak/>
        <w:t xml:space="preserve">Worked on </w:t>
      </w:r>
      <w:r w:rsidRPr="00B076AD">
        <w:rPr>
          <w:rFonts w:asciiTheme="majorHAnsi" w:hAnsiTheme="majorHAnsi" w:cs="Arial"/>
          <w:b/>
          <w:shd w:val="clear" w:color="auto" w:fill="FFFFFF"/>
        </w:rPr>
        <w:t xml:space="preserve">Hibernate ORM. </w:t>
      </w:r>
      <w:r w:rsidRPr="00B076AD">
        <w:rPr>
          <w:rFonts w:asciiTheme="majorHAnsi" w:hAnsiTheme="majorHAnsi" w:cs="Arial"/>
          <w:shd w:val="clear" w:color="auto" w:fill="FFFFFF"/>
        </w:rPr>
        <w:t xml:space="preserve">Created </w:t>
      </w:r>
      <w:r w:rsidRPr="00B076AD">
        <w:rPr>
          <w:rFonts w:asciiTheme="majorHAnsi" w:hAnsiTheme="majorHAnsi" w:cs="Arial"/>
          <w:b/>
          <w:shd w:val="clear" w:color="auto" w:fill="FFFFFF"/>
        </w:rPr>
        <w:t>Hibernate XML files</w:t>
      </w:r>
      <w:r w:rsidRPr="00B076AD">
        <w:rPr>
          <w:rFonts w:asciiTheme="majorHAnsi" w:hAnsiTheme="majorHAnsi" w:cs="Arial"/>
          <w:shd w:val="clear" w:color="auto" w:fill="FFFFFF"/>
        </w:rPr>
        <w:t xml:space="preserve"> and</w:t>
      </w:r>
      <w:r w:rsidRPr="00B076AD">
        <w:rPr>
          <w:rStyle w:val="apple-converted-space"/>
          <w:rFonts w:asciiTheme="majorHAnsi" w:hAnsiTheme="majorHAnsi" w:cs="Arial"/>
          <w:shd w:val="clear" w:color="auto" w:fill="FFFFFF"/>
        </w:rPr>
        <w:t> </w:t>
      </w:r>
      <w:r w:rsidRPr="00B076AD">
        <w:rPr>
          <w:rFonts w:asciiTheme="majorHAnsi" w:hAnsiTheme="majorHAnsi" w:cs="Arial"/>
          <w:b/>
        </w:rPr>
        <w:t>Java</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class files</w:t>
      </w:r>
      <w:r w:rsidRPr="00B076AD">
        <w:rPr>
          <w:rFonts w:asciiTheme="majorHAnsi" w:hAnsiTheme="majorHAnsi" w:cs="Arial"/>
          <w:shd w:val="clear" w:color="auto" w:fill="FFFFFF"/>
        </w:rPr>
        <w:t xml:space="preserve"> to map the object relation mappings.</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Hibernate Query Language (HQL)</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Custom Queries</w:t>
      </w:r>
      <w:r w:rsidRPr="00B076AD">
        <w:rPr>
          <w:rFonts w:asciiTheme="majorHAnsi" w:hAnsiTheme="majorHAnsi" w:cs="Arial"/>
          <w:shd w:val="clear" w:color="auto" w:fill="FFFFFF"/>
        </w:rPr>
        <w:t xml:space="preserve"> to query data from </w:t>
      </w:r>
      <w:r w:rsidRPr="00B076AD">
        <w:rPr>
          <w:rFonts w:asciiTheme="majorHAnsi" w:hAnsiTheme="majorHAnsi" w:cs="Arial"/>
          <w:b/>
          <w:shd w:val="clear" w:color="auto" w:fill="FFFFFF"/>
        </w:rPr>
        <w:t>Oracle database</w:t>
      </w:r>
      <w:r w:rsidRPr="00B076AD">
        <w:rPr>
          <w:rFonts w:asciiTheme="majorHAnsi" w:hAnsiTheme="majorHAnsi" w:cs="Arial"/>
          <w:shd w:val="clear" w:color="auto" w:fill="FFFFFF"/>
        </w:rPr>
        <w:t xml:space="preserve"> in </w:t>
      </w:r>
      <w:r w:rsidRPr="00B076AD">
        <w:rPr>
          <w:rFonts w:asciiTheme="majorHAnsi" w:hAnsiTheme="majorHAnsi" w:cs="Arial"/>
          <w:b/>
          <w:shd w:val="clear" w:color="auto" w:fill="FFFFFF"/>
        </w:rPr>
        <w:t>DAO.</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Designed and developed web-based software using </w:t>
      </w:r>
      <w:r w:rsidRPr="00B076AD">
        <w:rPr>
          <w:rFonts w:asciiTheme="majorHAnsi" w:hAnsiTheme="majorHAnsi" w:cs="Arial"/>
          <w:b/>
          <w:shd w:val="clear" w:color="auto" w:fill="FFFFFF"/>
        </w:rPr>
        <w:t>Spring MVC</w:t>
      </w:r>
      <w:r w:rsidRPr="00B076AD">
        <w:rPr>
          <w:rFonts w:asciiTheme="majorHAnsi" w:hAnsiTheme="majorHAnsi" w:cs="Arial"/>
          <w:shd w:val="clear" w:color="auto" w:fill="FFFFFF"/>
        </w:rPr>
        <w:t xml:space="preserve"> Framework and </w:t>
      </w:r>
      <w:r w:rsidRPr="00B076AD">
        <w:rPr>
          <w:rFonts w:asciiTheme="majorHAnsi" w:hAnsiTheme="majorHAnsi" w:cs="Arial"/>
          <w:b/>
          <w:shd w:val="clear" w:color="auto" w:fill="FFFFFF"/>
        </w:rPr>
        <w:t>Spring Batch.</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creating and extracting data from database using </w:t>
      </w:r>
      <w:r w:rsidRPr="00B076AD">
        <w:rPr>
          <w:rFonts w:asciiTheme="majorHAnsi" w:hAnsiTheme="majorHAnsi" w:cs="Arial"/>
          <w:b/>
          <w:shd w:val="clear" w:color="auto" w:fill="FFFFFF"/>
        </w:rPr>
        <w:t xml:space="preserve">SQL queries, PL/SQL Stored procedures, triggers and packages </w:t>
      </w:r>
      <w:r w:rsidRPr="00B076AD">
        <w:rPr>
          <w:rFonts w:asciiTheme="majorHAnsi" w:hAnsiTheme="majorHAnsi" w:cs="Arial"/>
          <w:shd w:val="clear" w:color="auto" w:fill="FFFFFF"/>
        </w:rPr>
        <w:t xml:space="preserve">on </w:t>
      </w:r>
      <w:r w:rsidRPr="00447D15">
        <w:rPr>
          <w:rFonts w:asciiTheme="majorHAnsi" w:hAnsiTheme="majorHAnsi" w:cs="Arial"/>
          <w:b/>
          <w:shd w:val="clear" w:color="auto" w:fill="FFFFFF"/>
        </w:rPr>
        <w:t>Oracle</w:t>
      </w:r>
      <w:r w:rsidRPr="00B076AD">
        <w:rPr>
          <w:rFonts w:asciiTheme="majorHAnsi" w:hAnsiTheme="majorHAnsi" w:cs="Arial"/>
          <w:shd w:val="clear" w:color="auto" w:fill="FFFFFF"/>
        </w:rPr>
        <w:t xml:space="preserve"> database and performed </w:t>
      </w:r>
      <w:r w:rsidRPr="00B076AD">
        <w:rPr>
          <w:rFonts w:asciiTheme="majorHAnsi" w:hAnsiTheme="majorHAnsi" w:cs="Arial"/>
          <w:b/>
          <w:shd w:val="clear" w:color="auto" w:fill="FFFFFF"/>
        </w:rPr>
        <w:t>CRUD</w:t>
      </w:r>
      <w:r w:rsidRPr="00B076AD">
        <w:rPr>
          <w:rFonts w:asciiTheme="majorHAnsi" w:hAnsiTheme="majorHAnsi" w:cs="Arial"/>
          <w:shd w:val="clear" w:color="auto" w:fill="FFFFFF"/>
        </w:rPr>
        <w:t xml:space="preserve"> operations using </w:t>
      </w:r>
      <w:r w:rsidRPr="00B076AD">
        <w:rPr>
          <w:rFonts w:asciiTheme="majorHAnsi" w:hAnsiTheme="majorHAnsi" w:cs="Arial"/>
          <w:b/>
          <w:shd w:val="clear" w:color="auto" w:fill="FFFFFF"/>
        </w:rPr>
        <w:t>JPA query language</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Good experience in tools such as </w:t>
      </w:r>
      <w:r w:rsidRPr="00B076AD">
        <w:rPr>
          <w:rFonts w:asciiTheme="majorHAnsi" w:hAnsiTheme="majorHAnsi" w:cs="Arial"/>
          <w:b/>
          <w:shd w:val="clear" w:color="auto" w:fill="FFFFFF"/>
        </w:rPr>
        <w:t>TOAD</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SQL</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Developer</w:t>
      </w:r>
      <w:r w:rsidRPr="00B076AD">
        <w:rPr>
          <w:rStyle w:val="apple-converted-space"/>
          <w:rFonts w:asciiTheme="majorHAnsi" w:hAnsiTheme="majorHAnsi" w:cs="Arial"/>
          <w:shd w:val="clear" w:color="auto" w:fill="FFFFFF"/>
        </w:rPr>
        <w:t> </w:t>
      </w:r>
      <w:r w:rsidRPr="00B076AD">
        <w:rPr>
          <w:rFonts w:asciiTheme="majorHAnsi" w:hAnsiTheme="majorHAnsi" w:cs="Arial"/>
          <w:shd w:val="clear" w:color="auto" w:fill="FFFFFF"/>
        </w:rPr>
        <w:t>for database development and interaction.</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Developed and maintained the </w:t>
      </w:r>
      <w:r w:rsidRPr="00B076AD">
        <w:rPr>
          <w:rFonts w:asciiTheme="majorHAnsi" w:hAnsiTheme="majorHAnsi" w:cs="Arial"/>
          <w:b/>
          <w:shd w:val="clear" w:color="auto" w:fill="FFFFFF"/>
        </w:rPr>
        <w:t>Application Context files</w:t>
      </w:r>
      <w:r w:rsidRPr="00B076AD">
        <w:rPr>
          <w:rFonts w:asciiTheme="majorHAnsi" w:hAnsiTheme="majorHAnsi" w:cs="Arial"/>
          <w:shd w:val="clear" w:color="auto" w:fill="FFFFFF"/>
        </w:rPr>
        <w:t xml:space="preserve"> for the service layer using </w:t>
      </w:r>
      <w:r w:rsidRPr="00B076AD">
        <w:rPr>
          <w:rFonts w:asciiTheme="majorHAnsi" w:hAnsiTheme="majorHAnsi" w:cs="Arial"/>
          <w:b/>
          <w:shd w:val="clear" w:color="auto" w:fill="FFFFFF"/>
        </w:rPr>
        <w:t>Spring</w:t>
      </w:r>
      <w:r w:rsidR="00D267A4">
        <w:rPr>
          <w:rFonts w:asciiTheme="majorHAnsi" w:hAnsiTheme="majorHAnsi" w:cs="Arial"/>
          <w:b/>
          <w:shd w:val="clear" w:color="auto" w:fill="FFFFFF"/>
        </w:rPr>
        <w:t xml:space="preserve"> 2.0</w:t>
      </w:r>
      <w:r w:rsidRPr="00B076AD">
        <w:rPr>
          <w:rFonts w:asciiTheme="majorHAnsi" w:hAnsiTheme="majorHAnsi" w:cs="Arial"/>
          <w:b/>
          <w:shd w:val="clear" w:color="auto" w:fill="FFFFFF"/>
        </w:rPr>
        <w:t xml:space="preserve"> Framework.</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SOAP</w:t>
      </w:r>
      <w:r w:rsidRPr="00B076AD">
        <w:rPr>
          <w:rFonts w:asciiTheme="majorHAnsi" w:hAnsiTheme="majorHAnsi" w:cs="Arial"/>
          <w:shd w:val="clear" w:color="auto" w:fill="FFFFFF"/>
        </w:rPr>
        <w:t xml:space="preserve"> Web Services for secure extraction of client related data from database using </w:t>
      </w:r>
      <w:r w:rsidRPr="00B076AD">
        <w:rPr>
          <w:rFonts w:asciiTheme="majorHAnsi" w:hAnsiTheme="majorHAnsi" w:cs="Arial"/>
          <w:b/>
          <w:shd w:val="clear" w:color="auto" w:fill="FFFFFF"/>
        </w:rPr>
        <w:t>Apache CXF.</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Performed Aggregation, Parallel processing, developed Camel Orchestration layers to integrate different components of the application using </w:t>
      </w:r>
      <w:r w:rsidRPr="00B076AD">
        <w:rPr>
          <w:rFonts w:asciiTheme="majorHAnsi" w:hAnsiTheme="majorHAnsi" w:cs="Arial"/>
          <w:b/>
          <w:shd w:val="clear" w:color="auto" w:fill="FFFFFF"/>
        </w:rPr>
        <w:t>Apache Camel.</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RESTful</w:t>
      </w:r>
      <w:r w:rsidRPr="00B076AD">
        <w:rPr>
          <w:rFonts w:asciiTheme="majorHAnsi" w:hAnsiTheme="majorHAnsi" w:cs="Arial"/>
          <w:shd w:val="clear" w:color="auto" w:fill="FFFFFF"/>
        </w:rPr>
        <w:t xml:space="preserve"> in conjunction with </w:t>
      </w:r>
      <w:r w:rsidRPr="00B076AD">
        <w:rPr>
          <w:rFonts w:asciiTheme="majorHAnsi" w:hAnsiTheme="majorHAnsi" w:cs="Arial"/>
          <w:b/>
          <w:shd w:val="clear" w:color="auto" w:fill="FFFFFF"/>
        </w:rPr>
        <w:t xml:space="preserve">Ajax </w:t>
      </w:r>
      <w:r w:rsidRPr="00B076AD">
        <w:rPr>
          <w:rFonts w:asciiTheme="majorHAnsi" w:hAnsiTheme="majorHAnsi" w:cs="Arial"/>
          <w:shd w:val="clear" w:color="auto" w:fill="FFFFFF"/>
        </w:rPr>
        <w:t xml:space="preserve">calls using </w:t>
      </w:r>
      <w:r w:rsidRPr="00B076AD">
        <w:rPr>
          <w:rFonts w:asciiTheme="majorHAnsi" w:hAnsiTheme="majorHAnsi" w:cs="Arial"/>
          <w:b/>
          <w:shd w:val="clear" w:color="auto" w:fill="FFFFFF"/>
        </w:rPr>
        <w:t xml:space="preserve">JAX-RS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Jersey.</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b/>
          <w:shd w:val="clear" w:color="auto" w:fill="FFFFFF"/>
        </w:rPr>
        <w:t>Multi-Threading</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 xml:space="preserve">Caching </w:t>
      </w:r>
      <w:r w:rsidRPr="00B076AD">
        <w:rPr>
          <w:rFonts w:asciiTheme="majorHAnsi" w:hAnsiTheme="majorHAnsi" w:cs="Arial"/>
          <w:shd w:val="clear" w:color="auto" w:fill="FFFFFF"/>
        </w:rPr>
        <w:t>were used to improve the performance and user experience.</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Made single page module using </w:t>
      </w:r>
      <w:r w:rsidRPr="00B076AD">
        <w:rPr>
          <w:rFonts w:asciiTheme="majorHAnsi" w:hAnsiTheme="majorHAnsi" w:cs="Arial"/>
          <w:b/>
          <w:shd w:val="clear" w:color="auto" w:fill="FFFFFF"/>
        </w:rPr>
        <w:t>Angular JS Framework</w:t>
      </w:r>
      <w:r w:rsidRPr="00B076AD">
        <w:rPr>
          <w:rFonts w:asciiTheme="majorHAnsi" w:hAnsiTheme="majorHAnsi" w:cs="Arial"/>
          <w:shd w:val="clear" w:color="auto" w:fill="FFFFFF"/>
        </w:rPr>
        <w:t xml:space="preserve">. Implemented the business logic using </w:t>
      </w:r>
      <w:r w:rsidRPr="00B076AD">
        <w:rPr>
          <w:rFonts w:asciiTheme="majorHAnsi" w:hAnsiTheme="majorHAnsi" w:cs="Arial"/>
          <w:b/>
          <w:shd w:val="clear" w:color="auto" w:fill="FFFFFF"/>
        </w:rPr>
        <w:t>JSP, JSTL,</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Java</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Beans and service classes</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the development of </w:t>
      </w:r>
      <w:r w:rsidRPr="00B076AD">
        <w:rPr>
          <w:rFonts w:asciiTheme="majorHAnsi" w:hAnsiTheme="majorHAnsi" w:cs="Arial"/>
          <w:b/>
          <w:shd w:val="clear" w:color="auto" w:fill="FFFFFF"/>
        </w:rPr>
        <w:t>presentation layer, GUI</w:t>
      </w:r>
      <w:r w:rsidRPr="00B076AD">
        <w:rPr>
          <w:rFonts w:asciiTheme="majorHAnsi" w:hAnsiTheme="majorHAnsi" w:cs="Arial"/>
          <w:shd w:val="clear" w:color="auto" w:fill="FFFFFF"/>
        </w:rPr>
        <w:t xml:space="preserve"> using </w:t>
      </w:r>
      <w:r w:rsidRPr="00B076AD">
        <w:rPr>
          <w:rFonts w:asciiTheme="majorHAnsi" w:hAnsiTheme="majorHAnsi" w:cs="Arial"/>
          <w:b/>
          <w:shd w:val="clear" w:color="auto" w:fill="FFFFFF"/>
        </w:rPr>
        <w:t>CSS3 and HTML5.</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configuring </w:t>
      </w:r>
      <w:r w:rsidRPr="00B076AD">
        <w:rPr>
          <w:rFonts w:asciiTheme="majorHAnsi" w:hAnsiTheme="majorHAnsi" w:cs="Arial"/>
          <w:b/>
          <w:shd w:val="clear" w:color="auto" w:fill="FFFFFF"/>
        </w:rPr>
        <w:t xml:space="preserve">JMS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 xml:space="preserve">JNDI </w:t>
      </w:r>
      <w:r w:rsidRPr="00B076AD">
        <w:rPr>
          <w:rFonts w:asciiTheme="majorHAnsi" w:hAnsiTheme="majorHAnsi" w:cs="Arial"/>
          <w:shd w:val="clear" w:color="auto" w:fill="FFFFFF"/>
        </w:rPr>
        <w:t xml:space="preserve">in </w:t>
      </w:r>
      <w:r w:rsidR="00EE7858" w:rsidRPr="00B076AD">
        <w:rPr>
          <w:rFonts w:asciiTheme="majorHAnsi" w:hAnsiTheme="majorHAnsi"/>
          <w:b/>
          <w:bCs/>
        </w:rPr>
        <w:t>JBOSS</w:t>
      </w:r>
      <w:r w:rsidR="00EE7858" w:rsidRPr="00B076AD">
        <w:rPr>
          <w:rFonts w:asciiTheme="majorHAnsi" w:hAnsiTheme="majorHAnsi" w:cs="Arial"/>
          <w:shd w:val="clear" w:color="auto" w:fill="FFFFFF"/>
        </w:rPr>
        <w:t xml:space="preserve"> </w:t>
      </w:r>
      <w:r w:rsidRPr="00B076AD">
        <w:rPr>
          <w:rFonts w:asciiTheme="majorHAnsi" w:hAnsiTheme="majorHAnsi" w:cs="Arial"/>
          <w:shd w:val="clear" w:color="auto" w:fill="FFFFFF"/>
        </w:rPr>
        <w:t>application server.</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w:t>
      </w:r>
      <w:r w:rsidRPr="00B076AD">
        <w:rPr>
          <w:rFonts w:asciiTheme="majorHAnsi" w:hAnsiTheme="majorHAnsi" w:cs="Arial"/>
          <w:b/>
          <w:shd w:val="clear" w:color="auto" w:fill="FFFFFF"/>
        </w:rPr>
        <w:t>Performance tuning</w:t>
      </w:r>
      <w:r w:rsidRPr="00B076AD">
        <w:rPr>
          <w:rFonts w:asciiTheme="majorHAnsi" w:hAnsiTheme="majorHAnsi" w:cs="Arial"/>
          <w:shd w:val="clear" w:color="auto" w:fill="FFFFFF"/>
        </w:rPr>
        <w:t xml:space="preserve"> of the application and documentation of </w:t>
      </w:r>
      <w:r w:rsidRPr="00B076AD">
        <w:rPr>
          <w:rFonts w:asciiTheme="majorHAnsi" w:hAnsiTheme="majorHAnsi" w:cs="Arial"/>
          <w:b/>
          <w:shd w:val="clear" w:color="auto" w:fill="FFFFFF"/>
        </w:rPr>
        <w:t>trouble-shooting</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ANT</w:t>
      </w:r>
      <w:r w:rsidRPr="00B076AD">
        <w:rPr>
          <w:rFonts w:asciiTheme="majorHAnsi" w:hAnsiTheme="majorHAnsi" w:cs="Arial"/>
          <w:shd w:val="clear" w:color="auto" w:fill="FFFFFF"/>
        </w:rPr>
        <w:t xml:space="preserve"> to build, run and create </w:t>
      </w:r>
      <w:r w:rsidRPr="00B076AD">
        <w:rPr>
          <w:rFonts w:asciiTheme="majorHAnsi" w:hAnsiTheme="majorHAnsi" w:cs="Arial"/>
          <w:b/>
          <w:shd w:val="clear" w:color="auto" w:fill="FFFFFF"/>
        </w:rPr>
        <w:t>JARs</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WAR files.</w:t>
      </w:r>
    </w:p>
    <w:p w:rsidR="00083CBF" w:rsidRPr="00B076AD" w:rsidRDefault="006D48A4"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rPr>
        <w:t xml:space="preserve">Responsible for deploying the application in to the </w:t>
      </w:r>
      <w:r w:rsidR="00DD2C4C" w:rsidRPr="00B076AD">
        <w:rPr>
          <w:rFonts w:asciiTheme="majorHAnsi" w:hAnsiTheme="majorHAnsi"/>
          <w:b/>
          <w:bCs/>
        </w:rPr>
        <w:t>JBOSS</w:t>
      </w:r>
      <w:r w:rsidR="00DD2C4C" w:rsidRPr="00B076AD">
        <w:rPr>
          <w:rFonts w:asciiTheme="majorHAnsi" w:hAnsiTheme="majorHAnsi" w:cs="Arial"/>
        </w:rPr>
        <w:t xml:space="preserve"> </w:t>
      </w:r>
      <w:r w:rsidRPr="00B076AD">
        <w:rPr>
          <w:rFonts w:asciiTheme="majorHAnsi" w:hAnsiTheme="majorHAnsi" w:cs="Arial"/>
        </w:rPr>
        <w:t>Application Server.</w:t>
      </w:r>
    </w:p>
    <w:p w:rsidR="00083CBF" w:rsidRPr="00B076AD" w:rsidRDefault="006D48A4"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rPr>
        <w:t xml:space="preserve">Configured development environment </w:t>
      </w:r>
      <w:r w:rsidRPr="00B076AD">
        <w:rPr>
          <w:rFonts w:asciiTheme="majorHAnsi" w:hAnsiTheme="majorHAnsi"/>
          <w:b/>
          <w:bCs/>
        </w:rPr>
        <w:t>JBOSS</w:t>
      </w:r>
      <w:r w:rsidRPr="00B076AD">
        <w:rPr>
          <w:rFonts w:asciiTheme="majorHAnsi" w:hAnsiTheme="majorHAnsi"/>
        </w:rPr>
        <w:t xml:space="preserve"> application server for developer’s integration testing.</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CVS</w:t>
      </w:r>
      <w:r w:rsidRPr="00B076AD">
        <w:rPr>
          <w:rFonts w:asciiTheme="majorHAnsi" w:hAnsiTheme="majorHAnsi" w:cs="Arial"/>
          <w:shd w:val="clear" w:color="auto" w:fill="FFFFFF"/>
        </w:rPr>
        <w:t xml:space="preserve"> for version control.</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Application was logged using </w:t>
      </w:r>
      <w:r w:rsidRPr="00B076AD">
        <w:rPr>
          <w:rFonts w:asciiTheme="majorHAnsi" w:hAnsiTheme="majorHAnsi" w:cs="Arial"/>
          <w:b/>
          <w:shd w:val="clear" w:color="auto" w:fill="FFFFFF"/>
        </w:rPr>
        <w:t>Log4J</w:t>
      </w:r>
      <w:r w:rsidRPr="00B076AD">
        <w:rPr>
          <w:rFonts w:asciiTheme="majorHAnsi" w:hAnsiTheme="majorHAnsi" w:cs="Arial"/>
          <w:shd w:val="clear" w:color="auto" w:fill="FFFFFF"/>
        </w:rPr>
        <w:t xml:space="preserve">, and exceptions were logged into the database using </w:t>
      </w:r>
      <w:r w:rsidRPr="00B076AD">
        <w:rPr>
          <w:rFonts w:asciiTheme="majorHAnsi" w:hAnsiTheme="majorHAnsi" w:cs="Arial"/>
          <w:b/>
          <w:shd w:val="clear" w:color="auto" w:fill="FFFFFF"/>
        </w:rPr>
        <w:t>JDBC</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Junit</w:t>
      </w:r>
      <w:r w:rsidRPr="00B076AD">
        <w:rPr>
          <w:rFonts w:asciiTheme="majorHAnsi" w:hAnsiTheme="majorHAnsi" w:cs="Arial"/>
          <w:shd w:val="clear" w:color="auto" w:fill="FFFFFF"/>
        </w:rPr>
        <w:t xml:space="preserve"> for testing the entire application, rectified performance bottlenecks and eliminated critical bugs.</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Created numerous test cases using </w:t>
      </w:r>
      <w:r w:rsidRPr="00B076AD">
        <w:rPr>
          <w:rFonts w:asciiTheme="majorHAnsi" w:hAnsiTheme="majorHAnsi" w:cs="Arial"/>
          <w:b/>
          <w:shd w:val="clear" w:color="auto" w:fill="FFFFFF"/>
        </w:rPr>
        <w:t xml:space="preserve">JUnit framework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JUnit</w:t>
      </w:r>
      <w:r w:rsidRPr="00B076AD">
        <w:rPr>
          <w:rFonts w:asciiTheme="majorHAnsi" w:hAnsiTheme="majorHAnsi" w:cs="Arial"/>
          <w:shd w:val="clear" w:color="auto" w:fill="FFFFFF"/>
        </w:rPr>
        <w:t xml:space="preserve"> for testing modules.</w:t>
      </w:r>
    </w:p>
    <w:p w:rsidR="00787E77"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Hudson</w:t>
      </w:r>
      <w:r w:rsidRPr="00B076AD">
        <w:rPr>
          <w:rFonts w:asciiTheme="majorHAnsi" w:hAnsiTheme="majorHAnsi" w:cs="Arial"/>
          <w:shd w:val="clear" w:color="auto" w:fill="FFFFFF"/>
        </w:rPr>
        <w:t xml:space="preserve"> as a continuous integration tool.</w:t>
      </w:r>
    </w:p>
    <w:p w:rsidR="00787E77" w:rsidRPr="00B076AD" w:rsidRDefault="00787E77" w:rsidP="00906009">
      <w:pPr>
        <w:pStyle w:val="NoSpacing"/>
        <w:jc w:val="both"/>
        <w:rPr>
          <w:rFonts w:asciiTheme="majorHAnsi" w:hAnsiTheme="majorHAnsi" w:cs="Arial"/>
          <w:shd w:val="clear" w:color="auto" w:fill="FFFFFF"/>
        </w:rPr>
      </w:pPr>
    </w:p>
    <w:p w:rsidR="003C6574" w:rsidRPr="00B076AD" w:rsidRDefault="00787E77" w:rsidP="00906009">
      <w:pPr>
        <w:pStyle w:val="NoSpacing"/>
        <w:jc w:val="both"/>
        <w:rPr>
          <w:rFonts w:asciiTheme="majorHAnsi" w:hAnsiTheme="majorHAnsi" w:cs="Calibri"/>
        </w:rPr>
      </w:pPr>
      <w:r w:rsidRPr="00B076AD">
        <w:rPr>
          <w:rFonts w:asciiTheme="majorHAnsi" w:hAnsiTheme="majorHAnsi" w:cs="Calibri"/>
          <w:b/>
        </w:rPr>
        <w:t>Environment</w:t>
      </w:r>
      <w:r w:rsidRPr="00B076AD">
        <w:rPr>
          <w:rFonts w:asciiTheme="majorHAnsi" w:hAnsiTheme="majorHAnsi" w:cs="Calibri"/>
        </w:rPr>
        <w:t>:</w:t>
      </w:r>
      <w:r w:rsidRPr="00B076AD">
        <w:rPr>
          <w:rStyle w:val="apple-converted-space"/>
          <w:rFonts w:asciiTheme="majorHAnsi" w:hAnsiTheme="majorHAnsi" w:cs="Arial"/>
          <w:shd w:val="clear" w:color="auto" w:fill="FFFFFF"/>
        </w:rPr>
        <w:t> </w:t>
      </w:r>
      <w:r w:rsidRPr="00C43E72">
        <w:rPr>
          <w:rFonts w:asciiTheme="majorHAnsi" w:hAnsiTheme="majorHAnsi" w:cs="Arial"/>
          <w:color w:val="404040" w:themeColor="text1" w:themeTint="BF"/>
          <w:shd w:val="clear" w:color="auto" w:fill="FFFFFF"/>
        </w:rPr>
        <w:t>Java</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shd w:val="clear" w:color="auto" w:fill="FFFFFF"/>
        </w:rPr>
        <w:t>1.7, J2EE, Spring</w:t>
      </w:r>
      <w:r w:rsidR="000D1242" w:rsidRPr="00C43E72">
        <w:rPr>
          <w:rFonts w:asciiTheme="majorHAnsi" w:hAnsiTheme="majorHAnsi" w:cs="Arial"/>
          <w:color w:val="404040" w:themeColor="text1" w:themeTint="BF"/>
          <w:shd w:val="clear" w:color="auto" w:fill="FFFFFF"/>
        </w:rPr>
        <w:t xml:space="preserve"> 2.0</w:t>
      </w:r>
      <w:r w:rsidRPr="00C43E72">
        <w:rPr>
          <w:rFonts w:asciiTheme="majorHAnsi" w:hAnsiTheme="majorHAnsi" w:cs="Arial"/>
          <w:color w:val="404040" w:themeColor="text1" w:themeTint="BF"/>
          <w:shd w:val="clear" w:color="auto" w:fill="FFFFFF"/>
        </w:rPr>
        <w:t xml:space="preserve">, HTML, Hibernate </w:t>
      </w:r>
      <w:r w:rsidR="00602B03">
        <w:rPr>
          <w:rFonts w:asciiTheme="majorHAnsi" w:hAnsiTheme="majorHAnsi" w:cs="Arial"/>
          <w:color w:val="404040" w:themeColor="text1" w:themeTint="BF"/>
          <w:shd w:val="clear" w:color="auto" w:fill="FFFFFF"/>
        </w:rPr>
        <w:t>3.x</w:t>
      </w:r>
      <w:r w:rsidRPr="00C43E72">
        <w:rPr>
          <w:rFonts w:asciiTheme="majorHAnsi" w:hAnsiTheme="majorHAnsi" w:cs="Arial"/>
          <w:color w:val="404040" w:themeColor="text1" w:themeTint="BF"/>
          <w:shd w:val="clear" w:color="auto" w:fill="FFFFFF"/>
        </w:rPr>
        <w:t>, SQL, PL/SQL, JSP, Angular.JS, JSTL, JSON, AJAX, J</w:t>
      </w:r>
      <w:r w:rsidR="00D73F04">
        <w:rPr>
          <w:rFonts w:asciiTheme="majorHAnsi" w:hAnsiTheme="majorHAnsi" w:cs="Arial"/>
          <w:color w:val="404040" w:themeColor="text1" w:themeTint="BF"/>
          <w:shd w:val="clear" w:color="auto" w:fill="FFFFFF"/>
        </w:rPr>
        <w:t>Query, Oracle 8i</w:t>
      </w:r>
      <w:r w:rsidRPr="00C43E72">
        <w:rPr>
          <w:rFonts w:asciiTheme="majorHAnsi" w:hAnsiTheme="majorHAnsi" w:cs="Arial"/>
          <w:color w:val="404040" w:themeColor="text1" w:themeTint="BF"/>
          <w:shd w:val="clear" w:color="auto" w:fill="FFFFFF"/>
        </w:rPr>
        <w:t xml:space="preserve">, ANT, SVN, XML , JAXB, Log4J, JUnit, </w:t>
      </w:r>
      <w:r w:rsidR="00A17BCF" w:rsidRPr="00C43E72">
        <w:rPr>
          <w:rFonts w:asciiTheme="majorHAnsi" w:hAnsiTheme="majorHAnsi"/>
          <w:bCs/>
          <w:color w:val="404040" w:themeColor="text1" w:themeTint="BF"/>
        </w:rPr>
        <w:t>JBOSS</w:t>
      </w:r>
      <w:r w:rsidRPr="00C43E72">
        <w:rPr>
          <w:rFonts w:asciiTheme="majorHAnsi" w:hAnsiTheme="majorHAnsi" w:cs="Arial"/>
          <w:color w:val="404040" w:themeColor="text1" w:themeTint="BF"/>
          <w:shd w:val="clear" w:color="auto" w:fill="FFFFFF"/>
        </w:rPr>
        <w:t>, SOAP, RESTful Web Services, WSDL 2.0,Jersey, JAX-RS, JAX-WS, Apache CXF, Apache Camel, CVS, Hudson.</w:t>
      </w:r>
    </w:p>
    <w:p w:rsidR="00A30DD3" w:rsidRPr="00B076AD" w:rsidRDefault="00A30DD3" w:rsidP="00906009">
      <w:pPr>
        <w:spacing w:after="292"/>
        <w:jc w:val="both"/>
        <w:rPr>
          <w:rFonts w:asciiTheme="majorHAnsi" w:eastAsia="Addict" w:hAnsiTheme="majorHAnsi" w:cs="Arial"/>
          <w:bCs/>
        </w:rPr>
      </w:pPr>
    </w:p>
    <w:p w:rsidR="000C4684" w:rsidRPr="00B076AD" w:rsidRDefault="000C468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w:t>
      </w:r>
      <w:r w:rsidR="00EA63A3" w:rsidRPr="00B076AD">
        <w:rPr>
          <w:rFonts w:asciiTheme="majorHAnsi" w:hAnsiTheme="majorHAnsi" w:cs="Calibri"/>
          <w:b/>
        </w:rPr>
        <w:t>lient: Cybage Software Pvt. LTD -</w:t>
      </w:r>
      <w:r w:rsidR="00283766">
        <w:rPr>
          <w:rFonts w:asciiTheme="majorHAnsi" w:hAnsiTheme="majorHAnsi" w:cs="Calibri"/>
          <w:b/>
        </w:rPr>
        <w:t xml:space="preserve"> Hyderabad, India</w:t>
      </w:r>
      <w:r w:rsidR="00283766">
        <w:rPr>
          <w:rFonts w:asciiTheme="majorHAnsi" w:hAnsiTheme="majorHAnsi" w:cs="Calibri"/>
          <w:b/>
        </w:rPr>
        <w:tab/>
      </w:r>
      <w:r w:rsidR="00283766">
        <w:rPr>
          <w:rFonts w:asciiTheme="majorHAnsi" w:hAnsiTheme="majorHAnsi" w:cs="Calibri"/>
          <w:b/>
        </w:rPr>
        <w:tab/>
      </w:r>
      <w:r w:rsidR="00283766">
        <w:rPr>
          <w:rFonts w:asciiTheme="majorHAnsi" w:hAnsiTheme="majorHAnsi" w:cs="Calibri"/>
          <w:b/>
        </w:rPr>
        <w:tab/>
      </w:r>
      <w:r w:rsidR="00283766">
        <w:rPr>
          <w:rFonts w:asciiTheme="majorHAnsi" w:hAnsiTheme="majorHAnsi" w:cs="Calibri"/>
          <w:b/>
        </w:rPr>
        <w:tab/>
        <w:t xml:space="preserve">        </w:t>
      </w:r>
      <w:r w:rsidR="006D6DC8">
        <w:rPr>
          <w:rFonts w:asciiTheme="majorHAnsi" w:hAnsiTheme="majorHAnsi" w:cs="Calibri"/>
          <w:b/>
        </w:rPr>
        <w:t>Jan 2010</w:t>
      </w:r>
      <w:r w:rsidRPr="00B076AD">
        <w:rPr>
          <w:rFonts w:asciiTheme="majorHAnsi" w:hAnsiTheme="majorHAnsi" w:cs="Calibri"/>
          <w:b/>
        </w:rPr>
        <w:t xml:space="preserve"> – </w:t>
      </w:r>
      <w:r w:rsidR="00CD6E9D" w:rsidRPr="00B076AD">
        <w:rPr>
          <w:rFonts w:asciiTheme="majorHAnsi" w:hAnsiTheme="majorHAnsi" w:cs="Calibri"/>
          <w:b/>
        </w:rPr>
        <w:t>Oct</w:t>
      </w:r>
      <w:r w:rsidRPr="00B076AD">
        <w:rPr>
          <w:rFonts w:asciiTheme="majorHAnsi" w:hAnsiTheme="majorHAnsi" w:cs="Calibri"/>
          <w:b/>
        </w:rPr>
        <w:t xml:space="preserve"> 2011</w:t>
      </w:r>
    </w:p>
    <w:p w:rsidR="000C4684" w:rsidRPr="00B076AD" w:rsidRDefault="000C468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Java Developer</w:t>
      </w:r>
    </w:p>
    <w:p w:rsidR="009C1D96" w:rsidRPr="00B076AD" w:rsidRDefault="009C1D96" w:rsidP="00906009">
      <w:pPr>
        <w:pStyle w:val="NoSpacing"/>
        <w:jc w:val="both"/>
        <w:rPr>
          <w:rFonts w:asciiTheme="majorHAnsi" w:hAnsiTheme="majorHAnsi" w:cs="Calibri"/>
          <w:b/>
          <w:shd w:val="clear" w:color="auto" w:fill="FFFFFF"/>
        </w:rPr>
      </w:pPr>
    </w:p>
    <w:p w:rsidR="001C76F3"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 xml:space="preserve">Description: </w:t>
      </w:r>
      <w:r w:rsidRPr="00B076AD">
        <w:rPr>
          <w:rFonts w:asciiTheme="majorHAnsi" w:hAnsiTheme="majorHAnsi" w:cs="Calibri"/>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 </w:t>
      </w:r>
      <w:r w:rsidRPr="00B076AD">
        <w:rPr>
          <w:rFonts w:asciiTheme="majorHAnsi" w:hAnsiTheme="majorHAnsi" w:cs="Calibri"/>
        </w:rPr>
        <w:br/>
      </w:r>
    </w:p>
    <w:p w:rsidR="000C4684"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Responsibilities:</w:t>
      </w:r>
    </w:p>
    <w:p w:rsidR="000C4684" w:rsidRPr="00B076AD" w:rsidRDefault="000C4684" w:rsidP="00906009">
      <w:pPr>
        <w:pStyle w:val="NoSpacing"/>
        <w:numPr>
          <w:ilvl w:val="0"/>
          <w:numId w:val="11"/>
        </w:numPr>
        <w:jc w:val="both"/>
        <w:rPr>
          <w:rFonts w:asciiTheme="majorHAnsi" w:hAnsiTheme="majorHAnsi" w:cs="Calibri"/>
          <w:b/>
          <w:shd w:val="clear" w:color="auto" w:fill="FFFFFF"/>
        </w:rPr>
      </w:pPr>
      <w:r w:rsidRPr="00B076AD">
        <w:rPr>
          <w:rFonts w:asciiTheme="majorHAnsi" w:hAnsiTheme="majorHAnsi" w:cs="Calibri"/>
          <w:shd w:val="clear" w:color="auto" w:fill="FFFFFF"/>
        </w:rPr>
        <w:t xml:space="preserve">Participated in the requirement analysis and design of the application using UML/Rational Rose and </w:t>
      </w:r>
      <w:r w:rsidRPr="00B076AD">
        <w:rPr>
          <w:rFonts w:asciiTheme="majorHAnsi" w:hAnsiTheme="majorHAnsi" w:cs="Calibri"/>
          <w:b/>
          <w:shd w:val="clear" w:color="auto" w:fill="FFFFFF"/>
        </w:rPr>
        <w:t>Agile methodology.</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lastRenderedPageBreak/>
        <w:t xml:space="preserve">Involved in developed the application using </w:t>
      </w:r>
      <w:r w:rsidRPr="00B076AD">
        <w:rPr>
          <w:rFonts w:asciiTheme="majorHAnsi" w:hAnsiTheme="majorHAnsi" w:cs="Calibri"/>
          <w:b/>
          <w:shd w:val="clear" w:color="auto" w:fill="FFFFFF"/>
        </w:rPr>
        <w:t>Core Java, J2EE</w:t>
      </w:r>
      <w:r w:rsidRPr="00B076AD">
        <w:rPr>
          <w:rFonts w:asciiTheme="majorHAnsi" w:hAnsiTheme="majorHAnsi" w:cs="Calibri"/>
          <w:shd w:val="clear" w:color="auto" w:fill="FFFFFF"/>
        </w:rPr>
        <w:t xml:space="preserve"> and </w:t>
      </w:r>
      <w:r w:rsidRPr="00B076AD">
        <w:rPr>
          <w:rFonts w:asciiTheme="majorHAnsi" w:hAnsiTheme="majorHAnsi" w:cs="Calibri"/>
          <w:b/>
          <w:shd w:val="clear" w:color="auto" w:fill="FFFFFF"/>
        </w:rPr>
        <w:t>JSP's</w:t>
      </w:r>
      <w:r w:rsidRPr="00B076AD">
        <w:rPr>
          <w:rFonts w:asciiTheme="majorHAnsi" w:hAnsiTheme="majorHAnsi" w:cs="Calibri"/>
          <w:shd w:val="clear" w:color="auto" w:fill="FFFFFF"/>
        </w:rPr>
        <w: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Worked to develop this Web based application entitled EMR in </w:t>
      </w:r>
      <w:r w:rsidRPr="00B076AD">
        <w:rPr>
          <w:rFonts w:asciiTheme="majorHAnsi" w:hAnsiTheme="majorHAnsi" w:cs="Calibri"/>
          <w:b/>
          <w:shd w:val="clear" w:color="auto" w:fill="FFFFFF"/>
        </w:rPr>
        <w:t>J2EE framework</w:t>
      </w:r>
      <w:r w:rsidRPr="00B076AD">
        <w:rPr>
          <w:rFonts w:asciiTheme="majorHAnsi" w:hAnsiTheme="majorHAnsi" w:cs="Calibri"/>
          <w:shd w:val="clear" w:color="auto" w:fill="FFFFFF"/>
        </w:rPr>
        <w:t xml:space="preserve">, which uses </w:t>
      </w:r>
      <w:r w:rsidRPr="00B076AD">
        <w:rPr>
          <w:rFonts w:asciiTheme="majorHAnsi" w:hAnsiTheme="majorHAnsi" w:cs="Calibri"/>
          <w:b/>
          <w:shd w:val="clear" w:color="auto" w:fill="FFFFFF"/>
        </w:rPr>
        <w:t>Hibernate</w:t>
      </w:r>
      <w:r w:rsidRPr="00B076AD">
        <w:rPr>
          <w:rFonts w:asciiTheme="majorHAnsi" w:hAnsiTheme="majorHAnsi" w:cs="Calibri"/>
          <w:shd w:val="clear" w:color="auto" w:fill="FFFFFF"/>
        </w:rPr>
        <w:t xml:space="preserve"> for persistence</w:t>
      </w:r>
      <w:r w:rsidR="00572EEF" w:rsidRPr="00B076AD">
        <w:rPr>
          <w:rFonts w:asciiTheme="majorHAnsi" w:hAnsiTheme="majorHAnsi" w:cs="Calibri"/>
          <w:b/>
          <w:shd w:val="clear" w:color="auto" w:fill="FFFFFF"/>
        </w:rPr>
        <w:t xml:space="preserve"> </w:t>
      </w:r>
      <w:r w:rsidRPr="00B076AD">
        <w:rPr>
          <w:rFonts w:asciiTheme="majorHAnsi" w:hAnsiTheme="majorHAnsi" w:cs="Calibri"/>
          <w:shd w:val="clear" w:color="auto" w:fill="FFFFFF"/>
        </w:rPr>
        <w:t xml:space="preserve">and </w:t>
      </w:r>
      <w:r w:rsidRPr="00B076AD">
        <w:rPr>
          <w:rFonts w:asciiTheme="majorHAnsi" w:hAnsiTheme="majorHAnsi" w:cs="Calibri"/>
          <w:b/>
          <w:shd w:val="clear" w:color="auto" w:fill="FFFFFF"/>
        </w:rPr>
        <w:t>Junit</w:t>
      </w:r>
      <w:r w:rsidRPr="00B076AD">
        <w:rPr>
          <w:rFonts w:asciiTheme="majorHAnsi" w:hAnsiTheme="majorHAnsi" w:cs="Calibri"/>
          <w:shd w:val="clear" w:color="auto" w:fill="FFFFFF"/>
        </w:rPr>
        <w:t xml:space="preserve"> for testing.</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Used</w:t>
      </w:r>
      <w:r w:rsidRPr="00B076AD">
        <w:rPr>
          <w:rFonts w:asciiTheme="majorHAnsi" w:hAnsiTheme="majorHAnsi" w:cs="Calibri"/>
          <w:b/>
          <w:shd w:val="clear" w:color="auto" w:fill="FFFFFF"/>
        </w:rPr>
        <w:t xml:space="preserve"> JSP</w:t>
      </w:r>
      <w:r w:rsidRPr="00B076AD">
        <w:rPr>
          <w:rFonts w:asciiTheme="majorHAnsi" w:hAnsiTheme="majorHAnsi" w:cs="Calibri"/>
          <w:shd w:val="clear" w:color="auto" w:fill="FFFFFF"/>
        </w:rPr>
        <w:t xml:space="preserve"> to develop the front-end screens of the application.</w:t>
      </w:r>
    </w:p>
    <w:p w:rsidR="0085391D" w:rsidRPr="00B076AD" w:rsidRDefault="0085391D" w:rsidP="0085391D">
      <w:pPr>
        <w:pStyle w:val="NoSpacing"/>
        <w:numPr>
          <w:ilvl w:val="0"/>
          <w:numId w:val="11"/>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Designed and developed web-based software using </w:t>
      </w:r>
      <w:r w:rsidRPr="00B076AD">
        <w:rPr>
          <w:rFonts w:asciiTheme="majorHAnsi" w:hAnsiTheme="majorHAnsi" w:cs="Arial"/>
          <w:b/>
          <w:shd w:val="clear" w:color="auto" w:fill="FFFFFF"/>
        </w:rPr>
        <w:t>Struts</w:t>
      </w:r>
      <w:r w:rsidR="00691DB4" w:rsidRPr="00B076AD">
        <w:rPr>
          <w:rFonts w:asciiTheme="majorHAnsi" w:hAnsiTheme="majorHAnsi" w:cs="Arial"/>
          <w:b/>
          <w:shd w:val="clear" w:color="auto" w:fill="FFFFFF"/>
        </w:rPr>
        <w:t xml:space="preserve"> </w:t>
      </w:r>
      <w:r w:rsidR="00691DB4" w:rsidRPr="00B076AD">
        <w:rPr>
          <w:rFonts w:asciiTheme="majorHAnsi" w:hAnsiTheme="majorHAnsi" w:cs="Calibri"/>
          <w:b/>
          <w:shd w:val="clear" w:color="auto" w:fill="FFFFFF"/>
        </w:rPr>
        <w:t>1.3.10</w:t>
      </w:r>
      <w:r w:rsidR="00691DB4" w:rsidRPr="00B076AD">
        <w:rPr>
          <w:rFonts w:asciiTheme="majorHAnsi" w:hAnsiTheme="majorHAnsi" w:cs="Calibri"/>
          <w:shd w:val="clear" w:color="auto" w:fill="FFFFFF"/>
        </w:rPr>
        <w:t xml:space="preserve"> Frame work</w:t>
      </w:r>
      <w:r w:rsidRPr="00B076AD">
        <w:rPr>
          <w:rFonts w:asciiTheme="majorHAnsi" w:hAnsiTheme="majorHAnsi" w:cs="Arial"/>
          <w:b/>
          <w:shd w:val="clear" w:color="auto" w:fill="FFFFFF"/>
        </w:rPr>
        <w: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Designed and developed several </w:t>
      </w:r>
      <w:r w:rsidRPr="00B076AD">
        <w:rPr>
          <w:rFonts w:asciiTheme="majorHAnsi" w:hAnsiTheme="majorHAnsi" w:cs="Calibri"/>
          <w:b/>
          <w:shd w:val="clear" w:color="auto" w:fill="FFFFFF"/>
        </w:rPr>
        <w:t>SQL Scripts</w:t>
      </w:r>
      <w:r w:rsidRPr="00B076AD">
        <w:rPr>
          <w:rFonts w:asciiTheme="majorHAnsi" w:hAnsiTheme="majorHAnsi" w:cs="Calibri"/>
          <w:shd w:val="clear" w:color="auto" w:fill="FFFFFF"/>
        </w:rPr>
        <w:t xml:space="preserve">, Stored Procedures, Packages and Triggers for the </w:t>
      </w:r>
      <w:r w:rsidR="002D64F3">
        <w:rPr>
          <w:rFonts w:asciiTheme="majorHAnsi" w:hAnsiTheme="majorHAnsi" w:cs="Calibri"/>
          <w:sz w:val="22"/>
          <w:szCs w:val="22"/>
        </w:rPr>
        <w:t xml:space="preserve">MySQL v5.2 </w:t>
      </w:r>
      <w:r w:rsidRPr="00B076AD">
        <w:rPr>
          <w:rFonts w:asciiTheme="majorHAnsi" w:hAnsiTheme="majorHAnsi" w:cs="Calibri"/>
          <w:b/>
          <w:shd w:val="clear" w:color="auto" w:fill="FFFFFF"/>
        </w:rPr>
        <w:t>Database</w:t>
      </w:r>
      <w:r w:rsidRPr="00B076AD">
        <w:rPr>
          <w:rFonts w:asciiTheme="majorHAnsi" w:hAnsiTheme="majorHAnsi" w:cs="Calibri"/>
          <w:shd w:val="clear" w:color="auto" w:fill="FFFFFF"/>
        </w:rPr>
        <w: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Used Indexing techniques in the database procedures to obtain search results.</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Involved in development of </w:t>
      </w:r>
      <w:r w:rsidRPr="00B076AD">
        <w:rPr>
          <w:rFonts w:asciiTheme="majorHAnsi" w:hAnsiTheme="majorHAnsi" w:cs="Calibri"/>
          <w:b/>
          <w:shd w:val="clear" w:color="auto" w:fill="FFFFFF"/>
        </w:rPr>
        <w:t>Web Service</w:t>
      </w:r>
      <w:r w:rsidRPr="00B076AD">
        <w:rPr>
          <w:rFonts w:asciiTheme="majorHAnsi" w:hAnsiTheme="majorHAnsi" w:cs="Calibri"/>
          <w:shd w:val="clear" w:color="auto" w:fill="FFFFFF"/>
        </w:rPr>
        <w:t xml:space="preserve"> client to get client details from third party agencies.</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Developed nightly </w:t>
      </w:r>
      <w:r w:rsidRPr="00B076AD">
        <w:rPr>
          <w:rFonts w:asciiTheme="majorHAnsi" w:hAnsiTheme="majorHAnsi" w:cs="Calibri"/>
          <w:b/>
          <w:shd w:val="clear" w:color="auto" w:fill="FFFFFF"/>
        </w:rPr>
        <w:t>batch jobs</w:t>
      </w:r>
      <w:r w:rsidRPr="00B076AD">
        <w:rPr>
          <w:rFonts w:asciiTheme="majorHAnsi" w:hAnsiTheme="majorHAnsi" w:cs="Calibri"/>
          <w:shd w:val="clear" w:color="auto" w:fill="FFFFFF"/>
        </w:rPr>
        <w:t>, which involved interfacing with external third party state agencies.</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Test scripts for performance and accessibility testing of the application are developed.</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Responsible for deploying the application in client </w:t>
      </w:r>
      <w:r w:rsidRPr="00B076AD">
        <w:rPr>
          <w:rFonts w:asciiTheme="majorHAnsi" w:hAnsiTheme="majorHAnsi" w:cs="Calibri"/>
          <w:b/>
          <w:shd w:val="clear" w:color="auto" w:fill="FFFFFF"/>
        </w:rPr>
        <w:t>UAT</w:t>
      </w:r>
      <w:r w:rsidRPr="00B076AD">
        <w:rPr>
          <w:rFonts w:asciiTheme="majorHAnsi" w:hAnsiTheme="majorHAnsi" w:cs="Calibri"/>
          <w:shd w:val="clear" w:color="auto" w:fill="FFFFFF"/>
        </w:rPr>
        <w:t xml:space="preserve"> environment.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Prepared installation documents of the software, including Program Installation Guide and Installation Verification Document.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Involved in different types of testing like </w:t>
      </w:r>
      <w:r w:rsidRPr="00B076AD">
        <w:rPr>
          <w:rFonts w:asciiTheme="majorHAnsi" w:hAnsiTheme="majorHAnsi" w:cs="Calibri"/>
          <w:b/>
          <w:shd w:val="clear" w:color="auto" w:fill="FFFFFF"/>
        </w:rPr>
        <w:t>Unit, System, Integration testing</w:t>
      </w:r>
      <w:r w:rsidRPr="00B076AD">
        <w:rPr>
          <w:rFonts w:asciiTheme="majorHAnsi" w:hAnsiTheme="majorHAnsi" w:cs="Calibri"/>
          <w:shd w:val="clear" w:color="auto" w:fill="FFFFFF"/>
        </w:rPr>
        <w:t xml:space="preserve"> etc. is carried out during the testing phase.</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Provided production support to maintain the application.</w:t>
      </w:r>
    </w:p>
    <w:p w:rsidR="000C4684"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 xml:space="preserve">Environment: </w:t>
      </w:r>
      <w:r w:rsidRPr="00C43E72">
        <w:rPr>
          <w:rFonts w:asciiTheme="majorHAnsi" w:hAnsiTheme="majorHAnsi" w:cs="Calibri"/>
          <w:color w:val="404040" w:themeColor="text1" w:themeTint="BF"/>
          <w:shd w:val="clear" w:color="auto" w:fill="FFFFFF"/>
        </w:rPr>
        <w:t>Java, J2EE, Struts</w:t>
      </w:r>
      <w:r w:rsidR="0085391D" w:rsidRPr="00C43E72">
        <w:rPr>
          <w:rFonts w:asciiTheme="majorHAnsi" w:hAnsiTheme="majorHAnsi" w:cs="Calibri"/>
          <w:color w:val="404040" w:themeColor="text1" w:themeTint="BF"/>
          <w:shd w:val="clear" w:color="auto" w:fill="FFFFFF"/>
        </w:rPr>
        <w:t xml:space="preserve"> 1.3.10</w:t>
      </w:r>
      <w:r w:rsidRPr="00C43E72">
        <w:rPr>
          <w:rFonts w:asciiTheme="majorHAnsi" w:hAnsiTheme="majorHAnsi" w:cs="Calibri"/>
          <w:color w:val="404040" w:themeColor="text1" w:themeTint="BF"/>
          <w:shd w:val="clear" w:color="auto" w:fill="FFFFFF"/>
        </w:rPr>
        <w:t xml:space="preserve"> Frame work, JSP, </w:t>
      </w:r>
      <w:r w:rsidR="00B55FB8" w:rsidRPr="00C43E72">
        <w:rPr>
          <w:rFonts w:asciiTheme="majorHAnsi" w:hAnsiTheme="majorHAnsi" w:cs="Calibri"/>
          <w:color w:val="404040" w:themeColor="text1" w:themeTint="BF"/>
          <w:shd w:val="clear" w:color="auto" w:fill="FFFFFF"/>
        </w:rPr>
        <w:t>Web Service</w:t>
      </w:r>
      <w:r w:rsidRPr="00C43E72">
        <w:rPr>
          <w:rFonts w:asciiTheme="majorHAnsi" w:hAnsiTheme="majorHAnsi" w:cs="Calibri"/>
          <w:color w:val="404040" w:themeColor="text1" w:themeTint="BF"/>
          <w:shd w:val="clear" w:color="auto" w:fill="FFFFFF"/>
        </w:rPr>
        <w:t>, Hibernate</w:t>
      </w:r>
      <w:r w:rsidR="0044761D">
        <w:rPr>
          <w:rFonts w:asciiTheme="majorHAnsi" w:hAnsiTheme="majorHAnsi" w:cs="Calibri"/>
          <w:color w:val="404040" w:themeColor="text1" w:themeTint="BF"/>
          <w:shd w:val="clear" w:color="auto" w:fill="FFFFFF"/>
        </w:rPr>
        <w:t xml:space="preserve"> 3.x</w:t>
      </w:r>
      <w:r w:rsidRPr="00C43E72">
        <w:rPr>
          <w:rFonts w:asciiTheme="majorHAnsi" w:hAnsiTheme="majorHAnsi" w:cs="Calibri"/>
          <w:color w:val="404040" w:themeColor="text1" w:themeTint="BF"/>
          <w:shd w:val="clear" w:color="auto" w:fill="FFFFFF"/>
        </w:rPr>
        <w:t xml:space="preserve">, </w:t>
      </w:r>
      <w:r w:rsidR="000A42FD" w:rsidRPr="000A42FD">
        <w:rPr>
          <w:rFonts w:asciiTheme="majorHAnsi" w:hAnsiTheme="majorHAnsi" w:cs="Calibri"/>
          <w:color w:val="404040" w:themeColor="text1" w:themeTint="BF"/>
          <w:shd w:val="clear" w:color="auto" w:fill="FFFFFF"/>
        </w:rPr>
        <w:t>MySQL v5.2 CE</w:t>
      </w:r>
      <w:r w:rsidRPr="00C43E72">
        <w:rPr>
          <w:rFonts w:asciiTheme="majorHAnsi" w:hAnsiTheme="majorHAnsi" w:cs="Calibri"/>
          <w:color w:val="404040" w:themeColor="text1" w:themeTint="BF"/>
          <w:shd w:val="clear" w:color="auto" w:fill="FFFFFF"/>
        </w:rPr>
        <w:t xml:space="preserve">, </w:t>
      </w:r>
      <w:r w:rsidR="000A42FD" w:rsidRPr="00C43E72">
        <w:rPr>
          <w:rFonts w:asciiTheme="majorHAnsi" w:hAnsiTheme="majorHAnsi" w:cs="Calibri"/>
          <w:color w:val="404040" w:themeColor="text1" w:themeTint="BF"/>
          <w:shd w:val="clear" w:color="auto" w:fill="FFFFFF"/>
        </w:rPr>
        <w:t>My Eclipse</w:t>
      </w:r>
      <w:r w:rsidR="00FC398C">
        <w:rPr>
          <w:rFonts w:asciiTheme="majorHAnsi" w:hAnsiTheme="majorHAnsi" w:cs="Calibri"/>
          <w:color w:val="404040" w:themeColor="text1" w:themeTint="BF"/>
          <w:shd w:val="clear" w:color="auto" w:fill="FFFFFF"/>
        </w:rPr>
        <w:t>, Subversion</w:t>
      </w:r>
      <w:r w:rsidRPr="00C43E72">
        <w:rPr>
          <w:rFonts w:asciiTheme="majorHAnsi" w:hAnsiTheme="majorHAnsi" w:cs="Calibri"/>
          <w:color w:val="404040" w:themeColor="text1" w:themeTint="BF"/>
          <w:shd w:val="clear" w:color="auto" w:fill="FFFFFF"/>
        </w:rPr>
        <w:t>, PL/SQL, Apache Tomcat, UML, Windows.</w:t>
      </w:r>
    </w:p>
    <w:p w:rsidR="000C4684" w:rsidRPr="00B076AD" w:rsidRDefault="000C4684" w:rsidP="00906009">
      <w:pPr>
        <w:pStyle w:val="NoSpacing"/>
        <w:jc w:val="both"/>
        <w:rPr>
          <w:rFonts w:asciiTheme="majorHAnsi" w:hAnsiTheme="majorHAnsi" w:cs="Calibri"/>
          <w:shd w:val="clear" w:color="auto" w:fill="FFFFFF"/>
        </w:rPr>
      </w:pPr>
    </w:p>
    <w:p w:rsidR="00652D3E" w:rsidRPr="00B076AD" w:rsidRDefault="00652D3E" w:rsidP="00906009">
      <w:pPr>
        <w:pStyle w:val="NoSpacing"/>
        <w:jc w:val="both"/>
        <w:rPr>
          <w:rFonts w:asciiTheme="majorHAnsi" w:hAnsiTheme="majorHAnsi" w:cs="Calibri"/>
          <w:bCs/>
        </w:rPr>
      </w:pPr>
    </w:p>
    <w:p w:rsidR="00652D3E" w:rsidRPr="00B076AD" w:rsidRDefault="00652D3E"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left" w:pos="1440"/>
          <w:tab w:val="left" w:pos="2160"/>
          <w:tab w:val="left" w:pos="2880"/>
          <w:tab w:val="left" w:pos="3600"/>
          <w:tab w:val="left" w:pos="6005"/>
        </w:tabs>
        <w:jc w:val="both"/>
        <w:rPr>
          <w:rFonts w:asciiTheme="majorHAnsi" w:hAnsiTheme="majorHAnsi" w:cs="Calibri"/>
          <w:b/>
        </w:rPr>
      </w:pPr>
      <w:r w:rsidRPr="00B076AD">
        <w:rPr>
          <w:rFonts w:asciiTheme="majorHAnsi" w:hAnsiTheme="majorHAnsi" w:cs="Calibri"/>
          <w:b/>
        </w:rPr>
        <w:t>Education Details:</w:t>
      </w:r>
    </w:p>
    <w:p w:rsidR="00497F0D" w:rsidRPr="00B076AD" w:rsidRDefault="00497F0D" w:rsidP="00906009">
      <w:pPr>
        <w:pStyle w:val="NoSpacing"/>
        <w:numPr>
          <w:ilvl w:val="0"/>
          <w:numId w:val="36"/>
        </w:numPr>
        <w:jc w:val="both"/>
        <w:rPr>
          <w:rFonts w:asciiTheme="majorHAnsi" w:hAnsiTheme="majorHAnsi" w:cs="Calibri"/>
          <w:b/>
        </w:rPr>
      </w:pPr>
      <w:r w:rsidRPr="00B076AD">
        <w:rPr>
          <w:rFonts w:asciiTheme="majorHAnsi" w:hAnsiTheme="majorHAnsi" w:cs="Calibri"/>
        </w:rPr>
        <w:t>Bachelor of Technology in Computer Science and Engineering</w:t>
      </w:r>
      <w:r w:rsidR="00F47A72" w:rsidRPr="00B076AD">
        <w:rPr>
          <w:rFonts w:asciiTheme="majorHAnsi" w:hAnsiTheme="majorHAnsi" w:cs="Calibri"/>
        </w:rPr>
        <w:t>, India.</w:t>
      </w:r>
    </w:p>
    <w:p w:rsidR="009F205C" w:rsidRPr="00B076AD" w:rsidRDefault="009F205C" w:rsidP="00906009">
      <w:pPr>
        <w:pStyle w:val="NoSpacing"/>
        <w:jc w:val="both"/>
        <w:rPr>
          <w:rFonts w:asciiTheme="majorHAnsi" w:hAnsiTheme="majorHAnsi" w:cs="Calibri"/>
        </w:rPr>
      </w:pPr>
    </w:p>
    <w:p w:rsidR="009F205C" w:rsidRPr="00B076AD" w:rsidRDefault="009F205C" w:rsidP="00906009">
      <w:pPr>
        <w:pStyle w:val="NoSpacing"/>
        <w:jc w:val="both"/>
        <w:rPr>
          <w:rFonts w:asciiTheme="majorHAnsi" w:hAnsiTheme="majorHAnsi" w:cs="Calibri"/>
          <w:bCs/>
        </w:rPr>
      </w:pPr>
    </w:p>
    <w:p w:rsidR="009F205C" w:rsidRPr="00B076AD" w:rsidRDefault="00A40C9C"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left" w:pos="1440"/>
          <w:tab w:val="left" w:pos="2160"/>
          <w:tab w:val="left" w:pos="2880"/>
          <w:tab w:val="left" w:pos="3600"/>
          <w:tab w:val="left" w:pos="6005"/>
        </w:tabs>
        <w:jc w:val="both"/>
        <w:rPr>
          <w:rFonts w:asciiTheme="majorHAnsi" w:hAnsiTheme="majorHAnsi" w:cs="Calibri"/>
          <w:b/>
        </w:rPr>
      </w:pPr>
      <w:r w:rsidRPr="00B076AD">
        <w:rPr>
          <w:rFonts w:asciiTheme="majorHAnsi" w:hAnsiTheme="majorHAnsi" w:cs="Calibri"/>
          <w:b/>
        </w:rPr>
        <w:t>References</w:t>
      </w:r>
      <w:r w:rsidR="009F205C" w:rsidRPr="00B076AD">
        <w:rPr>
          <w:rFonts w:asciiTheme="majorHAnsi" w:hAnsiTheme="majorHAnsi" w:cs="Calibri"/>
          <w:b/>
        </w:rPr>
        <w:t>:</w:t>
      </w:r>
    </w:p>
    <w:p w:rsidR="009F205C" w:rsidRPr="00B076AD" w:rsidRDefault="00C174C4" w:rsidP="00906009">
      <w:pPr>
        <w:pStyle w:val="NoSpacing"/>
        <w:numPr>
          <w:ilvl w:val="0"/>
          <w:numId w:val="36"/>
        </w:numPr>
        <w:jc w:val="both"/>
        <w:rPr>
          <w:rFonts w:asciiTheme="majorHAnsi" w:hAnsiTheme="majorHAnsi" w:cs="Calibri"/>
          <w:b/>
        </w:rPr>
      </w:pPr>
      <w:r w:rsidRPr="00B076AD">
        <w:rPr>
          <w:rFonts w:asciiTheme="majorHAnsi" w:hAnsiTheme="majorHAnsi" w:cs="Calibri"/>
        </w:rPr>
        <w:t>Available</w:t>
      </w:r>
      <w:r w:rsidR="00DE27E0" w:rsidRPr="00B076AD">
        <w:rPr>
          <w:rFonts w:asciiTheme="majorHAnsi" w:hAnsiTheme="majorHAnsi" w:cs="Calibri"/>
        </w:rPr>
        <w:t xml:space="preserve"> on request</w:t>
      </w:r>
      <w:r w:rsidR="009F205C" w:rsidRPr="00B076AD">
        <w:rPr>
          <w:rFonts w:asciiTheme="majorHAnsi" w:hAnsiTheme="majorHAnsi" w:cs="Calibri"/>
        </w:rPr>
        <w:t>.</w:t>
      </w:r>
    </w:p>
    <w:p w:rsidR="009F205C" w:rsidRPr="00B076AD" w:rsidRDefault="009F205C" w:rsidP="00906009">
      <w:pPr>
        <w:pStyle w:val="NoSpacing"/>
        <w:jc w:val="both"/>
        <w:rPr>
          <w:rFonts w:asciiTheme="majorHAnsi" w:hAnsiTheme="majorHAnsi" w:cs="Calibri"/>
        </w:rPr>
      </w:pPr>
    </w:p>
    <w:p w:rsidR="009F205C" w:rsidRPr="00B076AD" w:rsidRDefault="009F205C" w:rsidP="00906009">
      <w:pPr>
        <w:pStyle w:val="NoSpacing"/>
        <w:jc w:val="both"/>
        <w:rPr>
          <w:rFonts w:asciiTheme="majorHAnsi" w:hAnsiTheme="majorHAnsi" w:cs="Calibri"/>
        </w:rPr>
      </w:pPr>
    </w:p>
    <w:sectPr w:rsidR="009F205C" w:rsidRPr="00B076AD" w:rsidSect="00416C51">
      <w:headerReference w:type="default" r:id="rId9"/>
      <w:footerReference w:type="default" r:id="rId10"/>
      <w:footerReference w:type="first" r:id="rId11"/>
      <w:pgSz w:w="12240" w:h="15840"/>
      <w:pgMar w:top="720" w:right="720" w:bottom="540" w:left="720" w:header="144"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2BC" w:rsidRDefault="00FB02BC">
      <w:r>
        <w:separator/>
      </w:r>
    </w:p>
  </w:endnote>
  <w:endnote w:type="continuationSeparator" w:id="0">
    <w:p w:rsidR="00FB02BC" w:rsidRDefault="00FB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Whitney">
    <w:altName w:val="Segoe Print"/>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ddict">
    <w:altName w:val="Arial Unicode MS"/>
    <w:charset w:val="8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788814"/>
      <w:docPartObj>
        <w:docPartGallery w:val="Page Numbers (Bottom of Page)"/>
        <w:docPartUnique/>
      </w:docPartObj>
    </w:sdtPr>
    <w:sdtEndPr/>
    <w:sdtContent>
      <w:sdt>
        <w:sdtPr>
          <w:id w:val="565050523"/>
          <w:docPartObj>
            <w:docPartGallery w:val="Page Numbers (Top of Page)"/>
            <w:docPartUnique/>
          </w:docPartObj>
        </w:sdtPr>
        <w:sdtEndPr/>
        <w:sdtContent>
          <w:p w:rsidR="00402FA8" w:rsidRDefault="00402FA8">
            <w:pPr>
              <w:pStyle w:val="Footer"/>
              <w:jc w:val="right"/>
            </w:pPr>
            <w:r>
              <w:t xml:space="preserve">Page </w:t>
            </w:r>
            <w:r>
              <w:rPr>
                <w:b/>
              </w:rPr>
              <w:fldChar w:fldCharType="begin"/>
            </w:r>
            <w:r>
              <w:rPr>
                <w:b/>
              </w:rPr>
              <w:instrText xml:space="preserve"> PAGE </w:instrText>
            </w:r>
            <w:r>
              <w:rPr>
                <w:b/>
              </w:rPr>
              <w:fldChar w:fldCharType="separate"/>
            </w:r>
            <w:r w:rsidR="00A17343">
              <w:rPr>
                <w:b/>
                <w:noProof/>
              </w:rPr>
              <w:t>7</w:t>
            </w:r>
            <w:r>
              <w:rPr>
                <w:b/>
              </w:rPr>
              <w:fldChar w:fldCharType="end"/>
            </w:r>
            <w:r>
              <w:t xml:space="preserve"> of </w:t>
            </w:r>
            <w:r>
              <w:rPr>
                <w:b/>
              </w:rPr>
              <w:fldChar w:fldCharType="begin"/>
            </w:r>
            <w:r>
              <w:rPr>
                <w:b/>
              </w:rPr>
              <w:instrText xml:space="preserve"> NUMPAGES  </w:instrText>
            </w:r>
            <w:r>
              <w:rPr>
                <w:b/>
              </w:rPr>
              <w:fldChar w:fldCharType="separate"/>
            </w:r>
            <w:r w:rsidR="00A17343">
              <w:rPr>
                <w:b/>
                <w:noProof/>
              </w:rPr>
              <w:t>7</w:t>
            </w:r>
            <w:r>
              <w:rPr>
                <w:b/>
              </w:rPr>
              <w:fldChar w:fldCharType="end"/>
            </w:r>
          </w:p>
        </w:sdtContent>
      </w:sdt>
    </w:sdtContent>
  </w:sdt>
  <w:p w:rsidR="00402FA8" w:rsidRDefault="00402FA8" w:rsidP="00B3053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247748"/>
      <w:docPartObj>
        <w:docPartGallery w:val="Page Numbers (Bottom of Page)"/>
        <w:docPartUnique/>
      </w:docPartObj>
    </w:sdtPr>
    <w:sdtEndPr/>
    <w:sdtContent>
      <w:sdt>
        <w:sdtPr>
          <w:id w:val="150421760"/>
          <w:docPartObj>
            <w:docPartGallery w:val="Page Numbers (Top of Page)"/>
            <w:docPartUnique/>
          </w:docPartObj>
        </w:sdtPr>
        <w:sdtEndPr/>
        <w:sdtContent>
          <w:p w:rsidR="0019244D" w:rsidRDefault="0019244D" w:rsidP="0019244D">
            <w:pPr>
              <w:pStyle w:val="Footer"/>
              <w:jc w:val="right"/>
            </w:pPr>
            <w:r>
              <w:t xml:space="preserve">Page </w:t>
            </w:r>
            <w:r>
              <w:rPr>
                <w:b/>
              </w:rPr>
              <w:fldChar w:fldCharType="begin"/>
            </w:r>
            <w:r>
              <w:rPr>
                <w:b/>
              </w:rPr>
              <w:instrText xml:space="preserve"> PAGE </w:instrText>
            </w:r>
            <w:r>
              <w:rPr>
                <w:b/>
              </w:rPr>
              <w:fldChar w:fldCharType="separate"/>
            </w:r>
            <w:r w:rsidR="00072F3E">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072F3E">
              <w:rPr>
                <w:b/>
                <w:noProof/>
              </w:rPr>
              <w:t>7</w:t>
            </w:r>
            <w:r>
              <w:rPr>
                <w:b/>
              </w:rPr>
              <w:fldChar w:fldCharType="end"/>
            </w:r>
          </w:p>
        </w:sdtContent>
      </w:sdt>
    </w:sdtContent>
  </w:sdt>
  <w:p w:rsidR="0019244D" w:rsidRDefault="0019244D" w:rsidP="0019244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2BC" w:rsidRDefault="00FB02BC">
      <w:r>
        <w:separator/>
      </w:r>
    </w:p>
  </w:footnote>
  <w:footnote w:type="continuationSeparator" w:id="0">
    <w:p w:rsidR="00FB02BC" w:rsidRDefault="00FB0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FA8" w:rsidRDefault="00402FA8">
    <w:pPr>
      <w:pStyle w:val="Header"/>
      <w:rPr>
        <w:rFonts w:ascii="Tahoma" w:hAnsi="Tahoma" w:cs="Tahoma"/>
      </w:rPr>
    </w:pPr>
    <w:r>
      <w:rPr>
        <w:rFonts w:ascii="Tahoma" w:hAnsi="Tahoma" w:cs="Tahoma"/>
        <w:noProof/>
      </w:rPr>
      <mc:AlternateContent>
        <mc:Choice Requires="wps">
          <w:drawing>
            <wp:anchor distT="4294967295" distB="4294967295" distL="114300" distR="114300" simplePos="0" relativeHeight="251657728" behindDoc="0" locked="0" layoutInCell="1" allowOverlap="1">
              <wp:simplePos x="0" y="0"/>
              <wp:positionH relativeFrom="column">
                <wp:posOffset>-160655</wp:posOffset>
              </wp:positionH>
              <wp:positionV relativeFrom="paragraph">
                <wp:posOffset>91439</wp:posOffset>
              </wp:positionV>
              <wp:extent cx="7180580" cy="0"/>
              <wp:effectExtent l="0" t="0" r="2032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058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B1815C" id="_x0000_t32" coordsize="21600,21600" o:spt="32" o:oned="t" path="m,l21600,21600e" filled="f">
              <v:path arrowok="t" fillok="f" o:connecttype="none"/>
              <o:lock v:ext="edit" shapetype="t"/>
            </v:shapetype>
            <v:shape id="AutoShape 2" o:spid="_x0000_s1026" type="#_x0000_t32" style="position:absolute;margin-left:-12.65pt;margin-top:7.2pt;width:565.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" strokecolor="#a5a5a5"/>
          </w:pict>
        </mc:Fallback>
      </mc:AlternateContent>
    </w:r>
  </w:p>
  <w:p w:rsidR="00402FA8" w:rsidRDefault="00402FA8">
    <w:pPr>
      <w:pStyle w:val="Header"/>
      <w:rPr>
        <w:rFonts w:ascii="Tahoma" w:hAnsi="Tahoma" w:cs="Tahom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lvl w:ilvl="0">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start w:val="1"/>
      <w:numFmt w:val="bullet"/>
      <w:lvlText w:val=""/>
      <w:lvlJc w:val="left"/>
      <w:pPr>
        <w:tabs>
          <w:tab w:val="num" w:pos="1440"/>
        </w:tabs>
        <w:ind w:left="1440" w:hanging="360"/>
      </w:pPr>
      <w:rPr>
        <w:rFonts w:ascii="Symbol" w:hAnsi="Symbol" w:hint="default"/>
        <w:b w:val="0"/>
        <w:i w:val="0"/>
        <w:color w:val="000000"/>
        <w:sz w:val="16"/>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A"/>
    <w:multiLevelType w:val="multilevel"/>
    <w:tmpl w:val="0000000A"/>
    <w:lvl w:ilvl="0">
      <w:start w:val="1"/>
      <w:numFmt w:val="bullet"/>
      <w:lvlText w:val=""/>
      <w:lvlJc w:val="left"/>
      <w:pPr>
        <w:tabs>
          <w:tab w:val="num" w:pos="1080"/>
        </w:tabs>
        <w:ind w:left="1080" w:hanging="360"/>
      </w:pPr>
      <w:rPr>
        <w:rFonts w:ascii="Wingdings" w:hAnsi="Wingdings" w:hint="default"/>
      </w:rPr>
    </w:lvl>
    <w:lvl w:ilvl="1">
      <w:start w:val="1"/>
      <w:numFmt w:val="bullet"/>
      <w:pStyle w:val="Normaljustify"/>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B3180"/>
    <w:multiLevelType w:val="hybridMultilevel"/>
    <w:tmpl w:val="971ED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C2A74"/>
    <w:multiLevelType w:val="hybridMultilevel"/>
    <w:tmpl w:val="C25E0C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51152C6"/>
    <w:multiLevelType w:val="multilevel"/>
    <w:tmpl w:val="8724D7FE"/>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173620DC"/>
    <w:multiLevelType w:val="hybridMultilevel"/>
    <w:tmpl w:val="A1FE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35376"/>
    <w:multiLevelType w:val="hybridMultilevel"/>
    <w:tmpl w:val="2F58A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76FE9"/>
    <w:multiLevelType w:val="hybridMultilevel"/>
    <w:tmpl w:val="1E3E9334"/>
    <w:lvl w:ilvl="0" w:tplc="0409000B">
      <w:start w:val="1"/>
      <w:numFmt w:val="bullet"/>
      <w:lvlText w:val=""/>
      <w:lvlJc w:val="left"/>
      <w:pPr>
        <w:ind w:left="720" w:hanging="360"/>
      </w:pPr>
      <w:rPr>
        <w:rFonts w:ascii="Wingdings" w:hAnsi="Wingdings"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22BF6"/>
    <w:multiLevelType w:val="hybridMultilevel"/>
    <w:tmpl w:val="949A6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9D3139"/>
    <w:multiLevelType w:val="hybridMultilevel"/>
    <w:tmpl w:val="31E2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445E8"/>
    <w:multiLevelType w:val="hybridMultilevel"/>
    <w:tmpl w:val="1C82F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931A3E"/>
    <w:multiLevelType w:val="hybridMultilevel"/>
    <w:tmpl w:val="CF7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D4B82"/>
    <w:multiLevelType w:val="hybridMultilevel"/>
    <w:tmpl w:val="36D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D5361"/>
    <w:multiLevelType w:val="hybridMultilevel"/>
    <w:tmpl w:val="F74C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776F"/>
    <w:multiLevelType w:val="multilevel"/>
    <w:tmpl w:val="6C4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91E05"/>
    <w:multiLevelType w:val="hybridMultilevel"/>
    <w:tmpl w:val="AC7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956F7"/>
    <w:multiLevelType w:val="hybridMultilevel"/>
    <w:tmpl w:val="37C8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369AA"/>
    <w:multiLevelType w:val="hybridMultilevel"/>
    <w:tmpl w:val="DA102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C6383"/>
    <w:multiLevelType w:val="hybridMultilevel"/>
    <w:tmpl w:val="BD18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1546E"/>
    <w:multiLevelType w:val="hybridMultilevel"/>
    <w:tmpl w:val="2B9EBF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8291FCF"/>
    <w:multiLevelType w:val="hybridMultilevel"/>
    <w:tmpl w:val="1032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D36255"/>
    <w:multiLevelType w:val="hybridMultilevel"/>
    <w:tmpl w:val="2C366144"/>
    <w:lvl w:ilvl="0" w:tplc="0409000B">
      <w:start w:val="1"/>
      <w:numFmt w:val="bullet"/>
      <w:lvlText w:val=""/>
      <w:lvlJc w:val="left"/>
      <w:pPr>
        <w:ind w:left="132"/>
      </w:pPr>
      <w:rPr>
        <w:rFonts w:ascii="Wingdings" w:hAnsi="Wingdings" w:hint="default"/>
        <w:b w:val="0"/>
        <w:i w:val="0"/>
        <w:strike w:val="0"/>
        <w:dstrike w:val="0"/>
        <w:color w:val="000000"/>
        <w:sz w:val="18"/>
        <w:szCs w:val="18"/>
        <w:u w:val="none" w:color="000000"/>
        <w:bdr w:val="none" w:sz="0" w:space="0" w:color="auto"/>
        <w:shd w:val="clear" w:color="auto" w:fill="auto"/>
        <w:vertAlign w:val="baseline"/>
      </w:rPr>
    </w:lvl>
    <w:lvl w:ilvl="1" w:tplc="3F7CEC7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F09A6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57E1D7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D65DE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DF6EF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F4AAAE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42BD2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CE16F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4DC078CB"/>
    <w:multiLevelType w:val="hybridMultilevel"/>
    <w:tmpl w:val="869A6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670EF"/>
    <w:multiLevelType w:val="hybridMultilevel"/>
    <w:tmpl w:val="C59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C2AFE"/>
    <w:multiLevelType w:val="hybridMultilevel"/>
    <w:tmpl w:val="6DF0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73410"/>
    <w:multiLevelType w:val="multilevel"/>
    <w:tmpl w:val="28D6FB66"/>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5A455288"/>
    <w:multiLevelType w:val="hybridMultilevel"/>
    <w:tmpl w:val="D5BE5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671523"/>
    <w:multiLevelType w:val="hybridMultilevel"/>
    <w:tmpl w:val="08F619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630B6"/>
    <w:multiLevelType w:val="multilevel"/>
    <w:tmpl w:val="E74281BC"/>
    <w:styleLink w:val="WWNum2"/>
    <w:lvl w:ilvl="0">
      <w:numFmt w:val="bullet"/>
      <w:lvlText w:val=""/>
      <w:lvlJc w:val="left"/>
      <w:rPr>
        <w:rFonts w:ascii="Symbol" w:hAnsi="Symbol"/>
      </w:rPr>
    </w:lvl>
    <w:lvl w:ilvl="1">
      <w:numFmt w:val="bullet"/>
      <w:lvlText w:val="o"/>
      <w:lvlJc w:val="left"/>
      <w:rPr>
        <w:rFonts w:ascii="Courier New" w:hAnsi="Courier New" w:cs="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Wingdings"/>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Wingdings"/>
      </w:rPr>
    </w:lvl>
    <w:lvl w:ilvl="8">
      <w:numFmt w:val="bullet"/>
      <w:lvlText w:val=""/>
      <w:lvlJc w:val="left"/>
      <w:rPr>
        <w:rFonts w:ascii="Wingdings" w:hAnsi="Wingdings"/>
      </w:rPr>
    </w:lvl>
  </w:abstractNum>
  <w:abstractNum w:abstractNumId="31" w15:restartNumberingAfterBreak="0">
    <w:nsid w:val="5DF84C60"/>
    <w:multiLevelType w:val="hybridMultilevel"/>
    <w:tmpl w:val="9D5C4E2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15:restartNumberingAfterBreak="0">
    <w:nsid w:val="60B537D0"/>
    <w:multiLevelType w:val="multilevel"/>
    <w:tmpl w:val="AB4ADCC6"/>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15:restartNumberingAfterBreak="0">
    <w:nsid w:val="6804276B"/>
    <w:multiLevelType w:val="hybridMultilevel"/>
    <w:tmpl w:val="CE8674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C664B93"/>
    <w:multiLevelType w:val="hybridMultilevel"/>
    <w:tmpl w:val="FAE2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D644D"/>
    <w:multiLevelType w:val="hybridMultilevel"/>
    <w:tmpl w:val="7604D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46E69"/>
    <w:multiLevelType w:val="hybridMultilevel"/>
    <w:tmpl w:val="017A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B56EF"/>
    <w:multiLevelType w:val="hybridMultilevel"/>
    <w:tmpl w:val="8EBA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6"/>
  </w:num>
  <w:num w:numId="4">
    <w:abstractNumId w:val="5"/>
  </w:num>
  <w:num w:numId="5">
    <w:abstractNumId w:val="30"/>
  </w:num>
  <w:num w:numId="6">
    <w:abstractNumId w:val="32"/>
  </w:num>
  <w:num w:numId="7">
    <w:abstractNumId w:val="7"/>
  </w:num>
  <w:num w:numId="8">
    <w:abstractNumId w:val="17"/>
  </w:num>
  <w:num w:numId="9">
    <w:abstractNumId w:val="36"/>
  </w:num>
  <w:num w:numId="10">
    <w:abstractNumId w:val="38"/>
  </w:num>
  <w:num w:numId="11">
    <w:abstractNumId w:val="34"/>
  </w:num>
  <w:num w:numId="12">
    <w:abstractNumId w:val="29"/>
  </w:num>
  <w:num w:numId="13">
    <w:abstractNumId w:val="19"/>
  </w:num>
  <w:num w:numId="14">
    <w:abstractNumId w:val="37"/>
  </w:num>
  <w:num w:numId="15">
    <w:abstractNumId w:val="0"/>
  </w:num>
  <w:num w:numId="16">
    <w:abstractNumId w:val="35"/>
  </w:num>
  <w:num w:numId="17">
    <w:abstractNumId w:val="31"/>
  </w:num>
  <w:num w:numId="18">
    <w:abstractNumId w:val="25"/>
  </w:num>
  <w:num w:numId="19">
    <w:abstractNumId w:val="23"/>
  </w:num>
  <w:num w:numId="20">
    <w:abstractNumId w:val="18"/>
  </w:num>
  <w:num w:numId="21">
    <w:abstractNumId w:val="22"/>
  </w:num>
  <w:num w:numId="22">
    <w:abstractNumId w:val="8"/>
  </w:num>
  <w:num w:numId="23">
    <w:abstractNumId w:val="4"/>
  </w:num>
  <w:num w:numId="24">
    <w:abstractNumId w:val="28"/>
  </w:num>
  <w:num w:numId="25">
    <w:abstractNumId w:val="24"/>
  </w:num>
  <w:num w:numId="26">
    <w:abstractNumId w:val="11"/>
  </w:num>
  <w:num w:numId="27">
    <w:abstractNumId w:val="27"/>
  </w:num>
  <w:num w:numId="28">
    <w:abstractNumId w:val="16"/>
  </w:num>
  <w:num w:numId="29">
    <w:abstractNumId w:val="3"/>
  </w:num>
  <w:num w:numId="30">
    <w:abstractNumId w:val="13"/>
  </w:num>
  <w:num w:numId="31">
    <w:abstractNumId w:val="33"/>
  </w:num>
  <w:num w:numId="32">
    <w:abstractNumId w:val="20"/>
  </w:num>
  <w:num w:numId="33">
    <w:abstractNumId w:val="9"/>
  </w:num>
  <w:num w:numId="34">
    <w:abstractNumId w:val="12"/>
  </w:num>
  <w:num w:numId="35">
    <w:abstractNumId w:val="21"/>
  </w:num>
  <w:num w:numId="36">
    <w:abstractNumId w:val="10"/>
  </w:num>
  <w:num w:numId="37">
    <w:abstractNumId w:val="15"/>
  </w:num>
  <w:num w:numId="38">
    <w:abstractNumId w:val="6"/>
  </w:num>
  <w:num w:numId="3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fr-FR" w:vendorID="64" w:dllVersion="0" w:nlCheck="1" w:checkStyle="0"/>
  <w:activeWritingStyle w:appName="MSWord" w:lang="en-US" w:vendorID="64" w:dllVersion="0" w:nlCheck="1" w:checkStyle="0"/>
  <w:activeWritingStyle w:appName="MSWord" w:lang="en-IN" w:vendorID="64" w:dllVersion="0" w:nlCheck="1" w:checkStyle="1"/>
  <w:activeWritingStyle w:appName="MSWord" w:lang="en-GB" w:vendorID="64" w:dllVersion="0" w:nlCheck="1" w:checkStyle="0"/>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64"/>
    <w:rsid w:val="00002C19"/>
    <w:rsid w:val="00003AD8"/>
    <w:rsid w:val="00005B53"/>
    <w:rsid w:val="00007A3B"/>
    <w:rsid w:val="00010FAE"/>
    <w:rsid w:val="00011C6C"/>
    <w:rsid w:val="00013F31"/>
    <w:rsid w:val="0001444B"/>
    <w:rsid w:val="00016410"/>
    <w:rsid w:val="00017D0C"/>
    <w:rsid w:val="00020592"/>
    <w:rsid w:val="000240C8"/>
    <w:rsid w:val="000253A0"/>
    <w:rsid w:val="000260F9"/>
    <w:rsid w:val="0002675F"/>
    <w:rsid w:val="00027D3D"/>
    <w:rsid w:val="00040B70"/>
    <w:rsid w:val="00040B85"/>
    <w:rsid w:val="0004143E"/>
    <w:rsid w:val="00043B23"/>
    <w:rsid w:val="00046C5B"/>
    <w:rsid w:val="0004707D"/>
    <w:rsid w:val="000540DD"/>
    <w:rsid w:val="000546CC"/>
    <w:rsid w:val="00055F4C"/>
    <w:rsid w:val="00056BBB"/>
    <w:rsid w:val="00056E78"/>
    <w:rsid w:val="00056FFD"/>
    <w:rsid w:val="000614C5"/>
    <w:rsid w:val="000624BA"/>
    <w:rsid w:val="00064B7B"/>
    <w:rsid w:val="00064E6D"/>
    <w:rsid w:val="000662EC"/>
    <w:rsid w:val="00066DBF"/>
    <w:rsid w:val="0006789B"/>
    <w:rsid w:val="000701EB"/>
    <w:rsid w:val="00071617"/>
    <w:rsid w:val="00071A8A"/>
    <w:rsid w:val="00071CB0"/>
    <w:rsid w:val="00072D33"/>
    <w:rsid w:val="00072F3E"/>
    <w:rsid w:val="00074051"/>
    <w:rsid w:val="0007407C"/>
    <w:rsid w:val="00075507"/>
    <w:rsid w:val="000760F9"/>
    <w:rsid w:val="00076629"/>
    <w:rsid w:val="00077B6D"/>
    <w:rsid w:val="00083CBF"/>
    <w:rsid w:val="00084061"/>
    <w:rsid w:val="00084C45"/>
    <w:rsid w:val="000901FA"/>
    <w:rsid w:val="0009412A"/>
    <w:rsid w:val="00095986"/>
    <w:rsid w:val="000A42FD"/>
    <w:rsid w:val="000A4B3F"/>
    <w:rsid w:val="000A6370"/>
    <w:rsid w:val="000A64C6"/>
    <w:rsid w:val="000A6698"/>
    <w:rsid w:val="000A7A40"/>
    <w:rsid w:val="000B0E4F"/>
    <w:rsid w:val="000B293F"/>
    <w:rsid w:val="000B2BD9"/>
    <w:rsid w:val="000B3C95"/>
    <w:rsid w:val="000B3D8A"/>
    <w:rsid w:val="000B4395"/>
    <w:rsid w:val="000B52C0"/>
    <w:rsid w:val="000B5571"/>
    <w:rsid w:val="000B5727"/>
    <w:rsid w:val="000B77D9"/>
    <w:rsid w:val="000C2417"/>
    <w:rsid w:val="000C2B45"/>
    <w:rsid w:val="000C4684"/>
    <w:rsid w:val="000D1242"/>
    <w:rsid w:val="000D178E"/>
    <w:rsid w:val="000D244E"/>
    <w:rsid w:val="000D36EA"/>
    <w:rsid w:val="000D41AB"/>
    <w:rsid w:val="000D649E"/>
    <w:rsid w:val="000D666A"/>
    <w:rsid w:val="000E34FE"/>
    <w:rsid w:val="000E4ECA"/>
    <w:rsid w:val="000E56B1"/>
    <w:rsid w:val="000E6781"/>
    <w:rsid w:val="000E6A28"/>
    <w:rsid w:val="000E7B0F"/>
    <w:rsid w:val="000F2058"/>
    <w:rsid w:val="000F21DC"/>
    <w:rsid w:val="000F4A61"/>
    <w:rsid w:val="000F5E08"/>
    <w:rsid w:val="000F7B6B"/>
    <w:rsid w:val="000F7FE3"/>
    <w:rsid w:val="001005C4"/>
    <w:rsid w:val="00100E38"/>
    <w:rsid w:val="001020C4"/>
    <w:rsid w:val="001027A1"/>
    <w:rsid w:val="001076EC"/>
    <w:rsid w:val="001119D4"/>
    <w:rsid w:val="00113A88"/>
    <w:rsid w:val="00114795"/>
    <w:rsid w:val="0011676B"/>
    <w:rsid w:val="0011685F"/>
    <w:rsid w:val="001203E9"/>
    <w:rsid w:val="0012095E"/>
    <w:rsid w:val="001218E4"/>
    <w:rsid w:val="00123686"/>
    <w:rsid w:val="00125EDA"/>
    <w:rsid w:val="001321A3"/>
    <w:rsid w:val="00133170"/>
    <w:rsid w:val="00133A69"/>
    <w:rsid w:val="00133E47"/>
    <w:rsid w:val="00134661"/>
    <w:rsid w:val="001361E9"/>
    <w:rsid w:val="001362FF"/>
    <w:rsid w:val="00143551"/>
    <w:rsid w:val="00143B86"/>
    <w:rsid w:val="00144C46"/>
    <w:rsid w:val="001454A4"/>
    <w:rsid w:val="001476EE"/>
    <w:rsid w:val="001478B6"/>
    <w:rsid w:val="001507AA"/>
    <w:rsid w:val="001509EA"/>
    <w:rsid w:val="00153954"/>
    <w:rsid w:val="001539BA"/>
    <w:rsid w:val="00154D7D"/>
    <w:rsid w:val="00156D85"/>
    <w:rsid w:val="00161332"/>
    <w:rsid w:val="00161B9C"/>
    <w:rsid w:val="00163850"/>
    <w:rsid w:val="0016420C"/>
    <w:rsid w:val="00164D1E"/>
    <w:rsid w:val="00165821"/>
    <w:rsid w:val="001672DB"/>
    <w:rsid w:val="00172185"/>
    <w:rsid w:val="001721C8"/>
    <w:rsid w:val="00172A27"/>
    <w:rsid w:val="00174207"/>
    <w:rsid w:val="00175EFA"/>
    <w:rsid w:val="0017691B"/>
    <w:rsid w:val="00185D31"/>
    <w:rsid w:val="00186B11"/>
    <w:rsid w:val="00187119"/>
    <w:rsid w:val="0019244D"/>
    <w:rsid w:val="001940FA"/>
    <w:rsid w:val="00194CCD"/>
    <w:rsid w:val="001A1338"/>
    <w:rsid w:val="001A2F4A"/>
    <w:rsid w:val="001A45EC"/>
    <w:rsid w:val="001A4805"/>
    <w:rsid w:val="001A4C89"/>
    <w:rsid w:val="001A567F"/>
    <w:rsid w:val="001A59E0"/>
    <w:rsid w:val="001A7E83"/>
    <w:rsid w:val="001A7F57"/>
    <w:rsid w:val="001B1DBF"/>
    <w:rsid w:val="001B2DBF"/>
    <w:rsid w:val="001B2F6C"/>
    <w:rsid w:val="001B35F9"/>
    <w:rsid w:val="001B70E8"/>
    <w:rsid w:val="001B763B"/>
    <w:rsid w:val="001B7B3A"/>
    <w:rsid w:val="001B7D9E"/>
    <w:rsid w:val="001B7E63"/>
    <w:rsid w:val="001C04F1"/>
    <w:rsid w:val="001C126E"/>
    <w:rsid w:val="001C324B"/>
    <w:rsid w:val="001C51E7"/>
    <w:rsid w:val="001C635B"/>
    <w:rsid w:val="001C64C0"/>
    <w:rsid w:val="001C663E"/>
    <w:rsid w:val="001C6B9F"/>
    <w:rsid w:val="001C76F3"/>
    <w:rsid w:val="001D7069"/>
    <w:rsid w:val="001E091A"/>
    <w:rsid w:val="001E462A"/>
    <w:rsid w:val="001E5219"/>
    <w:rsid w:val="001E5A27"/>
    <w:rsid w:val="001E616C"/>
    <w:rsid w:val="001E6436"/>
    <w:rsid w:val="001E6AC7"/>
    <w:rsid w:val="001E74EB"/>
    <w:rsid w:val="001E7DA5"/>
    <w:rsid w:val="001F0663"/>
    <w:rsid w:val="001F3B6E"/>
    <w:rsid w:val="001F44F8"/>
    <w:rsid w:val="001F50CC"/>
    <w:rsid w:val="00200CCB"/>
    <w:rsid w:val="00201B00"/>
    <w:rsid w:val="00201DAC"/>
    <w:rsid w:val="00201FB8"/>
    <w:rsid w:val="00202B13"/>
    <w:rsid w:val="00205358"/>
    <w:rsid w:val="00205708"/>
    <w:rsid w:val="00211BF0"/>
    <w:rsid w:val="00214595"/>
    <w:rsid w:val="00215A64"/>
    <w:rsid w:val="00220CED"/>
    <w:rsid w:val="00221C0A"/>
    <w:rsid w:val="00224CD0"/>
    <w:rsid w:val="00224D8C"/>
    <w:rsid w:val="00227BF8"/>
    <w:rsid w:val="00232AE5"/>
    <w:rsid w:val="0023720C"/>
    <w:rsid w:val="0023764F"/>
    <w:rsid w:val="00237FA5"/>
    <w:rsid w:val="00245746"/>
    <w:rsid w:val="0024611B"/>
    <w:rsid w:val="00246463"/>
    <w:rsid w:val="00246AAB"/>
    <w:rsid w:val="002473EE"/>
    <w:rsid w:val="00247E85"/>
    <w:rsid w:val="002508CD"/>
    <w:rsid w:val="00251F13"/>
    <w:rsid w:val="002534E1"/>
    <w:rsid w:val="00254054"/>
    <w:rsid w:val="00254937"/>
    <w:rsid w:val="00254B5F"/>
    <w:rsid w:val="00255286"/>
    <w:rsid w:val="00255E27"/>
    <w:rsid w:val="00260CC7"/>
    <w:rsid w:val="00261364"/>
    <w:rsid w:val="00261890"/>
    <w:rsid w:val="00262968"/>
    <w:rsid w:val="002641B0"/>
    <w:rsid w:val="00264362"/>
    <w:rsid w:val="002660DD"/>
    <w:rsid w:val="00266374"/>
    <w:rsid w:val="002669FB"/>
    <w:rsid w:val="00266BCF"/>
    <w:rsid w:val="0027045B"/>
    <w:rsid w:val="002709D7"/>
    <w:rsid w:val="00270E41"/>
    <w:rsid w:val="002714B3"/>
    <w:rsid w:val="0027275E"/>
    <w:rsid w:val="00273ABF"/>
    <w:rsid w:val="00273AEC"/>
    <w:rsid w:val="00274E68"/>
    <w:rsid w:val="00276D51"/>
    <w:rsid w:val="002776FC"/>
    <w:rsid w:val="00277F34"/>
    <w:rsid w:val="002805A0"/>
    <w:rsid w:val="0028128A"/>
    <w:rsid w:val="00281569"/>
    <w:rsid w:val="00282147"/>
    <w:rsid w:val="002836E7"/>
    <w:rsid w:val="00283766"/>
    <w:rsid w:val="00283FA3"/>
    <w:rsid w:val="00284018"/>
    <w:rsid w:val="00284496"/>
    <w:rsid w:val="00284C83"/>
    <w:rsid w:val="00285200"/>
    <w:rsid w:val="00285AB2"/>
    <w:rsid w:val="00287217"/>
    <w:rsid w:val="00287B77"/>
    <w:rsid w:val="00291236"/>
    <w:rsid w:val="002930D7"/>
    <w:rsid w:val="00297D8B"/>
    <w:rsid w:val="002A2D9B"/>
    <w:rsid w:val="002A3D3C"/>
    <w:rsid w:val="002A47BA"/>
    <w:rsid w:val="002A6AD6"/>
    <w:rsid w:val="002B09BF"/>
    <w:rsid w:val="002B17F2"/>
    <w:rsid w:val="002B19C4"/>
    <w:rsid w:val="002B2271"/>
    <w:rsid w:val="002B28EF"/>
    <w:rsid w:val="002B2920"/>
    <w:rsid w:val="002B4220"/>
    <w:rsid w:val="002B782E"/>
    <w:rsid w:val="002C027D"/>
    <w:rsid w:val="002C119C"/>
    <w:rsid w:val="002C2B51"/>
    <w:rsid w:val="002D176F"/>
    <w:rsid w:val="002D315D"/>
    <w:rsid w:val="002D3C64"/>
    <w:rsid w:val="002D5C49"/>
    <w:rsid w:val="002D64F3"/>
    <w:rsid w:val="002D6E74"/>
    <w:rsid w:val="002E05B1"/>
    <w:rsid w:val="002E0CDD"/>
    <w:rsid w:val="002E34C8"/>
    <w:rsid w:val="002E56F0"/>
    <w:rsid w:val="002E6BAF"/>
    <w:rsid w:val="002E7CE0"/>
    <w:rsid w:val="002F075A"/>
    <w:rsid w:val="002F0789"/>
    <w:rsid w:val="002F48B7"/>
    <w:rsid w:val="002F4F78"/>
    <w:rsid w:val="0030166B"/>
    <w:rsid w:val="00301E92"/>
    <w:rsid w:val="003021FC"/>
    <w:rsid w:val="00304A58"/>
    <w:rsid w:val="00305716"/>
    <w:rsid w:val="00305A06"/>
    <w:rsid w:val="00307FDD"/>
    <w:rsid w:val="00310DB5"/>
    <w:rsid w:val="00311BDB"/>
    <w:rsid w:val="003153BD"/>
    <w:rsid w:val="00316FD6"/>
    <w:rsid w:val="00323807"/>
    <w:rsid w:val="00324030"/>
    <w:rsid w:val="00325357"/>
    <w:rsid w:val="00325A6C"/>
    <w:rsid w:val="00325BEE"/>
    <w:rsid w:val="003260D7"/>
    <w:rsid w:val="003263BE"/>
    <w:rsid w:val="00326BC8"/>
    <w:rsid w:val="003274D2"/>
    <w:rsid w:val="00330C3F"/>
    <w:rsid w:val="00331B38"/>
    <w:rsid w:val="00332EA7"/>
    <w:rsid w:val="003332FC"/>
    <w:rsid w:val="003372FD"/>
    <w:rsid w:val="0034240B"/>
    <w:rsid w:val="00342FDC"/>
    <w:rsid w:val="00342FF8"/>
    <w:rsid w:val="00344994"/>
    <w:rsid w:val="003470AC"/>
    <w:rsid w:val="003518AA"/>
    <w:rsid w:val="003556CF"/>
    <w:rsid w:val="0035597E"/>
    <w:rsid w:val="00355D11"/>
    <w:rsid w:val="00356232"/>
    <w:rsid w:val="003563ED"/>
    <w:rsid w:val="0035721A"/>
    <w:rsid w:val="003614F6"/>
    <w:rsid w:val="0036190A"/>
    <w:rsid w:val="0036273B"/>
    <w:rsid w:val="0036354E"/>
    <w:rsid w:val="00365250"/>
    <w:rsid w:val="00367D29"/>
    <w:rsid w:val="00367F9C"/>
    <w:rsid w:val="00370646"/>
    <w:rsid w:val="00373A18"/>
    <w:rsid w:val="00374E28"/>
    <w:rsid w:val="00376F53"/>
    <w:rsid w:val="00377A92"/>
    <w:rsid w:val="00377B56"/>
    <w:rsid w:val="00382357"/>
    <w:rsid w:val="00386DD6"/>
    <w:rsid w:val="00390E75"/>
    <w:rsid w:val="0039481B"/>
    <w:rsid w:val="00394F0B"/>
    <w:rsid w:val="003967A7"/>
    <w:rsid w:val="003967DF"/>
    <w:rsid w:val="00397C2A"/>
    <w:rsid w:val="003A043C"/>
    <w:rsid w:val="003A1C5B"/>
    <w:rsid w:val="003A1FF6"/>
    <w:rsid w:val="003A293B"/>
    <w:rsid w:val="003A3957"/>
    <w:rsid w:val="003A3B89"/>
    <w:rsid w:val="003A68A8"/>
    <w:rsid w:val="003A6D7B"/>
    <w:rsid w:val="003A785A"/>
    <w:rsid w:val="003B020A"/>
    <w:rsid w:val="003B0C64"/>
    <w:rsid w:val="003B16C9"/>
    <w:rsid w:val="003B1C0B"/>
    <w:rsid w:val="003B50FC"/>
    <w:rsid w:val="003B5B5B"/>
    <w:rsid w:val="003B6F96"/>
    <w:rsid w:val="003C0C0E"/>
    <w:rsid w:val="003C2F66"/>
    <w:rsid w:val="003C5908"/>
    <w:rsid w:val="003C64A1"/>
    <w:rsid w:val="003C6574"/>
    <w:rsid w:val="003C75F6"/>
    <w:rsid w:val="003C796C"/>
    <w:rsid w:val="003D0B31"/>
    <w:rsid w:val="003D1516"/>
    <w:rsid w:val="003D3280"/>
    <w:rsid w:val="003D3EF9"/>
    <w:rsid w:val="003D63F7"/>
    <w:rsid w:val="003E2E86"/>
    <w:rsid w:val="003E5783"/>
    <w:rsid w:val="003E786A"/>
    <w:rsid w:val="003E7C0B"/>
    <w:rsid w:val="003F0C5D"/>
    <w:rsid w:val="003F1921"/>
    <w:rsid w:val="003F2249"/>
    <w:rsid w:val="003F4634"/>
    <w:rsid w:val="003F56F5"/>
    <w:rsid w:val="003F7FF4"/>
    <w:rsid w:val="004006D9"/>
    <w:rsid w:val="00401DEC"/>
    <w:rsid w:val="00402FA8"/>
    <w:rsid w:val="00403B8A"/>
    <w:rsid w:val="00403CBA"/>
    <w:rsid w:val="00403E06"/>
    <w:rsid w:val="00405A92"/>
    <w:rsid w:val="004071A4"/>
    <w:rsid w:val="004122AA"/>
    <w:rsid w:val="00415BF0"/>
    <w:rsid w:val="00416C51"/>
    <w:rsid w:val="00420E0E"/>
    <w:rsid w:val="0042224D"/>
    <w:rsid w:val="00422338"/>
    <w:rsid w:val="004228A7"/>
    <w:rsid w:val="00424D37"/>
    <w:rsid w:val="00424ED5"/>
    <w:rsid w:val="00425713"/>
    <w:rsid w:val="00426330"/>
    <w:rsid w:val="00426EC1"/>
    <w:rsid w:val="00427258"/>
    <w:rsid w:val="00430173"/>
    <w:rsid w:val="00430279"/>
    <w:rsid w:val="00430771"/>
    <w:rsid w:val="0043089B"/>
    <w:rsid w:val="00431499"/>
    <w:rsid w:val="004328BC"/>
    <w:rsid w:val="00440A64"/>
    <w:rsid w:val="00441947"/>
    <w:rsid w:val="004420FF"/>
    <w:rsid w:val="00442E69"/>
    <w:rsid w:val="004438C3"/>
    <w:rsid w:val="0044761D"/>
    <w:rsid w:val="00447D15"/>
    <w:rsid w:val="00450831"/>
    <w:rsid w:val="00452251"/>
    <w:rsid w:val="00452F40"/>
    <w:rsid w:val="004562A4"/>
    <w:rsid w:val="00456F33"/>
    <w:rsid w:val="00457048"/>
    <w:rsid w:val="004602FD"/>
    <w:rsid w:val="00460B83"/>
    <w:rsid w:val="00460BB8"/>
    <w:rsid w:val="0046228E"/>
    <w:rsid w:val="004637B6"/>
    <w:rsid w:val="00463BF0"/>
    <w:rsid w:val="00464675"/>
    <w:rsid w:val="004653B8"/>
    <w:rsid w:val="0046567F"/>
    <w:rsid w:val="0046713F"/>
    <w:rsid w:val="00472966"/>
    <w:rsid w:val="00473752"/>
    <w:rsid w:val="00474036"/>
    <w:rsid w:val="0047556A"/>
    <w:rsid w:val="004763BF"/>
    <w:rsid w:val="00485277"/>
    <w:rsid w:val="00486FB7"/>
    <w:rsid w:val="00487B22"/>
    <w:rsid w:val="004964C4"/>
    <w:rsid w:val="00497F0D"/>
    <w:rsid w:val="004A0567"/>
    <w:rsid w:val="004A063A"/>
    <w:rsid w:val="004A286F"/>
    <w:rsid w:val="004A3864"/>
    <w:rsid w:val="004A50F9"/>
    <w:rsid w:val="004A58CA"/>
    <w:rsid w:val="004A7E5A"/>
    <w:rsid w:val="004B1BF1"/>
    <w:rsid w:val="004B35A2"/>
    <w:rsid w:val="004C5DA6"/>
    <w:rsid w:val="004C70DB"/>
    <w:rsid w:val="004C7639"/>
    <w:rsid w:val="004D02AB"/>
    <w:rsid w:val="004D08E0"/>
    <w:rsid w:val="004D4394"/>
    <w:rsid w:val="004D48BC"/>
    <w:rsid w:val="004D7698"/>
    <w:rsid w:val="004D7ADA"/>
    <w:rsid w:val="004E1C20"/>
    <w:rsid w:val="004E1FAA"/>
    <w:rsid w:val="004F2A7E"/>
    <w:rsid w:val="004F4863"/>
    <w:rsid w:val="004F4970"/>
    <w:rsid w:val="004F7D71"/>
    <w:rsid w:val="005003B4"/>
    <w:rsid w:val="00500578"/>
    <w:rsid w:val="00501D97"/>
    <w:rsid w:val="005035DD"/>
    <w:rsid w:val="0050464D"/>
    <w:rsid w:val="00505957"/>
    <w:rsid w:val="005076C5"/>
    <w:rsid w:val="00512136"/>
    <w:rsid w:val="00513C38"/>
    <w:rsid w:val="0051599F"/>
    <w:rsid w:val="00517983"/>
    <w:rsid w:val="00517DC1"/>
    <w:rsid w:val="0052020C"/>
    <w:rsid w:val="00520F03"/>
    <w:rsid w:val="0052292C"/>
    <w:rsid w:val="00524659"/>
    <w:rsid w:val="00525892"/>
    <w:rsid w:val="005266E0"/>
    <w:rsid w:val="00530808"/>
    <w:rsid w:val="00530A66"/>
    <w:rsid w:val="00532EB2"/>
    <w:rsid w:val="0053362C"/>
    <w:rsid w:val="00534B3F"/>
    <w:rsid w:val="00535DCC"/>
    <w:rsid w:val="00537854"/>
    <w:rsid w:val="00541BD5"/>
    <w:rsid w:val="005428C2"/>
    <w:rsid w:val="00544B8A"/>
    <w:rsid w:val="00545270"/>
    <w:rsid w:val="00545BB9"/>
    <w:rsid w:val="00551216"/>
    <w:rsid w:val="00551EC0"/>
    <w:rsid w:val="00556649"/>
    <w:rsid w:val="00556815"/>
    <w:rsid w:val="00556FF5"/>
    <w:rsid w:val="00557E19"/>
    <w:rsid w:val="005618E1"/>
    <w:rsid w:val="0056270F"/>
    <w:rsid w:val="00566913"/>
    <w:rsid w:val="0056751C"/>
    <w:rsid w:val="00567ACF"/>
    <w:rsid w:val="00572515"/>
    <w:rsid w:val="005729FA"/>
    <w:rsid w:val="00572EEF"/>
    <w:rsid w:val="00573A04"/>
    <w:rsid w:val="00573B9E"/>
    <w:rsid w:val="00574613"/>
    <w:rsid w:val="00575804"/>
    <w:rsid w:val="005802B3"/>
    <w:rsid w:val="005827BF"/>
    <w:rsid w:val="00584034"/>
    <w:rsid w:val="00584F5C"/>
    <w:rsid w:val="00586B15"/>
    <w:rsid w:val="0058706C"/>
    <w:rsid w:val="00587712"/>
    <w:rsid w:val="00587784"/>
    <w:rsid w:val="005901EA"/>
    <w:rsid w:val="00591AAD"/>
    <w:rsid w:val="00591B8F"/>
    <w:rsid w:val="00593BF3"/>
    <w:rsid w:val="0059580E"/>
    <w:rsid w:val="00595E05"/>
    <w:rsid w:val="00597196"/>
    <w:rsid w:val="005A07BB"/>
    <w:rsid w:val="005A3A2D"/>
    <w:rsid w:val="005A3AE9"/>
    <w:rsid w:val="005A587B"/>
    <w:rsid w:val="005A5E4E"/>
    <w:rsid w:val="005A65B7"/>
    <w:rsid w:val="005A6D93"/>
    <w:rsid w:val="005A7651"/>
    <w:rsid w:val="005B18CC"/>
    <w:rsid w:val="005B270F"/>
    <w:rsid w:val="005B28CB"/>
    <w:rsid w:val="005B2EDD"/>
    <w:rsid w:val="005B3137"/>
    <w:rsid w:val="005B60F5"/>
    <w:rsid w:val="005C5296"/>
    <w:rsid w:val="005C6248"/>
    <w:rsid w:val="005C7EF5"/>
    <w:rsid w:val="005D0ECE"/>
    <w:rsid w:val="005D2C1D"/>
    <w:rsid w:val="005D38DC"/>
    <w:rsid w:val="005D5DBE"/>
    <w:rsid w:val="005D6B6A"/>
    <w:rsid w:val="005D6B9D"/>
    <w:rsid w:val="005E0852"/>
    <w:rsid w:val="005E0A2A"/>
    <w:rsid w:val="005E1DD1"/>
    <w:rsid w:val="005E36B6"/>
    <w:rsid w:val="005E3CF8"/>
    <w:rsid w:val="005E6E78"/>
    <w:rsid w:val="005E7FF2"/>
    <w:rsid w:val="005F1FC8"/>
    <w:rsid w:val="005F30EC"/>
    <w:rsid w:val="005F36BE"/>
    <w:rsid w:val="005F3D07"/>
    <w:rsid w:val="005F6458"/>
    <w:rsid w:val="0060026E"/>
    <w:rsid w:val="0060030A"/>
    <w:rsid w:val="00600E20"/>
    <w:rsid w:val="00602B03"/>
    <w:rsid w:val="00602E6F"/>
    <w:rsid w:val="00602EC9"/>
    <w:rsid w:val="006043BF"/>
    <w:rsid w:val="00604D85"/>
    <w:rsid w:val="00610A96"/>
    <w:rsid w:val="0061386F"/>
    <w:rsid w:val="00613DF0"/>
    <w:rsid w:val="006158D7"/>
    <w:rsid w:val="00617A79"/>
    <w:rsid w:val="00622A7A"/>
    <w:rsid w:val="00622D84"/>
    <w:rsid w:val="006237AA"/>
    <w:rsid w:val="006243C3"/>
    <w:rsid w:val="006256CD"/>
    <w:rsid w:val="006262E7"/>
    <w:rsid w:val="00630335"/>
    <w:rsid w:val="0063181C"/>
    <w:rsid w:val="006338B3"/>
    <w:rsid w:val="00634B0E"/>
    <w:rsid w:val="00635312"/>
    <w:rsid w:val="00635333"/>
    <w:rsid w:val="0063547E"/>
    <w:rsid w:val="00637296"/>
    <w:rsid w:val="006410AF"/>
    <w:rsid w:val="006411AC"/>
    <w:rsid w:val="006427EB"/>
    <w:rsid w:val="0064387C"/>
    <w:rsid w:val="00645F32"/>
    <w:rsid w:val="00647F71"/>
    <w:rsid w:val="0065019F"/>
    <w:rsid w:val="00650C5E"/>
    <w:rsid w:val="00652BB6"/>
    <w:rsid w:val="00652D3E"/>
    <w:rsid w:val="00652E00"/>
    <w:rsid w:val="00652FE7"/>
    <w:rsid w:val="00654113"/>
    <w:rsid w:val="006601A5"/>
    <w:rsid w:val="006620EF"/>
    <w:rsid w:val="006638A1"/>
    <w:rsid w:val="00664EC1"/>
    <w:rsid w:val="006721E6"/>
    <w:rsid w:val="00673925"/>
    <w:rsid w:val="00675687"/>
    <w:rsid w:val="006766A5"/>
    <w:rsid w:val="006777D7"/>
    <w:rsid w:val="006819C9"/>
    <w:rsid w:val="00682918"/>
    <w:rsid w:val="00683550"/>
    <w:rsid w:val="006845BB"/>
    <w:rsid w:val="00685844"/>
    <w:rsid w:val="006877CA"/>
    <w:rsid w:val="00687FC2"/>
    <w:rsid w:val="00687FDD"/>
    <w:rsid w:val="00691DB4"/>
    <w:rsid w:val="00694252"/>
    <w:rsid w:val="00695A1E"/>
    <w:rsid w:val="00695FAB"/>
    <w:rsid w:val="006A0D60"/>
    <w:rsid w:val="006A2999"/>
    <w:rsid w:val="006B22CA"/>
    <w:rsid w:val="006B6BA6"/>
    <w:rsid w:val="006B71F2"/>
    <w:rsid w:val="006B7C41"/>
    <w:rsid w:val="006C0B71"/>
    <w:rsid w:val="006C3195"/>
    <w:rsid w:val="006C390B"/>
    <w:rsid w:val="006C4659"/>
    <w:rsid w:val="006C6675"/>
    <w:rsid w:val="006C6982"/>
    <w:rsid w:val="006D0E97"/>
    <w:rsid w:val="006D2CAA"/>
    <w:rsid w:val="006D48A4"/>
    <w:rsid w:val="006D58FF"/>
    <w:rsid w:val="006D640F"/>
    <w:rsid w:val="006D6DC8"/>
    <w:rsid w:val="006D7618"/>
    <w:rsid w:val="006E0E1C"/>
    <w:rsid w:val="006E0E63"/>
    <w:rsid w:val="006E1E5B"/>
    <w:rsid w:val="006E2296"/>
    <w:rsid w:val="006E3CDD"/>
    <w:rsid w:val="006E5C22"/>
    <w:rsid w:val="006F10FE"/>
    <w:rsid w:val="006F1C4D"/>
    <w:rsid w:val="006F3B0E"/>
    <w:rsid w:val="006F3C0B"/>
    <w:rsid w:val="006F4957"/>
    <w:rsid w:val="006F497F"/>
    <w:rsid w:val="006F734A"/>
    <w:rsid w:val="00702987"/>
    <w:rsid w:val="00706D00"/>
    <w:rsid w:val="00706EC2"/>
    <w:rsid w:val="00714E47"/>
    <w:rsid w:val="00720398"/>
    <w:rsid w:val="00722A83"/>
    <w:rsid w:val="00724726"/>
    <w:rsid w:val="00724B49"/>
    <w:rsid w:val="00731FA9"/>
    <w:rsid w:val="007348D7"/>
    <w:rsid w:val="00734DBC"/>
    <w:rsid w:val="00740102"/>
    <w:rsid w:val="00740EE9"/>
    <w:rsid w:val="007410C4"/>
    <w:rsid w:val="0074520F"/>
    <w:rsid w:val="00745FF4"/>
    <w:rsid w:val="00746438"/>
    <w:rsid w:val="007473D0"/>
    <w:rsid w:val="007473ED"/>
    <w:rsid w:val="007505CE"/>
    <w:rsid w:val="00751482"/>
    <w:rsid w:val="007532DB"/>
    <w:rsid w:val="007536DD"/>
    <w:rsid w:val="007611C5"/>
    <w:rsid w:val="0076434D"/>
    <w:rsid w:val="00766804"/>
    <w:rsid w:val="0076754A"/>
    <w:rsid w:val="00771AFC"/>
    <w:rsid w:val="00771D7F"/>
    <w:rsid w:val="007773BC"/>
    <w:rsid w:val="00782D69"/>
    <w:rsid w:val="00785224"/>
    <w:rsid w:val="00787E77"/>
    <w:rsid w:val="00790E5E"/>
    <w:rsid w:val="0079288D"/>
    <w:rsid w:val="00792C5B"/>
    <w:rsid w:val="0079789F"/>
    <w:rsid w:val="00797DE1"/>
    <w:rsid w:val="007A21B2"/>
    <w:rsid w:val="007A3AE1"/>
    <w:rsid w:val="007A5132"/>
    <w:rsid w:val="007A5340"/>
    <w:rsid w:val="007B047C"/>
    <w:rsid w:val="007B1BD5"/>
    <w:rsid w:val="007B1CDA"/>
    <w:rsid w:val="007B1DE2"/>
    <w:rsid w:val="007B2113"/>
    <w:rsid w:val="007B3A4C"/>
    <w:rsid w:val="007B5D7B"/>
    <w:rsid w:val="007C1FC5"/>
    <w:rsid w:val="007C3CBD"/>
    <w:rsid w:val="007C3EB8"/>
    <w:rsid w:val="007C4456"/>
    <w:rsid w:val="007C64C9"/>
    <w:rsid w:val="007D056B"/>
    <w:rsid w:val="007D0EBC"/>
    <w:rsid w:val="007D1E6B"/>
    <w:rsid w:val="007D2370"/>
    <w:rsid w:val="007D23E2"/>
    <w:rsid w:val="007D29DA"/>
    <w:rsid w:val="007D5AED"/>
    <w:rsid w:val="007D692D"/>
    <w:rsid w:val="007E11EB"/>
    <w:rsid w:val="007E4C7C"/>
    <w:rsid w:val="007E5059"/>
    <w:rsid w:val="007E6254"/>
    <w:rsid w:val="007E67BA"/>
    <w:rsid w:val="007E6853"/>
    <w:rsid w:val="007E6F11"/>
    <w:rsid w:val="007F409B"/>
    <w:rsid w:val="007F6642"/>
    <w:rsid w:val="007F6F34"/>
    <w:rsid w:val="007F718A"/>
    <w:rsid w:val="0080097F"/>
    <w:rsid w:val="00801123"/>
    <w:rsid w:val="00802680"/>
    <w:rsid w:val="0080279F"/>
    <w:rsid w:val="00802B0D"/>
    <w:rsid w:val="00806336"/>
    <w:rsid w:val="008105DF"/>
    <w:rsid w:val="00811927"/>
    <w:rsid w:val="00812FE1"/>
    <w:rsid w:val="00813740"/>
    <w:rsid w:val="00813882"/>
    <w:rsid w:val="00813CAF"/>
    <w:rsid w:val="0081450B"/>
    <w:rsid w:val="00817083"/>
    <w:rsid w:val="008175B0"/>
    <w:rsid w:val="00817F71"/>
    <w:rsid w:val="0082314E"/>
    <w:rsid w:val="00823A79"/>
    <w:rsid w:val="00823B47"/>
    <w:rsid w:val="00825092"/>
    <w:rsid w:val="008270F7"/>
    <w:rsid w:val="008303E3"/>
    <w:rsid w:val="0083059F"/>
    <w:rsid w:val="00832993"/>
    <w:rsid w:val="008330C5"/>
    <w:rsid w:val="00833C58"/>
    <w:rsid w:val="00845319"/>
    <w:rsid w:val="008459B3"/>
    <w:rsid w:val="00845D1C"/>
    <w:rsid w:val="00846ED5"/>
    <w:rsid w:val="00847435"/>
    <w:rsid w:val="00847FA5"/>
    <w:rsid w:val="0085025F"/>
    <w:rsid w:val="00853902"/>
    <w:rsid w:val="0085391D"/>
    <w:rsid w:val="00853948"/>
    <w:rsid w:val="00854072"/>
    <w:rsid w:val="008556B6"/>
    <w:rsid w:val="00855E16"/>
    <w:rsid w:val="00856939"/>
    <w:rsid w:val="00862721"/>
    <w:rsid w:val="00863E80"/>
    <w:rsid w:val="00863F0B"/>
    <w:rsid w:val="00865052"/>
    <w:rsid w:val="00866E8B"/>
    <w:rsid w:val="00867478"/>
    <w:rsid w:val="00867497"/>
    <w:rsid w:val="00867685"/>
    <w:rsid w:val="00867809"/>
    <w:rsid w:val="00871BE3"/>
    <w:rsid w:val="00872103"/>
    <w:rsid w:val="00874D1D"/>
    <w:rsid w:val="00877D01"/>
    <w:rsid w:val="00877E28"/>
    <w:rsid w:val="0088061C"/>
    <w:rsid w:val="0088467F"/>
    <w:rsid w:val="00885289"/>
    <w:rsid w:val="00885CE6"/>
    <w:rsid w:val="008874D9"/>
    <w:rsid w:val="00890525"/>
    <w:rsid w:val="00892A76"/>
    <w:rsid w:val="00893F47"/>
    <w:rsid w:val="00893FB5"/>
    <w:rsid w:val="00895119"/>
    <w:rsid w:val="0089516E"/>
    <w:rsid w:val="008A0056"/>
    <w:rsid w:val="008A014A"/>
    <w:rsid w:val="008A1028"/>
    <w:rsid w:val="008A15C7"/>
    <w:rsid w:val="008A1BC5"/>
    <w:rsid w:val="008A3ECE"/>
    <w:rsid w:val="008A597C"/>
    <w:rsid w:val="008A5AB2"/>
    <w:rsid w:val="008A69AA"/>
    <w:rsid w:val="008B0645"/>
    <w:rsid w:val="008B1DCA"/>
    <w:rsid w:val="008B441E"/>
    <w:rsid w:val="008B465E"/>
    <w:rsid w:val="008B7F8F"/>
    <w:rsid w:val="008C364A"/>
    <w:rsid w:val="008C5E84"/>
    <w:rsid w:val="008C7CF6"/>
    <w:rsid w:val="008D1C6C"/>
    <w:rsid w:val="008D68DB"/>
    <w:rsid w:val="008D7B35"/>
    <w:rsid w:val="008E1B0B"/>
    <w:rsid w:val="008E2834"/>
    <w:rsid w:val="008E5372"/>
    <w:rsid w:val="008E5ADC"/>
    <w:rsid w:val="008E61C3"/>
    <w:rsid w:val="008E740B"/>
    <w:rsid w:val="008F053B"/>
    <w:rsid w:val="008F1BF4"/>
    <w:rsid w:val="008F1CD3"/>
    <w:rsid w:val="008F5E80"/>
    <w:rsid w:val="008F6447"/>
    <w:rsid w:val="008F70F3"/>
    <w:rsid w:val="008F7BF5"/>
    <w:rsid w:val="009019E6"/>
    <w:rsid w:val="0090271E"/>
    <w:rsid w:val="00902B2D"/>
    <w:rsid w:val="00904C44"/>
    <w:rsid w:val="00906009"/>
    <w:rsid w:val="00910683"/>
    <w:rsid w:val="00911233"/>
    <w:rsid w:val="00913780"/>
    <w:rsid w:val="00916A92"/>
    <w:rsid w:val="00920FF0"/>
    <w:rsid w:val="00921781"/>
    <w:rsid w:val="00922637"/>
    <w:rsid w:val="0092381C"/>
    <w:rsid w:val="0092479F"/>
    <w:rsid w:val="009258F6"/>
    <w:rsid w:val="009269CE"/>
    <w:rsid w:val="00926CB6"/>
    <w:rsid w:val="00927BAA"/>
    <w:rsid w:val="009317D9"/>
    <w:rsid w:val="00931A0A"/>
    <w:rsid w:val="00931D53"/>
    <w:rsid w:val="009347B7"/>
    <w:rsid w:val="00934D6D"/>
    <w:rsid w:val="009417B1"/>
    <w:rsid w:val="009442BA"/>
    <w:rsid w:val="009457FB"/>
    <w:rsid w:val="009458C0"/>
    <w:rsid w:val="00947236"/>
    <w:rsid w:val="009472FA"/>
    <w:rsid w:val="009474F3"/>
    <w:rsid w:val="00947708"/>
    <w:rsid w:val="00950750"/>
    <w:rsid w:val="0095200B"/>
    <w:rsid w:val="00954CED"/>
    <w:rsid w:val="00957E81"/>
    <w:rsid w:val="00961524"/>
    <w:rsid w:val="009615D2"/>
    <w:rsid w:val="00962773"/>
    <w:rsid w:val="00963395"/>
    <w:rsid w:val="00963EBA"/>
    <w:rsid w:val="00965765"/>
    <w:rsid w:val="009666AF"/>
    <w:rsid w:val="0097149F"/>
    <w:rsid w:val="0097157C"/>
    <w:rsid w:val="009725E7"/>
    <w:rsid w:val="00975356"/>
    <w:rsid w:val="0097711C"/>
    <w:rsid w:val="009775A4"/>
    <w:rsid w:val="00977A95"/>
    <w:rsid w:val="00977E2D"/>
    <w:rsid w:val="00980009"/>
    <w:rsid w:val="009802E1"/>
    <w:rsid w:val="009813A8"/>
    <w:rsid w:val="00981EF2"/>
    <w:rsid w:val="00983CBA"/>
    <w:rsid w:val="009840B4"/>
    <w:rsid w:val="00985208"/>
    <w:rsid w:val="009853DA"/>
    <w:rsid w:val="00991CA2"/>
    <w:rsid w:val="00994049"/>
    <w:rsid w:val="0099528C"/>
    <w:rsid w:val="00997779"/>
    <w:rsid w:val="009A3962"/>
    <w:rsid w:val="009A4A85"/>
    <w:rsid w:val="009A4DF8"/>
    <w:rsid w:val="009A6720"/>
    <w:rsid w:val="009A7490"/>
    <w:rsid w:val="009A7910"/>
    <w:rsid w:val="009A791E"/>
    <w:rsid w:val="009A7F19"/>
    <w:rsid w:val="009B0C7C"/>
    <w:rsid w:val="009B12D8"/>
    <w:rsid w:val="009B2DF5"/>
    <w:rsid w:val="009B6844"/>
    <w:rsid w:val="009B6901"/>
    <w:rsid w:val="009B74A0"/>
    <w:rsid w:val="009B78D6"/>
    <w:rsid w:val="009C0879"/>
    <w:rsid w:val="009C1D96"/>
    <w:rsid w:val="009C2B6D"/>
    <w:rsid w:val="009C5E99"/>
    <w:rsid w:val="009C61AC"/>
    <w:rsid w:val="009C79AF"/>
    <w:rsid w:val="009C7CCF"/>
    <w:rsid w:val="009D00EE"/>
    <w:rsid w:val="009D09B6"/>
    <w:rsid w:val="009D1C60"/>
    <w:rsid w:val="009D273F"/>
    <w:rsid w:val="009D391D"/>
    <w:rsid w:val="009D463C"/>
    <w:rsid w:val="009D5F04"/>
    <w:rsid w:val="009D69B8"/>
    <w:rsid w:val="009E08CD"/>
    <w:rsid w:val="009E2320"/>
    <w:rsid w:val="009E64F9"/>
    <w:rsid w:val="009E7B41"/>
    <w:rsid w:val="009F205C"/>
    <w:rsid w:val="009F39D4"/>
    <w:rsid w:val="009F3B81"/>
    <w:rsid w:val="009F4276"/>
    <w:rsid w:val="009F4EA7"/>
    <w:rsid w:val="009F76F3"/>
    <w:rsid w:val="00A04551"/>
    <w:rsid w:val="00A0586D"/>
    <w:rsid w:val="00A100C6"/>
    <w:rsid w:val="00A102DA"/>
    <w:rsid w:val="00A109F3"/>
    <w:rsid w:val="00A11606"/>
    <w:rsid w:val="00A11994"/>
    <w:rsid w:val="00A11D29"/>
    <w:rsid w:val="00A155C9"/>
    <w:rsid w:val="00A17343"/>
    <w:rsid w:val="00A17BCF"/>
    <w:rsid w:val="00A2177B"/>
    <w:rsid w:val="00A23902"/>
    <w:rsid w:val="00A2453F"/>
    <w:rsid w:val="00A267F0"/>
    <w:rsid w:val="00A26B37"/>
    <w:rsid w:val="00A30DD3"/>
    <w:rsid w:val="00A321AF"/>
    <w:rsid w:val="00A32D99"/>
    <w:rsid w:val="00A3383E"/>
    <w:rsid w:val="00A33C8F"/>
    <w:rsid w:val="00A365E8"/>
    <w:rsid w:val="00A36E83"/>
    <w:rsid w:val="00A4090E"/>
    <w:rsid w:val="00A40C9C"/>
    <w:rsid w:val="00A429E9"/>
    <w:rsid w:val="00A447D4"/>
    <w:rsid w:val="00A44B17"/>
    <w:rsid w:val="00A44C9B"/>
    <w:rsid w:val="00A45894"/>
    <w:rsid w:val="00A4783B"/>
    <w:rsid w:val="00A47F53"/>
    <w:rsid w:val="00A5110D"/>
    <w:rsid w:val="00A51E3A"/>
    <w:rsid w:val="00A53755"/>
    <w:rsid w:val="00A57A99"/>
    <w:rsid w:val="00A57E74"/>
    <w:rsid w:val="00A60F95"/>
    <w:rsid w:val="00A620B7"/>
    <w:rsid w:val="00A62F2B"/>
    <w:rsid w:val="00A709FA"/>
    <w:rsid w:val="00A727F6"/>
    <w:rsid w:val="00A72CA7"/>
    <w:rsid w:val="00A72E51"/>
    <w:rsid w:val="00A75A23"/>
    <w:rsid w:val="00A7788C"/>
    <w:rsid w:val="00A81881"/>
    <w:rsid w:val="00A82C56"/>
    <w:rsid w:val="00A82F4C"/>
    <w:rsid w:val="00A844A9"/>
    <w:rsid w:val="00A84D14"/>
    <w:rsid w:val="00A87567"/>
    <w:rsid w:val="00A9240D"/>
    <w:rsid w:val="00A92FB8"/>
    <w:rsid w:val="00A96545"/>
    <w:rsid w:val="00AA2378"/>
    <w:rsid w:val="00AA4EAE"/>
    <w:rsid w:val="00AA5CF4"/>
    <w:rsid w:val="00AA61EC"/>
    <w:rsid w:val="00AA6766"/>
    <w:rsid w:val="00AA7A1C"/>
    <w:rsid w:val="00AB2D34"/>
    <w:rsid w:val="00AB551A"/>
    <w:rsid w:val="00AB590E"/>
    <w:rsid w:val="00AB6CDA"/>
    <w:rsid w:val="00AB71AD"/>
    <w:rsid w:val="00AB77AA"/>
    <w:rsid w:val="00AB7D28"/>
    <w:rsid w:val="00AC2902"/>
    <w:rsid w:val="00AC2FE7"/>
    <w:rsid w:val="00AC3C80"/>
    <w:rsid w:val="00AC4159"/>
    <w:rsid w:val="00AC5814"/>
    <w:rsid w:val="00AD0098"/>
    <w:rsid w:val="00AD330A"/>
    <w:rsid w:val="00AD3526"/>
    <w:rsid w:val="00AD4D81"/>
    <w:rsid w:val="00AD7C16"/>
    <w:rsid w:val="00AE1A82"/>
    <w:rsid w:val="00AE1DF7"/>
    <w:rsid w:val="00AE34DE"/>
    <w:rsid w:val="00AE433C"/>
    <w:rsid w:val="00AE5B70"/>
    <w:rsid w:val="00AF0D48"/>
    <w:rsid w:val="00AF1E98"/>
    <w:rsid w:val="00AF25E1"/>
    <w:rsid w:val="00AF2BE8"/>
    <w:rsid w:val="00AF2FA6"/>
    <w:rsid w:val="00AF4A07"/>
    <w:rsid w:val="00AF5C5B"/>
    <w:rsid w:val="00AF63FE"/>
    <w:rsid w:val="00B00AE5"/>
    <w:rsid w:val="00B01C65"/>
    <w:rsid w:val="00B02606"/>
    <w:rsid w:val="00B042A2"/>
    <w:rsid w:val="00B0538A"/>
    <w:rsid w:val="00B0541B"/>
    <w:rsid w:val="00B0682D"/>
    <w:rsid w:val="00B076AD"/>
    <w:rsid w:val="00B100BA"/>
    <w:rsid w:val="00B10DF8"/>
    <w:rsid w:val="00B112D0"/>
    <w:rsid w:val="00B12B27"/>
    <w:rsid w:val="00B12BAD"/>
    <w:rsid w:val="00B13DAD"/>
    <w:rsid w:val="00B13F89"/>
    <w:rsid w:val="00B1521E"/>
    <w:rsid w:val="00B153B1"/>
    <w:rsid w:val="00B2549B"/>
    <w:rsid w:val="00B26945"/>
    <w:rsid w:val="00B26C36"/>
    <w:rsid w:val="00B26F60"/>
    <w:rsid w:val="00B27E7C"/>
    <w:rsid w:val="00B3053C"/>
    <w:rsid w:val="00B307BB"/>
    <w:rsid w:val="00B32DEE"/>
    <w:rsid w:val="00B37CBF"/>
    <w:rsid w:val="00B40CE8"/>
    <w:rsid w:val="00B417C6"/>
    <w:rsid w:val="00B41860"/>
    <w:rsid w:val="00B418C6"/>
    <w:rsid w:val="00B42E44"/>
    <w:rsid w:val="00B46B29"/>
    <w:rsid w:val="00B47D71"/>
    <w:rsid w:val="00B5061D"/>
    <w:rsid w:val="00B50B75"/>
    <w:rsid w:val="00B522D1"/>
    <w:rsid w:val="00B53990"/>
    <w:rsid w:val="00B53B8D"/>
    <w:rsid w:val="00B5577B"/>
    <w:rsid w:val="00B55FB8"/>
    <w:rsid w:val="00B561FD"/>
    <w:rsid w:val="00B57268"/>
    <w:rsid w:val="00B5786D"/>
    <w:rsid w:val="00B57F31"/>
    <w:rsid w:val="00B60AEB"/>
    <w:rsid w:val="00B64970"/>
    <w:rsid w:val="00B679DE"/>
    <w:rsid w:val="00B718C4"/>
    <w:rsid w:val="00B72162"/>
    <w:rsid w:val="00B723F9"/>
    <w:rsid w:val="00B72C7D"/>
    <w:rsid w:val="00B73159"/>
    <w:rsid w:val="00B73ABE"/>
    <w:rsid w:val="00B74225"/>
    <w:rsid w:val="00B75BF1"/>
    <w:rsid w:val="00B76E6C"/>
    <w:rsid w:val="00B76F7C"/>
    <w:rsid w:val="00B82DC1"/>
    <w:rsid w:val="00B83C1E"/>
    <w:rsid w:val="00B8660B"/>
    <w:rsid w:val="00B96784"/>
    <w:rsid w:val="00BA0F1A"/>
    <w:rsid w:val="00BA197B"/>
    <w:rsid w:val="00BA1A88"/>
    <w:rsid w:val="00BA458E"/>
    <w:rsid w:val="00BA5662"/>
    <w:rsid w:val="00BA5AC4"/>
    <w:rsid w:val="00BA5E08"/>
    <w:rsid w:val="00BA6784"/>
    <w:rsid w:val="00BA7B68"/>
    <w:rsid w:val="00BB018A"/>
    <w:rsid w:val="00BB48D3"/>
    <w:rsid w:val="00BB4E4B"/>
    <w:rsid w:val="00BB6138"/>
    <w:rsid w:val="00BB7501"/>
    <w:rsid w:val="00BC157C"/>
    <w:rsid w:val="00BC2B59"/>
    <w:rsid w:val="00BC41F1"/>
    <w:rsid w:val="00BC5F2F"/>
    <w:rsid w:val="00BC71A8"/>
    <w:rsid w:val="00BD02F0"/>
    <w:rsid w:val="00BD1AF8"/>
    <w:rsid w:val="00BD1F35"/>
    <w:rsid w:val="00BD2359"/>
    <w:rsid w:val="00BD2B06"/>
    <w:rsid w:val="00BD30EC"/>
    <w:rsid w:val="00BD5672"/>
    <w:rsid w:val="00BE0F66"/>
    <w:rsid w:val="00BE1570"/>
    <w:rsid w:val="00BE1A24"/>
    <w:rsid w:val="00BE31C7"/>
    <w:rsid w:val="00BE3752"/>
    <w:rsid w:val="00BE4848"/>
    <w:rsid w:val="00BE78E4"/>
    <w:rsid w:val="00BE7AE8"/>
    <w:rsid w:val="00BF03FE"/>
    <w:rsid w:val="00BF0D4A"/>
    <w:rsid w:val="00BF0F4B"/>
    <w:rsid w:val="00BF14ED"/>
    <w:rsid w:val="00BF231A"/>
    <w:rsid w:val="00BF66A3"/>
    <w:rsid w:val="00BF6B46"/>
    <w:rsid w:val="00BF6C53"/>
    <w:rsid w:val="00BF72E6"/>
    <w:rsid w:val="00C00686"/>
    <w:rsid w:val="00C01697"/>
    <w:rsid w:val="00C02D37"/>
    <w:rsid w:val="00C04A39"/>
    <w:rsid w:val="00C0537A"/>
    <w:rsid w:val="00C05526"/>
    <w:rsid w:val="00C070DB"/>
    <w:rsid w:val="00C07F35"/>
    <w:rsid w:val="00C14E3A"/>
    <w:rsid w:val="00C15AE7"/>
    <w:rsid w:val="00C15C5F"/>
    <w:rsid w:val="00C174C4"/>
    <w:rsid w:val="00C20490"/>
    <w:rsid w:val="00C2379A"/>
    <w:rsid w:val="00C23E36"/>
    <w:rsid w:val="00C24CA7"/>
    <w:rsid w:val="00C252F9"/>
    <w:rsid w:val="00C26161"/>
    <w:rsid w:val="00C2795C"/>
    <w:rsid w:val="00C32047"/>
    <w:rsid w:val="00C32BE3"/>
    <w:rsid w:val="00C32DAF"/>
    <w:rsid w:val="00C36965"/>
    <w:rsid w:val="00C43E72"/>
    <w:rsid w:val="00C43FE7"/>
    <w:rsid w:val="00C4407F"/>
    <w:rsid w:val="00C44341"/>
    <w:rsid w:val="00C44DA7"/>
    <w:rsid w:val="00C45084"/>
    <w:rsid w:val="00C45295"/>
    <w:rsid w:val="00C504CA"/>
    <w:rsid w:val="00C5053D"/>
    <w:rsid w:val="00C5182A"/>
    <w:rsid w:val="00C52417"/>
    <w:rsid w:val="00C53759"/>
    <w:rsid w:val="00C55CCC"/>
    <w:rsid w:val="00C563B4"/>
    <w:rsid w:val="00C600F1"/>
    <w:rsid w:val="00C62968"/>
    <w:rsid w:val="00C64440"/>
    <w:rsid w:val="00C660C6"/>
    <w:rsid w:val="00C66AD8"/>
    <w:rsid w:val="00C674F7"/>
    <w:rsid w:val="00C70431"/>
    <w:rsid w:val="00C709FC"/>
    <w:rsid w:val="00C71D6B"/>
    <w:rsid w:val="00C726D0"/>
    <w:rsid w:val="00C72B1F"/>
    <w:rsid w:val="00C74739"/>
    <w:rsid w:val="00C74F49"/>
    <w:rsid w:val="00C801EB"/>
    <w:rsid w:val="00C82688"/>
    <w:rsid w:val="00C8398E"/>
    <w:rsid w:val="00C8509E"/>
    <w:rsid w:val="00C86349"/>
    <w:rsid w:val="00C869FA"/>
    <w:rsid w:val="00C86E20"/>
    <w:rsid w:val="00C90BD2"/>
    <w:rsid w:val="00C9142A"/>
    <w:rsid w:val="00C918D4"/>
    <w:rsid w:val="00C924D8"/>
    <w:rsid w:val="00C937D4"/>
    <w:rsid w:val="00C939D8"/>
    <w:rsid w:val="00C9446C"/>
    <w:rsid w:val="00C9516B"/>
    <w:rsid w:val="00CA06B0"/>
    <w:rsid w:val="00CA0CE5"/>
    <w:rsid w:val="00CA12F2"/>
    <w:rsid w:val="00CA15AD"/>
    <w:rsid w:val="00CA3440"/>
    <w:rsid w:val="00CA3923"/>
    <w:rsid w:val="00CA4AA8"/>
    <w:rsid w:val="00CA6C51"/>
    <w:rsid w:val="00CA751A"/>
    <w:rsid w:val="00CA7CAC"/>
    <w:rsid w:val="00CA7E2B"/>
    <w:rsid w:val="00CB0BE5"/>
    <w:rsid w:val="00CB1905"/>
    <w:rsid w:val="00CB1B5A"/>
    <w:rsid w:val="00CB7469"/>
    <w:rsid w:val="00CB7AE8"/>
    <w:rsid w:val="00CC0EB5"/>
    <w:rsid w:val="00CC1D25"/>
    <w:rsid w:val="00CC25B2"/>
    <w:rsid w:val="00CC35AA"/>
    <w:rsid w:val="00CC3C35"/>
    <w:rsid w:val="00CC4428"/>
    <w:rsid w:val="00CC57AF"/>
    <w:rsid w:val="00CC5F3E"/>
    <w:rsid w:val="00CD526B"/>
    <w:rsid w:val="00CD57EA"/>
    <w:rsid w:val="00CD58D3"/>
    <w:rsid w:val="00CD6E9D"/>
    <w:rsid w:val="00CD6FCE"/>
    <w:rsid w:val="00CD72F6"/>
    <w:rsid w:val="00CE0AAD"/>
    <w:rsid w:val="00CE14D9"/>
    <w:rsid w:val="00CE3676"/>
    <w:rsid w:val="00CE63D8"/>
    <w:rsid w:val="00CE6CBC"/>
    <w:rsid w:val="00CF06AE"/>
    <w:rsid w:val="00CF0997"/>
    <w:rsid w:val="00CF0ACE"/>
    <w:rsid w:val="00CF0CDD"/>
    <w:rsid w:val="00CF1790"/>
    <w:rsid w:val="00CF2749"/>
    <w:rsid w:val="00CF39FC"/>
    <w:rsid w:val="00CF41FD"/>
    <w:rsid w:val="00CF47B8"/>
    <w:rsid w:val="00CF49DC"/>
    <w:rsid w:val="00CF5340"/>
    <w:rsid w:val="00CF5470"/>
    <w:rsid w:val="00CF5E95"/>
    <w:rsid w:val="00CF6C56"/>
    <w:rsid w:val="00D0001E"/>
    <w:rsid w:val="00D035B4"/>
    <w:rsid w:val="00D04F82"/>
    <w:rsid w:val="00D05AD6"/>
    <w:rsid w:val="00D07915"/>
    <w:rsid w:val="00D07D55"/>
    <w:rsid w:val="00D103DE"/>
    <w:rsid w:val="00D12F56"/>
    <w:rsid w:val="00D14570"/>
    <w:rsid w:val="00D14788"/>
    <w:rsid w:val="00D15FF9"/>
    <w:rsid w:val="00D165B7"/>
    <w:rsid w:val="00D171A9"/>
    <w:rsid w:val="00D20336"/>
    <w:rsid w:val="00D211AD"/>
    <w:rsid w:val="00D22E3F"/>
    <w:rsid w:val="00D267A4"/>
    <w:rsid w:val="00D26E85"/>
    <w:rsid w:val="00D26ECF"/>
    <w:rsid w:val="00D27262"/>
    <w:rsid w:val="00D3000B"/>
    <w:rsid w:val="00D35347"/>
    <w:rsid w:val="00D369CF"/>
    <w:rsid w:val="00D41615"/>
    <w:rsid w:val="00D42124"/>
    <w:rsid w:val="00D424C3"/>
    <w:rsid w:val="00D43542"/>
    <w:rsid w:val="00D47778"/>
    <w:rsid w:val="00D50247"/>
    <w:rsid w:val="00D57B1A"/>
    <w:rsid w:val="00D6250C"/>
    <w:rsid w:val="00D65FCF"/>
    <w:rsid w:val="00D65FFE"/>
    <w:rsid w:val="00D664AF"/>
    <w:rsid w:val="00D70A7C"/>
    <w:rsid w:val="00D70A85"/>
    <w:rsid w:val="00D73F04"/>
    <w:rsid w:val="00D765C9"/>
    <w:rsid w:val="00D767B6"/>
    <w:rsid w:val="00D76825"/>
    <w:rsid w:val="00D76A38"/>
    <w:rsid w:val="00D810BC"/>
    <w:rsid w:val="00D831E2"/>
    <w:rsid w:val="00D834A4"/>
    <w:rsid w:val="00D8387B"/>
    <w:rsid w:val="00D844C2"/>
    <w:rsid w:val="00D8720E"/>
    <w:rsid w:val="00D878F6"/>
    <w:rsid w:val="00D90524"/>
    <w:rsid w:val="00D93646"/>
    <w:rsid w:val="00D93B49"/>
    <w:rsid w:val="00D9403A"/>
    <w:rsid w:val="00D94CBE"/>
    <w:rsid w:val="00D9675C"/>
    <w:rsid w:val="00D97CEF"/>
    <w:rsid w:val="00DA3A7E"/>
    <w:rsid w:val="00DA3AB0"/>
    <w:rsid w:val="00DA3DDA"/>
    <w:rsid w:val="00DA47DF"/>
    <w:rsid w:val="00DA52BE"/>
    <w:rsid w:val="00DA5E75"/>
    <w:rsid w:val="00DB0A38"/>
    <w:rsid w:val="00DB2F03"/>
    <w:rsid w:val="00DB4364"/>
    <w:rsid w:val="00DB4DFD"/>
    <w:rsid w:val="00DB590E"/>
    <w:rsid w:val="00DB74D2"/>
    <w:rsid w:val="00DC059B"/>
    <w:rsid w:val="00DC11A7"/>
    <w:rsid w:val="00DC1AA3"/>
    <w:rsid w:val="00DC3AC9"/>
    <w:rsid w:val="00DC3D5E"/>
    <w:rsid w:val="00DC6979"/>
    <w:rsid w:val="00DC7B04"/>
    <w:rsid w:val="00DC7F51"/>
    <w:rsid w:val="00DD2B56"/>
    <w:rsid w:val="00DD2C4C"/>
    <w:rsid w:val="00DD2FA9"/>
    <w:rsid w:val="00DD4443"/>
    <w:rsid w:val="00DD5DEB"/>
    <w:rsid w:val="00DD6B5D"/>
    <w:rsid w:val="00DE0A05"/>
    <w:rsid w:val="00DE1396"/>
    <w:rsid w:val="00DE22F2"/>
    <w:rsid w:val="00DE27E0"/>
    <w:rsid w:val="00DE3E87"/>
    <w:rsid w:val="00DE504A"/>
    <w:rsid w:val="00DE6183"/>
    <w:rsid w:val="00DE667F"/>
    <w:rsid w:val="00DE71B3"/>
    <w:rsid w:val="00DF1216"/>
    <w:rsid w:val="00DF1A02"/>
    <w:rsid w:val="00DF1ABB"/>
    <w:rsid w:val="00DF272C"/>
    <w:rsid w:val="00DF5B6D"/>
    <w:rsid w:val="00DF6C11"/>
    <w:rsid w:val="00E01BB7"/>
    <w:rsid w:val="00E01DFF"/>
    <w:rsid w:val="00E01F42"/>
    <w:rsid w:val="00E02540"/>
    <w:rsid w:val="00E072AD"/>
    <w:rsid w:val="00E11807"/>
    <w:rsid w:val="00E13AAF"/>
    <w:rsid w:val="00E14C1B"/>
    <w:rsid w:val="00E14FCA"/>
    <w:rsid w:val="00E16CFD"/>
    <w:rsid w:val="00E21450"/>
    <w:rsid w:val="00E22987"/>
    <w:rsid w:val="00E22D30"/>
    <w:rsid w:val="00E2359F"/>
    <w:rsid w:val="00E23ABC"/>
    <w:rsid w:val="00E30835"/>
    <w:rsid w:val="00E33849"/>
    <w:rsid w:val="00E34370"/>
    <w:rsid w:val="00E3458D"/>
    <w:rsid w:val="00E407E3"/>
    <w:rsid w:val="00E40FE0"/>
    <w:rsid w:val="00E412B1"/>
    <w:rsid w:val="00E4202B"/>
    <w:rsid w:val="00E42076"/>
    <w:rsid w:val="00E43279"/>
    <w:rsid w:val="00E43A5B"/>
    <w:rsid w:val="00E53BD5"/>
    <w:rsid w:val="00E6114D"/>
    <w:rsid w:val="00E6348C"/>
    <w:rsid w:val="00E63F32"/>
    <w:rsid w:val="00E64484"/>
    <w:rsid w:val="00E64DFD"/>
    <w:rsid w:val="00E66815"/>
    <w:rsid w:val="00E67E5C"/>
    <w:rsid w:val="00E71AA4"/>
    <w:rsid w:val="00E71B27"/>
    <w:rsid w:val="00E721C7"/>
    <w:rsid w:val="00E742D1"/>
    <w:rsid w:val="00E743FD"/>
    <w:rsid w:val="00E76A8F"/>
    <w:rsid w:val="00E77526"/>
    <w:rsid w:val="00E81C7A"/>
    <w:rsid w:val="00E83DEB"/>
    <w:rsid w:val="00E84022"/>
    <w:rsid w:val="00E847F6"/>
    <w:rsid w:val="00E85235"/>
    <w:rsid w:val="00E87E59"/>
    <w:rsid w:val="00E9001F"/>
    <w:rsid w:val="00E90EBE"/>
    <w:rsid w:val="00E934E7"/>
    <w:rsid w:val="00E94391"/>
    <w:rsid w:val="00E954DA"/>
    <w:rsid w:val="00E95B19"/>
    <w:rsid w:val="00E96F38"/>
    <w:rsid w:val="00E970FF"/>
    <w:rsid w:val="00EA1848"/>
    <w:rsid w:val="00EA5B26"/>
    <w:rsid w:val="00EA5CDA"/>
    <w:rsid w:val="00EA63A3"/>
    <w:rsid w:val="00EB0B45"/>
    <w:rsid w:val="00EB2209"/>
    <w:rsid w:val="00EB44D6"/>
    <w:rsid w:val="00EB4B9D"/>
    <w:rsid w:val="00EB4DAB"/>
    <w:rsid w:val="00EC1847"/>
    <w:rsid w:val="00EC204F"/>
    <w:rsid w:val="00EC2881"/>
    <w:rsid w:val="00EC6615"/>
    <w:rsid w:val="00EC6C14"/>
    <w:rsid w:val="00EC7102"/>
    <w:rsid w:val="00EC7318"/>
    <w:rsid w:val="00EC7B83"/>
    <w:rsid w:val="00ED032C"/>
    <w:rsid w:val="00ED0BC3"/>
    <w:rsid w:val="00ED1AF5"/>
    <w:rsid w:val="00ED2B1B"/>
    <w:rsid w:val="00ED2C14"/>
    <w:rsid w:val="00ED3005"/>
    <w:rsid w:val="00ED46DF"/>
    <w:rsid w:val="00ED66E3"/>
    <w:rsid w:val="00ED7D66"/>
    <w:rsid w:val="00EE0A1B"/>
    <w:rsid w:val="00EE0C4B"/>
    <w:rsid w:val="00EE241F"/>
    <w:rsid w:val="00EE3FBE"/>
    <w:rsid w:val="00EE419F"/>
    <w:rsid w:val="00EE668E"/>
    <w:rsid w:val="00EE7500"/>
    <w:rsid w:val="00EE7846"/>
    <w:rsid w:val="00EE7858"/>
    <w:rsid w:val="00EF1454"/>
    <w:rsid w:val="00EF3566"/>
    <w:rsid w:val="00EF3D4E"/>
    <w:rsid w:val="00EF5682"/>
    <w:rsid w:val="00EF6C56"/>
    <w:rsid w:val="00EF7A1E"/>
    <w:rsid w:val="00F011F9"/>
    <w:rsid w:val="00F02F99"/>
    <w:rsid w:val="00F106C2"/>
    <w:rsid w:val="00F1217A"/>
    <w:rsid w:val="00F14D1F"/>
    <w:rsid w:val="00F14EBC"/>
    <w:rsid w:val="00F1513A"/>
    <w:rsid w:val="00F165FC"/>
    <w:rsid w:val="00F17610"/>
    <w:rsid w:val="00F223DB"/>
    <w:rsid w:val="00F22426"/>
    <w:rsid w:val="00F2498A"/>
    <w:rsid w:val="00F24D34"/>
    <w:rsid w:val="00F3089D"/>
    <w:rsid w:val="00F320FD"/>
    <w:rsid w:val="00F32C86"/>
    <w:rsid w:val="00F3363E"/>
    <w:rsid w:val="00F33BED"/>
    <w:rsid w:val="00F34869"/>
    <w:rsid w:val="00F35681"/>
    <w:rsid w:val="00F40489"/>
    <w:rsid w:val="00F405A0"/>
    <w:rsid w:val="00F4062A"/>
    <w:rsid w:val="00F40DE8"/>
    <w:rsid w:val="00F40F71"/>
    <w:rsid w:val="00F410C3"/>
    <w:rsid w:val="00F417EF"/>
    <w:rsid w:val="00F41988"/>
    <w:rsid w:val="00F41AFC"/>
    <w:rsid w:val="00F41AFF"/>
    <w:rsid w:val="00F42374"/>
    <w:rsid w:val="00F42DA1"/>
    <w:rsid w:val="00F44EFA"/>
    <w:rsid w:val="00F45A09"/>
    <w:rsid w:val="00F47A72"/>
    <w:rsid w:val="00F51E5F"/>
    <w:rsid w:val="00F5308C"/>
    <w:rsid w:val="00F537DC"/>
    <w:rsid w:val="00F54D9D"/>
    <w:rsid w:val="00F573FE"/>
    <w:rsid w:val="00F57F2D"/>
    <w:rsid w:val="00F6056D"/>
    <w:rsid w:val="00F60E0D"/>
    <w:rsid w:val="00F61E9D"/>
    <w:rsid w:val="00F6333A"/>
    <w:rsid w:val="00F63547"/>
    <w:rsid w:val="00F6416E"/>
    <w:rsid w:val="00F641BB"/>
    <w:rsid w:val="00F64AC3"/>
    <w:rsid w:val="00F657D7"/>
    <w:rsid w:val="00F67029"/>
    <w:rsid w:val="00F71198"/>
    <w:rsid w:val="00F71E27"/>
    <w:rsid w:val="00F73A34"/>
    <w:rsid w:val="00F74EC0"/>
    <w:rsid w:val="00F7523A"/>
    <w:rsid w:val="00F75E70"/>
    <w:rsid w:val="00F75F1E"/>
    <w:rsid w:val="00F75F54"/>
    <w:rsid w:val="00F76F7A"/>
    <w:rsid w:val="00F82080"/>
    <w:rsid w:val="00F83142"/>
    <w:rsid w:val="00F83DF8"/>
    <w:rsid w:val="00F84DE7"/>
    <w:rsid w:val="00F85152"/>
    <w:rsid w:val="00F857F9"/>
    <w:rsid w:val="00F85938"/>
    <w:rsid w:val="00F86093"/>
    <w:rsid w:val="00F90210"/>
    <w:rsid w:val="00F90D08"/>
    <w:rsid w:val="00F91DD2"/>
    <w:rsid w:val="00F9267C"/>
    <w:rsid w:val="00F94857"/>
    <w:rsid w:val="00F94E6B"/>
    <w:rsid w:val="00F95026"/>
    <w:rsid w:val="00F9723B"/>
    <w:rsid w:val="00F97ADE"/>
    <w:rsid w:val="00F97C29"/>
    <w:rsid w:val="00FB02BC"/>
    <w:rsid w:val="00FB15D9"/>
    <w:rsid w:val="00FB2178"/>
    <w:rsid w:val="00FB22C4"/>
    <w:rsid w:val="00FB3036"/>
    <w:rsid w:val="00FB3FB6"/>
    <w:rsid w:val="00FB6F79"/>
    <w:rsid w:val="00FB74BC"/>
    <w:rsid w:val="00FB7A89"/>
    <w:rsid w:val="00FC1A6F"/>
    <w:rsid w:val="00FC398C"/>
    <w:rsid w:val="00FC6319"/>
    <w:rsid w:val="00FC6ACD"/>
    <w:rsid w:val="00FC6B79"/>
    <w:rsid w:val="00FD306B"/>
    <w:rsid w:val="00FD60E0"/>
    <w:rsid w:val="00FD6143"/>
    <w:rsid w:val="00FD72F9"/>
    <w:rsid w:val="00FE2454"/>
    <w:rsid w:val="00FE2AD2"/>
    <w:rsid w:val="00FE4224"/>
    <w:rsid w:val="00FE4E3D"/>
    <w:rsid w:val="00FE4F08"/>
    <w:rsid w:val="00FE5D4F"/>
    <w:rsid w:val="00FE6F84"/>
    <w:rsid w:val="00FE709E"/>
    <w:rsid w:val="00FE7148"/>
    <w:rsid w:val="00FE72B6"/>
    <w:rsid w:val="00FF390D"/>
    <w:rsid w:val="00FF5511"/>
    <w:rsid w:val="00FF56B8"/>
    <w:rsid w:val="00FF5A90"/>
    <w:rsid w:val="00FF66F5"/>
    <w:rsid w:val="00FF6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446467-8FC5-4576-9751-CD1FD284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A8"/>
    <w:rPr>
      <w:rFonts w:eastAsia="Times New Roman"/>
      <w:sz w:val="24"/>
      <w:szCs w:val="24"/>
    </w:rPr>
  </w:style>
  <w:style w:type="paragraph" w:styleId="Heading1">
    <w:name w:val="heading 1"/>
    <w:basedOn w:val="Normal"/>
    <w:next w:val="Normal"/>
    <w:link w:val="Heading1Char"/>
    <w:qFormat/>
    <w:rsid w:val="00BC71A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9472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qFormat/>
    <w:rsid w:val="00BC71A8"/>
    <w:pPr>
      <w:spacing w:before="240" w:after="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C71A8"/>
    <w:rPr>
      <w:rFonts w:ascii="Times New Roman" w:eastAsia="Times New Roman" w:hAnsi="Times New Roman" w:cs="Times New Roman"/>
      <w:b/>
      <w:bCs/>
    </w:rPr>
  </w:style>
  <w:style w:type="character" w:customStyle="1" w:styleId="Heading1Char">
    <w:name w:val="Heading 1 Char"/>
    <w:link w:val="Heading1"/>
    <w:rsid w:val="00BC71A8"/>
    <w:rPr>
      <w:rFonts w:ascii="Cambria" w:eastAsia="Times New Roman" w:hAnsi="Cambria" w:cs="Times New Roman"/>
      <w:b/>
      <w:bCs/>
      <w:kern w:val="32"/>
      <w:sz w:val="32"/>
      <w:szCs w:val="32"/>
    </w:rPr>
  </w:style>
  <w:style w:type="character" w:customStyle="1" w:styleId="HeaderChar">
    <w:name w:val="Header Char"/>
    <w:link w:val="Header"/>
    <w:rsid w:val="00BC71A8"/>
    <w:rPr>
      <w:rFonts w:ascii="Times New Roman" w:eastAsia="Times New Roman" w:hAnsi="Times New Roman" w:cs="Times New Roman"/>
      <w:sz w:val="20"/>
      <w:szCs w:val="20"/>
    </w:rPr>
  </w:style>
  <w:style w:type="character" w:customStyle="1" w:styleId="FooterChar">
    <w:name w:val="Footer Char"/>
    <w:link w:val="Footer"/>
    <w:uiPriority w:val="99"/>
    <w:rsid w:val="00BC71A8"/>
    <w:rPr>
      <w:rFonts w:ascii="Times New Roman" w:eastAsia="Times New Roman" w:hAnsi="Times New Roman"/>
      <w:sz w:val="24"/>
      <w:szCs w:val="24"/>
    </w:rPr>
  </w:style>
  <w:style w:type="character" w:styleId="Emphasis">
    <w:name w:val="Emphasis"/>
    <w:uiPriority w:val="20"/>
    <w:qFormat/>
    <w:rsid w:val="00BC71A8"/>
    <w:rPr>
      <w:i/>
      <w:iCs/>
    </w:rPr>
  </w:style>
  <w:style w:type="character" w:styleId="Hyperlink">
    <w:name w:val="Hyperlink"/>
    <w:rsid w:val="00BC71A8"/>
    <w:rPr>
      <w:color w:val="0000FF"/>
      <w:u w:val="single"/>
    </w:rPr>
  </w:style>
  <w:style w:type="character" w:styleId="Strong">
    <w:name w:val="Strong"/>
    <w:uiPriority w:val="22"/>
    <w:qFormat/>
    <w:rsid w:val="00BC71A8"/>
    <w:rPr>
      <w:b/>
      <w:bCs w:val="0"/>
    </w:rPr>
  </w:style>
  <w:style w:type="character" w:customStyle="1" w:styleId="normalchar">
    <w:name w:val="normal__char"/>
    <w:basedOn w:val="DefaultParagraphFont"/>
    <w:rsid w:val="00BC71A8"/>
  </w:style>
  <w:style w:type="character" w:customStyle="1" w:styleId="HTMLTypewriterChar">
    <w:name w:val="HTML Typewriter Char"/>
    <w:rsid w:val="00BC71A8"/>
    <w:rPr>
      <w:rFonts w:ascii="Courier New" w:eastAsia="Courier New" w:hAnsi="Courier New" w:cs="Courier New"/>
      <w:sz w:val="20"/>
      <w:szCs w:val="20"/>
    </w:rPr>
  </w:style>
  <w:style w:type="character" w:customStyle="1" w:styleId="defaultchar">
    <w:name w:val="default__char"/>
    <w:basedOn w:val="DefaultParagraphFont"/>
    <w:rsid w:val="00BC71A8"/>
  </w:style>
  <w:style w:type="character" w:customStyle="1" w:styleId="normal00200028web00290020charchar">
    <w:name w:val="normal_0020_0028web_0029_0020char__char"/>
    <w:basedOn w:val="DefaultParagraphFont"/>
    <w:rsid w:val="00BC71A8"/>
  </w:style>
  <w:style w:type="character" w:customStyle="1" w:styleId="body0020textchar">
    <w:name w:val="body_0020text__char"/>
    <w:basedOn w:val="DefaultParagraphFont"/>
    <w:rsid w:val="00BC71A8"/>
  </w:style>
  <w:style w:type="character" w:customStyle="1" w:styleId="BodyTextChar">
    <w:name w:val="Body Text Char"/>
    <w:link w:val="BodyText"/>
    <w:rsid w:val="00BC71A8"/>
    <w:rPr>
      <w:rFonts w:ascii="Times New Roman" w:eastAsia="Times New Roman" w:hAnsi="Times New Roman" w:cs="Times New Roman"/>
      <w:szCs w:val="20"/>
      <w:lang w:eastAsia="ar-SA"/>
    </w:rPr>
  </w:style>
  <w:style w:type="character" w:customStyle="1" w:styleId="TableBulletCharCharCharChar">
    <w:name w:val="Table Bullet Char Char Char Char"/>
    <w:link w:val="TableBulletCharChar"/>
    <w:rsid w:val="00BC71A8"/>
    <w:rPr>
      <w:rFonts w:ascii="Verdana" w:eastAsia="Times New Roman" w:hAnsi="Verdana"/>
      <w:color w:val="000000"/>
      <w:sz w:val="16"/>
      <w:szCs w:val="16"/>
    </w:rPr>
  </w:style>
  <w:style w:type="character" w:customStyle="1" w:styleId="A4">
    <w:name w:val="A4"/>
    <w:rsid w:val="00BC71A8"/>
    <w:rPr>
      <w:rFonts w:cs="Whitney"/>
      <w:color w:val="000000"/>
      <w:sz w:val="20"/>
      <w:szCs w:val="20"/>
    </w:rPr>
  </w:style>
  <w:style w:type="character" w:customStyle="1" w:styleId="BodyTextIndentCharCharChar">
    <w:name w:val="Body Text Indent Char Char Char"/>
    <w:link w:val="BodyTextIndentCharChar"/>
    <w:rsid w:val="00BC71A8"/>
    <w:rPr>
      <w:rFonts w:ascii="Times New Roman" w:eastAsia="Times New Roman" w:hAnsi="Times New Roman"/>
      <w:sz w:val="24"/>
      <w:szCs w:val="24"/>
    </w:rPr>
  </w:style>
  <w:style w:type="character" w:customStyle="1" w:styleId="BalloonTextChar">
    <w:name w:val="Balloon Text Char"/>
    <w:link w:val="BalloonText"/>
    <w:rsid w:val="00BC71A8"/>
    <w:rPr>
      <w:rFonts w:ascii="Tahoma" w:eastAsia="Times New Roman" w:hAnsi="Tahoma" w:cs="Tahoma"/>
      <w:sz w:val="16"/>
      <w:szCs w:val="16"/>
    </w:rPr>
  </w:style>
  <w:style w:type="character" w:customStyle="1" w:styleId="NormalCharChar">
    <w:name w:val="Normal Char Char"/>
    <w:rsid w:val="00BC71A8"/>
    <w:rPr>
      <w:rFonts w:ascii="Times New Roman" w:eastAsia="Times New Roman" w:hAnsi="Times New Roman"/>
    </w:rPr>
  </w:style>
  <w:style w:type="character" w:customStyle="1" w:styleId="NormalVerdanaCharChar">
    <w:name w:val="Normal + Verdana Char Char"/>
    <w:link w:val="NormalVerdana"/>
    <w:rsid w:val="00BC71A8"/>
    <w:rPr>
      <w:rFonts w:ascii="Verdana" w:eastAsia="Times New Roman" w:hAnsi="Verdana" w:cs="Times New Roman"/>
      <w:sz w:val="20"/>
      <w:szCs w:val="20"/>
      <w:lang w:eastAsia="zh-CN"/>
    </w:rPr>
  </w:style>
  <w:style w:type="character" w:customStyle="1" w:styleId="apple-converted-space">
    <w:name w:val="apple-converted-space"/>
    <w:basedOn w:val="DefaultParagraphFont"/>
    <w:rsid w:val="00BC71A8"/>
  </w:style>
  <w:style w:type="character" w:customStyle="1" w:styleId="NormalCharCharChar">
    <w:name w:val="Normal Char Char Char"/>
    <w:link w:val="Normal1"/>
    <w:rsid w:val="00BC71A8"/>
    <w:rPr>
      <w:rFonts w:ascii="Times New Roman" w:eastAsia="Times New Roman" w:hAnsi="Times New Roman"/>
    </w:rPr>
  </w:style>
  <w:style w:type="character" w:customStyle="1" w:styleId="apple-style-span">
    <w:name w:val="apple-style-span"/>
    <w:basedOn w:val="DefaultParagraphFont"/>
    <w:rsid w:val="00BC71A8"/>
  </w:style>
  <w:style w:type="character" w:customStyle="1" w:styleId="PageNumber1">
    <w:name w:val="Page Number1"/>
    <w:basedOn w:val="DefaultParagraphFont"/>
    <w:rsid w:val="00BC71A8"/>
  </w:style>
  <w:style w:type="character" w:customStyle="1" w:styleId="NormaljustifyCharChar">
    <w:name w:val="Normal+justify Char Char"/>
    <w:link w:val="Normaljustify"/>
    <w:rsid w:val="00BC71A8"/>
    <w:rPr>
      <w:rFonts w:eastAsia="Times New Roman"/>
      <w:sz w:val="24"/>
      <w:szCs w:val="24"/>
    </w:rPr>
  </w:style>
  <w:style w:type="character" w:styleId="BookTitle">
    <w:name w:val="Book Title"/>
    <w:qFormat/>
    <w:rsid w:val="00BC71A8"/>
    <w:rPr>
      <w:b/>
      <w:bCs/>
      <w:smallCaps/>
      <w:spacing w:val="5"/>
    </w:rPr>
  </w:style>
  <w:style w:type="paragraph" w:styleId="BodyText">
    <w:name w:val="Body Text"/>
    <w:basedOn w:val="Normal"/>
    <w:link w:val="BodyTextChar"/>
    <w:rsid w:val="00BC71A8"/>
    <w:pPr>
      <w:suppressAutoHyphens/>
      <w:spacing w:after="120"/>
    </w:pPr>
    <w:rPr>
      <w:sz w:val="20"/>
      <w:szCs w:val="20"/>
      <w:lang w:eastAsia="ar-SA"/>
    </w:rPr>
  </w:style>
  <w:style w:type="paragraph" w:styleId="BalloonText">
    <w:name w:val="Balloon Text"/>
    <w:basedOn w:val="Normal"/>
    <w:link w:val="BalloonTextChar"/>
    <w:rsid w:val="00BC71A8"/>
    <w:rPr>
      <w:rFonts w:ascii="Tahoma" w:hAnsi="Tahoma"/>
      <w:sz w:val="16"/>
      <w:szCs w:val="16"/>
    </w:rPr>
  </w:style>
  <w:style w:type="paragraph" w:styleId="Footer">
    <w:name w:val="footer"/>
    <w:basedOn w:val="Normal"/>
    <w:link w:val="FooterChar"/>
    <w:uiPriority w:val="99"/>
    <w:rsid w:val="00BC71A8"/>
    <w:pPr>
      <w:tabs>
        <w:tab w:val="center" w:pos="4680"/>
        <w:tab w:val="right" w:pos="9360"/>
      </w:tabs>
    </w:pPr>
  </w:style>
  <w:style w:type="paragraph" w:styleId="Header">
    <w:name w:val="header"/>
    <w:basedOn w:val="Normal"/>
    <w:link w:val="HeaderChar"/>
    <w:rsid w:val="00BC71A8"/>
    <w:pPr>
      <w:tabs>
        <w:tab w:val="center" w:pos="4320"/>
        <w:tab w:val="right" w:pos="8640"/>
      </w:tabs>
    </w:pPr>
    <w:rPr>
      <w:sz w:val="20"/>
      <w:szCs w:val="20"/>
    </w:rPr>
  </w:style>
  <w:style w:type="paragraph" w:customStyle="1" w:styleId="TableBulletCharChar">
    <w:name w:val="Table Bullet Char Char"/>
    <w:basedOn w:val="Normal"/>
    <w:link w:val="TableBulletCharCharCharChar"/>
    <w:rsid w:val="00BC71A8"/>
    <w:pPr>
      <w:numPr>
        <w:numId w:val="1"/>
      </w:numPr>
      <w:tabs>
        <w:tab w:val="left" w:pos="360"/>
      </w:tabs>
      <w:spacing w:before="60" w:after="60"/>
      <w:ind w:left="342" w:hanging="180"/>
    </w:pPr>
    <w:rPr>
      <w:rFonts w:ascii="Verdana" w:hAnsi="Verdana"/>
      <w:color w:val="000000"/>
      <w:sz w:val="16"/>
      <w:szCs w:val="16"/>
    </w:rPr>
  </w:style>
  <w:style w:type="paragraph" w:styleId="NoSpacing">
    <w:name w:val="No Spacing"/>
    <w:aliases w:val="SAP"/>
    <w:link w:val="NoSpacingChar"/>
    <w:uiPriority w:val="1"/>
    <w:qFormat/>
    <w:rsid w:val="00BC71A8"/>
    <w:rPr>
      <w:rFonts w:eastAsia="Times New Roman"/>
      <w:sz w:val="24"/>
      <w:szCs w:val="24"/>
    </w:rPr>
  </w:style>
  <w:style w:type="paragraph" w:customStyle="1" w:styleId="HTMLBody">
    <w:name w:val="HTML Body"/>
    <w:rsid w:val="00BC71A8"/>
    <w:pPr>
      <w:autoSpaceDE w:val="0"/>
      <w:autoSpaceDN w:val="0"/>
      <w:adjustRightInd w:val="0"/>
    </w:pPr>
    <w:rPr>
      <w:rFonts w:ascii="Arial" w:eastAsia="Times New Roman" w:hAnsi="Arial"/>
    </w:rPr>
  </w:style>
  <w:style w:type="paragraph" w:customStyle="1" w:styleId="NormalWebCharChar">
    <w:name w:val="Normal (Web) Char Char"/>
    <w:basedOn w:val="Normal"/>
    <w:rsid w:val="00BC71A8"/>
    <w:pPr>
      <w:spacing w:before="15" w:after="15"/>
      <w:ind w:left="150" w:hanging="105"/>
    </w:pPr>
  </w:style>
  <w:style w:type="paragraph" w:customStyle="1" w:styleId="NormalVerdana">
    <w:name w:val="Normal + Verdana"/>
    <w:aliases w:val="9 pt,Justified Char Char,Normal + Verdana1,9 pt1 Char"/>
    <w:basedOn w:val="Normal"/>
    <w:link w:val="NormalVerdanaCharChar"/>
    <w:rsid w:val="00BC71A8"/>
    <w:pPr>
      <w:tabs>
        <w:tab w:val="left" w:pos="360"/>
        <w:tab w:val="left" w:pos="387"/>
      </w:tabs>
      <w:spacing w:before="60" w:line="240" w:lineRule="atLeast"/>
      <w:ind w:left="240" w:hanging="240"/>
      <w:jc w:val="both"/>
    </w:pPr>
    <w:rPr>
      <w:rFonts w:ascii="Verdana" w:hAnsi="Verdana"/>
      <w:sz w:val="20"/>
      <w:szCs w:val="20"/>
      <w:lang w:eastAsia="zh-CN"/>
    </w:rPr>
  </w:style>
  <w:style w:type="paragraph" w:styleId="ListParagraph">
    <w:name w:val="List Paragraph"/>
    <w:basedOn w:val="Normal"/>
    <w:link w:val="ListParagraphChar"/>
    <w:uiPriority w:val="34"/>
    <w:qFormat/>
    <w:rsid w:val="00BC71A8"/>
    <w:pPr>
      <w:spacing w:after="200" w:line="276" w:lineRule="auto"/>
      <w:ind w:left="720"/>
      <w:contextualSpacing/>
    </w:pPr>
    <w:rPr>
      <w:rFonts w:ascii="Calibri" w:hAnsi="Calibri"/>
      <w:sz w:val="22"/>
      <w:szCs w:val="22"/>
    </w:rPr>
  </w:style>
  <w:style w:type="paragraph" w:customStyle="1" w:styleId="Normaljustify">
    <w:name w:val="Normal+justify"/>
    <w:basedOn w:val="Normal"/>
    <w:link w:val="NormaljustifyCharChar"/>
    <w:rsid w:val="00BC71A8"/>
    <w:pPr>
      <w:numPr>
        <w:ilvl w:val="1"/>
        <w:numId w:val="2"/>
      </w:numPr>
      <w:tabs>
        <w:tab w:val="left" w:pos="1080"/>
        <w:tab w:val="left" w:pos="1440"/>
      </w:tabs>
      <w:spacing w:after="200"/>
      <w:contextualSpacing/>
      <w:jc w:val="both"/>
    </w:pPr>
  </w:style>
  <w:style w:type="paragraph" w:customStyle="1" w:styleId="Normal1">
    <w:name w:val="Normal1"/>
    <w:basedOn w:val="Normal"/>
    <w:link w:val="NormalCharCharChar"/>
    <w:rsid w:val="00BC71A8"/>
    <w:pPr>
      <w:widowControl w:val="0"/>
    </w:pPr>
    <w:rPr>
      <w:sz w:val="20"/>
      <w:szCs w:val="20"/>
    </w:rPr>
  </w:style>
  <w:style w:type="paragraph" w:customStyle="1" w:styleId="CharCharCharChar">
    <w:name w:val="Char Char Char Char"/>
    <w:basedOn w:val="Normal"/>
    <w:rsid w:val="00BC71A8"/>
    <w:pPr>
      <w:widowControl w:val="0"/>
      <w:spacing w:after="160" w:line="240" w:lineRule="exact"/>
    </w:pPr>
    <w:rPr>
      <w:rFonts w:ascii="Tahoma" w:hAnsi="Tahoma"/>
      <w:sz w:val="20"/>
    </w:rPr>
  </w:style>
  <w:style w:type="paragraph" w:customStyle="1" w:styleId="DocumentMapCharChar">
    <w:name w:val="Document Map Char Char"/>
    <w:basedOn w:val="Normal"/>
    <w:rsid w:val="00BC71A8"/>
    <w:pPr>
      <w:shd w:val="clear" w:color="auto" w:fill="000080"/>
    </w:pPr>
    <w:rPr>
      <w:rFonts w:ascii="Tahoma" w:hAnsi="Tahoma"/>
      <w:sz w:val="20"/>
      <w:szCs w:val="20"/>
    </w:rPr>
  </w:style>
  <w:style w:type="paragraph" w:customStyle="1" w:styleId="Default">
    <w:name w:val="Default"/>
    <w:rsid w:val="00BC71A8"/>
    <w:pPr>
      <w:autoSpaceDE w:val="0"/>
      <w:autoSpaceDN w:val="0"/>
      <w:adjustRightInd w:val="0"/>
    </w:pPr>
    <w:rPr>
      <w:color w:val="000000"/>
      <w:sz w:val="24"/>
      <w:szCs w:val="24"/>
    </w:rPr>
  </w:style>
  <w:style w:type="paragraph" w:customStyle="1" w:styleId="BodyTextIndentCharChar">
    <w:name w:val="Body Text Indent Char Char"/>
    <w:basedOn w:val="Normal"/>
    <w:link w:val="BodyTextIndentCharCharChar"/>
    <w:rsid w:val="00BC71A8"/>
    <w:pPr>
      <w:spacing w:after="120"/>
      <w:ind w:left="360"/>
    </w:pPr>
  </w:style>
  <w:style w:type="paragraph" w:customStyle="1" w:styleId="RoseResumeHeader">
    <w:name w:val="Rose Resume Header"/>
    <w:basedOn w:val="Default"/>
    <w:rsid w:val="00BC71A8"/>
    <w:pPr>
      <w:shd w:val="clear" w:color="auto" w:fill="000000"/>
      <w:tabs>
        <w:tab w:val="left" w:pos="2880"/>
      </w:tabs>
      <w:suppressAutoHyphens/>
      <w:autoSpaceDE/>
      <w:autoSpaceDN/>
      <w:adjustRightInd/>
      <w:jc w:val="center"/>
    </w:pPr>
    <w:rPr>
      <w:rFonts w:ascii="Arial" w:eastAsia="Times New Roman" w:hAnsi="Arial" w:cs="Arial"/>
      <w:b/>
      <w:caps/>
      <w:color w:val="auto"/>
      <w:lang w:eastAsia="ar-SA"/>
    </w:rPr>
  </w:style>
  <w:style w:type="paragraph" w:customStyle="1" w:styleId="default0">
    <w:name w:val="default"/>
    <w:basedOn w:val="Normal"/>
    <w:rsid w:val="00BC71A8"/>
    <w:pPr>
      <w:spacing w:after="120"/>
    </w:pPr>
  </w:style>
  <w:style w:type="paragraph" w:customStyle="1" w:styleId="Standard">
    <w:name w:val="Standard"/>
    <w:rsid w:val="0088061C"/>
    <w:pPr>
      <w:suppressAutoHyphens/>
      <w:autoSpaceDN w:val="0"/>
      <w:textAlignment w:val="baseline"/>
    </w:pPr>
    <w:rPr>
      <w:rFonts w:eastAsia="Times New Roman"/>
      <w:color w:val="000000"/>
      <w:kern w:val="3"/>
      <w:sz w:val="24"/>
      <w:szCs w:val="24"/>
    </w:rPr>
  </w:style>
  <w:style w:type="numbering" w:customStyle="1" w:styleId="WWNum4">
    <w:name w:val="WWNum4"/>
    <w:basedOn w:val="NoList"/>
    <w:rsid w:val="0088061C"/>
    <w:pPr>
      <w:numPr>
        <w:numId w:val="3"/>
      </w:numPr>
    </w:pPr>
  </w:style>
  <w:style w:type="numbering" w:customStyle="1" w:styleId="WWNum5">
    <w:name w:val="WWNum5"/>
    <w:basedOn w:val="NoList"/>
    <w:rsid w:val="0088061C"/>
    <w:pPr>
      <w:numPr>
        <w:numId w:val="4"/>
      </w:numPr>
    </w:pPr>
  </w:style>
  <w:style w:type="numbering" w:customStyle="1" w:styleId="WWNum2">
    <w:name w:val="WWNum2"/>
    <w:basedOn w:val="NoList"/>
    <w:rsid w:val="00301E92"/>
    <w:pPr>
      <w:numPr>
        <w:numId w:val="5"/>
      </w:numPr>
    </w:pPr>
  </w:style>
  <w:style w:type="numbering" w:customStyle="1" w:styleId="WWNum6">
    <w:name w:val="WWNum6"/>
    <w:basedOn w:val="NoList"/>
    <w:rsid w:val="00301E92"/>
    <w:pPr>
      <w:numPr>
        <w:numId w:val="6"/>
      </w:numPr>
    </w:pPr>
  </w:style>
  <w:style w:type="paragraph" w:styleId="NormalWeb">
    <w:name w:val="Normal (Web)"/>
    <w:basedOn w:val="Normal"/>
    <w:link w:val="NormalWebChar"/>
    <w:rsid w:val="00FE6F84"/>
    <w:pPr>
      <w:spacing w:before="100" w:beforeAutospacing="1" w:after="100" w:afterAutospacing="1"/>
    </w:pPr>
  </w:style>
  <w:style w:type="character" w:customStyle="1" w:styleId="NormalWebChar">
    <w:name w:val="Normal (Web) Char"/>
    <w:link w:val="NormalWeb"/>
    <w:rsid w:val="00FE6F84"/>
    <w:rPr>
      <w:rFonts w:eastAsia="Times New Roman"/>
      <w:sz w:val="24"/>
      <w:szCs w:val="24"/>
    </w:rPr>
  </w:style>
  <w:style w:type="character" w:customStyle="1" w:styleId="ListParagraphChar">
    <w:name w:val="List Paragraph Char"/>
    <w:link w:val="ListParagraph"/>
    <w:uiPriority w:val="34"/>
    <w:rsid w:val="00BA197B"/>
    <w:rPr>
      <w:rFonts w:ascii="Calibri" w:eastAsia="Times New Roman" w:hAnsi="Calibri"/>
      <w:sz w:val="22"/>
      <w:szCs w:val="22"/>
    </w:rPr>
  </w:style>
  <w:style w:type="table" w:styleId="TableGrid">
    <w:name w:val="Table Grid"/>
    <w:basedOn w:val="TableNormal"/>
    <w:rsid w:val="0078522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aliases w:val="SAP Char"/>
    <w:link w:val="NoSpacing"/>
    <w:uiPriority w:val="1"/>
    <w:rsid w:val="00AB71AD"/>
    <w:rPr>
      <w:rFonts w:eastAsia="Times New Roman"/>
      <w:sz w:val="24"/>
      <w:szCs w:val="24"/>
      <w:lang w:bidi="ar-SA"/>
    </w:rPr>
  </w:style>
  <w:style w:type="paragraph" w:styleId="PlainText">
    <w:name w:val="Plain Text"/>
    <w:basedOn w:val="Normal"/>
    <w:link w:val="PlainTextChar"/>
    <w:unhideWhenUsed/>
    <w:rsid w:val="00205708"/>
    <w:rPr>
      <w:rFonts w:ascii="Consolas" w:eastAsia="Calibri" w:hAnsi="Consolas"/>
      <w:sz w:val="21"/>
      <w:szCs w:val="21"/>
    </w:rPr>
  </w:style>
  <w:style w:type="character" w:customStyle="1" w:styleId="PlainTextChar">
    <w:name w:val="Plain Text Char"/>
    <w:basedOn w:val="DefaultParagraphFont"/>
    <w:link w:val="PlainText"/>
    <w:rsid w:val="00205708"/>
    <w:rPr>
      <w:rFonts w:ascii="Consolas" w:eastAsia="Calibri" w:hAnsi="Consolas"/>
      <w:sz w:val="21"/>
      <w:szCs w:val="21"/>
    </w:rPr>
  </w:style>
  <w:style w:type="character" w:customStyle="1" w:styleId="hl">
    <w:name w:val="hl"/>
    <w:basedOn w:val="DefaultParagraphFont"/>
    <w:rsid w:val="003518AA"/>
  </w:style>
  <w:style w:type="paragraph" w:customStyle="1" w:styleId="worktitle">
    <w:name w:val="work_title"/>
    <w:basedOn w:val="Normal"/>
    <w:rsid w:val="003518AA"/>
    <w:pPr>
      <w:spacing w:before="100" w:beforeAutospacing="1" w:after="100" w:afterAutospacing="1"/>
    </w:pPr>
  </w:style>
  <w:style w:type="character" w:customStyle="1" w:styleId="bold">
    <w:name w:val="bold"/>
    <w:basedOn w:val="DefaultParagraphFont"/>
    <w:rsid w:val="003518AA"/>
  </w:style>
  <w:style w:type="paragraph" w:customStyle="1" w:styleId="workdates">
    <w:name w:val="work_dates"/>
    <w:basedOn w:val="Normal"/>
    <w:rsid w:val="003518AA"/>
    <w:pPr>
      <w:spacing w:before="100" w:beforeAutospacing="1" w:after="100" w:afterAutospacing="1"/>
    </w:pPr>
  </w:style>
  <w:style w:type="character" w:customStyle="1" w:styleId="CharAttribute58">
    <w:name w:val="CharAttribute58"/>
    <w:rsid w:val="00847FA5"/>
    <w:rPr>
      <w:rFonts w:ascii="Times New Roman" w:eastAsia="Times New Roman"/>
      <w:b/>
    </w:rPr>
  </w:style>
  <w:style w:type="character" w:styleId="FollowedHyperlink">
    <w:name w:val="FollowedHyperlink"/>
    <w:basedOn w:val="DefaultParagraphFont"/>
    <w:uiPriority w:val="99"/>
    <w:semiHidden/>
    <w:unhideWhenUsed/>
    <w:rsid w:val="00B307BB"/>
    <w:rPr>
      <w:color w:val="800080" w:themeColor="followedHyperlink"/>
      <w:u w:val="single"/>
    </w:rPr>
  </w:style>
  <w:style w:type="character" w:customStyle="1" w:styleId="NormalVerdanaChar1">
    <w:name w:val="Normal + Verdana Char1"/>
    <w:locked/>
    <w:rsid w:val="00FB6F79"/>
    <w:rPr>
      <w:rFonts w:ascii="Verdana" w:eastAsia="Times New Roman" w:hAnsi="Verdana" w:cs="Times New Roman"/>
      <w:sz w:val="20"/>
      <w:szCs w:val="20"/>
    </w:rPr>
  </w:style>
  <w:style w:type="character" w:customStyle="1" w:styleId="Heading2Char">
    <w:name w:val="Heading 2 Char"/>
    <w:basedOn w:val="DefaultParagraphFont"/>
    <w:link w:val="Heading2"/>
    <w:uiPriority w:val="9"/>
    <w:semiHidden/>
    <w:rsid w:val="0094723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371">
      <w:bodyDiv w:val="1"/>
      <w:marLeft w:val="0"/>
      <w:marRight w:val="0"/>
      <w:marTop w:val="0"/>
      <w:marBottom w:val="0"/>
      <w:divBdr>
        <w:top w:val="none" w:sz="0" w:space="0" w:color="auto"/>
        <w:left w:val="none" w:sz="0" w:space="0" w:color="auto"/>
        <w:bottom w:val="none" w:sz="0" w:space="0" w:color="auto"/>
        <w:right w:val="none" w:sz="0" w:space="0" w:color="auto"/>
      </w:divBdr>
    </w:div>
    <w:div w:id="134222252">
      <w:bodyDiv w:val="1"/>
      <w:marLeft w:val="0"/>
      <w:marRight w:val="0"/>
      <w:marTop w:val="0"/>
      <w:marBottom w:val="0"/>
      <w:divBdr>
        <w:top w:val="none" w:sz="0" w:space="0" w:color="auto"/>
        <w:left w:val="none" w:sz="0" w:space="0" w:color="auto"/>
        <w:bottom w:val="none" w:sz="0" w:space="0" w:color="auto"/>
        <w:right w:val="none" w:sz="0" w:space="0" w:color="auto"/>
      </w:divBdr>
    </w:div>
    <w:div w:id="331179605">
      <w:bodyDiv w:val="1"/>
      <w:marLeft w:val="0"/>
      <w:marRight w:val="0"/>
      <w:marTop w:val="0"/>
      <w:marBottom w:val="0"/>
      <w:divBdr>
        <w:top w:val="none" w:sz="0" w:space="0" w:color="auto"/>
        <w:left w:val="none" w:sz="0" w:space="0" w:color="auto"/>
        <w:bottom w:val="none" w:sz="0" w:space="0" w:color="auto"/>
        <w:right w:val="none" w:sz="0" w:space="0" w:color="auto"/>
      </w:divBdr>
    </w:div>
    <w:div w:id="467666476">
      <w:bodyDiv w:val="1"/>
      <w:marLeft w:val="0"/>
      <w:marRight w:val="0"/>
      <w:marTop w:val="0"/>
      <w:marBottom w:val="0"/>
      <w:divBdr>
        <w:top w:val="none" w:sz="0" w:space="0" w:color="auto"/>
        <w:left w:val="none" w:sz="0" w:space="0" w:color="auto"/>
        <w:bottom w:val="none" w:sz="0" w:space="0" w:color="auto"/>
        <w:right w:val="none" w:sz="0" w:space="0" w:color="auto"/>
      </w:divBdr>
    </w:div>
    <w:div w:id="844829196">
      <w:bodyDiv w:val="1"/>
      <w:marLeft w:val="0"/>
      <w:marRight w:val="0"/>
      <w:marTop w:val="0"/>
      <w:marBottom w:val="0"/>
      <w:divBdr>
        <w:top w:val="none" w:sz="0" w:space="0" w:color="auto"/>
        <w:left w:val="none" w:sz="0" w:space="0" w:color="auto"/>
        <w:bottom w:val="none" w:sz="0" w:space="0" w:color="auto"/>
        <w:right w:val="none" w:sz="0" w:space="0" w:color="auto"/>
      </w:divBdr>
      <w:divsChild>
        <w:div w:id="970864705">
          <w:marLeft w:val="0"/>
          <w:marRight w:val="0"/>
          <w:marTop w:val="0"/>
          <w:marBottom w:val="0"/>
          <w:divBdr>
            <w:top w:val="none" w:sz="0" w:space="0" w:color="auto"/>
            <w:left w:val="none" w:sz="0" w:space="0" w:color="auto"/>
            <w:bottom w:val="none" w:sz="0" w:space="0" w:color="auto"/>
            <w:right w:val="none" w:sz="0" w:space="0" w:color="auto"/>
          </w:divBdr>
        </w:div>
        <w:div w:id="818888479">
          <w:marLeft w:val="0"/>
          <w:marRight w:val="0"/>
          <w:marTop w:val="0"/>
          <w:marBottom w:val="0"/>
          <w:divBdr>
            <w:top w:val="none" w:sz="0" w:space="0" w:color="auto"/>
            <w:left w:val="none" w:sz="0" w:space="0" w:color="auto"/>
            <w:bottom w:val="none" w:sz="0" w:space="0" w:color="auto"/>
            <w:right w:val="none" w:sz="0" w:space="0" w:color="auto"/>
          </w:divBdr>
        </w:div>
      </w:divsChild>
    </w:div>
    <w:div w:id="883057292">
      <w:bodyDiv w:val="1"/>
      <w:marLeft w:val="0"/>
      <w:marRight w:val="0"/>
      <w:marTop w:val="0"/>
      <w:marBottom w:val="0"/>
      <w:divBdr>
        <w:top w:val="none" w:sz="0" w:space="0" w:color="auto"/>
        <w:left w:val="none" w:sz="0" w:space="0" w:color="auto"/>
        <w:bottom w:val="none" w:sz="0" w:space="0" w:color="auto"/>
        <w:right w:val="none" w:sz="0" w:space="0" w:color="auto"/>
      </w:divBdr>
    </w:div>
    <w:div w:id="1065840455">
      <w:bodyDiv w:val="1"/>
      <w:marLeft w:val="0"/>
      <w:marRight w:val="0"/>
      <w:marTop w:val="0"/>
      <w:marBottom w:val="0"/>
      <w:divBdr>
        <w:top w:val="none" w:sz="0" w:space="0" w:color="auto"/>
        <w:left w:val="none" w:sz="0" w:space="0" w:color="auto"/>
        <w:bottom w:val="none" w:sz="0" w:space="0" w:color="auto"/>
        <w:right w:val="none" w:sz="0" w:space="0" w:color="auto"/>
      </w:divBdr>
    </w:div>
    <w:div w:id="1123309995">
      <w:bodyDiv w:val="1"/>
      <w:marLeft w:val="0"/>
      <w:marRight w:val="0"/>
      <w:marTop w:val="0"/>
      <w:marBottom w:val="0"/>
      <w:divBdr>
        <w:top w:val="none" w:sz="0" w:space="0" w:color="auto"/>
        <w:left w:val="none" w:sz="0" w:space="0" w:color="auto"/>
        <w:bottom w:val="none" w:sz="0" w:space="0" w:color="auto"/>
        <w:right w:val="none" w:sz="0" w:space="0" w:color="auto"/>
      </w:divBdr>
      <w:divsChild>
        <w:div w:id="926962573">
          <w:marLeft w:val="0"/>
          <w:marRight w:val="0"/>
          <w:marTop w:val="0"/>
          <w:marBottom w:val="0"/>
          <w:divBdr>
            <w:top w:val="none" w:sz="0" w:space="0" w:color="auto"/>
            <w:left w:val="none" w:sz="0" w:space="0" w:color="auto"/>
            <w:bottom w:val="none" w:sz="0" w:space="0" w:color="auto"/>
            <w:right w:val="none" w:sz="0" w:space="0" w:color="auto"/>
          </w:divBdr>
        </w:div>
        <w:div w:id="1956327055">
          <w:marLeft w:val="0"/>
          <w:marRight w:val="0"/>
          <w:marTop w:val="0"/>
          <w:marBottom w:val="0"/>
          <w:divBdr>
            <w:top w:val="none" w:sz="0" w:space="0" w:color="auto"/>
            <w:left w:val="none" w:sz="0" w:space="0" w:color="auto"/>
            <w:bottom w:val="none" w:sz="0" w:space="0" w:color="auto"/>
            <w:right w:val="none" w:sz="0" w:space="0" w:color="auto"/>
          </w:divBdr>
        </w:div>
      </w:divsChild>
    </w:div>
    <w:div w:id="1136414620">
      <w:bodyDiv w:val="1"/>
      <w:marLeft w:val="0"/>
      <w:marRight w:val="0"/>
      <w:marTop w:val="0"/>
      <w:marBottom w:val="0"/>
      <w:divBdr>
        <w:top w:val="none" w:sz="0" w:space="0" w:color="auto"/>
        <w:left w:val="none" w:sz="0" w:space="0" w:color="auto"/>
        <w:bottom w:val="none" w:sz="0" w:space="0" w:color="auto"/>
        <w:right w:val="none" w:sz="0" w:space="0" w:color="auto"/>
      </w:divBdr>
      <w:divsChild>
        <w:div w:id="420611638">
          <w:marLeft w:val="0"/>
          <w:marRight w:val="0"/>
          <w:marTop w:val="0"/>
          <w:marBottom w:val="0"/>
          <w:divBdr>
            <w:top w:val="none" w:sz="0" w:space="0" w:color="auto"/>
            <w:left w:val="none" w:sz="0" w:space="0" w:color="auto"/>
            <w:bottom w:val="none" w:sz="0" w:space="0" w:color="auto"/>
            <w:right w:val="none" w:sz="0" w:space="0" w:color="auto"/>
          </w:divBdr>
        </w:div>
        <w:div w:id="1311902399">
          <w:marLeft w:val="0"/>
          <w:marRight w:val="0"/>
          <w:marTop w:val="0"/>
          <w:marBottom w:val="0"/>
          <w:divBdr>
            <w:top w:val="none" w:sz="0" w:space="0" w:color="auto"/>
            <w:left w:val="none" w:sz="0" w:space="0" w:color="auto"/>
            <w:bottom w:val="none" w:sz="0" w:space="0" w:color="auto"/>
            <w:right w:val="none" w:sz="0" w:space="0" w:color="auto"/>
          </w:divBdr>
        </w:div>
      </w:divsChild>
    </w:div>
    <w:div w:id="1463962683">
      <w:bodyDiv w:val="1"/>
      <w:marLeft w:val="0"/>
      <w:marRight w:val="0"/>
      <w:marTop w:val="0"/>
      <w:marBottom w:val="0"/>
      <w:divBdr>
        <w:top w:val="none" w:sz="0" w:space="0" w:color="auto"/>
        <w:left w:val="none" w:sz="0" w:space="0" w:color="auto"/>
        <w:bottom w:val="none" w:sz="0" w:space="0" w:color="auto"/>
        <w:right w:val="none" w:sz="0" w:space="0" w:color="auto"/>
      </w:divBdr>
    </w:div>
    <w:div w:id="1465851127">
      <w:bodyDiv w:val="1"/>
      <w:marLeft w:val="0"/>
      <w:marRight w:val="0"/>
      <w:marTop w:val="0"/>
      <w:marBottom w:val="0"/>
      <w:divBdr>
        <w:top w:val="none" w:sz="0" w:space="0" w:color="auto"/>
        <w:left w:val="none" w:sz="0" w:space="0" w:color="auto"/>
        <w:bottom w:val="none" w:sz="0" w:space="0" w:color="auto"/>
        <w:right w:val="none" w:sz="0" w:space="0" w:color="auto"/>
      </w:divBdr>
    </w:div>
    <w:div w:id="1747456014">
      <w:bodyDiv w:val="1"/>
      <w:marLeft w:val="0"/>
      <w:marRight w:val="0"/>
      <w:marTop w:val="0"/>
      <w:marBottom w:val="0"/>
      <w:divBdr>
        <w:top w:val="none" w:sz="0" w:space="0" w:color="auto"/>
        <w:left w:val="none" w:sz="0" w:space="0" w:color="auto"/>
        <w:bottom w:val="none" w:sz="0" w:space="0" w:color="auto"/>
        <w:right w:val="none" w:sz="0" w:space="0" w:color="auto"/>
      </w:divBdr>
    </w:div>
    <w:div w:id="1897623892">
      <w:bodyDiv w:val="1"/>
      <w:marLeft w:val="0"/>
      <w:marRight w:val="0"/>
      <w:marTop w:val="0"/>
      <w:marBottom w:val="0"/>
      <w:divBdr>
        <w:top w:val="none" w:sz="0" w:space="0" w:color="auto"/>
        <w:left w:val="none" w:sz="0" w:space="0" w:color="auto"/>
        <w:bottom w:val="none" w:sz="0" w:space="0" w:color="auto"/>
        <w:right w:val="none" w:sz="0" w:space="0" w:color="auto"/>
      </w:divBdr>
    </w:div>
    <w:div w:id="1901282463">
      <w:bodyDiv w:val="1"/>
      <w:marLeft w:val="0"/>
      <w:marRight w:val="0"/>
      <w:marTop w:val="0"/>
      <w:marBottom w:val="0"/>
      <w:divBdr>
        <w:top w:val="none" w:sz="0" w:space="0" w:color="auto"/>
        <w:left w:val="none" w:sz="0" w:space="0" w:color="auto"/>
        <w:bottom w:val="none" w:sz="0" w:space="0" w:color="auto"/>
        <w:right w:val="none" w:sz="0" w:space="0" w:color="auto"/>
      </w:divBdr>
      <w:divsChild>
        <w:div w:id="737484471">
          <w:marLeft w:val="0"/>
          <w:marRight w:val="0"/>
          <w:marTop w:val="0"/>
          <w:marBottom w:val="0"/>
          <w:divBdr>
            <w:top w:val="none" w:sz="0" w:space="0" w:color="auto"/>
            <w:left w:val="none" w:sz="0" w:space="0" w:color="auto"/>
            <w:bottom w:val="none" w:sz="0" w:space="0" w:color="auto"/>
            <w:right w:val="none" w:sz="0" w:space="0" w:color="auto"/>
          </w:divBdr>
          <w:divsChild>
            <w:div w:id="365109525">
              <w:marLeft w:val="0"/>
              <w:marRight w:val="0"/>
              <w:marTop w:val="0"/>
              <w:marBottom w:val="0"/>
              <w:divBdr>
                <w:top w:val="none" w:sz="0" w:space="0" w:color="auto"/>
                <w:left w:val="none" w:sz="0" w:space="0" w:color="auto"/>
                <w:bottom w:val="none" w:sz="0" w:space="0" w:color="auto"/>
                <w:right w:val="none" w:sz="0" w:space="0" w:color="auto"/>
              </w:divBdr>
            </w:div>
            <w:div w:id="727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1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y.j082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9C685F-2866-4E58-8F62-97750F6E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7</Pages>
  <Words>2981</Words>
  <Characters>16996</Characters>
  <Application>Microsoft Office Word</Application>
  <DocSecurity>0</DocSecurity>
  <PresentationFormat/>
  <Lines>141</Lines>
  <Paragraphs>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PrimaSoft Inc</dc:creator>
  <cp:lastModifiedBy>sanjaykumar yerrolla</cp:lastModifiedBy>
  <cp:revision>344</cp:revision>
  <dcterms:created xsi:type="dcterms:W3CDTF">2017-12-09T18:49:00Z</dcterms:created>
  <dcterms:modified xsi:type="dcterms:W3CDTF">2017-12-15T15:16:00Z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1033-8.1.0.3385</vt:lpwstr>
  </property>
  <property fmtid="{D5CDD505-2E9C-101B-9397-08002B2CF9AE}" pid="3" name="Navya">
    <vt:lpwstr>1033-8.1.0.3385</vt:lpwstr>
  </property>
</Properties>
</file>