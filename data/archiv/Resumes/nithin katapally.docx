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887" w:rsidRDefault="009C0887" w:rsidP="009C0887">
      <w:pPr>
        <w:spacing w:after="0" w:line="240" w:lineRule="auto"/>
        <w:rPr>
          <w:rFonts w:ascii="Arial" w:hAnsi="Arial" w:cs="Arial"/>
          <w:b/>
          <w:sz w:val="24"/>
          <w:szCs w:val="24"/>
        </w:rPr>
      </w:pPr>
      <w:r>
        <w:rPr>
          <w:rFonts w:ascii="Arial" w:hAnsi="Arial" w:cs="Arial"/>
          <w:b/>
          <w:sz w:val="24"/>
          <w:szCs w:val="24"/>
        </w:rPr>
        <w:t xml:space="preserve"> </w:t>
      </w:r>
      <w:r w:rsidR="007C5625" w:rsidRPr="009C0887">
        <w:rPr>
          <w:rFonts w:ascii="Arial" w:hAnsi="Arial" w:cs="Arial"/>
          <w:b/>
          <w:sz w:val="24"/>
          <w:szCs w:val="24"/>
        </w:rPr>
        <w:t>Nithin</w:t>
      </w:r>
      <w:r w:rsidR="007D5136">
        <w:rPr>
          <w:rFonts w:ascii="Arial" w:hAnsi="Arial" w:cs="Arial"/>
          <w:b/>
          <w:sz w:val="24"/>
          <w:szCs w:val="24"/>
        </w:rPr>
        <w:t xml:space="preserve"> Katapally</w:t>
      </w:r>
      <w:r>
        <w:rPr>
          <w:rFonts w:ascii="Arial" w:hAnsi="Arial" w:cs="Arial"/>
          <w:b/>
          <w:sz w:val="24"/>
          <w:szCs w:val="24"/>
        </w:rPr>
        <w:t xml:space="preserve">                                                                      </w:t>
      </w:r>
      <w:r w:rsidR="007D5136">
        <w:rPr>
          <w:rFonts w:ascii="Arial" w:hAnsi="Arial" w:cs="Arial"/>
          <w:b/>
          <w:sz w:val="24"/>
          <w:szCs w:val="24"/>
        </w:rPr>
        <w:t xml:space="preserve">                            </w:t>
      </w:r>
      <w:r w:rsidR="002E0F53">
        <w:rPr>
          <w:rFonts w:ascii="Arial" w:hAnsi="Arial" w:cs="Arial"/>
          <w:b/>
          <w:sz w:val="24"/>
          <w:szCs w:val="24"/>
        </w:rPr>
        <w:t xml:space="preserve"> </w:t>
      </w:r>
      <w:r w:rsidR="007D5136">
        <w:rPr>
          <w:rFonts w:ascii="Arial" w:hAnsi="Arial" w:cs="Arial"/>
          <w:b/>
          <w:sz w:val="24"/>
          <w:szCs w:val="24"/>
        </w:rPr>
        <w:t>Java</w:t>
      </w:r>
      <w:r>
        <w:rPr>
          <w:rFonts w:ascii="Arial" w:hAnsi="Arial" w:cs="Arial"/>
          <w:b/>
          <w:sz w:val="24"/>
          <w:szCs w:val="24"/>
        </w:rPr>
        <w:t xml:space="preserve"> Developer</w:t>
      </w:r>
    </w:p>
    <w:p w:rsidR="007C5625" w:rsidRPr="009C0887" w:rsidRDefault="009C0887" w:rsidP="009C0887">
      <w:pPr>
        <w:spacing w:after="0" w:line="240" w:lineRule="auto"/>
        <w:rPr>
          <w:rFonts w:ascii="Arial" w:hAnsi="Arial" w:cs="Arial"/>
          <w:b/>
          <w:sz w:val="24"/>
          <w:szCs w:val="24"/>
        </w:rPr>
      </w:pPr>
      <w:r>
        <w:rPr>
          <w:rFonts w:ascii="Arial" w:hAnsi="Arial" w:cs="Arial"/>
          <w:b/>
          <w:sz w:val="24"/>
          <w:szCs w:val="24"/>
        </w:rPr>
        <w:t xml:space="preserve"> Email: </w:t>
      </w:r>
      <w:hyperlink r:id="rId8" w:history="1">
        <w:r w:rsidR="00C15318" w:rsidRPr="002400AC">
          <w:rPr>
            <w:rStyle w:val="Hyperlink"/>
            <w:rFonts w:ascii="Arial" w:hAnsi="Arial" w:cs="Arial"/>
            <w:b/>
            <w:sz w:val="24"/>
            <w:szCs w:val="24"/>
          </w:rPr>
          <w:t>nithinwork123@gmail.com</w:t>
        </w:r>
      </w:hyperlink>
      <w:r>
        <w:rPr>
          <w:rFonts w:ascii="Arial" w:hAnsi="Arial" w:cs="Arial"/>
          <w:b/>
          <w:sz w:val="24"/>
          <w:szCs w:val="24"/>
        </w:rPr>
        <w:t xml:space="preserve">                                                                 Phone: </w:t>
      </w:r>
      <w:r w:rsidR="001B027D">
        <w:rPr>
          <w:rFonts w:ascii="Arial" w:hAnsi="Arial" w:cs="Arial"/>
          <w:b/>
          <w:sz w:val="24"/>
          <w:szCs w:val="24"/>
        </w:rPr>
        <w:t>(313)-312-5379</w:t>
      </w:r>
    </w:p>
    <w:p w:rsidR="00922F69" w:rsidRPr="00BD54E6" w:rsidRDefault="009C0887" w:rsidP="00BD54E6">
      <w:pPr>
        <w:pBdr>
          <w:bottom w:val="single" w:sz="4" w:space="1" w:color="auto"/>
        </w:pBdr>
        <w:spacing w:after="0" w:line="240" w:lineRule="auto"/>
        <w:rPr>
          <w:rFonts w:ascii="Arial" w:hAnsi="Arial" w:cs="Arial"/>
          <w:b/>
          <w:sz w:val="24"/>
          <w:szCs w:val="24"/>
        </w:rPr>
      </w:pPr>
      <w:r>
        <w:rPr>
          <w:rFonts w:ascii="Arial" w:hAnsi="Arial" w:cs="Arial"/>
          <w:b/>
          <w:sz w:val="24"/>
          <w:szCs w:val="24"/>
        </w:rPr>
        <w:t xml:space="preserve">                                                                                                                       </w:t>
      </w:r>
    </w:p>
    <w:p w:rsidR="00BD54E6" w:rsidRDefault="00BD54E6" w:rsidP="00BD54E6">
      <w:pPr>
        <w:pStyle w:val="ListParagraph"/>
        <w:widowControl w:val="0"/>
        <w:tabs>
          <w:tab w:val="right" w:pos="10800"/>
        </w:tabs>
        <w:autoSpaceDE w:val="0"/>
        <w:autoSpaceDN w:val="0"/>
        <w:adjustRightInd w:val="0"/>
        <w:spacing w:after="0" w:line="240" w:lineRule="auto"/>
        <w:ind w:left="0"/>
        <w:contextualSpacing w:val="0"/>
        <w:jc w:val="both"/>
        <w:rPr>
          <w:rFonts w:ascii="Times New Roman" w:hAnsi="Times New Roman"/>
          <w:b/>
          <w:sz w:val="24"/>
          <w:szCs w:val="24"/>
        </w:rPr>
      </w:pPr>
    </w:p>
    <w:p w:rsidR="00BD54E6" w:rsidRPr="00A372FB" w:rsidRDefault="00D50FD4" w:rsidP="00BD54E6">
      <w:pPr>
        <w:pStyle w:val="ListParagraph"/>
        <w:widowControl w:val="0"/>
        <w:tabs>
          <w:tab w:val="right" w:pos="10800"/>
        </w:tabs>
        <w:autoSpaceDE w:val="0"/>
        <w:autoSpaceDN w:val="0"/>
        <w:adjustRightInd w:val="0"/>
        <w:spacing w:after="0" w:line="240" w:lineRule="auto"/>
        <w:ind w:left="0"/>
        <w:contextualSpacing w:val="0"/>
        <w:jc w:val="both"/>
        <w:rPr>
          <w:rFonts w:ascii="Times New Roman" w:hAnsi="Times New Roman"/>
          <w:b/>
        </w:rPr>
      </w:pPr>
      <w:r>
        <w:rPr>
          <w:rFonts w:ascii="Times New Roman" w:hAnsi="Times New Roman"/>
          <w:b/>
        </w:rPr>
        <w:t>PROFESSIONAL SUMMARY</w:t>
      </w:r>
      <w:r w:rsidR="00010D15" w:rsidRPr="00A372FB">
        <w:rPr>
          <w:rFonts w:ascii="Times New Roman" w:hAnsi="Times New Roman"/>
          <w:b/>
        </w:rPr>
        <w:t>:</w:t>
      </w:r>
      <w:r w:rsidR="00BD54E6" w:rsidRPr="00A372FB">
        <w:rPr>
          <w:rFonts w:ascii="Times New Roman" w:hAnsi="Times New Roman"/>
          <w:b/>
        </w:rPr>
        <w:tab/>
      </w:r>
    </w:p>
    <w:p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rPr>
      </w:pPr>
      <w:r w:rsidRPr="000B643A">
        <w:rPr>
          <w:rFonts w:ascii="Times New Roman" w:eastAsia="Times New Roman" w:hAnsi="Times New Roman"/>
          <w:b/>
        </w:rPr>
        <w:t>8 years of Experience</w:t>
      </w:r>
      <w:r w:rsidRPr="000B643A">
        <w:rPr>
          <w:rFonts w:ascii="Times New Roman" w:eastAsia="Times New Roman" w:hAnsi="Times New Roman"/>
        </w:rPr>
        <w:t xml:space="preserve"> in the Java/ J2EE development in all phases of Software development life cycle   </w:t>
      </w:r>
    </w:p>
    <w:p w:rsidR="006963DA" w:rsidRPr="000B643A" w:rsidRDefault="006963DA" w:rsidP="006963DA">
      <w:pPr>
        <w:spacing w:after="0" w:line="100" w:lineRule="atLeast"/>
        <w:ind w:left="360" w:right="200"/>
        <w:jc w:val="both"/>
        <w:rPr>
          <w:rFonts w:ascii="Times New Roman" w:eastAsia="Times New Roman" w:hAnsi="Times New Roman"/>
        </w:rPr>
      </w:pPr>
      <w:r w:rsidRPr="000B643A">
        <w:rPr>
          <w:rFonts w:ascii="Times New Roman" w:eastAsia="Times New Roman" w:hAnsi="Times New Roman"/>
        </w:rPr>
        <w:t xml:space="preserve">      </w:t>
      </w:r>
      <w:r w:rsidR="006F06DD" w:rsidRPr="000B643A">
        <w:rPr>
          <w:rFonts w:ascii="Times New Roman" w:eastAsia="Times New Roman" w:hAnsi="Times New Roman"/>
        </w:rPr>
        <w:t>Including</w:t>
      </w:r>
      <w:r w:rsidRPr="000B643A">
        <w:rPr>
          <w:rFonts w:ascii="Times New Roman" w:eastAsia="Times New Roman" w:hAnsi="Times New Roman"/>
        </w:rPr>
        <w:t xml:space="preserve"> Analysis, Design, Development, Testing, Implementation, and   Documentation.</w:t>
      </w:r>
    </w:p>
    <w:p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b/>
        </w:rPr>
      </w:pPr>
      <w:r w:rsidRPr="000B643A">
        <w:rPr>
          <w:rFonts w:ascii="Times New Roman" w:eastAsia="Times New Roman" w:hAnsi="Times New Roman"/>
        </w:rPr>
        <w:t xml:space="preserve">Very strong knowledge in Object Oriented Analysis and Designing, </w:t>
      </w:r>
      <w:r w:rsidRPr="000B643A">
        <w:rPr>
          <w:rFonts w:ascii="Times New Roman" w:eastAsia="Times New Roman" w:hAnsi="Times New Roman"/>
          <w:b/>
        </w:rPr>
        <w:t xml:space="preserve">Object oriented programming and </w:t>
      </w:r>
    </w:p>
    <w:p w:rsidR="006963DA" w:rsidRPr="000B643A" w:rsidRDefault="006963DA" w:rsidP="006963DA">
      <w:pPr>
        <w:spacing w:after="0" w:line="100" w:lineRule="atLeast"/>
        <w:ind w:left="360" w:right="200"/>
        <w:jc w:val="both"/>
        <w:rPr>
          <w:rFonts w:ascii="Times New Roman" w:eastAsia="Times New Roman" w:hAnsi="Times New Roman"/>
          <w:b/>
        </w:rPr>
      </w:pPr>
      <w:r w:rsidRPr="000B643A">
        <w:rPr>
          <w:rFonts w:ascii="Times New Roman" w:eastAsia="Times New Roman" w:hAnsi="Times New Roman"/>
          <w:b/>
        </w:rPr>
        <w:t xml:space="preserve">      Design Patterns.</w:t>
      </w:r>
    </w:p>
    <w:p w:rsidR="006963DA" w:rsidRPr="000B643A" w:rsidRDefault="006963DA" w:rsidP="006963DA">
      <w:pPr>
        <w:numPr>
          <w:ilvl w:val="0"/>
          <w:numId w:val="14"/>
        </w:numPr>
        <w:suppressAutoHyphens/>
        <w:spacing w:after="0" w:line="100" w:lineRule="atLeast"/>
        <w:ind w:left="360" w:right="200" w:firstLine="0"/>
        <w:rPr>
          <w:rFonts w:ascii="Times New Roman" w:eastAsia="Times New Roman" w:hAnsi="Times New Roman"/>
        </w:rPr>
      </w:pPr>
      <w:r w:rsidRPr="000B643A">
        <w:rPr>
          <w:rFonts w:ascii="Times New Roman" w:eastAsia="Times New Roman" w:hAnsi="Times New Roman"/>
        </w:rPr>
        <w:t xml:space="preserve">Experience in development of applications using java Java/J2EE web applications using Java, Servlets, JSP, </w:t>
      </w:r>
    </w:p>
    <w:p w:rsidR="009616E7" w:rsidRPr="000B643A" w:rsidRDefault="006963DA" w:rsidP="009616E7">
      <w:pPr>
        <w:spacing w:after="0" w:line="100" w:lineRule="atLeast"/>
        <w:ind w:left="360" w:right="200"/>
        <w:rPr>
          <w:rFonts w:ascii="Times New Roman" w:eastAsia="Times New Roman" w:hAnsi="Times New Roman"/>
        </w:rPr>
      </w:pPr>
      <w:r w:rsidRPr="000B643A">
        <w:rPr>
          <w:rFonts w:ascii="Times New Roman" w:eastAsia="Times New Roman" w:hAnsi="Times New Roman"/>
        </w:rPr>
        <w:t xml:space="preserve">      </w:t>
      </w:r>
      <w:r w:rsidR="009616E7" w:rsidRPr="000B643A">
        <w:rPr>
          <w:rFonts w:ascii="Times New Roman" w:eastAsia="Times New Roman" w:hAnsi="Times New Roman"/>
        </w:rPr>
        <w:t xml:space="preserve"> </w:t>
      </w:r>
      <w:r w:rsidRPr="000B643A">
        <w:rPr>
          <w:rFonts w:ascii="Times New Roman" w:eastAsia="Times New Roman" w:hAnsi="Times New Roman"/>
        </w:rPr>
        <w:t xml:space="preserve">JSTL, Struts, </w:t>
      </w:r>
      <w:r w:rsidR="006F06DD" w:rsidRPr="000B643A">
        <w:rPr>
          <w:rFonts w:ascii="Times New Roman" w:eastAsia="Times New Roman" w:hAnsi="Times New Roman"/>
        </w:rPr>
        <w:t>spring</w:t>
      </w:r>
      <w:r w:rsidRPr="000B643A">
        <w:rPr>
          <w:rFonts w:ascii="Times New Roman" w:eastAsia="Times New Roman" w:hAnsi="Times New Roman"/>
        </w:rPr>
        <w:t xml:space="preserve">, EJB, , AJAX, ORM, JNDI, Web Services, JDBC, JAXP, RMI, Swing, XML and </w:t>
      </w:r>
    </w:p>
    <w:p w:rsidR="006963DA" w:rsidRPr="000B643A" w:rsidRDefault="009616E7" w:rsidP="006963DA">
      <w:pPr>
        <w:spacing w:after="0" w:line="100" w:lineRule="atLeast"/>
        <w:ind w:left="360" w:right="200"/>
        <w:rPr>
          <w:rFonts w:ascii="Times New Roman" w:eastAsia="Times New Roman" w:hAnsi="Times New Roman"/>
        </w:rPr>
      </w:pPr>
      <w:r w:rsidRPr="000B643A">
        <w:rPr>
          <w:rFonts w:ascii="Times New Roman" w:eastAsia="Times New Roman" w:hAnsi="Times New Roman"/>
        </w:rPr>
        <w:t xml:space="preserve">       </w:t>
      </w:r>
      <w:r w:rsidR="006963DA" w:rsidRPr="000B643A">
        <w:rPr>
          <w:rFonts w:ascii="Times New Roman" w:eastAsia="Times New Roman" w:hAnsi="Times New Roman"/>
        </w:rPr>
        <w:t>JavaScript.</w:t>
      </w:r>
    </w:p>
    <w:p w:rsidR="006963DA" w:rsidRPr="000B643A" w:rsidRDefault="006963DA" w:rsidP="006963DA">
      <w:pPr>
        <w:numPr>
          <w:ilvl w:val="0"/>
          <w:numId w:val="14"/>
        </w:numPr>
        <w:suppressAutoHyphens/>
        <w:spacing w:after="0" w:line="100" w:lineRule="atLeast"/>
        <w:ind w:left="360" w:right="200" w:firstLine="0"/>
        <w:rPr>
          <w:rFonts w:ascii="Times New Roman" w:eastAsia="Times New Roman" w:hAnsi="Times New Roman"/>
          <w:b/>
        </w:rPr>
      </w:pPr>
      <w:r w:rsidRPr="000B643A">
        <w:rPr>
          <w:rFonts w:ascii="Times New Roman" w:eastAsia="Times New Roman" w:hAnsi="Times New Roman"/>
        </w:rPr>
        <w:t xml:space="preserve">Excellent knowledge and experience of developing applications with </w:t>
      </w:r>
      <w:r w:rsidRPr="000B643A">
        <w:rPr>
          <w:rFonts w:ascii="Times New Roman" w:eastAsia="Times New Roman" w:hAnsi="Times New Roman"/>
          <w:b/>
        </w:rPr>
        <w:t xml:space="preserve">Model View Architecture (MVC) </w:t>
      </w:r>
    </w:p>
    <w:p w:rsidR="006963DA" w:rsidRPr="000B643A" w:rsidRDefault="006963DA" w:rsidP="006963DA">
      <w:pPr>
        <w:spacing w:after="0" w:line="100" w:lineRule="atLeast"/>
        <w:ind w:left="360" w:right="200"/>
        <w:rPr>
          <w:rFonts w:ascii="Times New Roman" w:eastAsia="Times New Roman" w:hAnsi="Times New Roman"/>
          <w:b/>
        </w:rPr>
      </w:pPr>
      <w:r w:rsidRPr="000B643A">
        <w:rPr>
          <w:rFonts w:ascii="Times New Roman" w:eastAsia="Times New Roman" w:hAnsi="Times New Roman"/>
          <w:b/>
        </w:rPr>
        <w:t xml:space="preserve">      </w:t>
      </w:r>
      <w:r w:rsidR="006F06DD" w:rsidRPr="000B643A">
        <w:rPr>
          <w:rFonts w:ascii="Times New Roman" w:eastAsia="Times New Roman" w:hAnsi="Times New Roman"/>
          <w:b/>
        </w:rPr>
        <w:t>Using</w:t>
      </w:r>
      <w:r w:rsidR="00694464">
        <w:rPr>
          <w:rFonts w:ascii="Times New Roman" w:eastAsia="Times New Roman" w:hAnsi="Times New Roman"/>
          <w:b/>
        </w:rPr>
        <w:t xml:space="preserve"> Struts </w:t>
      </w:r>
      <w:r w:rsidR="00713634">
        <w:rPr>
          <w:rFonts w:ascii="Times New Roman" w:eastAsia="Times New Roman" w:hAnsi="Times New Roman"/>
          <w:b/>
        </w:rPr>
        <w:t xml:space="preserve"> </w:t>
      </w:r>
      <w:r w:rsidR="00CD1E01">
        <w:rPr>
          <w:rFonts w:ascii="Times New Roman" w:eastAsia="Times New Roman" w:hAnsi="Times New Roman"/>
          <w:b/>
        </w:rPr>
        <w:t xml:space="preserve"> </w:t>
      </w:r>
      <w:r w:rsidR="00694464">
        <w:rPr>
          <w:rFonts w:ascii="Times New Roman" w:eastAsia="Times New Roman" w:hAnsi="Times New Roman"/>
          <w:b/>
        </w:rPr>
        <w:t>Framework, Spring F</w:t>
      </w:r>
      <w:r w:rsidRPr="000B643A">
        <w:rPr>
          <w:rFonts w:ascii="Times New Roman" w:eastAsia="Times New Roman" w:hAnsi="Times New Roman"/>
          <w:b/>
        </w:rPr>
        <w:t>ramework.</w:t>
      </w:r>
    </w:p>
    <w:p w:rsidR="006963DA" w:rsidRPr="000B643A" w:rsidRDefault="006963DA" w:rsidP="006963DA">
      <w:pPr>
        <w:numPr>
          <w:ilvl w:val="0"/>
          <w:numId w:val="14"/>
        </w:numPr>
        <w:suppressAutoHyphens/>
        <w:spacing w:after="0" w:line="100" w:lineRule="atLeast"/>
        <w:ind w:left="360" w:right="200" w:firstLine="0"/>
        <w:rPr>
          <w:rFonts w:ascii="Times New Roman" w:hAnsi="Times New Roman"/>
        </w:rPr>
      </w:pPr>
      <w:r w:rsidRPr="000B643A">
        <w:rPr>
          <w:rFonts w:ascii="Times New Roman" w:hAnsi="Times New Roman"/>
        </w:rPr>
        <w:t xml:space="preserve">Experienced in creative and effective front-end development using JSP, JSP Tag Libraries, Servlets, </w:t>
      </w:r>
    </w:p>
    <w:p w:rsidR="006963DA" w:rsidRPr="000B643A" w:rsidRDefault="006963DA" w:rsidP="006963DA">
      <w:pPr>
        <w:spacing w:after="0" w:line="100" w:lineRule="atLeast"/>
        <w:ind w:left="360" w:right="200"/>
        <w:rPr>
          <w:rFonts w:ascii="Times New Roman" w:hAnsi="Times New Roman"/>
        </w:rPr>
      </w:pPr>
      <w:r w:rsidRPr="000B643A">
        <w:rPr>
          <w:rFonts w:ascii="Times New Roman" w:hAnsi="Times New Roman"/>
        </w:rPr>
        <w:t xml:space="preserve">       JavaScript</w:t>
      </w:r>
      <w:r w:rsidR="009616E7" w:rsidRPr="000B643A">
        <w:rPr>
          <w:rFonts w:ascii="Times New Roman" w:hAnsi="Times New Roman"/>
        </w:rPr>
        <w:t xml:space="preserve">, </w:t>
      </w:r>
      <w:r w:rsidR="00694464">
        <w:rPr>
          <w:rFonts w:ascii="Times New Roman" w:hAnsi="Times New Roman"/>
        </w:rPr>
        <w:t xml:space="preserve"> </w:t>
      </w:r>
      <w:r w:rsidR="009616E7" w:rsidRPr="000B643A">
        <w:rPr>
          <w:rFonts w:ascii="Times New Roman" w:hAnsi="Times New Roman"/>
        </w:rPr>
        <w:t>HTML</w:t>
      </w:r>
      <w:r w:rsidRPr="000B643A">
        <w:rPr>
          <w:rFonts w:ascii="Times New Roman" w:hAnsi="Times New Roman"/>
        </w:rPr>
        <w:t xml:space="preserve">, DHTML, ANT, Maven, JavaScript, </w:t>
      </w:r>
      <w:r w:rsidRPr="000B643A">
        <w:rPr>
          <w:rFonts w:ascii="Times New Roman" w:eastAsia="Times New Roman" w:hAnsi="Times New Roman"/>
          <w:b/>
        </w:rPr>
        <w:t>jQuery</w:t>
      </w:r>
      <w:r w:rsidRPr="000B643A">
        <w:rPr>
          <w:rFonts w:ascii="Times New Roman" w:hAnsi="Times New Roman"/>
        </w:rPr>
        <w:t>, Ajax and CSS, D3.js.</w:t>
      </w:r>
    </w:p>
    <w:p w:rsidR="006963DA" w:rsidRPr="000B643A" w:rsidRDefault="006963DA" w:rsidP="006963DA">
      <w:pPr>
        <w:pStyle w:val="ListParagraph"/>
        <w:numPr>
          <w:ilvl w:val="0"/>
          <w:numId w:val="14"/>
        </w:numPr>
        <w:suppressAutoHyphens/>
        <w:spacing w:after="0" w:line="254" w:lineRule="auto"/>
        <w:ind w:left="360" w:firstLine="0"/>
        <w:contextualSpacing w:val="0"/>
        <w:rPr>
          <w:rFonts w:ascii="Times New Roman" w:hAnsi="Times New Roman"/>
        </w:rPr>
      </w:pPr>
      <w:r w:rsidRPr="000B643A">
        <w:rPr>
          <w:rFonts w:ascii="Times New Roman" w:hAnsi="Times New Roman"/>
          <w:bCs/>
        </w:rPr>
        <w:t xml:space="preserve">Experience </w:t>
      </w:r>
      <w:r w:rsidRPr="000B643A">
        <w:rPr>
          <w:rFonts w:ascii="Times New Roman" w:hAnsi="Times New Roman"/>
        </w:rPr>
        <w:t xml:space="preserve">in Front End Technologies: </w:t>
      </w:r>
      <w:r w:rsidRPr="000B643A">
        <w:rPr>
          <w:rFonts w:ascii="Times New Roman" w:hAnsi="Times New Roman"/>
          <w:b/>
        </w:rPr>
        <w:t>JSP, HTML</w:t>
      </w:r>
      <w:r w:rsidR="004469FB">
        <w:rPr>
          <w:rFonts w:ascii="Times New Roman" w:hAnsi="Times New Roman"/>
          <w:b/>
        </w:rPr>
        <w:t>5</w:t>
      </w:r>
      <w:r w:rsidRPr="000B643A">
        <w:rPr>
          <w:rFonts w:ascii="Times New Roman" w:hAnsi="Times New Roman"/>
          <w:b/>
        </w:rPr>
        <w:t>, Rich faces, Bootstrap, JQuery and Angular.js</w:t>
      </w:r>
      <w:r w:rsidRPr="000B643A">
        <w:rPr>
          <w:rFonts w:ascii="Times New Roman" w:hAnsi="Times New Roman"/>
        </w:rPr>
        <w:t xml:space="preserve"> </w:t>
      </w:r>
    </w:p>
    <w:p w:rsidR="006963DA" w:rsidRPr="000B643A" w:rsidRDefault="006963DA" w:rsidP="006963DA">
      <w:pPr>
        <w:pStyle w:val="ListParagraph"/>
        <w:numPr>
          <w:ilvl w:val="0"/>
          <w:numId w:val="14"/>
        </w:numPr>
        <w:suppressAutoHyphens/>
        <w:spacing w:after="0" w:line="254" w:lineRule="auto"/>
        <w:ind w:left="360" w:firstLine="0"/>
        <w:contextualSpacing w:val="0"/>
        <w:rPr>
          <w:rFonts w:ascii="Times New Roman" w:hAnsi="Times New Roman"/>
        </w:rPr>
      </w:pPr>
      <w:r w:rsidRPr="000B643A">
        <w:rPr>
          <w:rFonts w:ascii="Times New Roman" w:hAnsi="Times New Roman"/>
        </w:rPr>
        <w:t xml:space="preserve">Used advanced level of </w:t>
      </w:r>
      <w:r w:rsidRPr="000B643A">
        <w:rPr>
          <w:rFonts w:ascii="Times New Roman" w:hAnsi="Times New Roman"/>
          <w:b/>
        </w:rPr>
        <w:t xml:space="preserve">HTML5, JavaScript, CSS3 </w:t>
      </w:r>
      <w:r w:rsidRPr="000B643A">
        <w:rPr>
          <w:rFonts w:ascii="Times New Roman" w:hAnsi="Times New Roman"/>
        </w:rPr>
        <w:t xml:space="preserve">and pure </w:t>
      </w:r>
      <w:r w:rsidRPr="000B643A">
        <w:rPr>
          <w:rFonts w:ascii="Times New Roman" w:hAnsi="Times New Roman"/>
          <w:b/>
        </w:rPr>
        <w:t>CSS</w:t>
      </w:r>
      <w:r w:rsidRPr="000B643A">
        <w:rPr>
          <w:rFonts w:ascii="Times New Roman" w:hAnsi="Times New Roman"/>
        </w:rPr>
        <w:t xml:space="preserve"> layouts (table less layout)</w:t>
      </w:r>
    </w:p>
    <w:p w:rsidR="006963DA" w:rsidRPr="000B643A" w:rsidRDefault="006963DA" w:rsidP="006963DA">
      <w:pPr>
        <w:pStyle w:val="ListParagraph"/>
        <w:numPr>
          <w:ilvl w:val="0"/>
          <w:numId w:val="14"/>
        </w:numPr>
        <w:suppressAutoHyphens/>
        <w:spacing w:after="0" w:line="254" w:lineRule="auto"/>
        <w:ind w:left="360" w:firstLine="0"/>
        <w:contextualSpacing w:val="0"/>
        <w:rPr>
          <w:rFonts w:ascii="Times New Roman" w:hAnsi="Times New Roman"/>
        </w:rPr>
      </w:pPr>
      <w:r w:rsidRPr="000B643A">
        <w:rPr>
          <w:rFonts w:ascii="Times New Roman" w:hAnsi="Times New Roman"/>
        </w:rPr>
        <w:t>Experience in CSS pixel-level layout, Consistency with browsers, Version and Platform Independence.</w:t>
      </w:r>
    </w:p>
    <w:p w:rsidR="006963DA" w:rsidRPr="000B643A" w:rsidRDefault="006963DA" w:rsidP="006963DA">
      <w:pPr>
        <w:pStyle w:val="ListParagraph"/>
        <w:numPr>
          <w:ilvl w:val="0"/>
          <w:numId w:val="14"/>
        </w:numPr>
        <w:suppressAutoHyphens/>
        <w:spacing w:after="0" w:line="254" w:lineRule="auto"/>
        <w:ind w:left="360" w:firstLine="0"/>
        <w:contextualSpacing w:val="0"/>
        <w:rPr>
          <w:rFonts w:ascii="Times New Roman" w:hAnsi="Times New Roman"/>
          <w:b/>
          <w:bCs/>
        </w:rPr>
      </w:pPr>
      <w:r w:rsidRPr="000B643A">
        <w:rPr>
          <w:rFonts w:ascii="Times New Roman" w:hAnsi="Times New Roman"/>
          <w:bCs/>
        </w:rPr>
        <w:t xml:space="preserve">Experience </w:t>
      </w:r>
      <w:r w:rsidRPr="000B643A">
        <w:rPr>
          <w:rFonts w:ascii="Times New Roman" w:hAnsi="Times New Roman"/>
        </w:rPr>
        <w:t xml:space="preserve">in configuring build tools like </w:t>
      </w:r>
      <w:r w:rsidRPr="000B643A">
        <w:rPr>
          <w:rFonts w:ascii="Times New Roman" w:hAnsi="Times New Roman"/>
          <w:b/>
          <w:bCs/>
        </w:rPr>
        <w:t>Maven and ANT</w:t>
      </w:r>
      <w:r w:rsidRPr="000B643A">
        <w:rPr>
          <w:rFonts w:ascii="Times New Roman" w:hAnsi="Times New Roman"/>
          <w:bCs/>
        </w:rPr>
        <w:t xml:space="preserve"> for the </w:t>
      </w:r>
      <w:r w:rsidRPr="000B643A">
        <w:rPr>
          <w:rFonts w:ascii="Times New Roman" w:hAnsi="Times New Roman"/>
          <w:b/>
          <w:bCs/>
        </w:rPr>
        <w:t>development and deployment.</w:t>
      </w:r>
    </w:p>
    <w:p w:rsidR="00964D68" w:rsidRPr="000B643A" w:rsidRDefault="006963DA" w:rsidP="006963DA">
      <w:pPr>
        <w:numPr>
          <w:ilvl w:val="0"/>
          <w:numId w:val="14"/>
        </w:numPr>
        <w:suppressAutoHyphens/>
        <w:spacing w:after="0"/>
        <w:ind w:left="360" w:firstLine="0"/>
        <w:rPr>
          <w:rFonts w:ascii="Times New Roman" w:eastAsia="Arial Unicode MS" w:hAnsi="Times New Roman"/>
          <w:b/>
          <w:bCs/>
        </w:rPr>
      </w:pPr>
      <w:r w:rsidRPr="000B643A">
        <w:rPr>
          <w:rFonts w:ascii="Times New Roman" w:hAnsi="Times New Roman"/>
          <w:bCs/>
        </w:rPr>
        <w:t xml:space="preserve">Experience </w:t>
      </w:r>
      <w:r w:rsidRPr="000B643A">
        <w:rPr>
          <w:rFonts w:ascii="Times New Roman" w:eastAsia="Arial Unicode MS" w:hAnsi="Times New Roman"/>
          <w:bCs/>
        </w:rPr>
        <w:t xml:space="preserve">in </w:t>
      </w:r>
      <w:r w:rsidRPr="000B643A">
        <w:rPr>
          <w:rFonts w:ascii="Times New Roman" w:eastAsia="Arial Unicode MS" w:hAnsi="Times New Roman"/>
          <w:b/>
          <w:bCs/>
        </w:rPr>
        <w:t>R</w:t>
      </w:r>
      <w:r w:rsidRPr="000B643A">
        <w:rPr>
          <w:rFonts w:ascii="Times New Roman" w:eastAsia="Arial Unicode MS" w:hAnsi="Times New Roman"/>
          <w:b/>
        </w:rPr>
        <w:t xml:space="preserve">equirement gathering &amp; analysis, designing </w:t>
      </w:r>
      <w:r w:rsidRPr="000B643A">
        <w:rPr>
          <w:rFonts w:ascii="Times New Roman" w:eastAsia="Arial Unicode MS" w:hAnsi="Times New Roman"/>
          <w:b/>
          <w:bCs/>
        </w:rPr>
        <w:t xml:space="preserve">UML - for developing application specific </w:t>
      </w:r>
      <w:r w:rsidR="00964D68" w:rsidRPr="000B643A">
        <w:rPr>
          <w:rFonts w:ascii="Times New Roman" w:eastAsia="Arial Unicode MS" w:hAnsi="Times New Roman"/>
          <w:b/>
          <w:bCs/>
        </w:rPr>
        <w:t xml:space="preserve"> </w:t>
      </w:r>
    </w:p>
    <w:p w:rsidR="006963DA" w:rsidRPr="000B643A" w:rsidRDefault="00964D68" w:rsidP="00964D68">
      <w:pPr>
        <w:suppressAutoHyphens/>
        <w:spacing w:after="0"/>
        <w:ind w:left="360"/>
        <w:rPr>
          <w:rFonts w:ascii="Times New Roman" w:eastAsia="Arial Unicode MS" w:hAnsi="Times New Roman"/>
          <w:b/>
          <w:bCs/>
        </w:rPr>
      </w:pPr>
      <w:r w:rsidRPr="000B643A">
        <w:rPr>
          <w:rFonts w:ascii="Times New Roman" w:eastAsia="Arial Unicode MS" w:hAnsi="Times New Roman"/>
          <w:b/>
          <w:bCs/>
        </w:rPr>
        <w:t xml:space="preserve">       </w:t>
      </w:r>
      <w:r w:rsidR="009616E7" w:rsidRPr="000B643A">
        <w:rPr>
          <w:rFonts w:ascii="Times New Roman" w:eastAsia="Arial Unicode MS" w:hAnsi="Times New Roman"/>
          <w:b/>
          <w:bCs/>
        </w:rPr>
        <w:t>Object model</w:t>
      </w:r>
      <w:r w:rsidR="006963DA" w:rsidRPr="000B643A">
        <w:rPr>
          <w:rFonts w:ascii="Times New Roman" w:eastAsia="Arial Unicode MS" w:hAnsi="Times New Roman"/>
          <w:b/>
          <w:bCs/>
        </w:rPr>
        <w:t>, Use Case diagrams, Class diagrams, Sequence diagrams &amp; State diagrams.</w:t>
      </w:r>
    </w:p>
    <w:p w:rsidR="006963DA" w:rsidRPr="000B643A" w:rsidRDefault="006963DA" w:rsidP="006963DA">
      <w:pPr>
        <w:numPr>
          <w:ilvl w:val="0"/>
          <w:numId w:val="14"/>
        </w:numPr>
        <w:suppressAutoHyphens/>
        <w:spacing w:after="0" w:line="100" w:lineRule="atLeast"/>
        <w:ind w:left="360" w:right="200" w:firstLine="0"/>
        <w:rPr>
          <w:rFonts w:ascii="Times New Roman" w:hAnsi="Times New Roman"/>
        </w:rPr>
      </w:pPr>
      <w:r w:rsidRPr="000B643A">
        <w:rPr>
          <w:rFonts w:ascii="Times New Roman" w:hAnsi="Times New Roman"/>
        </w:rPr>
        <w:t>Have extensive experience in building and deploying applications on Web/Application Servers like JBoss,</w:t>
      </w:r>
    </w:p>
    <w:p w:rsidR="006963DA" w:rsidRPr="000B643A" w:rsidRDefault="006963DA" w:rsidP="006963DA">
      <w:pPr>
        <w:spacing w:after="0" w:line="100" w:lineRule="atLeast"/>
        <w:ind w:left="360" w:right="200"/>
        <w:rPr>
          <w:rFonts w:ascii="Times New Roman" w:hAnsi="Times New Roman"/>
        </w:rPr>
      </w:pPr>
      <w:r w:rsidRPr="000B643A">
        <w:rPr>
          <w:rFonts w:ascii="Times New Roman" w:hAnsi="Times New Roman"/>
        </w:rPr>
        <w:t xml:space="preserve">      </w:t>
      </w:r>
      <w:r w:rsidR="00E941E4" w:rsidRPr="000B643A">
        <w:rPr>
          <w:rFonts w:ascii="Times New Roman" w:hAnsi="Times New Roman"/>
        </w:rPr>
        <w:t xml:space="preserve"> </w:t>
      </w:r>
      <w:r w:rsidRPr="000B643A">
        <w:rPr>
          <w:rFonts w:ascii="Times New Roman" w:hAnsi="Times New Roman"/>
        </w:rPr>
        <w:t>Web Logic, Web Sphere, Glassfish and Tomcat.</w:t>
      </w:r>
    </w:p>
    <w:p w:rsidR="006963DA" w:rsidRPr="000B643A" w:rsidRDefault="006963DA" w:rsidP="006963DA">
      <w:pPr>
        <w:numPr>
          <w:ilvl w:val="0"/>
          <w:numId w:val="14"/>
        </w:numPr>
        <w:suppressAutoHyphens/>
        <w:spacing w:after="0" w:line="100" w:lineRule="atLeast"/>
        <w:ind w:left="360" w:right="200" w:firstLine="0"/>
        <w:rPr>
          <w:rFonts w:ascii="Times New Roman" w:hAnsi="Times New Roman"/>
        </w:rPr>
      </w:pPr>
      <w:r w:rsidRPr="000B643A">
        <w:rPr>
          <w:rFonts w:ascii="Times New Roman" w:hAnsi="Times New Roman"/>
        </w:rPr>
        <w:t>Experienced in configuring of build files with ANT, Maven and logging using log4J.</w:t>
      </w:r>
    </w:p>
    <w:p w:rsidR="006963DA" w:rsidRPr="000B643A" w:rsidRDefault="006963DA" w:rsidP="006963DA">
      <w:pPr>
        <w:numPr>
          <w:ilvl w:val="0"/>
          <w:numId w:val="14"/>
        </w:numPr>
        <w:suppressAutoHyphens/>
        <w:spacing w:after="0" w:line="100" w:lineRule="atLeast"/>
        <w:ind w:left="360" w:right="200" w:firstLine="0"/>
        <w:rPr>
          <w:rFonts w:ascii="Times New Roman" w:hAnsi="Times New Roman"/>
        </w:rPr>
      </w:pPr>
      <w:r w:rsidRPr="000B643A">
        <w:rPr>
          <w:rFonts w:ascii="Times New Roman" w:hAnsi="Times New Roman"/>
        </w:rPr>
        <w:t xml:space="preserve">Experience in XML technologies like XSL/XSLT, SAX, DOM, SOAP, WSDL, DTD, Schema, SOA, JAXB,  </w:t>
      </w:r>
    </w:p>
    <w:p w:rsidR="006963DA" w:rsidRPr="000B643A" w:rsidRDefault="006963DA" w:rsidP="006963DA">
      <w:pPr>
        <w:suppressAutoHyphens/>
        <w:spacing w:after="0" w:line="100" w:lineRule="atLeast"/>
        <w:ind w:left="360" w:right="200"/>
        <w:rPr>
          <w:rFonts w:ascii="Times New Roman" w:hAnsi="Times New Roman"/>
        </w:rPr>
      </w:pPr>
      <w:r w:rsidRPr="000B643A">
        <w:rPr>
          <w:rFonts w:ascii="Times New Roman" w:hAnsi="Times New Roman"/>
        </w:rPr>
        <w:t xml:space="preserve">       JAXP.</w:t>
      </w:r>
    </w:p>
    <w:p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rPr>
      </w:pPr>
      <w:r w:rsidRPr="000B643A">
        <w:rPr>
          <w:rFonts w:ascii="Times New Roman" w:eastAsia="Times New Roman" w:hAnsi="Times New Roman"/>
        </w:rPr>
        <w:t xml:space="preserve">Experience in </w:t>
      </w:r>
      <w:r w:rsidRPr="000B643A">
        <w:rPr>
          <w:rFonts w:ascii="Times New Roman" w:eastAsia="Times New Roman" w:hAnsi="Times New Roman"/>
          <w:b/>
        </w:rPr>
        <w:t>Service Oriented Architecture</w:t>
      </w:r>
      <w:r w:rsidRPr="000B643A">
        <w:rPr>
          <w:rFonts w:ascii="Times New Roman" w:eastAsia="Times New Roman" w:hAnsi="Times New Roman"/>
        </w:rPr>
        <w:t xml:space="preserve"> using </w:t>
      </w:r>
      <w:r w:rsidRPr="000B643A">
        <w:rPr>
          <w:rFonts w:ascii="Times New Roman" w:eastAsia="Times New Roman" w:hAnsi="Times New Roman"/>
          <w:b/>
        </w:rPr>
        <w:t>Web Services like SOAP &amp; Restful</w:t>
      </w:r>
      <w:r w:rsidRPr="000B643A">
        <w:rPr>
          <w:rFonts w:ascii="Times New Roman" w:eastAsia="Times New Roman" w:hAnsi="Times New Roman"/>
        </w:rPr>
        <w:t>.</w:t>
      </w:r>
    </w:p>
    <w:p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b/>
        </w:rPr>
      </w:pPr>
      <w:r w:rsidRPr="000B643A">
        <w:rPr>
          <w:rFonts w:ascii="Times New Roman" w:eastAsia="Times New Roman" w:hAnsi="Times New Roman"/>
        </w:rPr>
        <w:t xml:space="preserve">Experienced in writing simple </w:t>
      </w:r>
      <w:r w:rsidRPr="000B643A">
        <w:rPr>
          <w:rFonts w:ascii="Times New Roman" w:eastAsia="Times New Roman" w:hAnsi="Times New Roman"/>
          <w:b/>
        </w:rPr>
        <w:t xml:space="preserve">Stored Procedures, understanding complex Stored Procedures and </w:t>
      </w:r>
    </w:p>
    <w:p w:rsidR="006963DA" w:rsidRPr="000B643A" w:rsidRDefault="006963DA" w:rsidP="006963DA">
      <w:pPr>
        <w:spacing w:after="0" w:line="100" w:lineRule="atLeast"/>
        <w:ind w:left="360" w:right="200"/>
        <w:jc w:val="both"/>
        <w:rPr>
          <w:rFonts w:ascii="Times New Roman" w:eastAsia="Times New Roman" w:hAnsi="Times New Roman"/>
          <w:b/>
        </w:rPr>
      </w:pPr>
      <w:r w:rsidRPr="000B643A">
        <w:rPr>
          <w:rFonts w:ascii="Times New Roman" w:eastAsia="Times New Roman" w:hAnsi="Times New Roman"/>
          <w:b/>
        </w:rPr>
        <w:t xml:space="preserve">      </w:t>
      </w:r>
      <w:r w:rsidR="001C3D23">
        <w:rPr>
          <w:rFonts w:ascii="Times New Roman" w:eastAsia="Times New Roman" w:hAnsi="Times New Roman"/>
          <w:b/>
        </w:rPr>
        <w:t xml:space="preserve">Performance </w:t>
      </w:r>
      <w:r w:rsidR="00A17592">
        <w:rPr>
          <w:rFonts w:ascii="Times New Roman" w:eastAsia="Times New Roman" w:hAnsi="Times New Roman"/>
          <w:b/>
        </w:rPr>
        <w:t xml:space="preserve"> </w:t>
      </w:r>
      <w:r w:rsidR="001C3D23">
        <w:rPr>
          <w:rFonts w:ascii="Times New Roman" w:eastAsia="Times New Roman" w:hAnsi="Times New Roman"/>
          <w:b/>
        </w:rPr>
        <w:t>T</w:t>
      </w:r>
      <w:r w:rsidRPr="000B643A">
        <w:rPr>
          <w:rFonts w:ascii="Times New Roman" w:eastAsia="Times New Roman" w:hAnsi="Times New Roman"/>
          <w:b/>
        </w:rPr>
        <w:t>uning of SQL Queries.</w:t>
      </w:r>
    </w:p>
    <w:p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rPr>
      </w:pPr>
      <w:r w:rsidRPr="000B643A">
        <w:rPr>
          <w:rFonts w:ascii="Times New Roman" w:eastAsia="Times New Roman" w:hAnsi="Times New Roman"/>
        </w:rPr>
        <w:t xml:space="preserve">Hands on experience in giving </w:t>
      </w:r>
      <w:r w:rsidRPr="000B643A">
        <w:rPr>
          <w:rFonts w:ascii="Times New Roman" w:eastAsia="Times New Roman" w:hAnsi="Times New Roman"/>
          <w:b/>
        </w:rPr>
        <w:t>Production and Deployment Support</w:t>
      </w:r>
      <w:r w:rsidRPr="000B643A">
        <w:rPr>
          <w:rFonts w:ascii="Times New Roman" w:eastAsia="Times New Roman" w:hAnsi="Times New Roman"/>
        </w:rPr>
        <w:t>.</w:t>
      </w:r>
    </w:p>
    <w:p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rPr>
      </w:pPr>
      <w:r w:rsidRPr="000B643A">
        <w:rPr>
          <w:rFonts w:ascii="Times New Roman" w:eastAsia="Times New Roman" w:hAnsi="Times New Roman"/>
        </w:rPr>
        <w:t xml:space="preserve">Strong experience in </w:t>
      </w:r>
      <w:r w:rsidRPr="000B643A">
        <w:rPr>
          <w:rFonts w:ascii="Times New Roman" w:eastAsia="Times New Roman" w:hAnsi="Times New Roman"/>
          <w:b/>
        </w:rPr>
        <w:t>UNIX</w:t>
      </w:r>
      <w:r w:rsidRPr="000B643A">
        <w:rPr>
          <w:rFonts w:ascii="Times New Roman" w:eastAsia="Times New Roman" w:hAnsi="Times New Roman"/>
        </w:rPr>
        <w:t xml:space="preserve"> and </w:t>
      </w:r>
      <w:r w:rsidRPr="000B643A">
        <w:rPr>
          <w:rFonts w:ascii="Times New Roman" w:eastAsia="Times New Roman" w:hAnsi="Times New Roman"/>
          <w:b/>
        </w:rPr>
        <w:t>Linux</w:t>
      </w:r>
      <w:r w:rsidRPr="000B643A">
        <w:rPr>
          <w:rFonts w:ascii="Times New Roman" w:eastAsia="Times New Roman" w:hAnsi="Times New Roman"/>
        </w:rPr>
        <w:t>.</w:t>
      </w:r>
    </w:p>
    <w:p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rPr>
      </w:pPr>
      <w:r w:rsidRPr="000B643A">
        <w:rPr>
          <w:rFonts w:ascii="Times New Roman" w:eastAsia="Times New Roman" w:hAnsi="Times New Roman"/>
        </w:rPr>
        <w:t>Extensively worked on new requirement and enhancements to meet the client requirements.</w:t>
      </w:r>
    </w:p>
    <w:p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rPr>
      </w:pPr>
      <w:r w:rsidRPr="000B643A">
        <w:rPr>
          <w:rFonts w:ascii="Times New Roman" w:eastAsia="Times New Roman" w:hAnsi="Times New Roman"/>
        </w:rPr>
        <w:t xml:space="preserve">Experience in Design and Development of custom software solutions, and Re-engineering to enhance </w:t>
      </w:r>
    </w:p>
    <w:p w:rsidR="006963DA" w:rsidRPr="000B643A" w:rsidRDefault="006963DA" w:rsidP="006963DA">
      <w:pPr>
        <w:spacing w:after="0" w:line="100" w:lineRule="atLeast"/>
        <w:ind w:left="360" w:right="200"/>
        <w:jc w:val="both"/>
        <w:rPr>
          <w:rFonts w:ascii="Times New Roman" w:eastAsia="Times New Roman" w:hAnsi="Times New Roman"/>
        </w:rPr>
      </w:pPr>
      <w:r w:rsidRPr="000B643A">
        <w:rPr>
          <w:rFonts w:ascii="Times New Roman" w:eastAsia="Times New Roman" w:hAnsi="Times New Roman"/>
        </w:rPr>
        <w:t xml:space="preserve">      Existing frameworks to work with newer technologies</w:t>
      </w:r>
    </w:p>
    <w:p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rPr>
      </w:pPr>
      <w:r w:rsidRPr="000B643A">
        <w:rPr>
          <w:rFonts w:ascii="Times New Roman" w:eastAsia="Times New Roman" w:hAnsi="Times New Roman"/>
        </w:rPr>
        <w:t>Experience in SOA and Web Services and its various aspects of integration with Application Servers.</w:t>
      </w:r>
    </w:p>
    <w:p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rPr>
      </w:pPr>
      <w:r w:rsidRPr="000B643A">
        <w:rPr>
          <w:rFonts w:ascii="Times New Roman" w:eastAsia="Times New Roman" w:hAnsi="Times New Roman"/>
        </w:rPr>
        <w:t>Experience with UML for designing applications using Rational Rose and QSEE.</w:t>
      </w:r>
    </w:p>
    <w:p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rPr>
      </w:pPr>
      <w:r w:rsidRPr="000B643A">
        <w:rPr>
          <w:rFonts w:ascii="Times New Roman" w:eastAsia="Times New Roman" w:hAnsi="Times New Roman"/>
        </w:rPr>
        <w:t xml:space="preserve">Client interaction for requirement gathering/business process mapping, finalization of technical and </w:t>
      </w:r>
    </w:p>
    <w:p w:rsidR="006963DA" w:rsidRPr="000B643A" w:rsidRDefault="006963DA" w:rsidP="006963DA">
      <w:pPr>
        <w:spacing w:after="0" w:line="100" w:lineRule="atLeast"/>
        <w:ind w:left="360" w:right="200"/>
        <w:jc w:val="both"/>
        <w:rPr>
          <w:rFonts w:ascii="Times New Roman" w:eastAsia="Times New Roman" w:hAnsi="Times New Roman"/>
        </w:rPr>
      </w:pPr>
      <w:r w:rsidRPr="000B643A">
        <w:rPr>
          <w:rFonts w:ascii="Times New Roman" w:eastAsia="Times New Roman" w:hAnsi="Times New Roman"/>
        </w:rPr>
        <w:t xml:space="preserve">      Functional specifications.</w:t>
      </w:r>
    </w:p>
    <w:p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rPr>
      </w:pPr>
      <w:r w:rsidRPr="000B643A">
        <w:rPr>
          <w:rFonts w:ascii="Times New Roman" w:eastAsia="Times New Roman" w:hAnsi="Times New Roman"/>
        </w:rPr>
        <w:t xml:space="preserve">Developed and deployed </w:t>
      </w:r>
      <w:r w:rsidRPr="000B643A">
        <w:rPr>
          <w:rFonts w:ascii="Times New Roman" w:eastAsia="Times New Roman" w:hAnsi="Times New Roman"/>
          <w:b/>
        </w:rPr>
        <w:t>EJBs on BEA Web Logic 8.0/7.1</w:t>
      </w:r>
      <w:r w:rsidRPr="000B643A">
        <w:rPr>
          <w:rFonts w:ascii="Times New Roman" w:eastAsia="Times New Roman" w:hAnsi="Times New Roman"/>
        </w:rPr>
        <w:t xml:space="preserve"> application server. </w:t>
      </w:r>
    </w:p>
    <w:p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bCs/>
        </w:rPr>
      </w:pPr>
      <w:r w:rsidRPr="000B643A">
        <w:rPr>
          <w:rFonts w:ascii="Times New Roman" w:eastAsia="Times New Roman" w:hAnsi="Times New Roman"/>
        </w:rPr>
        <w:t xml:space="preserve">Extensive experience in </w:t>
      </w:r>
      <w:r w:rsidRPr="000B643A">
        <w:rPr>
          <w:rFonts w:ascii="Times New Roman" w:eastAsia="Times New Roman" w:hAnsi="Times New Roman"/>
          <w:b/>
          <w:bCs/>
        </w:rPr>
        <w:t>SOAP, XML and WSDL</w:t>
      </w:r>
      <w:r w:rsidRPr="000B643A">
        <w:rPr>
          <w:rFonts w:ascii="Times New Roman" w:eastAsia="Times New Roman" w:hAnsi="Times New Roman"/>
          <w:bCs/>
        </w:rPr>
        <w:t xml:space="preserve"> (Web Services).</w:t>
      </w:r>
    </w:p>
    <w:p w:rsidR="006963DA" w:rsidRPr="000B643A" w:rsidRDefault="006963DA" w:rsidP="006963DA">
      <w:pPr>
        <w:numPr>
          <w:ilvl w:val="0"/>
          <w:numId w:val="14"/>
        </w:numPr>
        <w:suppressAutoHyphens/>
        <w:spacing w:after="0" w:line="100" w:lineRule="atLeast"/>
        <w:ind w:left="360" w:right="200" w:firstLine="0"/>
        <w:jc w:val="both"/>
        <w:rPr>
          <w:rFonts w:ascii="Times New Roman" w:hAnsi="Times New Roman"/>
        </w:rPr>
      </w:pPr>
      <w:r w:rsidRPr="000B643A">
        <w:rPr>
          <w:rFonts w:ascii="Times New Roman" w:hAnsi="Times New Roman"/>
        </w:rPr>
        <w:t>Good experience in Version control using CVS, SVN.</w:t>
      </w:r>
    </w:p>
    <w:p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rPr>
      </w:pPr>
      <w:r w:rsidRPr="000B643A">
        <w:rPr>
          <w:rFonts w:ascii="Times New Roman" w:eastAsia="Times New Roman" w:hAnsi="Times New Roman"/>
        </w:rPr>
        <w:t>Experience in using Junit for unit testing and Test Driven Development.</w:t>
      </w:r>
    </w:p>
    <w:p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rPr>
      </w:pPr>
      <w:r w:rsidRPr="000B643A">
        <w:rPr>
          <w:rFonts w:ascii="Times New Roman" w:eastAsia="Times New Roman" w:hAnsi="Times New Roman"/>
        </w:rPr>
        <w:t>Design, development, testing, troubleshooting and debugging of the web application</w:t>
      </w:r>
    </w:p>
    <w:p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rPr>
      </w:pPr>
      <w:r w:rsidRPr="000B643A">
        <w:rPr>
          <w:rFonts w:ascii="Times New Roman" w:eastAsia="Times New Roman" w:hAnsi="Times New Roman"/>
        </w:rPr>
        <w:t>Strong command on Bug tracking tools like Bugzilla and other like Quality Center.</w:t>
      </w:r>
    </w:p>
    <w:p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rPr>
      </w:pPr>
      <w:r w:rsidRPr="000B643A">
        <w:rPr>
          <w:rFonts w:ascii="Times New Roman" w:eastAsia="Times New Roman" w:hAnsi="Times New Roman"/>
        </w:rPr>
        <w:t>Strong analytical and interpersonal skills along with excellent communication skills.</w:t>
      </w:r>
    </w:p>
    <w:p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rPr>
      </w:pPr>
      <w:r w:rsidRPr="000B643A">
        <w:rPr>
          <w:rFonts w:ascii="Times New Roman" w:eastAsia="Times New Roman" w:hAnsi="Times New Roman"/>
        </w:rPr>
        <w:t>Highly motivated, willing to work independently and in a team environment.</w:t>
      </w:r>
    </w:p>
    <w:p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b/>
        </w:rPr>
      </w:pPr>
      <w:r w:rsidRPr="000B643A">
        <w:rPr>
          <w:rFonts w:ascii="Times New Roman" w:eastAsia="Times New Roman" w:hAnsi="Times New Roman"/>
        </w:rPr>
        <w:t xml:space="preserve">Experience in design and development with tools like </w:t>
      </w:r>
      <w:r w:rsidRPr="000B643A">
        <w:rPr>
          <w:rFonts w:ascii="Times New Roman" w:eastAsia="Times New Roman" w:hAnsi="Times New Roman"/>
          <w:b/>
        </w:rPr>
        <w:t>Eclipse</w:t>
      </w:r>
      <w:r w:rsidRPr="000B643A">
        <w:rPr>
          <w:rFonts w:ascii="Times New Roman" w:eastAsia="Times New Roman" w:hAnsi="Times New Roman"/>
        </w:rPr>
        <w:t xml:space="preserve">, </w:t>
      </w:r>
      <w:r w:rsidRPr="000B643A">
        <w:rPr>
          <w:rFonts w:ascii="Times New Roman" w:eastAsia="Times New Roman" w:hAnsi="Times New Roman"/>
          <w:b/>
        </w:rPr>
        <w:t>My  Eclipse</w:t>
      </w:r>
    </w:p>
    <w:p w:rsidR="006963DA" w:rsidRPr="000B643A" w:rsidRDefault="006963DA" w:rsidP="006963DA">
      <w:pPr>
        <w:numPr>
          <w:ilvl w:val="0"/>
          <w:numId w:val="14"/>
        </w:numPr>
        <w:suppressAutoHyphens/>
        <w:spacing w:after="0" w:line="100" w:lineRule="atLeast"/>
        <w:ind w:left="360" w:right="200" w:firstLine="0"/>
        <w:jc w:val="both"/>
        <w:rPr>
          <w:rFonts w:ascii="Times New Roman" w:hAnsi="Times New Roman"/>
        </w:rPr>
      </w:pPr>
      <w:r w:rsidRPr="000B643A">
        <w:rPr>
          <w:rFonts w:ascii="Times New Roman" w:eastAsia="Times New Roman" w:hAnsi="Times New Roman"/>
        </w:rPr>
        <w:t xml:space="preserve">3 years’ experience on Iterative development using </w:t>
      </w:r>
      <w:r w:rsidRPr="000B643A">
        <w:rPr>
          <w:rFonts w:ascii="Times New Roman" w:eastAsia="Times New Roman" w:hAnsi="Times New Roman"/>
          <w:b/>
        </w:rPr>
        <w:t>Agile Scrum Methodology</w:t>
      </w:r>
      <w:r w:rsidRPr="000B643A">
        <w:rPr>
          <w:rFonts w:ascii="Times New Roman" w:hAnsi="Times New Roman"/>
        </w:rPr>
        <w:t xml:space="preserve"> included iterative </w:t>
      </w:r>
    </w:p>
    <w:p w:rsidR="006963DA" w:rsidRPr="000B643A" w:rsidRDefault="006963DA" w:rsidP="006963DA">
      <w:pPr>
        <w:spacing w:after="0" w:line="100" w:lineRule="atLeast"/>
        <w:ind w:left="360" w:right="200"/>
        <w:jc w:val="both"/>
        <w:rPr>
          <w:rFonts w:ascii="Times New Roman" w:hAnsi="Times New Roman"/>
        </w:rPr>
      </w:pPr>
      <w:r w:rsidRPr="000B643A">
        <w:rPr>
          <w:rFonts w:ascii="Times New Roman" w:hAnsi="Times New Roman"/>
        </w:rPr>
        <w:t xml:space="preserve">      application development, weekly Sprints, stand up meetings and customer reporting backlogs</w:t>
      </w:r>
    </w:p>
    <w:p w:rsidR="006963DA" w:rsidRPr="006963DA" w:rsidRDefault="006963DA" w:rsidP="006963DA">
      <w:pPr>
        <w:spacing w:after="0" w:line="100" w:lineRule="atLeast"/>
        <w:ind w:left="360" w:right="200"/>
        <w:jc w:val="both"/>
        <w:rPr>
          <w:rFonts w:ascii="Times New Roman" w:eastAsia="Times New Roman" w:hAnsi="Times New Roman"/>
        </w:rPr>
      </w:pPr>
    </w:p>
    <w:p w:rsidR="006963DA" w:rsidRPr="005B29E9" w:rsidRDefault="006963DA" w:rsidP="006963DA">
      <w:pPr>
        <w:ind w:left="-360" w:right="200"/>
        <w:rPr>
          <w:b/>
          <w:u w:val="single"/>
        </w:rPr>
      </w:pPr>
    </w:p>
    <w:p w:rsidR="008B16A5" w:rsidRPr="008B16A5" w:rsidRDefault="008B16A5" w:rsidP="008B16A5">
      <w:pPr>
        <w:pStyle w:val="NoSpacing"/>
        <w:widowControl/>
        <w:pBdr>
          <w:top w:val="nil"/>
          <w:left w:val="nil"/>
          <w:bottom w:val="nil"/>
          <w:right w:val="nil"/>
          <w:between w:val="nil"/>
          <w:bar w:val="nil"/>
        </w:pBdr>
        <w:suppressAutoHyphens w:val="0"/>
        <w:overflowPunct/>
        <w:ind w:left="720"/>
        <w:jc w:val="both"/>
        <w:rPr>
          <w:rFonts w:eastAsia="Times New Roman" w:cs="Times New Roman"/>
          <w:sz w:val="22"/>
          <w:szCs w:val="22"/>
        </w:rPr>
      </w:pPr>
    </w:p>
    <w:p w:rsidR="008B16A5" w:rsidRDefault="00D50FD4" w:rsidP="008B16A5">
      <w:pPr>
        <w:pStyle w:val="NoSpacing"/>
        <w:widowControl/>
        <w:pBdr>
          <w:top w:val="nil"/>
          <w:left w:val="nil"/>
          <w:bottom w:val="nil"/>
          <w:right w:val="nil"/>
          <w:between w:val="nil"/>
          <w:bar w:val="nil"/>
        </w:pBdr>
        <w:suppressAutoHyphens w:val="0"/>
        <w:overflowPunct/>
        <w:jc w:val="both"/>
        <w:rPr>
          <w:rFonts w:cs="Times New Roman"/>
          <w:b/>
          <w:sz w:val="22"/>
          <w:szCs w:val="22"/>
        </w:rPr>
      </w:pPr>
      <w:r>
        <w:rPr>
          <w:rFonts w:cs="Times New Roman"/>
          <w:b/>
          <w:sz w:val="22"/>
          <w:szCs w:val="22"/>
        </w:rPr>
        <w:t>TECHNICAL SKILLS</w:t>
      </w:r>
      <w:r w:rsidR="008B16A5" w:rsidRPr="008B16A5">
        <w:rPr>
          <w:rFonts w:cs="Times New Roman"/>
          <w:b/>
          <w:sz w:val="22"/>
          <w:szCs w:val="22"/>
        </w:rPr>
        <w:t>:</w:t>
      </w:r>
    </w:p>
    <w:p w:rsidR="009616E7" w:rsidRPr="008B16A5" w:rsidRDefault="009616E7" w:rsidP="008B16A5">
      <w:pPr>
        <w:pStyle w:val="NoSpacing"/>
        <w:widowControl/>
        <w:pBdr>
          <w:top w:val="nil"/>
          <w:left w:val="nil"/>
          <w:bottom w:val="nil"/>
          <w:right w:val="nil"/>
          <w:between w:val="nil"/>
          <w:bar w:val="nil"/>
        </w:pBdr>
        <w:suppressAutoHyphens w:val="0"/>
        <w:overflowPunct/>
        <w:jc w:val="both"/>
        <w:rPr>
          <w:rFonts w:eastAsia="Times New Roman" w:cs="Times New Roman"/>
          <w:b/>
          <w:sz w:val="22"/>
          <w:szCs w:val="22"/>
        </w:rPr>
      </w:pPr>
      <w:r>
        <w:rPr>
          <w:rFonts w:cs="Times New Roman"/>
          <w:b/>
          <w:sz w:val="22"/>
          <w:szCs w:val="22"/>
        </w:rPr>
        <w:t xml:space="preserve">  </w:t>
      </w:r>
    </w:p>
    <w:tbl>
      <w:tblPr>
        <w:tblW w:w="0" w:type="auto"/>
        <w:tblLayout w:type="fixed"/>
        <w:tblLook w:val="0000"/>
      </w:tblPr>
      <w:tblGrid>
        <w:gridCol w:w="2267"/>
        <w:gridCol w:w="8461"/>
      </w:tblGrid>
      <w:tr w:rsidR="009616E7" w:rsidRPr="009616E7" w:rsidTr="009616E7">
        <w:tc>
          <w:tcPr>
            <w:tcW w:w="2267" w:type="dxa"/>
            <w:tcBorders>
              <w:top w:val="single" w:sz="4" w:space="0" w:color="000000"/>
              <w:left w:val="single" w:sz="4" w:space="0" w:color="000000"/>
              <w:bottom w:val="single" w:sz="4" w:space="0" w:color="000000"/>
              <w:right w:val="single" w:sz="4" w:space="0" w:color="000000"/>
            </w:tcBorders>
            <w:shd w:val="clear" w:color="auto" w:fill="auto"/>
          </w:tcPr>
          <w:p w:rsidR="009616E7" w:rsidRPr="009616E7" w:rsidRDefault="009616E7" w:rsidP="002527AF">
            <w:pPr>
              <w:spacing w:after="0" w:line="100" w:lineRule="atLeast"/>
              <w:ind w:right="200"/>
              <w:jc w:val="both"/>
              <w:rPr>
                <w:rFonts w:ascii="Times New Roman" w:eastAsia="Times New Roman" w:hAnsi="Times New Roman"/>
                <w:b/>
              </w:rPr>
            </w:pPr>
            <w:r w:rsidRPr="009616E7">
              <w:rPr>
                <w:rFonts w:ascii="Times New Roman" w:eastAsia="Times New Roman" w:hAnsi="Times New Roman"/>
                <w:b/>
              </w:rPr>
              <w:t>Languages</w:t>
            </w:r>
          </w:p>
        </w:tc>
        <w:tc>
          <w:tcPr>
            <w:tcW w:w="8461" w:type="dxa"/>
            <w:tcBorders>
              <w:top w:val="single" w:sz="4" w:space="0" w:color="000000"/>
              <w:left w:val="single" w:sz="4" w:space="0" w:color="000000"/>
              <w:bottom w:val="single" w:sz="4" w:space="0" w:color="000000"/>
              <w:right w:val="single" w:sz="4" w:space="0" w:color="000000"/>
            </w:tcBorders>
            <w:shd w:val="clear" w:color="auto" w:fill="auto"/>
          </w:tcPr>
          <w:p w:rsidR="009616E7" w:rsidRPr="009616E7" w:rsidRDefault="009616E7" w:rsidP="002527AF">
            <w:pPr>
              <w:spacing w:after="0" w:line="100" w:lineRule="atLeast"/>
              <w:ind w:right="200"/>
              <w:jc w:val="both"/>
              <w:rPr>
                <w:rFonts w:ascii="Times New Roman" w:eastAsia="Times New Roman" w:hAnsi="Times New Roman"/>
              </w:rPr>
            </w:pPr>
            <w:r w:rsidRPr="009616E7">
              <w:rPr>
                <w:rFonts w:ascii="Times New Roman" w:eastAsia="Times New Roman" w:hAnsi="Times New Roman"/>
              </w:rPr>
              <w:t>Java, UML, XML, and PL/SQL.</w:t>
            </w:r>
          </w:p>
        </w:tc>
      </w:tr>
      <w:tr w:rsidR="009616E7" w:rsidRPr="009616E7" w:rsidTr="009616E7">
        <w:tc>
          <w:tcPr>
            <w:tcW w:w="2267" w:type="dxa"/>
            <w:tcBorders>
              <w:top w:val="single" w:sz="4" w:space="0" w:color="000000"/>
              <w:left w:val="single" w:sz="4" w:space="0" w:color="000000"/>
              <w:bottom w:val="single" w:sz="4" w:space="0" w:color="000000"/>
              <w:right w:val="single" w:sz="4" w:space="0" w:color="000000"/>
            </w:tcBorders>
            <w:shd w:val="clear" w:color="auto" w:fill="auto"/>
          </w:tcPr>
          <w:p w:rsidR="009616E7" w:rsidRPr="009616E7" w:rsidRDefault="009616E7" w:rsidP="002527AF">
            <w:pPr>
              <w:spacing w:after="0" w:line="100" w:lineRule="atLeast"/>
              <w:ind w:right="200"/>
              <w:rPr>
                <w:rFonts w:ascii="Times New Roman" w:eastAsia="Times New Roman" w:hAnsi="Times New Roman"/>
                <w:b/>
              </w:rPr>
            </w:pPr>
            <w:r w:rsidRPr="009616E7">
              <w:rPr>
                <w:rFonts w:ascii="Times New Roman" w:eastAsia="Times New Roman" w:hAnsi="Times New Roman"/>
                <w:b/>
              </w:rPr>
              <w:t>Web and Application Servers</w:t>
            </w:r>
          </w:p>
        </w:tc>
        <w:tc>
          <w:tcPr>
            <w:tcW w:w="8461" w:type="dxa"/>
            <w:tcBorders>
              <w:top w:val="single" w:sz="4" w:space="0" w:color="000000"/>
              <w:left w:val="single" w:sz="4" w:space="0" w:color="000000"/>
              <w:bottom w:val="single" w:sz="4" w:space="0" w:color="000000"/>
              <w:right w:val="single" w:sz="4" w:space="0" w:color="000000"/>
            </w:tcBorders>
            <w:shd w:val="clear" w:color="auto" w:fill="auto"/>
          </w:tcPr>
          <w:p w:rsidR="009616E7" w:rsidRPr="009616E7" w:rsidRDefault="009616E7" w:rsidP="002527AF">
            <w:pPr>
              <w:spacing w:after="0" w:line="100" w:lineRule="atLeast"/>
              <w:ind w:right="200"/>
              <w:jc w:val="both"/>
              <w:rPr>
                <w:rFonts w:ascii="Times New Roman" w:eastAsia="Times New Roman" w:hAnsi="Times New Roman"/>
              </w:rPr>
            </w:pPr>
            <w:r w:rsidRPr="009616E7">
              <w:rPr>
                <w:rFonts w:ascii="Times New Roman" w:eastAsia="Times New Roman" w:hAnsi="Times New Roman"/>
              </w:rPr>
              <w:t>Bea Web logic Server 10.3, Jboss Application Server 4.x/5.x, WebSphere 6.x/7.x, Apache Tomcat 5.x,6.x, 7.x, Jetty Server</w:t>
            </w:r>
          </w:p>
        </w:tc>
      </w:tr>
      <w:tr w:rsidR="009616E7" w:rsidRPr="009616E7" w:rsidTr="009616E7">
        <w:tc>
          <w:tcPr>
            <w:tcW w:w="2267" w:type="dxa"/>
            <w:tcBorders>
              <w:top w:val="single" w:sz="4" w:space="0" w:color="000000"/>
              <w:left w:val="single" w:sz="4" w:space="0" w:color="000000"/>
              <w:bottom w:val="single" w:sz="4" w:space="0" w:color="000000"/>
              <w:right w:val="single" w:sz="4" w:space="0" w:color="000000"/>
            </w:tcBorders>
            <w:shd w:val="clear" w:color="auto" w:fill="auto"/>
          </w:tcPr>
          <w:p w:rsidR="009616E7" w:rsidRPr="009616E7" w:rsidRDefault="009616E7" w:rsidP="002527AF">
            <w:pPr>
              <w:spacing w:after="0" w:line="100" w:lineRule="atLeast"/>
              <w:ind w:right="200"/>
              <w:jc w:val="both"/>
              <w:rPr>
                <w:rFonts w:ascii="Times New Roman" w:eastAsia="Times New Roman" w:hAnsi="Times New Roman"/>
                <w:b/>
              </w:rPr>
            </w:pPr>
            <w:r w:rsidRPr="009616E7">
              <w:rPr>
                <w:rFonts w:ascii="Times New Roman" w:eastAsia="Times New Roman" w:hAnsi="Times New Roman"/>
                <w:b/>
              </w:rPr>
              <w:t>Java Technologies</w:t>
            </w:r>
          </w:p>
        </w:tc>
        <w:tc>
          <w:tcPr>
            <w:tcW w:w="8461" w:type="dxa"/>
            <w:tcBorders>
              <w:top w:val="single" w:sz="4" w:space="0" w:color="000000"/>
              <w:left w:val="single" w:sz="4" w:space="0" w:color="000000"/>
              <w:bottom w:val="single" w:sz="4" w:space="0" w:color="000000"/>
              <w:right w:val="single" w:sz="4" w:space="0" w:color="000000"/>
            </w:tcBorders>
            <w:shd w:val="clear" w:color="auto" w:fill="auto"/>
          </w:tcPr>
          <w:p w:rsidR="009616E7" w:rsidRPr="009616E7" w:rsidRDefault="009616E7" w:rsidP="002527AF">
            <w:pPr>
              <w:spacing w:after="0" w:line="100" w:lineRule="atLeast"/>
              <w:ind w:right="200"/>
              <w:jc w:val="both"/>
              <w:rPr>
                <w:rFonts w:ascii="Times New Roman" w:hAnsi="Times New Roman"/>
              </w:rPr>
            </w:pPr>
            <w:r w:rsidRPr="009616E7">
              <w:rPr>
                <w:rFonts w:ascii="Times New Roman" w:eastAsia="Times New Roman" w:hAnsi="Times New Roman"/>
              </w:rPr>
              <w:t>Java, Java Beans, J2EE, JSP, Servlets, JSTL, EJB, JDBC, JNDI, JMS, JPA, Web Services, SOAP, Restful, Struts (Tiles, tag libraries, Validation Framework), Spring framework, Hibernate3.2/3.5.</w:t>
            </w:r>
            <w:r w:rsidRPr="009616E7">
              <w:rPr>
                <w:rFonts w:ascii="Times New Roman" w:hAnsi="Times New Roman"/>
              </w:rPr>
              <w:t xml:space="preserve"> JFreeChart , JavaMail , Google API</w:t>
            </w:r>
          </w:p>
        </w:tc>
      </w:tr>
      <w:tr w:rsidR="009616E7" w:rsidRPr="009616E7" w:rsidTr="009616E7">
        <w:tc>
          <w:tcPr>
            <w:tcW w:w="2267" w:type="dxa"/>
            <w:tcBorders>
              <w:top w:val="single" w:sz="4" w:space="0" w:color="000000"/>
              <w:left w:val="single" w:sz="4" w:space="0" w:color="000000"/>
              <w:bottom w:val="single" w:sz="4" w:space="0" w:color="000000"/>
              <w:right w:val="single" w:sz="4" w:space="0" w:color="000000"/>
            </w:tcBorders>
            <w:shd w:val="clear" w:color="auto" w:fill="auto"/>
          </w:tcPr>
          <w:p w:rsidR="009616E7" w:rsidRPr="009616E7" w:rsidRDefault="009616E7" w:rsidP="002527AF">
            <w:pPr>
              <w:spacing w:after="0" w:line="100" w:lineRule="atLeast"/>
              <w:ind w:right="200"/>
              <w:jc w:val="both"/>
              <w:rPr>
                <w:rFonts w:ascii="Times New Roman" w:eastAsia="Times New Roman" w:hAnsi="Times New Roman"/>
                <w:b/>
              </w:rPr>
            </w:pPr>
            <w:r w:rsidRPr="009616E7">
              <w:rPr>
                <w:rFonts w:ascii="Times New Roman" w:eastAsia="Times New Roman" w:hAnsi="Times New Roman"/>
                <w:b/>
              </w:rPr>
              <w:t>Web technologies</w:t>
            </w:r>
          </w:p>
        </w:tc>
        <w:tc>
          <w:tcPr>
            <w:tcW w:w="8461" w:type="dxa"/>
            <w:tcBorders>
              <w:top w:val="single" w:sz="4" w:space="0" w:color="000000"/>
              <w:left w:val="single" w:sz="4" w:space="0" w:color="000000"/>
              <w:bottom w:val="single" w:sz="4" w:space="0" w:color="000000"/>
              <w:right w:val="single" w:sz="4" w:space="0" w:color="000000"/>
            </w:tcBorders>
            <w:shd w:val="clear" w:color="auto" w:fill="auto"/>
          </w:tcPr>
          <w:p w:rsidR="009616E7" w:rsidRPr="009616E7" w:rsidRDefault="009616E7" w:rsidP="002527AF">
            <w:pPr>
              <w:spacing w:after="0" w:line="100" w:lineRule="atLeast"/>
              <w:ind w:right="200"/>
              <w:jc w:val="both"/>
              <w:rPr>
                <w:rFonts w:ascii="Times New Roman" w:hAnsi="Times New Roman"/>
              </w:rPr>
            </w:pPr>
            <w:r w:rsidRPr="009616E7">
              <w:rPr>
                <w:rFonts w:ascii="Times New Roman" w:hAnsi="Times New Roman"/>
              </w:rPr>
              <w:t>HTML, DHTML, XML, JavaScript, JQuery, JSON, Angular.js, CSS</w:t>
            </w:r>
            <w:r w:rsidR="004469FB">
              <w:rPr>
                <w:rFonts w:ascii="Times New Roman" w:hAnsi="Times New Roman"/>
              </w:rPr>
              <w:t>3</w:t>
            </w:r>
            <w:r w:rsidRPr="009616E7">
              <w:rPr>
                <w:rFonts w:ascii="Times New Roman" w:hAnsi="Times New Roman"/>
              </w:rPr>
              <w:t>, XSLT, AJAX, Boot Strap, Ext Js</w:t>
            </w:r>
          </w:p>
        </w:tc>
      </w:tr>
      <w:tr w:rsidR="009616E7" w:rsidRPr="009616E7" w:rsidTr="009616E7">
        <w:tc>
          <w:tcPr>
            <w:tcW w:w="2267" w:type="dxa"/>
            <w:tcBorders>
              <w:top w:val="single" w:sz="4" w:space="0" w:color="000000"/>
              <w:left w:val="single" w:sz="4" w:space="0" w:color="000000"/>
              <w:bottom w:val="single" w:sz="4" w:space="0" w:color="000000"/>
              <w:right w:val="single" w:sz="4" w:space="0" w:color="000000"/>
            </w:tcBorders>
            <w:shd w:val="clear" w:color="auto" w:fill="auto"/>
          </w:tcPr>
          <w:p w:rsidR="009616E7" w:rsidRPr="009616E7" w:rsidRDefault="009616E7" w:rsidP="002527AF">
            <w:pPr>
              <w:spacing w:after="0" w:line="100" w:lineRule="atLeast"/>
              <w:ind w:right="200"/>
              <w:jc w:val="both"/>
              <w:rPr>
                <w:rFonts w:ascii="Times New Roman" w:eastAsia="Times New Roman" w:hAnsi="Times New Roman"/>
                <w:b/>
              </w:rPr>
            </w:pPr>
            <w:r w:rsidRPr="009616E7">
              <w:rPr>
                <w:rFonts w:ascii="Times New Roman" w:eastAsia="Times New Roman" w:hAnsi="Times New Roman"/>
                <w:b/>
              </w:rPr>
              <w:t>Data Base</w:t>
            </w:r>
          </w:p>
        </w:tc>
        <w:tc>
          <w:tcPr>
            <w:tcW w:w="8461" w:type="dxa"/>
            <w:tcBorders>
              <w:top w:val="single" w:sz="4" w:space="0" w:color="000000"/>
              <w:left w:val="single" w:sz="4" w:space="0" w:color="000000"/>
              <w:bottom w:val="single" w:sz="4" w:space="0" w:color="000000"/>
              <w:right w:val="single" w:sz="4" w:space="0" w:color="000000"/>
            </w:tcBorders>
            <w:shd w:val="clear" w:color="auto" w:fill="auto"/>
          </w:tcPr>
          <w:p w:rsidR="009616E7" w:rsidRPr="009616E7" w:rsidRDefault="009616E7" w:rsidP="002527AF">
            <w:pPr>
              <w:spacing w:after="0" w:line="100" w:lineRule="atLeast"/>
              <w:ind w:right="200"/>
              <w:jc w:val="both"/>
              <w:rPr>
                <w:rFonts w:ascii="Times New Roman" w:eastAsia="Times New Roman" w:hAnsi="Times New Roman"/>
              </w:rPr>
            </w:pPr>
            <w:r w:rsidRPr="009616E7">
              <w:rPr>
                <w:rFonts w:ascii="Times New Roman" w:eastAsia="Times New Roman" w:hAnsi="Times New Roman"/>
              </w:rPr>
              <w:t>MS SQL Server, DB2 9.X, Oracle 9i, and MySQL 5.0 ,</w:t>
            </w:r>
          </w:p>
        </w:tc>
      </w:tr>
      <w:tr w:rsidR="009616E7" w:rsidRPr="009616E7" w:rsidTr="009616E7">
        <w:tc>
          <w:tcPr>
            <w:tcW w:w="2267" w:type="dxa"/>
            <w:tcBorders>
              <w:top w:val="single" w:sz="4" w:space="0" w:color="000000"/>
              <w:left w:val="single" w:sz="4" w:space="0" w:color="000000"/>
              <w:bottom w:val="single" w:sz="4" w:space="0" w:color="000000"/>
              <w:right w:val="single" w:sz="4" w:space="0" w:color="000000"/>
            </w:tcBorders>
            <w:shd w:val="clear" w:color="auto" w:fill="auto"/>
          </w:tcPr>
          <w:p w:rsidR="009616E7" w:rsidRPr="009616E7" w:rsidRDefault="009616E7" w:rsidP="002527AF">
            <w:pPr>
              <w:spacing w:after="0" w:line="100" w:lineRule="atLeast"/>
              <w:ind w:right="200"/>
              <w:jc w:val="both"/>
              <w:rPr>
                <w:rFonts w:ascii="Times New Roman" w:eastAsia="Times New Roman" w:hAnsi="Times New Roman"/>
                <w:b/>
              </w:rPr>
            </w:pPr>
            <w:r w:rsidRPr="009616E7">
              <w:rPr>
                <w:rFonts w:ascii="Times New Roman" w:eastAsia="Times New Roman" w:hAnsi="Times New Roman"/>
                <w:b/>
              </w:rPr>
              <w:t>IDE</w:t>
            </w:r>
          </w:p>
        </w:tc>
        <w:tc>
          <w:tcPr>
            <w:tcW w:w="8461" w:type="dxa"/>
            <w:tcBorders>
              <w:top w:val="single" w:sz="4" w:space="0" w:color="000000"/>
              <w:left w:val="single" w:sz="4" w:space="0" w:color="000000"/>
              <w:bottom w:val="single" w:sz="4" w:space="0" w:color="000000"/>
              <w:right w:val="single" w:sz="4" w:space="0" w:color="000000"/>
            </w:tcBorders>
            <w:shd w:val="clear" w:color="auto" w:fill="auto"/>
          </w:tcPr>
          <w:p w:rsidR="009616E7" w:rsidRPr="009616E7" w:rsidRDefault="009616E7" w:rsidP="002527AF">
            <w:pPr>
              <w:spacing w:after="0" w:line="100" w:lineRule="atLeast"/>
              <w:ind w:right="200"/>
              <w:jc w:val="both"/>
              <w:rPr>
                <w:rFonts w:ascii="Times New Roman" w:eastAsia="Times New Roman" w:hAnsi="Times New Roman"/>
              </w:rPr>
            </w:pPr>
            <w:r w:rsidRPr="009616E7">
              <w:rPr>
                <w:rFonts w:ascii="Times New Roman" w:eastAsia="Times New Roman" w:hAnsi="Times New Roman"/>
              </w:rPr>
              <w:t>Eclipse, Rational Application Developer RAD</w:t>
            </w:r>
          </w:p>
        </w:tc>
      </w:tr>
      <w:tr w:rsidR="009616E7" w:rsidRPr="009616E7" w:rsidTr="009616E7">
        <w:tc>
          <w:tcPr>
            <w:tcW w:w="2267" w:type="dxa"/>
            <w:tcBorders>
              <w:top w:val="single" w:sz="4" w:space="0" w:color="000000"/>
              <w:left w:val="single" w:sz="4" w:space="0" w:color="000000"/>
              <w:bottom w:val="single" w:sz="4" w:space="0" w:color="000000"/>
              <w:right w:val="single" w:sz="4" w:space="0" w:color="000000"/>
            </w:tcBorders>
            <w:shd w:val="clear" w:color="auto" w:fill="auto"/>
          </w:tcPr>
          <w:p w:rsidR="009616E7" w:rsidRPr="009616E7" w:rsidRDefault="009616E7" w:rsidP="002527AF">
            <w:pPr>
              <w:spacing w:after="0" w:line="100" w:lineRule="atLeast"/>
              <w:ind w:right="200"/>
              <w:jc w:val="both"/>
              <w:rPr>
                <w:rFonts w:ascii="Times New Roman" w:eastAsia="Times New Roman" w:hAnsi="Times New Roman"/>
                <w:b/>
              </w:rPr>
            </w:pPr>
            <w:r w:rsidRPr="009616E7">
              <w:rPr>
                <w:rFonts w:ascii="Times New Roman" w:eastAsia="Times New Roman" w:hAnsi="Times New Roman"/>
                <w:b/>
              </w:rPr>
              <w:t>Build Tools</w:t>
            </w:r>
          </w:p>
        </w:tc>
        <w:tc>
          <w:tcPr>
            <w:tcW w:w="8461" w:type="dxa"/>
            <w:tcBorders>
              <w:top w:val="single" w:sz="4" w:space="0" w:color="000000"/>
              <w:left w:val="single" w:sz="4" w:space="0" w:color="000000"/>
              <w:bottom w:val="single" w:sz="4" w:space="0" w:color="000000"/>
              <w:right w:val="single" w:sz="4" w:space="0" w:color="000000"/>
            </w:tcBorders>
            <w:shd w:val="clear" w:color="auto" w:fill="auto"/>
          </w:tcPr>
          <w:p w:rsidR="009616E7" w:rsidRPr="009616E7" w:rsidRDefault="009616E7" w:rsidP="002527AF">
            <w:pPr>
              <w:spacing w:after="0" w:line="100" w:lineRule="atLeast"/>
              <w:ind w:right="200"/>
              <w:jc w:val="both"/>
              <w:rPr>
                <w:rFonts w:ascii="Times New Roman" w:eastAsia="Times New Roman" w:hAnsi="Times New Roman"/>
              </w:rPr>
            </w:pPr>
            <w:r w:rsidRPr="009616E7">
              <w:rPr>
                <w:rFonts w:ascii="Times New Roman" w:eastAsia="Times New Roman" w:hAnsi="Times New Roman"/>
              </w:rPr>
              <w:t>Maven, Ant</w:t>
            </w:r>
          </w:p>
        </w:tc>
      </w:tr>
      <w:tr w:rsidR="009616E7" w:rsidRPr="009616E7" w:rsidTr="009616E7">
        <w:tc>
          <w:tcPr>
            <w:tcW w:w="2267" w:type="dxa"/>
            <w:tcBorders>
              <w:top w:val="single" w:sz="4" w:space="0" w:color="000000"/>
              <w:left w:val="single" w:sz="4" w:space="0" w:color="000000"/>
              <w:bottom w:val="single" w:sz="4" w:space="0" w:color="000000"/>
              <w:right w:val="single" w:sz="4" w:space="0" w:color="000000"/>
            </w:tcBorders>
            <w:shd w:val="clear" w:color="auto" w:fill="auto"/>
          </w:tcPr>
          <w:p w:rsidR="009616E7" w:rsidRPr="009616E7" w:rsidRDefault="009616E7" w:rsidP="002527AF">
            <w:pPr>
              <w:spacing w:after="0" w:line="100" w:lineRule="atLeast"/>
              <w:ind w:right="200"/>
              <w:jc w:val="both"/>
              <w:rPr>
                <w:rFonts w:ascii="Times New Roman" w:eastAsia="Times New Roman" w:hAnsi="Times New Roman"/>
                <w:b/>
              </w:rPr>
            </w:pPr>
            <w:r w:rsidRPr="009616E7">
              <w:rPr>
                <w:rFonts w:ascii="Times New Roman" w:eastAsia="Times New Roman" w:hAnsi="Times New Roman"/>
                <w:b/>
              </w:rPr>
              <w:t>Other Technologies</w:t>
            </w:r>
          </w:p>
        </w:tc>
        <w:tc>
          <w:tcPr>
            <w:tcW w:w="8461" w:type="dxa"/>
            <w:tcBorders>
              <w:top w:val="single" w:sz="4" w:space="0" w:color="000000"/>
              <w:left w:val="single" w:sz="4" w:space="0" w:color="000000"/>
              <w:bottom w:val="single" w:sz="4" w:space="0" w:color="000000"/>
              <w:right w:val="single" w:sz="4" w:space="0" w:color="000000"/>
            </w:tcBorders>
            <w:shd w:val="clear" w:color="auto" w:fill="auto"/>
          </w:tcPr>
          <w:p w:rsidR="009616E7" w:rsidRPr="009616E7" w:rsidRDefault="009616E7" w:rsidP="002527AF">
            <w:pPr>
              <w:spacing w:after="0" w:line="100" w:lineRule="atLeast"/>
              <w:ind w:right="200"/>
              <w:jc w:val="both"/>
              <w:rPr>
                <w:rFonts w:ascii="Times New Roman" w:eastAsia="Times New Roman" w:hAnsi="Times New Roman"/>
              </w:rPr>
            </w:pPr>
            <w:r w:rsidRPr="009616E7">
              <w:rPr>
                <w:rFonts w:ascii="Times New Roman" w:eastAsia="Times New Roman" w:hAnsi="Times New Roman"/>
              </w:rPr>
              <w:t>JUnit, Log4J, JAXB, JiBX, XML Beans, Jackson Mapper, Mocktio, TestNG</w:t>
            </w:r>
          </w:p>
        </w:tc>
      </w:tr>
      <w:tr w:rsidR="009616E7" w:rsidRPr="009616E7" w:rsidTr="009616E7">
        <w:tc>
          <w:tcPr>
            <w:tcW w:w="2267" w:type="dxa"/>
            <w:tcBorders>
              <w:top w:val="single" w:sz="4" w:space="0" w:color="000000"/>
              <w:left w:val="single" w:sz="4" w:space="0" w:color="000000"/>
              <w:bottom w:val="single" w:sz="4" w:space="0" w:color="000000"/>
              <w:right w:val="single" w:sz="4" w:space="0" w:color="000000"/>
            </w:tcBorders>
            <w:shd w:val="clear" w:color="auto" w:fill="auto"/>
          </w:tcPr>
          <w:p w:rsidR="009616E7" w:rsidRPr="009616E7" w:rsidRDefault="009616E7" w:rsidP="002527AF">
            <w:pPr>
              <w:spacing w:after="0" w:line="100" w:lineRule="atLeast"/>
              <w:ind w:right="200"/>
              <w:jc w:val="both"/>
              <w:rPr>
                <w:rFonts w:ascii="Times New Roman" w:eastAsia="Times New Roman" w:hAnsi="Times New Roman"/>
                <w:b/>
              </w:rPr>
            </w:pPr>
            <w:r w:rsidRPr="009616E7">
              <w:rPr>
                <w:rFonts w:ascii="Times New Roman" w:eastAsia="Times New Roman" w:hAnsi="Times New Roman"/>
                <w:b/>
              </w:rPr>
              <w:t>Scripting Languages</w:t>
            </w:r>
          </w:p>
        </w:tc>
        <w:tc>
          <w:tcPr>
            <w:tcW w:w="8461" w:type="dxa"/>
            <w:tcBorders>
              <w:top w:val="single" w:sz="4" w:space="0" w:color="000000"/>
              <w:left w:val="single" w:sz="4" w:space="0" w:color="000000"/>
              <w:bottom w:val="single" w:sz="4" w:space="0" w:color="000000"/>
              <w:right w:val="single" w:sz="4" w:space="0" w:color="000000"/>
            </w:tcBorders>
            <w:shd w:val="clear" w:color="auto" w:fill="auto"/>
          </w:tcPr>
          <w:p w:rsidR="009616E7" w:rsidRPr="009616E7" w:rsidRDefault="009616E7" w:rsidP="002527AF">
            <w:pPr>
              <w:spacing w:after="0" w:line="100" w:lineRule="atLeast"/>
              <w:ind w:right="200"/>
              <w:jc w:val="both"/>
              <w:rPr>
                <w:rFonts w:ascii="Times New Roman" w:eastAsia="Times New Roman" w:hAnsi="Times New Roman"/>
              </w:rPr>
            </w:pPr>
            <w:r w:rsidRPr="009616E7">
              <w:rPr>
                <w:rFonts w:ascii="Times New Roman" w:eastAsia="Times New Roman" w:hAnsi="Times New Roman"/>
              </w:rPr>
              <w:t>HTML, Java Script, jQuery, JSON,D3.js,PHP</w:t>
            </w:r>
          </w:p>
        </w:tc>
      </w:tr>
      <w:tr w:rsidR="009616E7" w:rsidRPr="009616E7" w:rsidTr="009616E7">
        <w:tc>
          <w:tcPr>
            <w:tcW w:w="2267" w:type="dxa"/>
            <w:tcBorders>
              <w:top w:val="single" w:sz="4" w:space="0" w:color="000000"/>
              <w:left w:val="single" w:sz="4" w:space="0" w:color="000000"/>
              <w:bottom w:val="single" w:sz="4" w:space="0" w:color="000000"/>
              <w:right w:val="single" w:sz="4" w:space="0" w:color="000000"/>
            </w:tcBorders>
            <w:shd w:val="clear" w:color="auto" w:fill="auto"/>
          </w:tcPr>
          <w:p w:rsidR="009616E7" w:rsidRPr="009616E7" w:rsidRDefault="009616E7" w:rsidP="002527AF">
            <w:pPr>
              <w:spacing w:after="0" w:line="100" w:lineRule="atLeast"/>
              <w:ind w:right="200"/>
              <w:jc w:val="both"/>
              <w:rPr>
                <w:rFonts w:ascii="Times New Roman" w:eastAsia="Times New Roman" w:hAnsi="Times New Roman"/>
                <w:b/>
              </w:rPr>
            </w:pPr>
            <w:r w:rsidRPr="009616E7">
              <w:rPr>
                <w:rFonts w:ascii="Times New Roman" w:eastAsia="Times New Roman" w:hAnsi="Times New Roman"/>
                <w:b/>
              </w:rPr>
              <w:t>Methodologies</w:t>
            </w:r>
          </w:p>
        </w:tc>
        <w:tc>
          <w:tcPr>
            <w:tcW w:w="8461" w:type="dxa"/>
            <w:tcBorders>
              <w:top w:val="single" w:sz="4" w:space="0" w:color="000000"/>
              <w:left w:val="single" w:sz="4" w:space="0" w:color="000000"/>
              <w:bottom w:val="single" w:sz="4" w:space="0" w:color="000000"/>
              <w:right w:val="single" w:sz="4" w:space="0" w:color="000000"/>
            </w:tcBorders>
            <w:shd w:val="clear" w:color="auto" w:fill="auto"/>
          </w:tcPr>
          <w:p w:rsidR="009616E7" w:rsidRPr="009616E7" w:rsidRDefault="009616E7" w:rsidP="002527AF">
            <w:pPr>
              <w:spacing w:after="0" w:line="100" w:lineRule="atLeast"/>
              <w:ind w:right="200"/>
              <w:jc w:val="both"/>
              <w:rPr>
                <w:rFonts w:ascii="Times New Roman" w:eastAsia="Times New Roman" w:hAnsi="Times New Roman"/>
              </w:rPr>
            </w:pPr>
            <w:r w:rsidRPr="009616E7">
              <w:rPr>
                <w:rFonts w:ascii="Times New Roman" w:eastAsia="Times New Roman" w:hAnsi="Times New Roman"/>
              </w:rPr>
              <w:t>Agile Scrum, SDLC Waterfall model</w:t>
            </w:r>
          </w:p>
        </w:tc>
      </w:tr>
      <w:tr w:rsidR="009616E7" w:rsidRPr="009616E7" w:rsidTr="009616E7">
        <w:tc>
          <w:tcPr>
            <w:tcW w:w="2267" w:type="dxa"/>
            <w:tcBorders>
              <w:top w:val="single" w:sz="4" w:space="0" w:color="000000"/>
              <w:left w:val="single" w:sz="4" w:space="0" w:color="000000"/>
              <w:bottom w:val="single" w:sz="4" w:space="0" w:color="000000"/>
              <w:right w:val="single" w:sz="4" w:space="0" w:color="000000"/>
            </w:tcBorders>
            <w:shd w:val="clear" w:color="auto" w:fill="auto"/>
          </w:tcPr>
          <w:p w:rsidR="009616E7" w:rsidRPr="009616E7" w:rsidRDefault="009616E7" w:rsidP="002527AF">
            <w:pPr>
              <w:spacing w:after="0" w:line="100" w:lineRule="atLeast"/>
              <w:ind w:right="200"/>
              <w:jc w:val="both"/>
              <w:rPr>
                <w:rFonts w:ascii="Times New Roman" w:eastAsia="Times New Roman" w:hAnsi="Times New Roman"/>
                <w:b/>
              </w:rPr>
            </w:pPr>
            <w:r w:rsidRPr="009616E7">
              <w:rPr>
                <w:rFonts w:ascii="Times New Roman" w:eastAsia="Times New Roman" w:hAnsi="Times New Roman"/>
                <w:b/>
              </w:rPr>
              <w:t>Version Controls</w:t>
            </w:r>
          </w:p>
        </w:tc>
        <w:tc>
          <w:tcPr>
            <w:tcW w:w="8461" w:type="dxa"/>
            <w:tcBorders>
              <w:top w:val="single" w:sz="4" w:space="0" w:color="000000"/>
              <w:left w:val="single" w:sz="4" w:space="0" w:color="000000"/>
              <w:bottom w:val="single" w:sz="4" w:space="0" w:color="000000"/>
              <w:right w:val="single" w:sz="4" w:space="0" w:color="000000"/>
            </w:tcBorders>
            <w:shd w:val="clear" w:color="auto" w:fill="auto"/>
          </w:tcPr>
          <w:p w:rsidR="009616E7" w:rsidRPr="009616E7" w:rsidRDefault="009616E7" w:rsidP="002527AF">
            <w:pPr>
              <w:spacing w:after="0" w:line="100" w:lineRule="atLeast"/>
              <w:ind w:right="200"/>
              <w:jc w:val="both"/>
              <w:rPr>
                <w:rFonts w:ascii="Times New Roman" w:eastAsia="Times New Roman" w:hAnsi="Times New Roman"/>
              </w:rPr>
            </w:pPr>
            <w:r w:rsidRPr="009616E7">
              <w:rPr>
                <w:rFonts w:ascii="Times New Roman" w:eastAsia="Times New Roman" w:hAnsi="Times New Roman"/>
              </w:rPr>
              <w:t>CVS, SVN,GIT</w:t>
            </w:r>
          </w:p>
        </w:tc>
      </w:tr>
      <w:tr w:rsidR="009616E7" w:rsidRPr="009616E7" w:rsidTr="009616E7">
        <w:tc>
          <w:tcPr>
            <w:tcW w:w="2267" w:type="dxa"/>
            <w:tcBorders>
              <w:top w:val="single" w:sz="4" w:space="0" w:color="000000"/>
              <w:left w:val="single" w:sz="4" w:space="0" w:color="000000"/>
              <w:bottom w:val="single" w:sz="4" w:space="0" w:color="000000"/>
              <w:right w:val="single" w:sz="4" w:space="0" w:color="000000"/>
            </w:tcBorders>
            <w:shd w:val="clear" w:color="auto" w:fill="auto"/>
          </w:tcPr>
          <w:p w:rsidR="009616E7" w:rsidRPr="009616E7" w:rsidRDefault="009616E7" w:rsidP="002527AF">
            <w:pPr>
              <w:spacing w:after="0" w:line="100" w:lineRule="atLeast"/>
              <w:ind w:right="200"/>
              <w:jc w:val="both"/>
              <w:rPr>
                <w:rFonts w:ascii="Times New Roman" w:eastAsia="Times New Roman" w:hAnsi="Times New Roman"/>
                <w:b/>
              </w:rPr>
            </w:pPr>
            <w:r w:rsidRPr="009616E7">
              <w:rPr>
                <w:rFonts w:ascii="Times New Roman" w:eastAsia="Times New Roman" w:hAnsi="Times New Roman"/>
                <w:b/>
              </w:rPr>
              <w:t>Operating Systems</w:t>
            </w:r>
          </w:p>
        </w:tc>
        <w:tc>
          <w:tcPr>
            <w:tcW w:w="8461" w:type="dxa"/>
            <w:tcBorders>
              <w:top w:val="single" w:sz="4" w:space="0" w:color="000000"/>
              <w:left w:val="single" w:sz="4" w:space="0" w:color="000000"/>
              <w:bottom w:val="single" w:sz="4" w:space="0" w:color="000000"/>
              <w:right w:val="single" w:sz="4" w:space="0" w:color="000000"/>
            </w:tcBorders>
            <w:shd w:val="clear" w:color="auto" w:fill="auto"/>
          </w:tcPr>
          <w:p w:rsidR="009616E7" w:rsidRPr="009616E7" w:rsidRDefault="009616E7" w:rsidP="002527AF">
            <w:pPr>
              <w:spacing w:after="0" w:line="100" w:lineRule="atLeast"/>
              <w:ind w:right="200"/>
              <w:jc w:val="both"/>
              <w:rPr>
                <w:rFonts w:ascii="Times New Roman" w:eastAsia="Times New Roman" w:hAnsi="Times New Roman"/>
              </w:rPr>
            </w:pPr>
            <w:r w:rsidRPr="009616E7">
              <w:rPr>
                <w:rFonts w:ascii="Times New Roman" w:eastAsia="Times New Roman" w:hAnsi="Times New Roman"/>
              </w:rPr>
              <w:t>Windows, Unix and Linux</w:t>
            </w:r>
          </w:p>
        </w:tc>
      </w:tr>
      <w:tr w:rsidR="009616E7" w:rsidRPr="009616E7" w:rsidTr="009616E7">
        <w:tc>
          <w:tcPr>
            <w:tcW w:w="2267" w:type="dxa"/>
            <w:tcBorders>
              <w:top w:val="single" w:sz="4" w:space="0" w:color="000000"/>
              <w:left w:val="single" w:sz="4" w:space="0" w:color="000000"/>
              <w:bottom w:val="single" w:sz="4" w:space="0" w:color="000000"/>
              <w:right w:val="single" w:sz="4" w:space="0" w:color="000000"/>
            </w:tcBorders>
            <w:shd w:val="clear" w:color="auto" w:fill="auto"/>
          </w:tcPr>
          <w:p w:rsidR="009616E7" w:rsidRPr="009616E7" w:rsidRDefault="009616E7" w:rsidP="002527AF">
            <w:pPr>
              <w:spacing w:after="0" w:line="100" w:lineRule="atLeast"/>
              <w:ind w:right="200"/>
              <w:jc w:val="both"/>
              <w:rPr>
                <w:rFonts w:ascii="Times New Roman" w:eastAsia="Times New Roman" w:hAnsi="Times New Roman"/>
                <w:b/>
              </w:rPr>
            </w:pPr>
            <w:r w:rsidRPr="009616E7">
              <w:rPr>
                <w:rFonts w:ascii="Times New Roman" w:eastAsia="Times New Roman" w:hAnsi="Times New Roman"/>
                <w:b/>
              </w:rPr>
              <w:t>Process Tools</w:t>
            </w:r>
          </w:p>
        </w:tc>
        <w:tc>
          <w:tcPr>
            <w:tcW w:w="8461" w:type="dxa"/>
            <w:tcBorders>
              <w:top w:val="single" w:sz="4" w:space="0" w:color="000000"/>
              <w:left w:val="single" w:sz="4" w:space="0" w:color="000000"/>
              <w:bottom w:val="single" w:sz="4" w:space="0" w:color="000000"/>
              <w:right w:val="single" w:sz="4" w:space="0" w:color="000000"/>
            </w:tcBorders>
            <w:shd w:val="clear" w:color="auto" w:fill="auto"/>
          </w:tcPr>
          <w:p w:rsidR="009616E7" w:rsidRPr="009616E7" w:rsidRDefault="009616E7" w:rsidP="002527AF">
            <w:pPr>
              <w:spacing w:after="0" w:line="100" w:lineRule="atLeast"/>
              <w:ind w:right="200"/>
              <w:jc w:val="both"/>
              <w:rPr>
                <w:rFonts w:ascii="Times New Roman" w:eastAsia="Times New Roman" w:hAnsi="Times New Roman"/>
              </w:rPr>
            </w:pPr>
            <w:r w:rsidRPr="009616E7">
              <w:rPr>
                <w:rFonts w:ascii="Times New Roman" w:eastAsia="Times New Roman" w:hAnsi="Times New Roman"/>
              </w:rPr>
              <w:t>JIRA, Confluence, Bugzilla, Rallydev, Code Collaborator, Jenkins, Anthill.</w:t>
            </w:r>
          </w:p>
        </w:tc>
      </w:tr>
    </w:tbl>
    <w:p w:rsidR="00DE0CF9" w:rsidRPr="00A372FB" w:rsidRDefault="00DE0CF9" w:rsidP="00595A66">
      <w:pPr>
        <w:tabs>
          <w:tab w:val="left" w:pos="7515"/>
        </w:tabs>
        <w:spacing w:after="0" w:line="240" w:lineRule="auto"/>
        <w:jc w:val="both"/>
        <w:rPr>
          <w:rFonts w:ascii="Times New Roman" w:eastAsia="Calibri-Bold" w:hAnsi="Times New Roman"/>
          <w:b/>
          <w:highlight w:val="lightGray"/>
        </w:rPr>
      </w:pPr>
    </w:p>
    <w:p w:rsidR="009B6CEE" w:rsidRPr="00A372FB" w:rsidRDefault="009B6CEE" w:rsidP="009B6CEE">
      <w:pPr>
        <w:pStyle w:val="ListParagraph"/>
        <w:spacing w:after="0" w:line="240" w:lineRule="auto"/>
        <w:ind w:left="0"/>
        <w:contextualSpacing w:val="0"/>
        <w:jc w:val="both"/>
        <w:rPr>
          <w:rFonts w:ascii="Times New Roman" w:hAnsi="Times New Roman"/>
          <w:b/>
          <w:bCs/>
        </w:rPr>
      </w:pPr>
    </w:p>
    <w:p w:rsidR="00AA5535" w:rsidRDefault="00866748" w:rsidP="009B6CEE">
      <w:pPr>
        <w:pStyle w:val="ListParagraph"/>
        <w:spacing w:after="0" w:line="240" w:lineRule="auto"/>
        <w:ind w:left="0"/>
        <w:contextualSpacing w:val="0"/>
        <w:jc w:val="both"/>
        <w:rPr>
          <w:rFonts w:ascii="Times New Roman" w:hAnsi="Times New Roman"/>
          <w:b/>
          <w:bCs/>
        </w:rPr>
      </w:pPr>
      <w:r w:rsidRPr="00A372FB">
        <w:rPr>
          <w:rFonts w:ascii="Times New Roman" w:hAnsi="Times New Roman"/>
          <w:b/>
          <w:bCs/>
        </w:rPr>
        <w:t>PROFESSIONAL EXPERIENCE</w:t>
      </w:r>
      <w:r w:rsidR="001E7CE9" w:rsidRPr="00A372FB">
        <w:rPr>
          <w:rFonts w:ascii="Times New Roman" w:hAnsi="Times New Roman"/>
          <w:b/>
          <w:bCs/>
        </w:rPr>
        <w:t xml:space="preserve">:     </w:t>
      </w:r>
    </w:p>
    <w:p w:rsidR="00075248" w:rsidRDefault="00075248" w:rsidP="00B93D3E">
      <w:pPr>
        <w:spacing w:after="0"/>
        <w:ind w:right="200"/>
        <w:jc w:val="both"/>
        <w:rPr>
          <w:rFonts w:ascii="Times New Roman" w:hAnsi="Times New Roman"/>
          <w:b/>
          <w:bCs/>
          <w:lang w:bidi="ar-SA"/>
        </w:rPr>
      </w:pPr>
    </w:p>
    <w:p w:rsidR="00B93D3E" w:rsidRPr="000B643A" w:rsidRDefault="00B93D3E" w:rsidP="00B93D3E">
      <w:pPr>
        <w:spacing w:after="0"/>
        <w:ind w:right="200"/>
        <w:jc w:val="both"/>
        <w:rPr>
          <w:rFonts w:ascii="Times New Roman" w:hAnsi="Times New Roman"/>
        </w:rPr>
      </w:pPr>
      <w:r w:rsidRPr="000B643A">
        <w:rPr>
          <w:rFonts w:ascii="Times New Roman" w:eastAsia="Times New Roman" w:hAnsi="Times New Roman"/>
          <w:b/>
          <w:bCs/>
          <w:shd w:val="clear" w:color="auto" w:fill="FFFFFF"/>
          <w:lang w:bidi="ar-SA"/>
        </w:rPr>
        <w:t xml:space="preserve">Client: </w:t>
      </w:r>
      <w:r w:rsidR="00075248">
        <w:rPr>
          <w:rFonts w:ascii="Times New Roman" w:eastAsia="Times New Roman" w:hAnsi="Times New Roman"/>
          <w:b/>
          <w:bCs/>
          <w:lang w:bidi="ar-SA"/>
        </w:rPr>
        <w:t xml:space="preserve">Quality Software </w:t>
      </w:r>
      <w:r w:rsidR="000C19B5">
        <w:rPr>
          <w:rFonts w:ascii="Times New Roman" w:eastAsia="Times New Roman" w:hAnsi="Times New Roman"/>
          <w:b/>
          <w:bCs/>
          <w:lang w:bidi="ar-SA"/>
        </w:rPr>
        <w:t>Services, Inc</w:t>
      </w:r>
      <w:r w:rsidR="00075248">
        <w:rPr>
          <w:rFonts w:ascii="Times New Roman" w:eastAsia="Times New Roman" w:hAnsi="Times New Roman"/>
          <w:b/>
          <w:bCs/>
          <w:lang w:bidi="ar-SA"/>
        </w:rPr>
        <w:t xml:space="preserve"> </w:t>
      </w:r>
      <w:r w:rsidR="00075248">
        <w:rPr>
          <w:rFonts w:ascii="Times New Roman" w:eastAsia="Times New Roman" w:hAnsi="Times New Roman"/>
          <w:b/>
          <w:bCs/>
          <w:shd w:val="clear" w:color="auto" w:fill="FFFFFF"/>
          <w:lang w:bidi="ar-SA"/>
        </w:rPr>
        <w:t>(QSSI), Columbia MD</w:t>
      </w:r>
      <w:r w:rsidRPr="000B643A">
        <w:rPr>
          <w:rFonts w:ascii="Times New Roman" w:eastAsia="Times New Roman" w:hAnsi="Times New Roman"/>
          <w:b/>
          <w:bCs/>
          <w:shd w:val="clear" w:color="auto" w:fill="FFFFFF"/>
          <w:lang w:bidi="ar-SA"/>
        </w:rPr>
        <w:t xml:space="preserve">                                            </w:t>
      </w:r>
      <w:r w:rsidR="00075248">
        <w:rPr>
          <w:rFonts w:ascii="Times New Roman" w:eastAsia="Times New Roman" w:hAnsi="Times New Roman"/>
          <w:b/>
          <w:bCs/>
          <w:shd w:val="clear" w:color="auto" w:fill="FFFFFF"/>
          <w:lang w:bidi="ar-SA"/>
        </w:rPr>
        <w:t xml:space="preserve">           Feb 2017 - Present </w:t>
      </w:r>
      <w:r w:rsidRPr="000B643A">
        <w:rPr>
          <w:rFonts w:ascii="Times New Roman" w:eastAsia="Times New Roman" w:hAnsi="Times New Roman"/>
          <w:b/>
          <w:bCs/>
          <w:shd w:val="clear" w:color="auto" w:fill="FFFFFF"/>
          <w:lang w:bidi="ar-SA"/>
        </w:rPr>
        <w:t xml:space="preserve"> </w:t>
      </w:r>
    </w:p>
    <w:p w:rsidR="00B93D3E" w:rsidRPr="000B643A" w:rsidRDefault="00B93D3E" w:rsidP="00B93D3E">
      <w:pPr>
        <w:spacing w:after="0" w:line="240" w:lineRule="auto"/>
        <w:jc w:val="both"/>
        <w:rPr>
          <w:rFonts w:ascii="Times New Roman" w:eastAsia="Times New Roman" w:hAnsi="Times New Roman"/>
          <w:b/>
          <w:bCs/>
          <w:lang w:bidi="ar-SA"/>
        </w:rPr>
      </w:pPr>
      <w:r w:rsidRPr="000B643A">
        <w:rPr>
          <w:rFonts w:ascii="Times New Roman" w:eastAsia="Times New Roman" w:hAnsi="Times New Roman"/>
          <w:b/>
          <w:bCs/>
          <w:lang w:bidi="ar-SA"/>
        </w:rPr>
        <w:t>Role: Sr. Java/J2EE Developer</w:t>
      </w:r>
    </w:p>
    <w:p w:rsidR="00B93D3E" w:rsidRPr="000B643A" w:rsidRDefault="00B93D3E" w:rsidP="00B93D3E">
      <w:pPr>
        <w:spacing w:after="0" w:line="240" w:lineRule="auto"/>
        <w:jc w:val="both"/>
        <w:rPr>
          <w:rFonts w:ascii="Times New Roman" w:eastAsia="Times New Roman" w:hAnsi="Times New Roman"/>
          <w:b/>
          <w:bCs/>
          <w:lang w:bidi="ar-SA"/>
        </w:rPr>
      </w:pPr>
    </w:p>
    <w:p w:rsidR="00B93D3E" w:rsidRDefault="00B93D3E" w:rsidP="00B93D3E">
      <w:pPr>
        <w:pStyle w:val="ListParagraph"/>
        <w:spacing w:after="0" w:line="240" w:lineRule="auto"/>
        <w:ind w:left="0"/>
        <w:contextualSpacing w:val="0"/>
        <w:jc w:val="both"/>
        <w:rPr>
          <w:rFonts w:ascii="Times New Roman" w:hAnsi="Times New Roman"/>
        </w:rPr>
      </w:pPr>
      <w:r w:rsidRPr="000B643A">
        <w:rPr>
          <w:rFonts w:ascii="Times New Roman" w:eastAsia="Times New Roman" w:hAnsi="Times New Roman"/>
          <w:b/>
          <w:bCs/>
        </w:rPr>
        <w:t>Project Description:</w:t>
      </w:r>
      <w:r w:rsidR="000C19B5">
        <w:rPr>
          <w:rFonts w:ascii="Times New Roman" w:hAnsi="Times New Roman"/>
          <w:color w:val="000000"/>
          <w:shd w:val="clear" w:color="auto" w:fill="FFFFFF"/>
        </w:rPr>
        <w:t xml:space="preserve"> </w:t>
      </w:r>
      <w:r w:rsidR="000A4911">
        <w:rPr>
          <w:rFonts w:ascii="Times New Roman" w:hAnsi="Times New Roman"/>
        </w:rPr>
        <w:t>Quality Software Services, Inc. (QSSI), a subsidiary of United Health Group, is an American software services company. It is one of the contractors working on the website for Healthcare Marketplaces. QSSI specializes in providing management of Information Technology applications to federal and state governments, commercial and healthcare organizations.</w:t>
      </w:r>
    </w:p>
    <w:p w:rsidR="000A4911" w:rsidRPr="000B643A" w:rsidRDefault="000A4911" w:rsidP="00B93D3E">
      <w:pPr>
        <w:pStyle w:val="ListParagraph"/>
        <w:spacing w:after="0" w:line="240" w:lineRule="auto"/>
        <w:ind w:left="0"/>
        <w:contextualSpacing w:val="0"/>
        <w:jc w:val="both"/>
        <w:rPr>
          <w:rFonts w:ascii="Times New Roman" w:hAnsi="Times New Roman"/>
          <w:b/>
          <w:bCs/>
        </w:rPr>
      </w:pPr>
    </w:p>
    <w:p w:rsidR="00B93D3E" w:rsidRPr="000B643A" w:rsidRDefault="00B93D3E" w:rsidP="00B93D3E">
      <w:pPr>
        <w:pStyle w:val="WP9Heading2"/>
        <w:widowControl/>
        <w:rPr>
          <w:sz w:val="22"/>
          <w:szCs w:val="22"/>
        </w:rPr>
      </w:pPr>
      <w:r w:rsidRPr="000B643A">
        <w:rPr>
          <w:sz w:val="22"/>
          <w:szCs w:val="22"/>
        </w:rPr>
        <w:t>Responsibilities:</w:t>
      </w:r>
    </w:p>
    <w:p w:rsidR="00B93D3E" w:rsidRPr="00A17D21" w:rsidRDefault="00B93D3E" w:rsidP="00B93D3E">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Involved in developing the AMS (Align Monitoring System) project by using four sectors Grantee, Reviewer, Analyst and OHS User.</w:t>
      </w:r>
    </w:p>
    <w:p w:rsidR="00A17D21" w:rsidRPr="00A17D21" w:rsidRDefault="00A17D21" w:rsidP="00A17D21">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Involved in Core Java concepts like Collections, Multi-threading and Serialization.</w:t>
      </w:r>
    </w:p>
    <w:p w:rsidR="00B93D3E" w:rsidRPr="00C75D36" w:rsidRDefault="00B93D3E" w:rsidP="00B93D3E">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Developed AMS Portal using fram</w:t>
      </w:r>
      <w:r w:rsidR="00A17D21">
        <w:rPr>
          <w:rFonts w:ascii="Times New Roman" w:hAnsi="Times New Roman"/>
        </w:rPr>
        <w:t>eworks like react.js, Node.js and Express.js</w:t>
      </w:r>
    </w:p>
    <w:p w:rsidR="00A17D21" w:rsidRPr="006F4EB0" w:rsidRDefault="00C75D36" w:rsidP="00C75D36">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Developed User Interface POC based on MVC frameworks like JSF, Spring MVC.</w:t>
      </w:r>
    </w:p>
    <w:p w:rsidR="00B93D3E" w:rsidRPr="006F4EB0" w:rsidRDefault="006F4EB0" w:rsidP="006F4EB0">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Implemented RESTful web services using Angular.js on front-end, spring framework on back-end and Hibernate framework for ORM, Microsoft Azure for authentication and authorization.</w:t>
      </w:r>
    </w:p>
    <w:p w:rsidR="006F4EB0" w:rsidRPr="006F4EB0" w:rsidRDefault="006F4EB0" w:rsidP="006F4EB0">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Worked on developing Web services like SOAP and REST Web service.</w:t>
      </w:r>
    </w:p>
    <w:p w:rsidR="006F4EB0" w:rsidRPr="009249D3" w:rsidRDefault="006F4EB0" w:rsidP="006F4EB0">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Used XML parsers to parse the data during web service calls to SOAP and Restful APIs.</w:t>
      </w:r>
    </w:p>
    <w:p w:rsidR="009249D3" w:rsidRPr="009249D3" w:rsidRDefault="009249D3" w:rsidP="009249D3">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 xml:space="preserve">Used </w:t>
      </w:r>
      <w:r w:rsidR="00675323">
        <w:rPr>
          <w:rFonts w:ascii="Times New Roman" w:hAnsi="Times New Roman"/>
        </w:rPr>
        <w:t>spring</w:t>
      </w:r>
      <w:r>
        <w:rPr>
          <w:rFonts w:ascii="Times New Roman" w:hAnsi="Times New Roman"/>
        </w:rPr>
        <w:t xml:space="preserve"> boot to provide defaults for code and annotation configuration to quickly start the application.</w:t>
      </w:r>
    </w:p>
    <w:p w:rsidR="009249D3" w:rsidRPr="009249D3" w:rsidRDefault="009249D3" w:rsidP="009249D3">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Designed and developed Micro services business components using Spring Boot.</w:t>
      </w:r>
    </w:p>
    <w:p w:rsidR="006F4EB0" w:rsidRPr="00D43A2A" w:rsidRDefault="00D43A2A" w:rsidP="00D43A2A">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Designed and Developed User Interactive (UI) Web pages using HTML5, CSS3, JavaScript and Node.Js.</w:t>
      </w:r>
    </w:p>
    <w:p w:rsidR="00D43A2A" w:rsidRPr="00D43A2A" w:rsidRDefault="00D43A2A" w:rsidP="00D43A2A">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Used Microsoft Azure for role based access for authentication and authorization purpose.</w:t>
      </w:r>
    </w:p>
    <w:p w:rsidR="00D43A2A" w:rsidRPr="00D43A2A" w:rsidRDefault="00D43A2A" w:rsidP="00D43A2A">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 xml:space="preserve">For activity </w:t>
      </w:r>
      <w:r w:rsidR="00510AF5">
        <w:rPr>
          <w:rFonts w:ascii="Times New Roman" w:hAnsi="Times New Roman"/>
        </w:rPr>
        <w:t>workflow, used</w:t>
      </w:r>
      <w:r>
        <w:rPr>
          <w:rFonts w:ascii="Times New Roman" w:hAnsi="Times New Roman"/>
        </w:rPr>
        <w:t xml:space="preserve"> relational databases like MySQL.</w:t>
      </w:r>
    </w:p>
    <w:p w:rsidR="00510AF5" w:rsidRDefault="00D43A2A" w:rsidP="00510AF5">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 xml:space="preserve">Used Spring Data </w:t>
      </w:r>
      <w:r w:rsidR="00510AF5">
        <w:rPr>
          <w:rFonts w:ascii="Times New Roman" w:hAnsi="Times New Roman"/>
        </w:rPr>
        <w:t>Mongo DB</w:t>
      </w:r>
      <w:r>
        <w:rPr>
          <w:rFonts w:ascii="Times New Roman" w:hAnsi="Times New Roman"/>
        </w:rPr>
        <w:t xml:space="preserve"> as </w:t>
      </w:r>
      <w:r w:rsidR="00510AF5">
        <w:rPr>
          <w:rFonts w:ascii="Times New Roman" w:hAnsi="Times New Roman"/>
        </w:rPr>
        <w:t>the persistence framework in retrieving the user and medical benefits details from Mongo DB</w:t>
      </w:r>
      <w:r w:rsidR="00510AF5">
        <w:rPr>
          <w:rFonts w:ascii="Times New Roman" w:hAnsi="Times New Roman"/>
          <w:caps/>
        </w:rPr>
        <w:t>.</w:t>
      </w:r>
    </w:p>
    <w:p w:rsidR="00AA5535" w:rsidRPr="00675323" w:rsidRDefault="00510AF5" w:rsidP="00510AF5">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Wrote Restful web services to communicate with Mongo DB and performed CRUD operations on Mongo DB using restful web services.</w:t>
      </w:r>
    </w:p>
    <w:p w:rsidR="00675323" w:rsidRPr="00675323" w:rsidRDefault="00675323" w:rsidP="00510AF5">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Involved in development of SQL Queries.</w:t>
      </w:r>
    </w:p>
    <w:p w:rsidR="00675323" w:rsidRPr="00675323" w:rsidRDefault="00675323" w:rsidP="00675323">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lastRenderedPageBreak/>
        <w:t>Involved in writing queries, stored procedures, and modifications to existing database structure as required per addition of new features.</w:t>
      </w:r>
    </w:p>
    <w:p w:rsidR="00510AF5" w:rsidRPr="00510AF5" w:rsidRDefault="00510AF5" w:rsidP="00510AF5">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Involved in building POM files and Maven testing.</w:t>
      </w:r>
    </w:p>
    <w:p w:rsidR="00510AF5" w:rsidRPr="00510AF5" w:rsidRDefault="00510AF5" w:rsidP="00510AF5">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Used Github extensively as versioning tool and used Maven for automated building of projects.</w:t>
      </w:r>
    </w:p>
    <w:p w:rsidR="00510AF5" w:rsidRPr="00510AF5" w:rsidRDefault="00510AF5" w:rsidP="00510AF5">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Used Jenkins for continuous integration and continuous Deployment.</w:t>
      </w:r>
    </w:p>
    <w:p w:rsidR="00510AF5" w:rsidRPr="00510AF5" w:rsidRDefault="00510AF5" w:rsidP="00510AF5">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 xml:space="preserve">Used JIRA for issue and bug tracking </w:t>
      </w:r>
    </w:p>
    <w:p w:rsidR="00510AF5" w:rsidRPr="009249D3" w:rsidRDefault="00510AF5" w:rsidP="00510AF5">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Involved in preparation of Unit test cases and System test plans for various functionalities using JUnit.</w:t>
      </w:r>
    </w:p>
    <w:p w:rsidR="00510AF5" w:rsidRPr="00675323" w:rsidRDefault="009249D3" w:rsidP="00675323">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Used the Eclipse as IDE, configured and deployed the</w:t>
      </w:r>
      <w:r w:rsidR="00675323">
        <w:rPr>
          <w:rFonts w:ascii="Times New Roman" w:hAnsi="Times New Roman"/>
        </w:rPr>
        <w:t xml:space="preserve"> application onto Tomcat server.</w:t>
      </w:r>
    </w:p>
    <w:p w:rsidR="00675323" w:rsidRDefault="00675323" w:rsidP="00675323">
      <w:pPr>
        <w:pStyle w:val="ListParagraph"/>
        <w:suppressAutoHyphens/>
        <w:spacing w:after="0" w:line="100" w:lineRule="atLeast"/>
        <w:contextualSpacing w:val="0"/>
        <w:jc w:val="both"/>
        <w:rPr>
          <w:rFonts w:ascii="Times New Roman" w:hAnsi="Times New Roman"/>
        </w:rPr>
      </w:pPr>
    </w:p>
    <w:p w:rsidR="00675323" w:rsidRDefault="00675323" w:rsidP="00675323">
      <w:pPr>
        <w:pStyle w:val="ListParagraph"/>
        <w:suppressAutoHyphens/>
        <w:spacing w:after="0" w:line="100" w:lineRule="atLeast"/>
        <w:ind w:left="0"/>
        <w:contextualSpacing w:val="0"/>
        <w:jc w:val="both"/>
        <w:rPr>
          <w:rFonts w:ascii="Times New Roman" w:eastAsia="Times New Roman" w:hAnsi="Times New Roman"/>
        </w:rPr>
      </w:pPr>
      <w:r w:rsidRPr="000B643A">
        <w:rPr>
          <w:rFonts w:ascii="Times New Roman" w:hAnsi="Times New Roman"/>
          <w:b/>
          <w:lang w:val="en-GB"/>
        </w:rPr>
        <w:t xml:space="preserve">Environment: </w:t>
      </w:r>
      <w:r w:rsidRPr="000B643A">
        <w:rPr>
          <w:rFonts w:ascii="Times New Roman" w:hAnsi="Times New Roman"/>
          <w:lang w:val="en-GB"/>
        </w:rPr>
        <w:t>Java</w:t>
      </w:r>
      <w:r w:rsidRPr="000B643A">
        <w:rPr>
          <w:rFonts w:ascii="Times New Roman" w:eastAsia="Times New Roman" w:hAnsi="Times New Roman"/>
        </w:rPr>
        <w:t xml:space="preserve">1.8, </w:t>
      </w:r>
      <w:r>
        <w:rPr>
          <w:rFonts w:ascii="Times New Roman" w:eastAsia="Times New Roman" w:hAnsi="Times New Roman"/>
        </w:rPr>
        <w:t>Core Java,</w:t>
      </w:r>
      <w:r w:rsidR="00075248">
        <w:rPr>
          <w:rFonts w:ascii="Times New Roman" w:eastAsia="Times New Roman" w:hAnsi="Times New Roman"/>
        </w:rPr>
        <w:t xml:space="preserve"> M</w:t>
      </w:r>
      <w:r>
        <w:rPr>
          <w:rFonts w:ascii="Times New Roman" w:eastAsia="Times New Roman" w:hAnsi="Times New Roman"/>
        </w:rPr>
        <w:t xml:space="preserve">utli-threading, Serialization, OOPS, Spring IOC, Spring MVC, </w:t>
      </w:r>
      <w:r w:rsidR="00075248">
        <w:rPr>
          <w:rFonts w:ascii="Times New Roman" w:eastAsia="Times New Roman" w:hAnsi="Times New Roman"/>
        </w:rPr>
        <w:t>spring</w:t>
      </w:r>
      <w:r>
        <w:rPr>
          <w:rFonts w:ascii="Times New Roman" w:eastAsia="Times New Roman" w:hAnsi="Times New Roman"/>
        </w:rPr>
        <w:t xml:space="preserve"> security,</w:t>
      </w:r>
      <w:r w:rsidR="00075248">
        <w:rPr>
          <w:rFonts w:ascii="Times New Roman" w:eastAsia="Times New Roman" w:hAnsi="Times New Roman"/>
        </w:rPr>
        <w:t xml:space="preserve"> JSF,</w:t>
      </w:r>
    </w:p>
    <w:p w:rsidR="00675323" w:rsidRDefault="00675323" w:rsidP="00675323">
      <w:pPr>
        <w:pStyle w:val="ListParagraph"/>
        <w:suppressAutoHyphens/>
        <w:spacing w:after="0" w:line="100" w:lineRule="atLeast"/>
        <w:ind w:left="0"/>
        <w:contextualSpacing w:val="0"/>
        <w:jc w:val="both"/>
        <w:rPr>
          <w:rFonts w:ascii="Times New Roman" w:eastAsia="Times New Roman" w:hAnsi="Times New Roman"/>
        </w:rPr>
      </w:pPr>
      <w:r>
        <w:rPr>
          <w:rFonts w:ascii="Times New Roman" w:eastAsia="Times New Roman" w:hAnsi="Times New Roman"/>
        </w:rPr>
        <w:t>SOAP, REST, HTML5, CSS3, java script, Node.js, React.js, Express.js, Angular.js, Spring boot, Micro services,</w:t>
      </w:r>
      <w:r w:rsidR="00075248">
        <w:rPr>
          <w:rFonts w:ascii="Times New Roman" w:eastAsia="Times New Roman" w:hAnsi="Times New Roman"/>
        </w:rPr>
        <w:t xml:space="preserve"> Github, </w:t>
      </w:r>
      <w:r>
        <w:rPr>
          <w:rFonts w:ascii="Times New Roman" w:eastAsia="Times New Roman" w:hAnsi="Times New Roman"/>
        </w:rPr>
        <w:t xml:space="preserve"> </w:t>
      </w:r>
      <w:r w:rsidR="00075248">
        <w:rPr>
          <w:rFonts w:ascii="Times New Roman" w:eastAsia="Times New Roman" w:hAnsi="Times New Roman"/>
        </w:rPr>
        <w:t>Jenkins, Microsoft Azure, SQL, MySQL, Mongo DB, JIRA, Maven, JUnit, Tomcat, Eclipse IDE, Windows.</w:t>
      </w:r>
    </w:p>
    <w:p w:rsidR="00075248" w:rsidRPr="00675323" w:rsidRDefault="00075248" w:rsidP="00675323">
      <w:pPr>
        <w:pStyle w:val="ListParagraph"/>
        <w:suppressAutoHyphens/>
        <w:spacing w:after="0" w:line="100" w:lineRule="atLeast"/>
        <w:ind w:left="0"/>
        <w:contextualSpacing w:val="0"/>
        <w:jc w:val="both"/>
        <w:rPr>
          <w:rFonts w:ascii="Times New Roman" w:hAnsi="Times New Roman"/>
          <w:caps/>
        </w:rPr>
      </w:pPr>
    </w:p>
    <w:p w:rsidR="00AA5535" w:rsidRPr="000B643A" w:rsidRDefault="00AA5535" w:rsidP="00AA5535">
      <w:pPr>
        <w:spacing w:after="0"/>
        <w:ind w:right="200"/>
        <w:jc w:val="both"/>
        <w:rPr>
          <w:rFonts w:ascii="Times New Roman" w:hAnsi="Times New Roman"/>
        </w:rPr>
      </w:pPr>
      <w:r w:rsidRPr="000B643A">
        <w:rPr>
          <w:rFonts w:ascii="Times New Roman" w:eastAsia="Times New Roman" w:hAnsi="Times New Roman"/>
          <w:b/>
          <w:bCs/>
          <w:shd w:val="clear" w:color="auto" w:fill="FFFFFF"/>
          <w:lang w:bidi="ar-SA"/>
        </w:rPr>
        <w:t xml:space="preserve">Client: </w:t>
      </w:r>
      <w:r w:rsidRPr="000B643A">
        <w:rPr>
          <w:rFonts w:ascii="Times New Roman" w:eastAsia="Times New Roman" w:hAnsi="Times New Roman"/>
          <w:b/>
          <w:bCs/>
          <w:lang w:bidi="ar-SA"/>
        </w:rPr>
        <w:t>American Airlines, Irving TX.</w:t>
      </w:r>
      <w:r w:rsidRPr="000B643A">
        <w:rPr>
          <w:rFonts w:ascii="Times New Roman" w:eastAsia="Times New Roman" w:hAnsi="Times New Roman"/>
          <w:b/>
          <w:bCs/>
          <w:shd w:val="clear" w:color="auto" w:fill="FFFFFF"/>
          <w:lang w:bidi="ar-SA"/>
        </w:rPr>
        <w:t xml:space="preserve">                                                   </w:t>
      </w:r>
      <w:r w:rsidR="001B6EE5" w:rsidRPr="000B643A">
        <w:rPr>
          <w:rFonts w:ascii="Times New Roman" w:eastAsia="Times New Roman" w:hAnsi="Times New Roman"/>
          <w:b/>
          <w:bCs/>
          <w:shd w:val="clear" w:color="auto" w:fill="FFFFFF"/>
          <w:lang w:bidi="ar-SA"/>
        </w:rPr>
        <w:t xml:space="preserve">             </w:t>
      </w:r>
      <w:r w:rsidR="00075248">
        <w:rPr>
          <w:rFonts w:ascii="Times New Roman" w:eastAsia="Times New Roman" w:hAnsi="Times New Roman"/>
          <w:b/>
          <w:bCs/>
          <w:shd w:val="clear" w:color="auto" w:fill="FFFFFF"/>
          <w:lang w:bidi="ar-SA"/>
        </w:rPr>
        <w:t xml:space="preserve">                             Sep 2015 – Jan 2017</w:t>
      </w:r>
    </w:p>
    <w:p w:rsidR="00AA5535" w:rsidRPr="000B643A" w:rsidRDefault="00AA5535" w:rsidP="00AA5535">
      <w:pPr>
        <w:spacing w:after="0" w:line="240" w:lineRule="auto"/>
        <w:jc w:val="both"/>
        <w:rPr>
          <w:rFonts w:ascii="Times New Roman" w:eastAsia="Times New Roman" w:hAnsi="Times New Roman"/>
          <w:b/>
          <w:bCs/>
          <w:lang w:bidi="ar-SA"/>
        </w:rPr>
      </w:pPr>
      <w:r w:rsidRPr="000B643A">
        <w:rPr>
          <w:rFonts w:ascii="Times New Roman" w:eastAsia="Times New Roman" w:hAnsi="Times New Roman"/>
          <w:b/>
          <w:bCs/>
          <w:lang w:bidi="ar-SA"/>
        </w:rPr>
        <w:t>Role: Sr. Java/J2EE Developer</w:t>
      </w:r>
    </w:p>
    <w:p w:rsidR="00AA5535" w:rsidRPr="000B643A" w:rsidRDefault="00AA5535" w:rsidP="00AA5535">
      <w:pPr>
        <w:spacing w:after="0" w:line="240" w:lineRule="auto"/>
        <w:jc w:val="both"/>
        <w:rPr>
          <w:rFonts w:ascii="Times New Roman" w:eastAsia="Times New Roman" w:hAnsi="Times New Roman"/>
          <w:b/>
          <w:bCs/>
          <w:lang w:bidi="ar-SA"/>
        </w:rPr>
      </w:pPr>
    </w:p>
    <w:p w:rsidR="00AA5535" w:rsidRPr="006D4D87" w:rsidRDefault="00AA5535" w:rsidP="00AA5535">
      <w:pPr>
        <w:pStyle w:val="ListParagraph"/>
        <w:spacing w:after="0" w:line="240" w:lineRule="auto"/>
        <w:ind w:left="0"/>
        <w:contextualSpacing w:val="0"/>
        <w:jc w:val="both"/>
        <w:rPr>
          <w:rFonts w:ascii="Times New Roman" w:hAnsi="Times New Roman"/>
          <w:b/>
          <w:bCs/>
        </w:rPr>
      </w:pPr>
      <w:r w:rsidRPr="000B643A">
        <w:rPr>
          <w:rFonts w:ascii="Times New Roman" w:eastAsia="Times New Roman" w:hAnsi="Times New Roman"/>
          <w:b/>
          <w:bCs/>
        </w:rPr>
        <w:t>Project Description:</w:t>
      </w:r>
      <w:r w:rsidRPr="000B643A">
        <w:rPr>
          <w:rFonts w:ascii="Times New Roman" w:hAnsi="Times New Roman"/>
          <w:color w:val="000000"/>
          <w:shd w:val="clear" w:color="auto" w:fill="FFFFFF"/>
        </w:rPr>
        <w:t xml:space="preserve"> </w:t>
      </w:r>
      <w:r w:rsidR="006D4D87" w:rsidRPr="006D4D87">
        <w:rPr>
          <w:rFonts w:ascii="Times New Roman" w:hAnsi="Times New Roman"/>
          <w:color w:val="222222"/>
          <w:shd w:val="clear" w:color="auto" w:fill="FFFFFF"/>
        </w:rPr>
        <w:t>With the American Airlines app, you can view personal flight details such as your gate, seat and flight status info at a glance. You can access your Mobile Boarding Pass - the app saves it for you so it's always easy to find. You can also monitor your place on the standby list, track your elite status progress, play Sudoku, set parking reminders, and much more.</w:t>
      </w:r>
    </w:p>
    <w:p w:rsidR="009C3270" w:rsidRPr="000B643A" w:rsidRDefault="009C3270" w:rsidP="00AA5535">
      <w:pPr>
        <w:pStyle w:val="ListParagraph"/>
        <w:spacing w:after="0" w:line="240" w:lineRule="auto"/>
        <w:ind w:left="0"/>
        <w:contextualSpacing w:val="0"/>
        <w:jc w:val="both"/>
        <w:rPr>
          <w:rFonts w:ascii="Times New Roman" w:hAnsi="Times New Roman"/>
          <w:b/>
          <w:bCs/>
        </w:rPr>
      </w:pPr>
    </w:p>
    <w:p w:rsidR="00AA5535" w:rsidRPr="000B643A" w:rsidRDefault="00AA5535" w:rsidP="00AA5535">
      <w:pPr>
        <w:pStyle w:val="WP9Heading2"/>
        <w:widowControl/>
        <w:rPr>
          <w:sz w:val="22"/>
          <w:szCs w:val="22"/>
        </w:rPr>
      </w:pPr>
      <w:r w:rsidRPr="000B643A">
        <w:rPr>
          <w:sz w:val="22"/>
          <w:szCs w:val="22"/>
        </w:rPr>
        <w:t>Responsibilities:</w:t>
      </w:r>
    </w:p>
    <w:p w:rsidR="00531C46" w:rsidRPr="000B643A" w:rsidRDefault="00531C46" w:rsidP="00531C46">
      <w:pPr>
        <w:pStyle w:val="ListParagraph"/>
        <w:numPr>
          <w:ilvl w:val="0"/>
          <w:numId w:val="18"/>
        </w:numPr>
        <w:suppressAutoHyphens/>
        <w:spacing w:after="0" w:line="100" w:lineRule="atLeast"/>
        <w:contextualSpacing w:val="0"/>
        <w:jc w:val="both"/>
        <w:rPr>
          <w:rFonts w:ascii="Times New Roman" w:hAnsi="Times New Roman"/>
          <w:caps/>
        </w:rPr>
      </w:pPr>
      <w:r w:rsidRPr="000B643A">
        <w:rPr>
          <w:rFonts w:ascii="Times New Roman" w:hAnsi="Times New Roman"/>
        </w:rPr>
        <w:t>Involved in developing real time application for the daily moving trades in Futures and Commodities market.</w:t>
      </w:r>
    </w:p>
    <w:p w:rsidR="00531C46" w:rsidRPr="000B643A" w:rsidRDefault="00531C46" w:rsidP="00531C46">
      <w:pPr>
        <w:pStyle w:val="ListParagraph"/>
        <w:numPr>
          <w:ilvl w:val="0"/>
          <w:numId w:val="18"/>
        </w:numPr>
        <w:suppressAutoHyphens/>
        <w:spacing w:after="0" w:line="100" w:lineRule="atLeast"/>
        <w:contextualSpacing w:val="0"/>
        <w:jc w:val="both"/>
        <w:rPr>
          <w:rFonts w:ascii="Times New Roman" w:hAnsi="Times New Roman"/>
          <w:caps/>
        </w:rPr>
      </w:pPr>
      <w:r w:rsidRPr="000B643A">
        <w:rPr>
          <w:rFonts w:ascii="Times New Roman" w:hAnsi="Times New Roman"/>
          <w:caps/>
        </w:rPr>
        <w:t xml:space="preserve">Worked on junit framework for unit testing. </w:t>
      </w:r>
    </w:p>
    <w:p w:rsidR="00531C46" w:rsidRDefault="00531C46" w:rsidP="00531C46">
      <w:pPr>
        <w:pStyle w:val="ListParagraph"/>
        <w:numPr>
          <w:ilvl w:val="0"/>
          <w:numId w:val="18"/>
        </w:numPr>
        <w:suppressAutoHyphens/>
        <w:spacing w:after="0" w:line="100" w:lineRule="atLeast"/>
        <w:contextualSpacing w:val="0"/>
        <w:jc w:val="both"/>
        <w:rPr>
          <w:rFonts w:ascii="Times New Roman" w:hAnsi="Times New Roman"/>
        </w:rPr>
      </w:pPr>
      <w:r w:rsidRPr="000B643A">
        <w:rPr>
          <w:rFonts w:ascii="Times New Roman" w:hAnsi="Times New Roman"/>
        </w:rPr>
        <w:t>Involved in deploying applications into QA, DEV and UAT environments.</w:t>
      </w:r>
    </w:p>
    <w:p w:rsidR="00DD7A26" w:rsidRPr="00907F4B" w:rsidRDefault="00DD7A26" w:rsidP="00DD7A26">
      <w:pPr>
        <w:pStyle w:val="ListParagraph"/>
        <w:numPr>
          <w:ilvl w:val="0"/>
          <w:numId w:val="18"/>
        </w:numPr>
        <w:spacing w:after="0" w:line="240" w:lineRule="auto"/>
        <w:jc w:val="both"/>
        <w:rPr>
          <w:rFonts w:ascii="Times New Roman" w:hAnsi="Times New Roman"/>
          <w:b/>
        </w:rPr>
      </w:pPr>
      <w:r w:rsidRPr="00DD7A26">
        <w:rPr>
          <w:rFonts w:ascii="Times New Roman" w:hAnsi="Times New Roman"/>
        </w:rPr>
        <w:t xml:space="preserve">Involved in using Core java concepts – </w:t>
      </w:r>
      <w:r w:rsidRPr="00DD7A26">
        <w:rPr>
          <w:rFonts w:ascii="Times New Roman" w:hAnsi="Times New Roman"/>
          <w:b/>
        </w:rPr>
        <w:t>Collections,</w:t>
      </w:r>
      <w:r w:rsidR="000741C1">
        <w:rPr>
          <w:rFonts w:ascii="Times New Roman" w:hAnsi="Times New Roman"/>
          <w:b/>
        </w:rPr>
        <w:t xml:space="preserve"> Networking, </w:t>
      </w:r>
      <w:r w:rsidRPr="00DD7A26">
        <w:rPr>
          <w:rFonts w:ascii="Times New Roman" w:hAnsi="Times New Roman"/>
          <w:b/>
        </w:rPr>
        <w:t>Exception Handling,</w:t>
      </w:r>
      <w:r>
        <w:rPr>
          <w:rFonts w:ascii="Times New Roman" w:hAnsi="Times New Roman"/>
          <w:b/>
        </w:rPr>
        <w:t xml:space="preserve"> Multi-Threading,</w:t>
      </w:r>
      <w:r w:rsidR="004969B5">
        <w:rPr>
          <w:rFonts w:ascii="Times New Roman" w:hAnsi="Times New Roman"/>
          <w:b/>
        </w:rPr>
        <w:t xml:space="preserve"> Concurrency,</w:t>
      </w:r>
      <w:r>
        <w:rPr>
          <w:rFonts w:ascii="Times New Roman" w:hAnsi="Times New Roman"/>
          <w:b/>
        </w:rPr>
        <w:t xml:space="preserve"> Serialization </w:t>
      </w:r>
      <w:r w:rsidRPr="00907F4B">
        <w:rPr>
          <w:rFonts w:ascii="Times New Roman" w:eastAsia="Times New Roman" w:hAnsi="Times New Roman"/>
          <w:b/>
        </w:rPr>
        <w:t>and Data Structures.</w:t>
      </w:r>
    </w:p>
    <w:p w:rsidR="004969B5" w:rsidRDefault="00531C46" w:rsidP="00531C46">
      <w:pPr>
        <w:pStyle w:val="ListParagraph"/>
        <w:numPr>
          <w:ilvl w:val="0"/>
          <w:numId w:val="18"/>
        </w:numPr>
        <w:suppressAutoHyphens/>
        <w:spacing w:after="0" w:line="100" w:lineRule="atLeast"/>
        <w:contextualSpacing w:val="0"/>
        <w:jc w:val="both"/>
        <w:rPr>
          <w:rFonts w:ascii="Times New Roman" w:hAnsi="Times New Roman"/>
        </w:rPr>
      </w:pPr>
      <w:r w:rsidRPr="000B643A">
        <w:rPr>
          <w:rFonts w:ascii="Times New Roman" w:hAnsi="Times New Roman"/>
        </w:rPr>
        <w:t xml:space="preserve">Involved in designing 3 various application implementing SPRING </w:t>
      </w:r>
      <w:r w:rsidRPr="000B643A">
        <w:rPr>
          <w:rFonts w:ascii="Times New Roman" w:hAnsi="Times New Roman"/>
          <w:b/>
        </w:rPr>
        <w:t>MVC</w:t>
      </w:r>
      <w:r w:rsidRPr="000B643A">
        <w:rPr>
          <w:rFonts w:ascii="Times New Roman" w:hAnsi="Times New Roman"/>
        </w:rPr>
        <w:t xml:space="preserve"> Architecture.</w:t>
      </w:r>
    </w:p>
    <w:p w:rsidR="00531C46" w:rsidRPr="004969B5" w:rsidRDefault="004969B5" w:rsidP="004969B5">
      <w:pPr>
        <w:numPr>
          <w:ilvl w:val="0"/>
          <w:numId w:val="18"/>
        </w:numPr>
        <w:suppressAutoHyphens/>
        <w:overflowPunct w:val="0"/>
        <w:spacing w:after="0" w:line="100" w:lineRule="atLeast"/>
        <w:jc w:val="both"/>
        <w:rPr>
          <w:rFonts w:ascii="Times New Roman" w:hAnsi="Times New Roman"/>
          <w:color w:val="000000"/>
        </w:rPr>
      </w:pPr>
      <w:r>
        <w:rPr>
          <w:rFonts w:ascii="Times New Roman" w:eastAsia="Times New Roman" w:hAnsi="Times New Roman"/>
          <w:lang w:bidi="ar-SA"/>
        </w:rPr>
        <w:t>Developed various helper classes needed following Core Java multi-threaded programming and Collection classes.</w:t>
      </w:r>
      <w:r w:rsidR="00531C46" w:rsidRPr="004969B5">
        <w:rPr>
          <w:rFonts w:ascii="Times New Roman" w:hAnsi="Times New Roman"/>
        </w:rPr>
        <w:t xml:space="preserve"> </w:t>
      </w:r>
    </w:p>
    <w:p w:rsidR="00531C46" w:rsidRPr="00D16BFE" w:rsidRDefault="00531C46" w:rsidP="00531C46">
      <w:pPr>
        <w:pStyle w:val="ListParagraph"/>
        <w:numPr>
          <w:ilvl w:val="0"/>
          <w:numId w:val="18"/>
        </w:numPr>
        <w:suppressAutoHyphens/>
        <w:spacing w:after="0" w:line="100" w:lineRule="atLeast"/>
        <w:contextualSpacing w:val="0"/>
        <w:jc w:val="both"/>
        <w:rPr>
          <w:rFonts w:ascii="Times New Roman" w:hAnsi="Times New Roman"/>
        </w:rPr>
      </w:pPr>
      <w:r w:rsidRPr="000B643A">
        <w:rPr>
          <w:rFonts w:ascii="Times New Roman" w:hAnsi="Times New Roman"/>
          <w:bCs/>
        </w:rPr>
        <w:t xml:space="preserve">Writing standalone Java classes, reusable components using </w:t>
      </w:r>
      <w:r w:rsidRPr="000B643A">
        <w:rPr>
          <w:rFonts w:ascii="Times New Roman" w:hAnsi="Times New Roman"/>
          <w:b/>
          <w:bCs/>
        </w:rPr>
        <w:t>JDBC</w:t>
      </w:r>
      <w:r w:rsidRPr="000B643A">
        <w:rPr>
          <w:rFonts w:ascii="Times New Roman" w:hAnsi="Times New Roman"/>
          <w:bCs/>
        </w:rPr>
        <w:t xml:space="preserve"> and </w:t>
      </w:r>
      <w:r w:rsidRPr="000B643A">
        <w:rPr>
          <w:rFonts w:ascii="Times New Roman" w:hAnsi="Times New Roman"/>
          <w:b/>
          <w:bCs/>
        </w:rPr>
        <w:t xml:space="preserve">Java Beans </w:t>
      </w:r>
      <w:r w:rsidRPr="000B643A">
        <w:rPr>
          <w:rFonts w:ascii="Times New Roman" w:hAnsi="Times New Roman"/>
          <w:bCs/>
        </w:rPr>
        <w:t>for getting data from SQL tables.</w:t>
      </w:r>
    </w:p>
    <w:p w:rsidR="00D16BFE" w:rsidRPr="00D16BFE" w:rsidRDefault="00D16BFE" w:rsidP="00D16BFE">
      <w:pPr>
        <w:numPr>
          <w:ilvl w:val="0"/>
          <w:numId w:val="18"/>
        </w:numPr>
        <w:tabs>
          <w:tab w:val="left" w:pos="720"/>
        </w:tabs>
        <w:suppressAutoHyphens/>
        <w:spacing w:after="0" w:line="100" w:lineRule="atLeast"/>
        <w:ind w:right="200"/>
        <w:jc w:val="both"/>
        <w:rPr>
          <w:rFonts w:ascii="Times New Roman" w:hAnsi="Times New Roman"/>
        </w:rPr>
      </w:pPr>
      <w:r>
        <w:rPr>
          <w:rFonts w:ascii="Times New Roman" w:hAnsi="Times New Roman"/>
        </w:rPr>
        <w:t>Configured session timeout with Spring Boot in server side and implemented auto logout functionality.</w:t>
      </w:r>
    </w:p>
    <w:p w:rsidR="00531C46" w:rsidRPr="000B643A" w:rsidRDefault="00531C46" w:rsidP="00531C46">
      <w:pPr>
        <w:pStyle w:val="ListParagraph"/>
        <w:numPr>
          <w:ilvl w:val="0"/>
          <w:numId w:val="18"/>
        </w:numPr>
        <w:suppressAutoHyphens/>
        <w:spacing w:after="0" w:line="100" w:lineRule="atLeast"/>
        <w:contextualSpacing w:val="0"/>
        <w:jc w:val="both"/>
        <w:rPr>
          <w:rFonts w:ascii="Times New Roman" w:hAnsi="Times New Roman"/>
        </w:rPr>
      </w:pPr>
      <w:r w:rsidRPr="000B643A">
        <w:rPr>
          <w:rFonts w:ascii="Times New Roman" w:hAnsi="Times New Roman"/>
        </w:rPr>
        <w:t>Used Gradle to build and deploy the application on web logic server.</w:t>
      </w:r>
    </w:p>
    <w:p w:rsidR="00531C46" w:rsidRDefault="00531C46" w:rsidP="00531C46">
      <w:pPr>
        <w:pStyle w:val="ListParagraph"/>
        <w:numPr>
          <w:ilvl w:val="0"/>
          <w:numId w:val="18"/>
        </w:numPr>
        <w:suppressAutoHyphens/>
        <w:spacing w:after="0" w:line="100" w:lineRule="atLeast"/>
        <w:contextualSpacing w:val="0"/>
        <w:jc w:val="both"/>
        <w:rPr>
          <w:rFonts w:ascii="Times New Roman" w:hAnsi="Times New Roman"/>
        </w:rPr>
      </w:pPr>
      <w:r w:rsidRPr="000B643A">
        <w:rPr>
          <w:rFonts w:ascii="Times New Roman" w:hAnsi="Times New Roman"/>
        </w:rPr>
        <w:t>Used log4j for logging and SVN for version control.</w:t>
      </w:r>
    </w:p>
    <w:p w:rsidR="00E60C16" w:rsidRPr="00E60C16" w:rsidRDefault="00E60C16" w:rsidP="00E60C16">
      <w:pPr>
        <w:pStyle w:val="ListParagraph"/>
        <w:numPr>
          <w:ilvl w:val="0"/>
          <w:numId w:val="18"/>
        </w:numPr>
        <w:suppressAutoHyphens/>
        <w:spacing w:after="0" w:line="100" w:lineRule="atLeast"/>
        <w:contextualSpacing w:val="0"/>
        <w:jc w:val="both"/>
        <w:rPr>
          <w:rFonts w:ascii="Times New Roman" w:hAnsi="Times New Roman"/>
        </w:rPr>
      </w:pPr>
      <w:r>
        <w:rPr>
          <w:rFonts w:ascii="Times New Roman" w:hAnsi="Times New Roman"/>
        </w:rPr>
        <w:t>Performing unit-testing using Jasmine, Karma and end-to-end testing using Protractor.</w:t>
      </w:r>
    </w:p>
    <w:p w:rsidR="00F01264" w:rsidRPr="00F01264" w:rsidRDefault="00F01264" w:rsidP="00F01264">
      <w:pPr>
        <w:pStyle w:val="ListParagraph"/>
        <w:numPr>
          <w:ilvl w:val="0"/>
          <w:numId w:val="18"/>
        </w:numPr>
        <w:suppressAutoHyphens/>
        <w:spacing w:after="0" w:line="100" w:lineRule="atLeast"/>
        <w:contextualSpacing w:val="0"/>
        <w:jc w:val="both"/>
        <w:rPr>
          <w:rFonts w:ascii="Times New Roman" w:hAnsi="Times New Roman"/>
        </w:rPr>
      </w:pPr>
      <w:r>
        <w:rPr>
          <w:rFonts w:ascii="Times New Roman" w:hAnsi="Times New Roman"/>
        </w:rPr>
        <w:t>Developing APIs to support Angular JS UI migration, and XSDs to build web services data.</w:t>
      </w:r>
    </w:p>
    <w:p w:rsidR="002C6A24" w:rsidRDefault="002C6A24" w:rsidP="002C6A24">
      <w:pPr>
        <w:numPr>
          <w:ilvl w:val="0"/>
          <w:numId w:val="18"/>
        </w:numPr>
        <w:tabs>
          <w:tab w:val="left" w:pos="720"/>
        </w:tabs>
        <w:suppressAutoHyphens/>
        <w:spacing w:after="0" w:line="100" w:lineRule="atLeast"/>
        <w:ind w:right="200"/>
        <w:jc w:val="both"/>
        <w:rPr>
          <w:rFonts w:ascii="Times New Roman" w:hAnsi="Times New Roman"/>
        </w:rPr>
      </w:pPr>
      <w:r>
        <w:rPr>
          <w:rFonts w:ascii="Times New Roman" w:hAnsi="Times New Roman"/>
        </w:rPr>
        <w:t>Created Micro services for Account, Permissions modules.</w:t>
      </w:r>
    </w:p>
    <w:p w:rsidR="009A379F" w:rsidRPr="009A379F" w:rsidRDefault="009A379F" w:rsidP="009A379F">
      <w:pPr>
        <w:numPr>
          <w:ilvl w:val="0"/>
          <w:numId w:val="18"/>
        </w:numPr>
        <w:tabs>
          <w:tab w:val="left" w:pos="720"/>
        </w:tabs>
        <w:suppressAutoHyphens/>
        <w:spacing w:after="0" w:line="100" w:lineRule="atLeast"/>
        <w:ind w:right="200"/>
        <w:jc w:val="both"/>
        <w:rPr>
          <w:rFonts w:ascii="Times New Roman" w:hAnsi="Times New Roman"/>
        </w:rPr>
      </w:pPr>
      <w:r>
        <w:rPr>
          <w:rFonts w:ascii="Times New Roman" w:hAnsi="Times New Roman"/>
        </w:rPr>
        <w:t>Implementing the Spring Security and validated the form developed using JSP.</w:t>
      </w:r>
    </w:p>
    <w:p w:rsidR="00207C84" w:rsidRPr="00207C84" w:rsidRDefault="00207C84" w:rsidP="00207C84">
      <w:pPr>
        <w:pStyle w:val="ListParagraph"/>
        <w:numPr>
          <w:ilvl w:val="0"/>
          <w:numId w:val="18"/>
        </w:numPr>
        <w:suppressAutoHyphens/>
        <w:spacing w:after="0" w:line="100" w:lineRule="atLeast"/>
        <w:contextualSpacing w:val="0"/>
        <w:jc w:val="both"/>
        <w:rPr>
          <w:rFonts w:ascii="Times New Roman" w:hAnsi="Times New Roman"/>
        </w:rPr>
      </w:pPr>
      <w:r>
        <w:rPr>
          <w:rFonts w:ascii="Times New Roman" w:hAnsi="Times New Roman"/>
        </w:rPr>
        <w:t>Created proof-of-concept using responsive web design, Node js, React js.</w:t>
      </w:r>
    </w:p>
    <w:p w:rsidR="00907F4B" w:rsidRPr="00907F4B" w:rsidRDefault="00907F4B" w:rsidP="00907F4B">
      <w:pPr>
        <w:pStyle w:val="ListParagraph"/>
        <w:numPr>
          <w:ilvl w:val="0"/>
          <w:numId w:val="18"/>
        </w:numPr>
        <w:suppressAutoHyphens/>
        <w:spacing w:after="0" w:line="100" w:lineRule="atLeast"/>
        <w:contextualSpacing w:val="0"/>
        <w:jc w:val="both"/>
        <w:rPr>
          <w:rFonts w:ascii="Times New Roman" w:hAnsi="Times New Roman"/>
        </w:rPr>
      </w:pPr>
      <w:r>
        <w:rPr>
          <w:rFonts w:ascii="Times New Roman" w:hAnsi="Times New Roman"/>
        </w:rPr>
        <w:t>Used DAO pattern to fetch data from database using Hibernate to carry out various database transactions.</w:t>
      </w:r>
    </w:p>
    <w:p w:rsidR="00531C46" w:rsidRPr="000B643A" w:rsidRDefault="00531C46" w:rsidP="00531C46">
      <w:pPr>
        <w:pStyle w:val="ListParagraph"/>
        <w:numPr>
          <w:ilvl w:val="0"/>
          <w:numId w:val="18"/>
        </w:numPr>
        <w:suppressAutoHyphens/>
        <w:spacing w:after="0" w:line="100" w:lineRule="atLeast"/>
        <w:contextualSpacing w:val="0"/>
        <w:jc w:val="both"/>
        <w:rPr>
          <w:rFonts w:ascii="Times New Roman" w:hAnsi="Times New Roman"/>
        </w:rPr>
      </w:pPr>
      <w:r w:rsidRPr="000B643A">
        <w:rPr>
          <w:rFonts w:ascii="Times New Roman" w:hAnsi="Times New Roman"/>
        </w:rPr>
        <w:t>Developed Message Driver Beans to receive the messages from the EMS Provider.</w:t>
      </w:r>
    </w:p>
    <w:p w:rsidR="00531C46" w:rsidRPr="000B643A" w:rsidRDefault="00531C46" w:rsidP="00531C46">
      <w:pPr>
        <w:pStyle w:val="ListParagraph"/>
        <w:numPr>
          <w:ilvl w:val="0"/>
          <w:numId w:val="18"/>
        </w:numPr>
        <w:suppressAutoHyphens/>
        <w:spacing w:after="0" w:line="100" w:lineRule="atLeast"/>
        <w:contextualSpacing w:val="0"/>
        <w:jc w:val="both"/>
        <w:rPr>
          <w:rFonts w:ascii="Times New Roman" w:hAnsi="Times New Roman"/>
        </w:rPr>
      </w:pPr>
      <w:r w:rsidRPr="000B643A">
        <w:rPr>
          <w:rFonts w:ascii="Times New Roman" w:hAnsi="Times New Roman"/>
        </w:rPr>
        <w:t>Used SVN for version control and used IntelliJ as the IDE for developing the application.</w:t>
      </w:r>
    </w:p>
    <w:p w:rsidR="00531C46" w:rsidRPr="000B643A" w:rsidRDefault="00531C46" w:rsidP="00531C46">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hAnsi="Times New Roman"/>
        </w:rPr>
        <w:t xml:space="preserve">Worked on </w:t>
      </w:r>
      <w:r w:rsidR="004469FB">
        <w:rPr>
          <w:rFonts w:ascii="Times New Roman" w:hAnsi="Times New Roman"/>
          <w:b/>
        </w:rPr>
        <w:t>Struts, HTML5</w:t>
      </w:r>
      <w:r w:rsidRPr="000B643A">
        <w:rPr>
          <w:rFonts w:ascii="Times New Roman" w:hAnsi="Times New Roman"/>
          <w:b/>
        </w:rPr>
        <w:t>, logic, bean tags</w:t>
      </w:r>
      <w:r w:rsidRPr="000B643A">
        <w:rPr>
          <w:rFonts w:ascii="Times New Roman" w:hAnsi="Times New Roman"/>
        </w:rPr>
        <w:t xml:space="preserve"> in JSP.</w:t>
      </w:r>
    </w:p>
    <w:p w:rsidR="00531C46" w:rsidRPr="000B643A" w:rsidRDefault="00531C46" w:rsidP="00531C46">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hAnsi="Times New Roman"/>
          <w:color w:val="333333"/>
          <w:shd w:val="clear" w:color="auto" w:fill="FFFFFF"/>
        </w:rPr>
        <w:t>Tested SOAP web services using SOAP UI and REST web services using REST Client.</w:t>
      </w:r>
    </w:p>
    <w:p w:rsidR="00531C46" w:rsidRPr="00953B00" w:rsidRDefault="00531C46" w:rsidP="00531C46">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hAnsi="Times New Roman"/>
          <w:color w:val="333333"/>
          <w:shd w:val="clear" w:color="auto" w:fill="FFFFFF"/>
        </w:rPr>
        <w:t>Developed Unix shell (ksh) scripts to automate most of the engineering and testing.</w:t>
      </w:r>
    </w:p>
    <w:p w:rsidR="00953B00" w:rsidRPr="00953B00" w:rsidRDefault="00953B00" w:rsidP="00953B00">
      <w:pPr>
        <w:numPr>
          <w:ilvl w:val="0"/>
          <w:numId w:val="18"/>
        </w:numPr>
        <w:tabs>
          <w:tab w:val="left" w:pos="720"/>
        </w:tabs>
        <w:suppressAutoHyphens/>
        <w:spacing w:after="0" w:line="100" w:lineRule="atLeast"/>
        <w:ind w:right="200"/>
        <w:jc w:val="both"/>
        <w:rPr>
          <w:rFonts w:ascii="Times New Roman" w:hAnsi="Times New Roman"/>
        </w:rPr>
      </w:pPr>
      <w:r>
        <w:rPr>
          <w:rFonts w:ascii="Times New Roman" w:hAnsi="Times New Roman"/>
        </w:rPr>
        <w:t>Designed and developed Oracle</w:t>
      </w:r>
      <w:r w:rsidR="0013319B">
        <w:rPr>
          <w:rFonts w:ascii="Times New Roman" w:hAnsi="Times New Roman"/>
        </w:rPr>
        <w:t xml:space="preserve"> 12c</w:t>
      </w:r>
      <w:r>
        <w:rPr>
          <w:rFonts w:ascii="Times New Roman" w:hAnsi="Times New Roman"/>
        </w:rPr>
        <w:t xml:space="preserve"> PL/SQL batch and real time processes for loading data from internal and external systems using SQL Loader and External tables.</w:t>
      </w:r>
    </w:p>
    <w:p w:rsidR="00531C46" w:rsidRPr="000B643A" w:rsidRDefault="00531C46" w:rsidP="00531C46">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hAnsi="Times New Roman"/>
          <w:color w:val="000000"/>
          <w:shd w:val="clear" w:color="auto" w:fill="FFFFFF"/>
        </w:rPr>
        <w:t>Defined Web Services using XML-based Web Services Description Language.</w:t>
      </w:r>
    </w:p>
    <w:p w:rsidR="00531C46" w:rsidRPr="0013319B" w:rsidRDefault="00531C46" w:rsidP="00531C46">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eastAsia="Times New Roman" w:hAnsi="Times New Roman"/>
          <w:color w:val="000000"/>
        </w:rPr>
        <w:t>Responsible for Detail design and GUI development.</w:t>
      </w:r>
    </w:p>
    <w:p w:rsidR="0013319B" w:rsidRPr="0013319B" w:rsidRDefault="0013319B" w:rsidP="0013319B">
      <w:pPr>
        <w:numPr>
          <w:ilvl w:val="0"/>
          <w:numId w:val="18"/>
        </w:numPr>
        <w:tabs>
          <w:tab w:val="left" w:pos="720"/>
        </w:tabs>
        <w:suppressAutoHyphens/>
        <w:spacing w:after="0" w:line="100" w:lineRule="atLeast"/>
        <w:ind w:right="200"/>
        <w:jc w:val="both"/>
        <w:rPr>
          <w:rFonts w:ascii="Times New Roman" w:hAnsi="Times New Roman"/>
        </w:rPr>
      </w:pPr>
      <w:r>
        <w:rPr>
          <w:rFonts w:ascii="Times New Roman" w:eastAsia="Times New Roman" w:hAnsi="Times New Roman"/>
          <w:color w:val="000000"/>
        </w:rPr>
        <w:t>Developing RESTFUL Web services using Spring boot , Spring RESTFUL template , JPA2.1</w:t>
      </w:r>
    </w:p>
    <w:p w:rsidR="00531C46" w:rsidRPr="00A43FF4" w:rsidRDefault="00531C46" w:rsidP="00531C46">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hAnsi="Times New Roman"/>
          <w:color w:val="333333"/>
          <w:shd w:val="clear" w:color="auto" w:fill="FFFFFF"/>
        </w:rPr>
        <w:t xml:space="preserve">Implemented Maven Script to create JAR, WAR, EAR and dependency JARS and deploy the entire project onto the </w:t>
      </w:r>
      <w:r w:rsidR="00CF7B75" w:rsidRPr="000B643A">
        <w:rPr>
          <w:rFonts w:ascii="Times New Roman" w:hAnsi="Times New Roman"/>
          <w:color w:val="333333"/>
          <w:shd w:val="clear" w:color="auto" w:fill="FFFFFF"/>
        </w:rPr>
        <w:t>Web Logic</w:t>
      </w:r>
      <w:r w:rsidRPr="000B643A">
        <w:rPr>
          <w:rFonts w:ascii="Times New Roman" w:hAnsi="Times New Roman"/>
          <w:color w:val="333333"/>
          <w:shd w:val="clear" w:color="auto" w:fill="FFFFFF"/>
        </w:rPr>
        <w:t xml:space="preserve"> Application Server.</w:t>
      </w:r>
    </w:p>
    <w:p w:rsidR="00A43FF4" w:rsidRPr="00A43FF4" w:rsidRDefault="00A43FF4" w:rsidP="00A43FF4">
      <w:pPr>
        <w:numPr>
          <w:ilvl w:val="0"/>
          <w:numId w:val="18"/>
        </w:numPr>
        <w:tabs>
          <w:tab w:val="left" w:pos="720"/>
        </w:tabs>
        <w:suppressAutoHyphens/>
        <w:spacing w:after="0" w:line="100" w:lineRule="atLeast"/>
        <w:ind w:right="200"/>
        <w:jc w:val="both"/>
        <w:rPr>
          <w:rFonts w:ascii="Times New Roman" w:hAnsi="Times New Roman"/>
        </w:rPr>
      </w:pPr>
      <w:r>
        <w:rPr>
          <w:rFonts w:ascii="Times New Roman" w:hAnsi="Times New Roman"/>
          <w:color w:val="333333"/>
          <w:shd w:val="clear" w:color="auto" w:fill="FFFFFF"/>
        </w:rPr>
        <w:lastRenderedPageBreak/>
        <w:t>Used RAD for developing web components such as JSP, Controller tier that includes action classes and business tier that includes EJB 3.1.</w:t>
      </w:r>
    </w:p>
    <w:p w:rsidR="00531C46" w:rsidRDefault="00531C46" w:rsidP="00531C46">
      <w:pPr>
        <w:pStyle w:val="ListParagraph"/>
        <w:numPr>
          <w:ilvl w:val="0"/>
          <w:numId w:val="18"/>
        </w:numPr>
        <w:suppressAutoHyphens/>
        <w:spacing w:after="0" w:line="100" w:lineRule="atLeast"/>
        <w:contextualSpacing w:val="0"/>
        <w:jc w:val="both"/>
        <w:rPr>
          <w:rFonts w:ascii="Times New Roman" w:hAnsi="Times New Roman"/>
        </w:rPr>
      </w:pPr>
      <w:r w:rsidRPr="000B643A">
        <w:rPr>
          <w:rFonts w:ascii="Times New Roman" w:hAnsi="Times New Roman"/>
        </w:rPr>
        <w:t>Developed frontend of application using Boot Strap (Model, View, Controller</w:t>
      </w:r>
      <w:r w:rsidRPr="000B643A">
        <w:rPr>
          <w:rFonts w:ascii="Times New Roman" w:hAnsi="Times New Roman"/>
          <w:b/>
        </w:rPr>
        <w:t xml:space="preserve">), </w:t>
      </w:r>
      <w:r w:rsidR="00A14657">
        <w:rPr>
          <w:rFonts w:ascii="Times New Roman" w:hAnsi="Times New Roman"/>
          <w:b/>
        </w:rPr>
        <w:t xml:space="preserve">Backbone.js, </w:t>
      </w:r>
      <w:r w:rsidRPr="000B643A">
        <w:rPr>
          <w:rFonts w:ascii="Times New Roman" w:hAnsi="Times New Roman"/>
          <w:b/>
        </w:rPr>
        <w:t>Angular.js</w:t>
      </w:r>
      <w:r w:rsidRPr="000B643A">
        <w:rPr>
          <w:rFonts w:ascii="Times New Roman" w:hAnsi="Times New Roman"/>
        </w:rPr>
        <w:t xml:space="preserve"> framework.</w:t>
      </w:r>
    </w:p>
    <w:p w:rsidR="00424367" w:rsidRPr="00424367" w:rsidRDefault="00424367" w:rsidP="00424367">
      <w:pPr>
        <w:pStyle w:val="ListParagraph"/>
        <w:numPr>
          <w:ilvl w:val="0"/>
          <w:numId w:val="18"/>
        </w:numPr>
        <w:suppressAutoHyphens/>
        <w:spacing w:after="0" w:line="100" w:lineRule="atLeast"/>
        <w:contextualSpacing w:val="0"/>
        <w:jc w:val="both"/>
        <w:rPr>
          <w:rFonts w:ascii="Times New Roman" w:hAnsi="Times New Roman"/>
        </w:rPr>
      </w:pPr>
      <w:r>
        <w:rPr>
          <w:rFonts w:ascii="Times New Roman" w:hAnsi="Times New Roman"/>
        </w:rPr>
        <w:t>Utilized Node.Js to create a fast and efficient chat server.</w:t>
      </w:r>
    </w:p>
    <w:p w:rsidR="00531C46" w:rsidRPr="000B643A" w:rsidRDefault="00531C46" w:rsidP="00531C46">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hAnsi="Times New Roman"/>
          <w:color w:val="333333"/>
          <w:shd w:val="clear" w:color="auto" w:fill="FFFFFF"/>
        </w:rPr>
        <w:t>Responsible for customer interaction, analysis of the requirements and project scheduling.</w:t>
      </w:r>
    </w:p>
    <w:p w:rsidR="00531C46" w:rsidRDefault="00531C46" w:rsidP="00531C46">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hAnsi="Times New Roman"/>
        </w:rPr>
        <w:t xml:space="preserve">Written </w:t>
      </w:r>
      <w:r w:rsidRPr="000B643A">
        <w:rPr>
          <w:rFonts w:ascii="Times New Roman" w:hAnsi="Times New Roman"/>
          <w:b/>
        </w:rPr>
        <w:t>SQL</w:t>
      </w:r>
      <w:r w:rsidRPr="000B643A">
        <w:rPr>
          <w:rFonts w:ascii="Times New Roman" w:hAnsi="Times New Roman"/>
        </w:rPr>
        <w:t xml:space="preserve"> and stored procedures as part of database interaction.</w:t>
      </w:r>
    </w:p>
    <w:p w:rsidR="009A379F" w:rsidRPr="009A379F" w:rsidRDefault="009A379F" w:rsidP="009A379F">
      <w:pPr>
        <w:numPr>
          <w:ilvl w:val="0"/>
          <w:numId w:val="18"/>
        </w:numPr>
        <w:tabs>
          <w:tab w:val="left" w:pos="720"/>
        </w:tabs>
        <w:suppressAutoHyphens/>
        <w:spacing w:after="0" w:line="100" w:lineRule="atLeast"/>
        <w:ind w:right="200"/>
        <w:jc w:val="both"/>
        <w:rPr>
          <w:rFonts w:ascii="Times New Roman" w:hAnsi="Times New Roman"/>
        </w:rPr>
      </w:pPr>
      <w:r>
        <w:rPr>
          <w:rFonts w:ascii="Times New Roman" w:hAnsi="Times New Roman"/>
          <w:color w:val="333333"/>
          <w:shd w:val="clear" w:color="auto" w:fill="FFFFFF"/>
        </w:rPr>
        <w:t>Worked with NoSQL database to store JSON like dynamic connections data.</w:t>
      </w:r>
    </w:p>
    <w:p w:rsidR="00531C46" w:rsidRDefault="00531C46" w:rsidP="00531C46">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hAnsi="Times New Roman"/>
        </w:rPr>
        <w:t>Database design and connectivity done by using JDBC Bridge.</w:t>
      </w:r>
    </w:p>
    <w:p w:rsidR="00953B00" w:rsidRDefault="00953B00" w:rsidP="00953B00">
      <w:pPr>
        <w:numPr>
          <w:ilvl w:val="0"/>
          <w:numId w:val="18"/>
        </w:numPr>
        <w:tabs>
          <w:tab w:val="left" w:pos="720"/>
        </w:tabs>
        <w:suppressAutoHyphens/>
        <w:spacing w:after="0" w:line="100" w:lineRule="atLeast"/>
        <w:ind w:right="200"/>
        <w:jc w:val="both"/>
        <w:rPr>
          <w:rFonts w:ascii="Times New Roman" w:hAnsi="Times New Roman"/>
        </w:rPr>
      </w:pPr>
      <w:r>
        <w:rPr>
          <w:rFonts w:ascii="Times New Roman" w:hAnsi="Times New Roman"/>
        </w:rPr>
        <w:t>Implemented the Hibernate framework (ORM) to interact with Oracle</w:t>
      </w:r>
      <w:r w:rsidR="0013319B">
        <w:rPr>
          <w:rFonts w:ascii="Times New Roman" w:hAnsi="Times New Roman"/>
        </w:rPr>
        <w:t xml:space="preserve"> 12c</w:t>
      </w:r>
      <w:r>
        <w:rPr>
          <w:rFonts w:ascii="Times New Roman" w:hAnsi="Times New Roman"/>
        </w:rPr>
        <w:t xml:space="preserve"> and MSSQL database for CRUD operations.</w:t>
      </w:r>
    </w:p>
    <w:p w:rsidR="007A2E25" w:rsidRDefault="007A2E25" w:rsidP="00953B00">
      <w:pPr>
        <w:numPr>
          <w:ilvl w:val="0"/>
          <w:numId w:val="18"/>
        </w:numPr>
        <w:tabs>
          <w:tab w:val="left" w:pos="720"/>
        </w:tabs>
        <w:suppressAutoHyphens/>
        <w:spacing w:after="0" w:line="100" w:lineRule="atLeast"/>
        <w:ind w:right="200"/>
        <w:jc w:val="both"/>
        <w:rPr>
          <w:rFonts w:ascii="Times New Roman" w:hAnsi="Times New Roman"/>
        </w:rPr>
      </w:pPr>
      <w:r>
        <w:rPr>
          <w:rFonts w:ascii="Times New Roman" w:hAnsi="Times New Roman"/>
        </w:rPr>
        <w:t>Implemented Dynamic batch feature for batch processing with Spring batch.</w:t>
      </w:r>
    </w:p>
    <w:p w:rsidR="00687C30" w:rsidRPr="00687C30" w:rsidRDefault="00687C30" w:rsidP="00687C30">
      <w:pPr>
        <w:numPr>
          <w:ilvl w:val="0"/>
          <w:numId w:val="18"/>
        </w:numPr>
        <w:tabs>
          <w:tab w:val="left" w:pos="720"/>
        </w:tabs>
        <w:suppressAutoHyphens/>
        <w:spacing w:after="0" w:line="100" w:lineRule="atLeast"/>
        <w:ind w:right="200"/>
        <w:jc w:val="both"/>
        <w:rPr>
          <w:rFonts w:ascii="Times New Roman" w:hAnsi="Times New Roman"/>
        </w:rPr>
      </w:pPr>
      <w:r>
        <w:rPr>
          <w:rFonts w:ascii="Times New Roman" w:hAnsi="Times New Roman"/>
          <w:color w:val="333333"/>
          <w:shd w:val="clear" w:color="auto" w:fill="FFFFFF"/>
        </w:rPr>
        <w:t xml:space="preserve">Developed and implemented code on new requirements as a developer using Spring MVC and Hibernate by using </w:t>
      </w:r>
      <w:r w:rsidRPr="00083506">
        <w:rPr>
          <w:rFonts w:ascii="Times New Roman" w:hAnsi="Times New Roman"/>
          <w:b/>
          <w:color w:val="333333"/>
          <w:shd w:val="clear" w:color="auto" w:fill="FFFFFF"/>
        </w:rPr>
        <w:t>Agile</w:t>
      </w:r>
      <w:r>
        <w:rPr>
          <w:rFonts w:ascii="Times New Roman" w:hAnsi="Times New Roman"/>
          <w:color w:val="333333"/>
          <w:shd w:val="clear" w:color="auto" w:fill="FFFFFF"/>
        </w:rPr>
        <w:t xml:space="preserve"> Methodology.</w:t>
      </w:r>
    </w:p>
    <w:p w:rsidR="00531C46" w:rsidRPr="008F10EF" w:rsidRDefault="00531C46" w:rsidP="00531C46">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eastAsia="Times New Roman" w:hAnsi="Times New Roman"/>
          <w:color w:val="333333"/>
        </w:rPr>
        <w:t>Strong experience of developing data models using </w:t>
      </w:r>
      <w:r w:rsidRPr="000B643A">
        <w:rPr>
          <w:rFonts w:ascii="Times New Roman" w:eastAsia="Times New Roman" w:hAnsi="Times New Roman"/>
          <w:b/>
          <w:bCs/>
          <w:color w:val="333333"/>
          <w:bdr w:val="none" w:sz="0" w:space="0" w:color="auto" w:frame="1"/>
        </w:rPr>
        <w:t>Hibernate ORM tools, POJOs</w:t>
      </w:r>
      <w:r w:rsidRPr="000B643A">
        <w:rPr>
          <w:rFonts w:ascii="Times New Roman" w:eastAsia="Times New Roman" w:hAnsi="Times New Roman"/>
          <w:color w:val="333333"/>
        </w:rPr>
        <w:t> and configuring Hibernate </w:t>
      </w:r>
      <w:r w:rsidRPr="000B643A">
        <w:rPr>
          <w:rFonts w:ascii="Times New Roman" w:eastAsia="Times New Roman" w:hAnsi="Times New Roman"/>
          <w:b/>
          <w:bCs/>
          <w:color w:val="333333"/>
          <w:bdr w:val="none" w:sz="0" w:space="0" w:color="auto" w:frame="1"/>
        </w:rPr>
        <w:t>persistence layer</w:t>
      </w:r>
      <w:r w:rsidRPr="000B643A">
        <w:rPr>
          <w:rFonts w:ascii="Times New Roman" w:eastAsia="Times New Roman" w:hAnsi="Times New Roman"/>
          <w:color w:val="333333"/>
        </w:rPr>
        <w:t>.</w:t>
      </w:r>
    </w:p>
    <w:p w:rsidR="008F10EF" w:rsidRPr="008F10EF" w:rsidRDefault="008F10EF" w:rsidP="008F10EF">
      <w:pPr>
        <w:numPr>
          <w:ilvl w:val="0"/>
          <w:numId w:val="18"/>
        </w:numPr>
        <w:tabs>
          <w:tab w:val="left" w:pos="720"/>
        </w:tabs>
        <w:suppressAutoHyphens/>
        <w:spacing w:after="0" w:line="100" w:lineRule="atLeast"/>
        <w:ind w:right="200"/>
        <w:jc w:val="both"/>
        <w:rPr>
          <w:rFonts w:ascii="Times New Roman" w:hAnsi="Times New Roman"/>
        </w:rPr>
      </w:pPr>
      <w:r>
        <w:rPr>
          <w:rFonts w:ascii="Times New Roman" w:eastAsia="Times New Roman" w:hAnsi="Times New Roman"/>
          <w:color w:val="333333"/>
        </w:rPr>
        <w:t>Ran Bower and Grunt components and wrote the scripting using Node.js.</w:t>
      </w:r>
    </w:p>
    <w:p w:rsidR="00531C46" w:rsidRDefault="00531C46" w:rsidP="00531C46">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hAnsi="Times New Roman"/>
        </w:rPr>
        <w:t>Developing or maintaining a production-level cloud-based architecture in AWS, including creating machine Images like AMI.</w:t>
      </w:r>
    </w:p>
    <w:p w:rsidR="0013319B" w:rsidRPr="0013319B" w:rsidRDefault="0013319B" w:rsidP="0013319B">
      <w:pPr>
        <w:numPr>
          <w:ilvl w:val="0"/>
          <w:numId w:val="18"/>
        </w:numPr>
        <w:tabs>
          <w:tab w:val="left" w:pos="720"/>
        </w:tabs>
        <w:suppressAutoHyphens/>
        <w:spacing w:after="0" w:line="100" w:lineRule="atLeast"/>
        <w:ind w:right="200"/>
        <w:jc w:val="both"/>
        <w:rPr>
          <w:rFonts w:ascii="Times New Roman" w:hAnsi="Times New Roman"/>
        </w:rPr>
      </w:pPr>
      <w:r>
        <w:rPr>
          <w:rFonts w:ascii="Times New Roman" w:hAnsi="Times New Roman"/>
        </w:rPr>
        <w:t>Designed and developed UI screens with JSP and JSF 2.1 to provide interactive screens to display data.</w:t>
      </w:r>
    </w:p>
    <w:p w:rsidR="004969B5" w:rsidRPr="004969B5" w:rsidRDefault="004969B5" w:rsidP="004969B5">
      <w:pPr>
        <w:numPr>
          <w:ilvl w:val="0"/>
          <w:numId w:val="18"/>
        </w:numPr>
        <w:tabs>
          <w:tab w:val="left" w:pos="720"/>
        </w:tabs>
        <w:suppressAutoHyphens/>
        <w:spacing w:after="0" w:line="100" w:lineRule="atLeast"/>
        <w:ind w:right="200"/>
        <w:jc w:val="both"/>
        <w:rPr>
          <w:rFonts w:ascii="Times New Roman" w:hAnsi="Times New Roman"/>
        </w:rPr>
      </w:pPr>
      <w:r>
        <w:rPr>
          <w:rFonts w:ascii="Times New Roman" w:hAnsi="Times New Roman"/>
        </w:rPr>
        <w:t>Configured DICOM TCP/IP and FTP transfer through web and networking by using Java, XML, and HTML</w:t>
      </w:r>
      <w:r w:rsidR="004469FB">
        <w:rPr>
          <w:rFonts w:ascii="Times New Roman" w:hAnsi="Times New Roman"/>
        </w:rPr>
        <w:t>5</w:t>
      </w:r>
      <w:r>
        <w:rPr>
          <w:rFonts w:ascii="Times New Roman" w:hAnsi="Times New Roman"/>
        </w:rPr>
        <w:t>.</w:t>
      </w:r>
    </w:p>
    <w:p w:rsidR="00531C46" w:rsidRPr="000B643A" w:rsidRDefault="00531C46" w:rsidP="00531C46">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hAnsi="Times New Roman"/>
        </w:rPr>
        <w:t>Experience in implementing Web Services (SOAP, WSDL) using Axis framework.</w:t>
      </w:r>
    </w:p>
    <w:p w:rsidR="00531C46" w:rsidRPr="000B643A" w:rsidRDefault="00531C46" w:rsidP="00531C46">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hAnsi="Times New Roman"/>
        </w:rPr>
        <w:t>Developed presentation layer using JSP, HTML</w:t>
      </w:r>
      <w:r w:rsidR="004469FB">
        <w:rPr>
          <w:rFonts w:ascii="Times New Roman" w:hAnsi="Times New Roman"/>
        </w:rPr>
        <w:t>5</w:t>
      </w:r>
      <w:r w:rsidRPr="000B643A">
        <w:rPr>
          <w:rFonts w:ascii="Times New Roman" w:hAnsi="Times New Roman"/>
        </w:rPr>
        <w:t>,</w:t>
      </w:r>
      <w:r w:rsidR="00B22338">
        <w:rPr>
          <w:rFonts w:ascii="Times New Roman" w:hAnsi="Times New Roman"/>
        </w:rPr>
        <w:t xml:space="preserve"> JavaScript,</w:t>
      </w:r>
      <w:r w:rsidRPr="000B643A">
        <w:rPr>
          <w:rFonts w:ascii="Times New Roman" w:hAnsi="Times New Roman"/>
        </w:rPr>
        <w:t xml:space="preserve"> CSS</w:t>
      </w:r>
      <w:r w:rsidR="004469FB">
        <w:rPr>
          <w:rFonts w:ascii="Times New Roman" w:hAnsi="Times New Roman"/>
        </w:rPr>
        <w:t>3</w:t>
      </w:r>
      <w:r w:rsidRPr="000B643A">
        <w:rPr>
          <w:rFonts w:ascii="Times New Roman" w:hAnsi="Times New Roman"/>
        </w:rPr>
        <w:t xml:space="preserve"> and JQuery.</w:t>
      </w:r>
    </w:p>
    <w:p w:rsidR="00531C46" w:rsidRDefault="00531C46" w:rsidP="00531C46">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hAnsi="Times New Roman"/>
        </w:rPr>
        <w:t>Expose the platform and application level core API’s as RESTful web services and implement application workflows in rich user interfaces using JQuery.</w:t>
      </w:r>
    </w:p>
    <w:p w:rsidR="009A379F" w:rsidRDefault="009A379F" w:rsidP="00531C46">
      <w:pPr>
        <w:numPr>
          <w:ilvl w:val="0"/>
          <w:numId w:val="18"/>
        </w:numPr>
        <w:tabs>
          <w:tab w:val="left" w:pos="720"/>
        </w:tabs>
        <w:suppressAutoHyphens/>
        <w:spacing w:after="0" w:line="100" w:lineRule="atLeast"/>
        <w:ind w:right="200"/>
        <w:jc w:val="both"/>
        <w:rPr>
          <w:rFonts w:ascii="Times New Roman" w:hAnsi="Times New Roman"/>
        </w:rPr>
      </w:pPr>
      <w:r>
        <w:rPr>
          <w:rFonts w:ascii="Times New Roman" w:hAnsi="Times New Roman"/>
        </w:rPr>
        <w:t>Exposure to NoSQL database programming- Apache Cassandra</w:t>
      </w:r>
    </w:p>
    <w:p w:rsidR="00E9003D" w:rsidRPr="00E9003D" w:rsidRDefault="00E9003D" w:rsidP="00E9003D">
      <w:pPr>
        <w:numPr>
          <w:ilvl w:val="0"/>
          <w:numId w:val="18"/>
        </w:numPr>
        <w:tabs>
          <w:tab w:val="left" w:pos="720"/>
        </w:tabs>
        <w:suppressAutoHyphens/>
        <w:spacing w:after="0" w:line="100" w:lineRule="atLeast"/>
        <w:ind w:right="200"/>
        <w:jc w:val="both"/>
        <w:rPr>
          <w:rFonts w:ascii="Times New Roman" w:hAnsi="Times New Roman"/>
        </w:rPr>
      </w:pPr>
      <w:r>
        <w:rPr>
          <w:rFonts w:ascii="Times New Roman" w:hAnsi="Times New Roman"/>
        </w:rPr>
        <w:t xml:space="preserve">Developed shell scripts for monitoring and tuning of Jboss </w:t>
      </w:r>
      <w:r w:rsidR="0051226E">
        <w:rPr>
          <w:rFonts w:ascii="Times New Roman" w:hAnsi="Times New Roman"/>
        </w:rPr>
        <w:t xml:space="preserve">7,x </w:t>
      </w:r>
      <w:r>
        <w:rPr>
          <w:rFonts w:ascii="Times New Roman" w:hAnsi="Times New Roman"/>
        </w:rPr>
        <w:t>Server.</w:t>
      </w:r>
    </w:p>
    <w:p w:rsidR="00534857" w:rsidRPr="000B643A" w:rsidRDefault="00531C46" w:rsidP="00534857">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hAnsi="Times New Roman"/>
        </w:rPr>
        <w:t>Product enhancement and implement solutions for multi-tenant J2EE based legacy enterprise product enabling as Cloud based deployment and higher availability and scalability.</w:t>
      </w:r>
    </w:p>
    <w:p w:rsidR="00531C46" w:rsidRPr="000B643A" w:rsidRDefault="00531C46" w:rsidP="00531C46">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hAnsi="Times New Roman"/>
        </w:rPr>
        <w:t>Good working experience with various operating system platforms including Windows, UNIX and LINUX.</w:t>
      </w:r>
    </w:p>
    <w:p w:rsidR="00534857" w:rsidRDefault="00534857" w:rsidP="00534857">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hAnsi="Times New Roman"/>
        </w:rPr>
        <w:t>Developed Hibernate DAO classes and with the Spring Framework manager classes retrieve and save the data from the database.</w:t>
      </w:r>
    </w:p>
    <w:p w:rsidR="004B6835" w:rsidRDefault="004B6835" w:rsidP="004B6835">
      <w:pPr>
        <w:numPr>
          <w:ilvl w:val="0"/>
          <w:numId w:val="18"/>
        </w:numPr>
        <w:tabs>
          <w:tab w:val="left" w:pos="720"/>
        </w:tabs>
        <w:suppressAutoHyphens/>
        <w:spacing w:after="0" w:line="100" w:lineRule="atLeast"/>
        <w:ind w:right="200"/>
        <w:jc w:val="both"/>
        <w:rPr>
          <w:rFonts w:ascii="Times New Roman" w:hAnsi="Times New Roman"/>
        </w:rPr>
      </w:pPr>
      <w:r>
        <w:rPr>
          <w:rFonts w:ascii="Times New Roman" w:hAnsi="Times New Roman"/>
        </w:rPr>
        <w:t>Rewrote the company’s primary software application in Java using AWT and Swing with MS SQL Server for the database.</w:t>
      </w:r>
    </w:p>
    <w:p w:rsidR="00AB4125" w:rsidRPr="00AB4125" w:rsidRDefault="00AB4125" w:rsidP="00AB4125">
      <w:pPr>
        <w:numPr>
          <w:ilvl w:val="0"/>
          <w:numId w:val="18"/>
        </w:numPr>
        <w:tabs>
          <w:tab w:val="left" w:pos="720"/>
        </w:tabs>
        <w:suppressAutoHyphens/>
        <w:spacing w:after="0" w:line="100" w:lineRule="atLeast"/>
        <w:ind w:right="200"/>
        <w:jc w:val="both"/>
        <w:rPr>
          <w:rFonts w:ascii="Times New Roman" w:hAnsi="Times New Roman"/>
        </w:rPr>
      </w:pPr>
      <w:r>
        <w:rPr>
          <w:rFonts w:ascii="Times New Roman" w:hAnsi="Times New Roman"/>
        </w:rPr>
        <w:t>Used MongoDB to create modem applications never before possible at a fraction of the cost of legacy databases.</w:t>
      </w:r>
    </w:p>
    <w:p w:rsidR="004B6835" w:rsidRDefault="004B6835" w:rsidP="004B6835">
      <w:pPr>
        <w:numPr>
          <w:ilvl w:val="0"/>
          <w:numId w:val="18"/>
        </w:numPr>
        <w:tabs>
          <w:tab w:val="left" w:pos="720"/>
        </w:tabs>
        <w:suppressAutoHyphens/>
        <w:spacing w:after="0" w:line="100" w:lineRule="atLeast"/>
        <w:ind w:right="200"/>
        <w:jc w:val="both"/>
        <w:rPr>
          <w:rFonts w:ascii="Times New Roman" w:hAnsi="Times New Roman"/>
        </w:rPr>
      </w:pPr>
      <w:r>
        <w:rPr>
          <w:rFonts w:ascii="Times New Roman" w:hAnsi="Times New Roman"/>
        </w:rPr>
        <w:t>Developed and used MS SQL stored procedures to improve performance and to reduce the amount of code in Java.</w:t>
      </w:r>
    </w:p>
    <w:p w:rsidR="00837B3C" w:rsidRPr="004B6835" w:rsidRDefault="00837B3C" w:rsidP="004B6835">
      <w:pPr>
        <w:numPr>
          <w:ilvl w:val="0"/>
          <w:numId w:val="18"/>
        </w:numPr>
        <w:tabs>
          <w:tab w:val="left" w:pos="720"/>
        </w:tabs>
        <w:suppressAutoHyphens/>
        <w:spacing w:after="0" w:line="100" w:lineRule="atLeast"/>
        <w:ind w:right="200"/>
        <w:jc w:val="both"/>
        <w:rPr>
          <w:rFonts w:ascii="Times New Roman" w:hAnsi="Times New Roman"/>
        </w:rPr>
      </w:pPr>
      <w:r>
        <w:rPr>
          <w:rFonts w:ascii="Times New Roman" w:hAnsi="Times New Roman"/>
        </w:rPr>
        <w:t>Configured JDBC with SQL/PLSQL for database connectivity.</w:t>
      </w:r>
    </w:p>
    <w:p w:rsidR="00534857" w:rsidRPr="000B643A" w:rsidRDefault="00534857" w:rsidP="00534857">
      <w:pPr>
        <w:pStyle w:val="ListParagraph"/>
        <w:numPr>
          <w:ilvl w:val="0"/>
          <w:numId w:val="18"/>
        </w:numPr>
        <w:suppressAutoHyphens/>
        <w:spacing w:after="0" w:line="254" w:lineRule="auto"/>
        <w:contextualSpacing w:val="0"/>
        <w:jc w:val="both"/>
        <w:rPr>
          <w:rFonts w:ascii="Times New Roman" w:hAnsi="Times New Roman"/>
        </w:rPr>
      </w:pPr>
      <w:r w:rsidRPr="000B643A">
        <w:rPr>
          <w:rFonts w:ascii="Times New Roman" w:hAnsi="Times New Roman"/>
        </w:rPr>
        <w:t>Implemented Struts Bean Tags, Logical Tags and Display Tags in</w:t>
      </w:r>
      <w:r w:rsidRPr="000B643A">
        <w:rPr>
          <w:rFonts w:ascii="Times New Roman" w:hAnsi="Times New Roman"/>
          <w:b/>
        </w:rPr>
        <w:t xml:space="preserve"> JSPs</w:t>
      </w:r>
      <w:r w:rsidRPr="000B643A">
        <w:rPr>
          <w:rFonts w:ascii="Times New Roman" w:hAnsi="Times New Roman"/>
        </w:rPr>
        <w:t>.</w:t>
      </w:r>
    </w:p>
    <w:p w:rsidR="00534857" w:rsidRPr="000B643A" w:rsidRDefault="00534857" w:rsidP="00534857">
      <w:pPr>
        <w:pStyle w:val="ListParagraph"/>
        <w:numPr>
          <w:ilvl w:val="0"/>
          <w:numId w:val="18"/>
        </w:numPr>
        <w:suppressAutoHyphens/>
        <w:spacing w:after="0" w:line="254" w:lineRule="auto"/>
        <w:contextualSpacing w:val="0"/>
        <w:jc w:val="both"/>
        <w:rPr>
          <w:rFonts w:ascii="Times New Roman" w:hAnsi="Times New Roman"/>
        </w:rPr>
      </w:pPr>
      <w:r w:rsidRPr="000B643A">
        <w:rPr>
          <w:rFonts w:ascii="Times New Roman" w:hAnsi="Times New Roman"/>
        </w:rPr>
        <w:t>Developed Message Driver Beans to receive the messages from the JMS provider.</w:t>
      </w:r>
    </w:p>
    <w:p w:rsidR="00534857" w:rsidRPr="000B643A" w:rsidRDefault="00534857" w:rsidP="00531C46">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hAnsi="Times New Roman"/>
        </w:rPr>
        <w:t>Worked on different Web applications Servers like Web Sphere, BEA We</w:t>
      </w:r>
      <w:r w:rsidR="00393C22">
        <w:rPr>
          <w:rFonts w:ascii="Times New Roman" w:hAnsi="Times New Roman"/>
        </w:rPr>
        <w:t>blogic, Apache Tomcat and JBoss 7.x</w:t>
      </w:r>
    </w:p>
    <w:p w:rsidR="00531C46" w:rsidRPr="000B643A" w:rsidRDefault="00534857" w:rsidP="00534857">
      <w:pPr>
        <w:pStyle w:val="ListParagraph"/>
        <w:numPr>
          <w:ilvl w:val="0"/>
          <w:numId w:val="18"/>
        </w:numPr>
        <w:suppressAutoHyphens/>
        <w:spacing w:after="160" w:line="254" w:lineRule="auto"/>
        <w:ind w:right="200"/>
        <w:contextualSpacing w:val="0"/>
        <w:jc w:val="both"/>
        <w:rPr>
          <w:rFonts w:ascii="Times New Roman" w:hAnsi="Times New Roman"/>
        </w:rPr>
      </w:pPr>
      <w:r w:rsidRPr="000B643A">
        <w:rPr>
          <w:rFonts w:ascii="Times New Roman" w:hAnsi="Times New Roman"/>
        </w:rPr>
        <w:t>As a team we have followed Software Development Life Cycle.</w:t>
      </w:r>
      <w:r w:rsidR="00531C46" w:rsidRPr="000B643A">
        <w:rPr>
          <w:rFonts w:ascii="Times New Roman" w:hAnsi="Times New Roman"/>
        </w:rPr>
        <w:t>.</w:t>
      </w:r>
    </w:p>
    <w:p w:rsidR="00531C46" w:rsidRPr="000B643A" w:rsidRDefault="00531C46" w:rsidP="00531C46">
      <w:pPr>
        <w:spacing w:after="0" w:line="100" w:lineRule="atLeast"/>
        <w:ind w:right="200"/>
        <w:jc w:val="both"/>
        <w:rPr>
          <w:rFonts w:ascii="Times New Roman" w:eastAsia="Times New Roman" w:hAnsi="Times New Roman"/>
        </w:rPr>
      </w:pPr>
      <w:r w:rsidRPr="000B643A">
        <w:rPr>
          <w:rFonts w:ascii="Times New Roman" w:hAnsi="Times New Roman"/>
          <w:b/>
          <w:lang w:val="en-GB"/>
        </w:rPr>
        <w:t xml:space="preserve">Environment: </w:t>
      </w:r>
      <w:r w:rsidRPr="000B643A">
        <w:rPr>
          <w:rFonts w:ascii="Times New Roman" w:hAnsi="Times New Roman"/>
          <w:lang w:val="en-GB"/>
        </w:rPr>
        <w:t>Java</w:t>
      </w:r>
      <w:r w:rsidRPr="000B643A">
        <w:rPr>
          <w:rFonts w:ascii="Times New Roman" w:eastAsia="Times New Roman" w:hAnsi="Times New Roman"/>
        </w:rPr>
        <w:t xml:space="preserve">1.8, </w:t>
      </w:r>
      <w:r w:rsidR="00DD7A26">
        <w:rPr>
          <w:rFonts w:ascii="Times New Roman" w:eastAsia="Times New Roman" w:hAnsi="Times New Roman"/>
        </w:rPr>
        <w:t xml:space="preserve"> Core Java,</w:t>
      </w:r>
      <w:r w:rsidR="004969B5">
        <w:rPr>
          <w:rFonts w:ascii="Times New Roman" w:eastAsia="Times New Roman" w:hAnsi="Times New Roman"/>
        </w:rPr>
        <w:t xml:space="preserve"> </w:t>
      </w:r>
      <w:r w:rsidR="004969B5">
        <w:rPr>
          <w:rFonts w:ascii="Times New Roman" w:hAnsi="Times New Roman"/>
        </w:rPr>
        <w:t xml:space="preserve">Concurrency, </w:t>
      </w:r>
      <w:r w:rsidR="004969B5">
        <w:rPr>
          <w:rFonts w:ascii="Times New Roman" w:eastAsia="Times New Roman" w:hAnsi="Times New Roman"/>
        </w:rPr>
        <w:t xml:space="preserve"> </w:t>
      </w:r>
      <w:r w:rsidR="004969B5">
        <w:rPr>
          <w:rFonts w:ascii="Times New Roman" w:hAnsi="Times New Roman"/>
        </w:rPr>
        <w:t>multithreading,</w:t>
      </w:r>
      <w:r w:rsidR="00DD7A26">
        <w:rPr>
          <w:rFonts w:ascii="Times New Roman" w:eastAsia="Times New Roman" w:hAnsi="Times New Roman"/>
        </w:rPr>
        <w:t xml:space="preserve"> </w:t>
      </w:r>
      <w:r w:rsidRPr="000B643A">
        <w:rPr>
          <w:rFonts w:ascii="Times New Roman" w:eastAsia="Times New Roman" w:hAnsi="Times New Roman"/>
        </w:rPr>
        <w:t>J2EE,</w:t>
      </w:r>
      <w:r w:rsidR="00907F4B">
        <w:rPr>
          <w:rFonts w:ascii="Times New Roman" w:eastAsia="Times New Roman" w:hAnsi="Times New Roman"/>
        </w:rPr>
        <w:t xml:space="preserve"> Data Structures,</w:t>
      </w:r>
      <w:r w:rsidRPr="000B643A">
        <w:rPr>
          <w:rFonts w:ascii="Times New Roman" w:eastAsia="Times New Roman" w:hAnsi="Times New Roman"/>
        </w:rPr>
        <w:t xml:space="preserve"> JSP,</w:t>
      </w:r>
      <w:r w:rsidR="00837B3C">
        <w:rPr>
          <w:rFonts w:ascii="Times New Roman" w:eastAsia="Times New Roman" w:hAnsi="Times New Roman"/>
        </w:rPr>
        <w:t xml:space="preserve"> EJB</w:t>
      </w:r>
      <w:r w:rsidR="00A43FF4">
        <w:rPr>
          <w:rFonts w:ascii="Times New Roman" w:eastAsia="Times New Roman" w:hAnsi="Times New Roman"/>
        </w:rPr>
        <w:t>3.1</w:t>
      </w:r>
      <w:r w:rsidR="00837B3C">
        <w:rPr>
          <w:rFonts w:ascii="Times New Roman" w:eastAsia="Times New Roman" w:hAnsi="Times New Roman"/>
        </w:rPr>
        <w:t>,</w:t>
      </w:r>
      <w:r w:rsidRPr="000B643A">
        <w:rPr>
          <w:rFonts w:ascii="Times New Roman" w:eastAsia="Times New Roman" w:hAnsi="Times New Roman"/>
        </w:rPr>
        <w:t xml:space="preserve"> Servlets, JSF</w:t>
      </w:r>
      <w:r w:rsidR="00A43FF4">
        <w:rPr>
          <w:rFonts w:ascii="Times New Roman" w:eastAsia="Times New Roman" w:hAnsi="Times New Roman"/>
        </w:rPr>
        <w:t xml:space="preserve"> 2.1,</w:t>
      </w:r>
      <w:r w:rsidRPr="000B643A">
        <w:rPr>
          <w:rFonts w:ascii="Times New Roman" w:eastAsia="Times New Roman" w:hAnsi="Times New Roman"/>
        </w:rPr>
        <w:t>, Hibernate, Web Services, SQL Server</w:t>
      </w:r>
      <w:r w:rsidR="002C6A24">
        <w:rPr>
          <w:rFonts w:ascii="Times New Roman" w:eastAsia="Times New Roman" w:hAnsi="Times New Roman"/>
        </w:rPr>
        <w:t>,</w:t>
      </w:r>
      <w:r w:rsidR="00D16BFE" w:rsidRPr="00D16BFE">
        <w:rPr>
          <w:rFonts w:ascii="Times New Roman" w:hAnsi="Times New Roman"/>
        </w:rPr>
        <w:t xml:space="preserve"> </w:t>
      </w:r>
      <w:r w:rsidR="00D16BFE">
        <w:rPr>
          <w:rFonts w:ascii="Times New Roman" w:hAnsi="Times New Roman"/>
        </w:rPr>
        <w:t xml:space="preserve">Spring Boot, </w:t>
      </w:r>
      <w:r w:rsidR="002C6A24">
        <w:rPr>
          <w:rFonts w:ascii="Times New Roman" w:eastAsia="Times New Roman" w:hAnsi="Times New Roman"/>
        </w:rPr>
        <w:t xml:space="preserve"> IntelliJ, </w:t>
      </w:r>
      <w:r w:rsidR="00A43FF4">
        <w:rPr>
          <w:rFonts w:ascii="Times New Roman" w:eastAsia="Times New Roman" w:hAnsi="Times New Roman"/>
        </w:rPr>
        <w:t>JPA 2.1</w:t>
      </w:r>
      <w:r w:rsidR="00687C30">
        <w:rPr>
          <w:rFonts w:ascii="Times New Roman" w:eastAsia="Times New Roman" w:hAnsi="Times New Roman"/>
        </w:rPr>
        <w:t xml:space="preserve"> </w:t>
      </w:r>
      <w:r w:rsidR="00A43FF4">
        <w:rPr>
          <w:rFonts w:ascii="Times New Roman" w:eastAsia="Times New Roman" w:hAnsi="Times New Roman"/>
        </w:rPr>
        <w:t xml:space="preserve">, </w:t>
      </w:r>
      <w:r w:rsidR="00687C30">
        <w:rPr>
          <w:rFonts w:ascii="Times New Roman" w:eastAsia="Times New Roman" w:hAnsi="Times New Roman"/>
        </w:rPr>
        <w:t>Agile,</w:t>
      </w:r>
      <w:r w:rsidR="007A2E25">
        <w:rPr>
          <w:rFonts w:ascii="Times New Roman" w:eastAsia="Times New Roman" w:hAnsi="Times New Roman"/>
        </w:rPr>
        <w:t xml:space="preserve"> Spring batch, </w:t>
      </w:r>
      <w:r w:rsidR="00687C30">
        <w:rPr>
          <w:rFonts w:ascii="Times New Roman" w:eastAsia="Times New Roman" w:hAnsi="Times New Roman"/>
        </w:rPr>
        <w:t xml:space="preserve"> </w:t>
      </w:r>
      <w:r w:rsidR="002C6A24">
        <w:rPr>
          <w:rFonts w:ascii="Times New Roman" w:eastAsia="Times New Roman" w:hAnsi="Times New Roman"/>
        </w:rPr>
        <w:t xml:space="preserve">Tomcat, Micro services, </w:t>
      </w:r>
      <w:r w:rsidRPr="000B643A">
        <w:rPr>
          <w:rFonts w:ascii="Times New Roman" w:eastAsia="Times New Roman" w:hAnsi="Times New Roman"/>
        </w:rPr>
        <w:t xml:space="preserve">Web Logic App Server, </w:t>
      </w:r>
      <w:r w:rsidR="00C34343">
        <w:rPr>
          <w:rFonts w:ascii="Times New Roman" w:eastAsia="Times New Roman" w:hAnsi="Times New Roman"/>
        </w:rPr>
        <w:t xml:space="preserve">Angular js, </w:t>
      </w:r>
      <w:r w:rsidRPr="000B643A">
        <w:rPr>
          <w:rFonts w:ascii="Times New Roman" w:eastAsia="Times New Roman" w:hAnsi="Times New Roman"/>
        </w:rPr>
        <w:t>RAD, Windows,</w:t>
      </w:r>
      <w:r w:rsidR="00393C22">
        <w:rPr>
          <w:rFonts w:ascii="Times New Roman" w:eastAsia="Times New Roman" w:hAnsi="Times New Roman"/>
        </w:rPr>
        <w:t xml:space="preserve">JBoss7.x, </w:t>
      </w:r>
      <w:r w:rsidRPr="000B643A">
        <w:rPr>
          <w:rFonts w:ascii="Times New Roman" w:hAnsi="Times New Roman"/>
        </w:rPr>
        <w:t xml:space="preserve"> Jenkin</w:t>
      </w:r>
      <w:r w:rsidR="00534857" w:rsidRPr="000B643A">
        <w:rPr>
          <w:rFonts w:ascii="Times New Roman" w:hAnsi="Times New Roman"/>
        </w:rPr>
        <w:t>s, Gradle,</w:t>
      </w:r>
      <w:r w:rsidR="00A14657">
        <w:rPr>
          <w:rFonts w:ascii="Times New Roman" w:hAnsi="Times New Roman"/>
        </w:rPr>
        <w:t xml:space="preserve"> Backbone js, </w:t>
      </w:r>
      <w:r w:rsidR="00953B00">
        <w:rPr>
          <w:rFonts w:ascii="Times New Roman" w:hAnsi="Times New Roman"/>
        </w:rPr>
        <w:t xml:space="preserve"> Cassandra, </w:t>
      </w:r>
      <w:r w:rsidR="00534857" w:rsidRPr="000B643A">
        <w:rPr>
          <w:rFonts w:ascii="Times New Roman" w:hAnsi="Times New Roman"/>
        </w:rPr>
        <w:t xml:space="preserve"> HTML</w:t>
      </w:r>
      <w:r w:rsidR="004469FB">
        <w:rPr>
          <w:rFonts w:ascii="Times New Roman" w:hAnsi="Times New Roman"/>
        </w:rPr>
        <w:t>5</w:t>
      </w:r>
      <w:r w:rsidR="00534857" w:rsidRPr="000B643A">
        <w:rPr>
          <w:rFonts w:ascii="Times New Roman" w:hAnsi="Times New Roman"/>
        </w:rPr>
        <w:t>, CSS</w:t>
      </w:r>
      <w:r w:rsidR="004469FB">
        <w:rPr>
          <w:rFonts w:ascii="Times New Roman" w:hAnsi="Times New Roman"/>
        </w:rPr>
        <w:t>3</w:t>
      </w:r>
      <w:r w:rsidR="00534857" w:rsidRPr="000B643A">
        <w:rPr>
          <w:rFonts w:ascii="Times New Roman" w:hAnsi="Times New Roman"/>
        </w:rPr>
        <w:t>,</w:t>
      </w:r>
      <w:r w:rsidR="00953B00">
        <w:rPr>
          <w:rFonts w:ascii="Times New Roman" w:hAnsi="Times New Roman"/>
        </w:rPr>
        <w:t xml:space="preserve"> MSSQL,</w:t>
      </w:r>
      <w:r w:rsidR="00534857" w:rsidRPr="000B643A">
        <w:rPr>
          <w:rFonts w:ascii="Times New Roman" w:hAnsi="Times New Roman"/>
        </w:rPr>
        <w:t xml:space="preserve"> </w:t>
      </w:r>
      <w:r w:rsidR="00AB4125">
        <w:rPr>
          <w:rFonts w:ascii="Times New Roman" w:hAnsi="Times New Roman"/>
        </w:rPr>
        <w:t xml:space="preserve">MongoDB, </w:t>
      </w:r>
      <w:r w:rsidR="00534857" w:rsidRPr="000B643A">
        <w:rPr>
          <w:rFonts w:ascii="Times New Roman" w:hAnsi="Times New Roman"/>
        </w:rPr>
        <w:t>AJAX,</w:t>
      </w:r>
      <w:r w:rsidR="00207C84">
        <w:rPr>
          <w:rFonts w:ascii="Times New Roman" w:hAnsi="Times New Roman"/>
        </w:rPr>
        <w:t xml:space="preserve"> Node.js,</w:t>
      </w:r>
      <w:r w:rsidR="009A379F">
        <w:rPr>
          <w:rFonts w:ascii="Times New Roman" w:hAnsi="Times New Roman"/>
        </w:rPr>
        <w:t xml:space="preserve"> NoSQL,</w:t>
      </w:r>
      <w:r w:rsidR="00207C84">
        <w:rPr>
          <w:rFonts w:ascii="Times New Roman" w:hAnsi="Times New Roman"/>
        </w:rPr>
        <w:t xml:space="preserve"> React.js,</w:t>
      </w:r>
      <w:r w:rsidR="00CF2E3B">
        <w:rPr>
          <w:rFonts w:ascii="Times New Roman" w:hAnsi="Times New Roman"/>
        </w:rPr>
        <w:t xml:space="preserve"> JQuery,</w:t>
      </w:r>
      <w:r w:rsidR="008C5DAD" w:rsidRPr="000B643A">
        <w:rPr>
          <w:rFonts w:ascii="Times New Roman" w:hAnsi="Times New Roman"/>
        </w:rPr>
        <w:t xml:space="preserve"> AWS, </w:t>
      </w:r>
      <w:r w:rsidR="00534857" w:rsidRPr="000B643A">
        <w:rPr>
          <w:rFonts w:ascii="Times New Roman" w:hAnsi="Times New Roman"/>
        </w:rPr>
        <w:t xml:space="preserve"> JAV</w:t>
      </w:r>
      <w:r w:rsidR="00A77F3D">
        <w:rPr>
          <w:rFonts w:ascii="Times New Roman" w:hAnsi="Times New Roman"/>
        </w:rPr>
        <w:t xml:space="preserve"> script, Unix, Struts, Applets, Eclipse</w:t>
      </w:r>
      <w:r w:rsidR="0013319B">
        <w:rPr>
          <w:rFonts w:ascii="Times New Roman" w:hAnsi="Times New Roman"/>
        </w:rPr>
        <w:t>3.x/4.x</w:t>
      </w:r>
      <w:r w:rsidR="00A77F3D">
        <w:rPr>
          <w:rFonts w:ascii="Times New Roman" w:hAnsi="Times New Roman"/>
        </w:rPr>
        <w:t xml:space="preserve">, </w:t>
      </w:r>
      <w:r w:rsidR="0013319B">
        <w:rPr>
          <w:rFonts w:ascii="Times New Roman" w:hAnsi="Times New Roman"/>
        </w:rPr>
        <w:t xml:space="preserve">Oracle 12c, </w:t>
      </w:r>
      <w:r w:rsidR="00A77F3D">
        <w:rPr>
          <w:rFonts w:ascii="Times New Roman" w:hAnsi="Times New Roman"/>
        </w:rPr>
        <w:t>Unix and Linux.</w:t>
      </w:r>
    </w:p>
    <w:p w:rsidR="00AA5535" w:rsidRPr="000B643A" w:rsidRDefault="00AA5535" w:rsidP="009B6CEE">
      <w:pPr>
        <w:pStyle w:val="ListParagraph"/>
        <w:spacing w:after="0" w:line="240" w:lineRule="auto"/>
        <w:ind w:left="0"/>
        <w:contextualSpacing w:val="0"/>
        <w:jc w:val="both"/>
        <w:rPr>
          <w:rFonts w:ascii="Times New Roman" w:hAnsi="Times New Roman"/>
          <w:b/>
          <w:bCs/>
        </w:rPr>
      </w:pPr>
    </w:p>
    <w:p w:rsidR="00AA5535" w:rsidRPr="000B643A" w:rsidRDefault="00AA5535" w:rsidP="00AA5535">
      <w:pPr>
        <w:spacing w:after="0"/>
        <w:ind w:right="200"/>
        <w:jc w:val="both"/>
        <w:rPr>
          <w:rFonts w:ascii="Times New Roman" w:hAnsi="Times New Roman"/>
        </w:rPr>
      </w:pPr>
      <w:r w:rsidRPr="000B643A">
        <w:rPr>
          <w:rFonts w:ascii="Times New Roman" w:eastAsia="Times New Roman" w:hAnsi="Times New Roman"/>
          <w:b/>
          <w:bCs/>
          <w:shd w:val="clear" w:color="auto" w:fill="FFFFFF"/>
          <w:lang w:bidi="ar-SA"/>
        </w:rPr>
        <w:t xml:space="preserve">Client: </w:t>
      </w:r>
      <w:r w:rsidRPr="000B643A">
        <w:rPr>
          <w:rFonts w:ascii="Times New Roman" w:eastAsia="Times New Roman" w:hAnsi="Times New Roman"/>
          <w:b/>
          <w:bCs/>
          <w:lang w:bidi="ar-SA"/>
        </w:rPr>
        <w:t>United Services Automobile Association, San Antonio, TX.</w:t>
      </w:r>
      <w:r w:rsidRPr="000B643A">
        <w:rPr>
          <w:rFonts w:ascii="Times New Roman" w:eastAsia="Times New Roman" w:hAnsi="Times New Roman"/>
          <w:b/>
          <w:bCs/>
          <w:shd w:val="clear" w:color="auto" w:fill="FFFFFF"/>
          <w:lang w:bidi="ar-SA"/>
        </w:rPr>
        <w:t xml:space="preserve">              </w:t>
      </w:r>
      <w:r w:rsidR="00653E90" w:rsidRPr="000B643A">
        <w:rPr>
          <w:rFonts w:ascii="Times New Roman" w:eastAsia="Times New Roman" w:hAnsi="Times New Roman"/>
          <w:b/>
          <w:bCs/>
          <w:shd w:val="clear" w:color="auto" w:fill="FFFFFF"/>
          <w:lang w:bidi="ar-SA"/>
        </w:rPr>
        <w:t xml:space="preserve">                               </w:t>
      </w:r>
      <w:r w:rsidRPr="000B643A">
        <w:rPr>
          <w:rFonts w:ascii="Times New Roman" w:eastAsia="Times New Roman" w:hAnsi="Times New Roman"/>
          <w:b/>
          <w:bCs/>
          <w:shd w:val="clear" w:color="auto" w:fill="FFFFFF"/>
          <w:lang w:bidi="ar-SA"/>
        </w:rPr>
        <w:t xml:space="preserve"> </w:t>
      </w:r>
      <w:r w:rsidR="00653E90" w:rsidRPr="000B643A">
        <w:rPr>
          <w:rFonts w:ascii="Times New Roman" w:eastAsia="Times New Roman" w:hAnsi="Times New Roman"/>
          <w:b/>
          <w:bCs/>
          <w:shd w:val="clear" w:color="auto" w:fill="FFFFFF"/>
          <w:lang w:bidi="ar-SA"/>
        </w:rPr>
        <w:t>Jan 2015- Sep 2015</w:t>
      </w:r>
      <w:r w:rsidRPr="000B643A">
        <w:rPr>
          <w:rFonts w:ascii="Times New Roman" w:eastAsia="Times New Roman" w:hAnsi="Times New Roman"/>
          <w:b/>
          <w:bCs/>
          <w:shd w:val="clear" w:color="auto" w:fill="FFFFFF"/>
          <w:lang w:bidi="ar-SA"/>
        </w:rPr>
        <w:t xml:space="preserve"> </w:t>
      </w:r>
    </w:p>
    <w:p w:rsidR="00AA5535" w:rsidRPr="000B643A" w:rsidRDefault="00AA5535" w:rsidP="00AA5535">
      <w:pPr>
        <w:spacing w:after="0" w:line="240" w:lineRule="auto"/>
        <w:jc w:val="both"/>
        <w:rPr>
          <w:rFonts w:ascii="Times New Roman" w:eastAsia="Times New Roman" w:hAnsi="Times New Roman"/>
          <w:b/>
          <w:bCs/>
          <w:lang w:bidi="ar-SA"/>
        </w:rPr>
      </w:pPr>
      <w:r w:rsidRPr="000B643A">
        <w:rPr>
          <w:rFonts w:ascii="Times New Roman" w:eastAsia="Times New Roman" w:hAnsi="Times New Roman"/>
          <w:b/>
          <w:bCs/>
          <w:lang w:bidi="ar-SA"/>
        </w:rPr>
        <w:t>Role: Sr. Java/J2EE Developer</w:t>
      </w:r>
    </w:p>
    <w:p w:rsidR="00AA5535" w:rsidRPr="000B643A" w:rsidRDefault="00AA5535" w:rsidP="00AA5535">
      <w:pPr>
        <w:spacing w:after="0" w:line="240" w:lineRule="auto"/>
        <w:jc w:val="both"/>
        <w:rPr>
          <w:rFonts w:ascii="Times New Roman" w:eastAsia="Times New Roman" w:hAnsi="Times New Roman"/>
          <w:b/>
          <w:bCs/>
          <w:lang w:bidi="ar-SA"/>
        </w:rPr>
      </w:pPr>
    </w:p>
    <w:p w:rsidR="006D4D87" w:rsidRPr="006D4D87" w:rsidRDefault="00AA5535" w:rsidP="006D4D87">
      <w:pPr>
        <w:pStyle w:val="NormalWeb"/>
        <w:shd w:val="clear" w:color="auto" w:fill="FFFFFF"/>
        <w:spacing w:before="0" w:beforeAutospacing="0" w:after="0"/>
        <w:jc w:val="both"/>
        <w:rPr>
          <w:color w:val="222222"/>
          <w:sz w:val="22"/>
          <w:szCs w:val="22"/>
        </w:rPr>
      </w:pPr>
      <w:r w:rsidRPr="000B643A">
        <w:rPr>
          <w:b/>
          <w:bCs/>
        </w:rPr>
        <w:lastRenderedPageBreak/>
        <w:t>Project Description:</w:t>
      </w:r>
      <w:r w:rsidR="00CF7B75" w:rsidRPr="000B643A">
        <w:rPr>
          <w:b/>
          <w:bCs/>
        </w:rPr>
        <w:t xml:space="preserve"> </w:t>
      </w:r>
      <w:r w:rsidR="006D4D87" w:rsidRPr="006D4D87">
        <w:rPr>
          <w:color w:val="222222"/>
          <w:sz w:val="22"/>
          <w:szCs w:val="22"/>
        </w:rPr>
        <w:t>The </w:t>
      </w:r>
      <w:r w:rsidR="006D4D87" w:rsidRPr="006D4D87">
        <w:rPr>
          <w:bCs/>
          <w:color w:val="222222"/>
          <w:sz w:val="22"/>
          <w:szCs w:val="22"/>
        </w:rPr>
        <w:t>United Services Automobile Association</w:t>
      </w:r>
      <w:r w:rsidR="006D4D87" w:rsidRPr="006D4D87">
        <w:rPr>
          <w:color w:val="222222"/>
          <w:sz w:val="22"/>
          <w:szCs w:val="22"/>
        </w:rPr>
        <w:t> (</w:t>
      </w:r>
      <w:r w:rsidR="006D4D87" w:rsidRPr="006D4D87">
        <w:rPr>
          <w:bCs/>
          <w:color w:val="222222"/>
          <w:sz w:val="22"/>
          <w:szCs w:val="22"/>
        </w:rPr>
        <w:t>USAA</w:t>
      </w:r>
      <w:r w:rsidR="006D4D87" w:rsidRPr="006D4D87">
        <w:rPr>
          <w:color w:val="222222"/>
          <w:sz w:val="22"/>
          <w:szCs w:val="22"/>
        </w:rPr>
        <w:t>) is a Texas-based Fortune500 diversified financial services group of companies including a Texas Department of Insurance regulated reciprocal inter-insurance exchange and subsidiaries offering banking, investing, and insurance to people and families that serve, or served, in the United States military. USAA was founded in 1922 by a group of U.S. Army officers as a mechanism for mutual self-insurance when they were unable to secure auto insurance because of the perception that they, as military officers, were a high-risk group.</w:t>
      </w:r>
    </w:p>
    <w:p w:rsidR="006D4D87" w:rsidRPr="006D4D87" w:rsidRDefault="006D4D87" w:rsidP="006D4D87">
      <w:pPr>
        <w:shd w:val="clear" w:color="auto" w:fill="FFFFFF"/>
        <w:spacing w:after="0" w:line="240" w:lineRule="auto"/>
        <w:jc w:val="both"/>
        <w:rPr>
          <w:rFonts w:ascii="Times New Roman" w:eastAsia="Times New Roman" w:hAnsi="Times New Roman"/>
          <w:color w:val="222222"/>
          <w:lang w:bidi="ar-SA"/>
        </w:rPr>
      </w:pPr>
    </w:p>
    <w:p w:rsidR="00AA5535" w:rsidRPr="006D4D87" w:rsidRDefault="00AA5535" w:rsidP="006D4D87">
      <w:pPr>
        <w:pStyle w:val="ListParagraph"/>
        <w:spacing w:after="0" w:line="240" w:lineRule="auto"/>
        <w:ind w:left="0"/>
        <w:contextualSpacing w:val="0"/>
        <w:jc w:val="both"/>
        <w:rPr>
          <w:rFonts w:ascii="Times New Roman" w:hAnsi="Times New Roman"/>
          <w:b/>
        </w:rPr>
      </w:pPr>
      <w:r w:rsidRPr="006D4D87">
        <w:rPr>
          <w:rFonts w:ascii="Times New Roman" w:hAnsi="Times New Roman"/>
          <w:b/>
        </w:rPr>
        <w:t>Responsibilities:</w:t>
      </w:r>
    </w:p>
    <w:p w:rsidR="00531C46" w:rsidRPr="000B643A" w:rsidRDefault="00531C46" w:rsidP="00531C46">
      <w:pPr>
        <w:numPr>
          <w:ilvl w:val="0"/>
          <w:numId w:val="21"/>
        </w:numPr>
        <w:shd w:val="clear" w:color="auto" w:fill="FFFFFF"/>
        <w:spacing w:after="0" w:line="240" w:lineRule="auto"/>
        <w:contextualSpacing/>
        <w:jc w:val="both"/>
        <w:rPr>
          <w:rFonts w:ascii="Times New Roman" w:eastAsia="Times New Roman" w:hAnsi="Times New Roman"/>
          <w:lang w:bidi="ar-SA"/>
        </w:rPr>
      </w:pPr>
      <w:r w:rsidRPr="000B643A">
        <w:rPr>
          <w:rFonts w:ascii="Times New Roman" w:hAnsi="Times New Roman"/>
          <w:shd w:val="clear" w:color="auto" w:fill="FFFFFF"/>
        </w:rPr>
        <w:t>Actively involved in Requirement gathering meetings with the Clients and Participated in project planning sessions with business analysts and team members to analyze business IT Requirements and translated business requirements into working model. </w:t>
      </w:r>
    </w:p>
    <w:p w:rsidR="00531C46" w:rsidRPr="000B643A" w:rsidRDefault="00531C46" w:rsidP="00531C46">
      <w:pPr>
        <w:numPr>
          <w:ilvl w:val="0"/>
          <w:numId w:val="21"/>
        </w:numPr>
        <w:shd w:val="clear" w:color="auto" w:fill="FFFFFF"/>
        <w:spacing w:after="0" w:line="240" w:lineRule="auto"/>
        <w:contextualSpacing/>
        <w:jc w:val="both"/>
        <w:rPr>
          <w:rFonts w:ascii="Times New Roman" w:eastAsia="Times New Roman" w:hAnsi="Times New Roman"/>
          <w:lang w:bidi="ar-SA"/>
        </w:rPr>
      </w:pPr>
      <w:r w:rsidRPr="000B643A">
        <w:rPr>
          <w:rFonts w:ascii="Times New Roman" w:hAnsi="Times New Roman"/>
          <w:color w:val="333333"/>
          <w:shd w:val="clear" w:color="auto" w:fill="FFFFFF"/>
        </w:rPr>
        <w:t xml:space="preserve">Developed the application using </w:t>
      </w:r>
      <w:r w:rsidRPr="000B643A">
        <w:rPr>
          <w:rFonts w:ascii="Times New Roman" w:hAnsi="Times New Roman"/>
          <w:b/>
          <w:color w:val="333333"/>
          <w:shd w:val="clear" w:color="auto" w:fill="FFFFFF"/>
        </w:rPr>
        <w:t>Spring</w:t>
      </w:r>
      <w:r w:rsidRPr="000B643A">
        <w:rPr>
          <w:rFonts w:ascii="Times New Roman" w:hAnsi="Times New Roman"/>
          <w:color w:val="333333"/>
          <w:shd w:val="clear" w:color="auto" w:fill="FFFFFF"/>
        </w:rPr>
        <w:t xml:space="preserve"> Framework which is based on the </w:t>
      </w:r>
      <w:r w:rsidRPr="000B643A">
        <w:rPr>
          <w:rFonts w:ascii="Times New Roman" w:hAnsi="Times New Roman"/>
          <w:b/>
          <w:color w:val="333333"/>
          <w:shd w:val="clear" w:color="auto" w:fill="FFFFFF"/>
        </w:rPr>
        <w:t>MVC Design pattern</w:t>
      </w:r>
      <w:r w:rsidRPr="000B643A">
        <w:rPr>
          <w:rFonts w:ascii="Times New Roman" w:hAnsi="Times New Roman"/>
          <w:color w:val="333333"/>
          <w:shd w:val="clear" w:color="auto" w:fill="FFFFFF"/>
        </w:rPr>
        <w:t>.</w:t>
      </w:r>
    </w:p>
    <w:p w:rsidR="00531C46" w:rsidRDefault="00531C46" w:rsidP="00531C46">
      <w:pPr>
        <w:pStyle w:val="MediumGrid1-Accent21"/>
        <w:numPr>
          <w:ilvl w:val="0"/>
          <w:numId w:val="21"/>
        </w:numPr>
        <w:jc w:val="both"/>
        <w:rPr>
          <w:rFonts w:ascii="Times New Roman" w:hAnsi="Times New Roman"/>
        </w:rPr>
      </w:pPr>
      <w:r w:rsidRPr="000B643A">
        <w:rPr>
          <w:rFonts w:ascii="Times New Roman" w:hAnsi="Times New Roman"/>
        </w:rPr>
        <w:t xml:space="preserve">Developed application using </w:t>
      </w:r>
      <w:r w:rsidRPr="000B643A">
        <w:rPr>
          <w:rFonts w:ascii="Times New Roman" w:hAnsi="Times New Roman"/>
          <w:b/>
          <w:bCs/>
        </w:rPr>
        <w:t>JSP</w:t>
      </w:r>
      <w:r w:rsidRPr="000B643A">
        <w:rPr>
          <w:rFonts w:ascii="Times New Roman" w:hAnsi="Times New Roman"/>
        </w:rPr>
        <w:t xml:space="preserve"> custom tag libraries, </w:t>
      </w:r>
      <w:r w:rsidRPr="000B643A">
        <w:rPr>
          <w:rFonts w:ascii="Times New Roman" w:hAnsi="Times New Roman"/>
          <w:b/>
          <w:bCs/>
        </w:rPr>
        <w:t>Struts</w:t>
      </w:r>
      <w:r w:rsidRPr="000B643A">
        <w:rPr>
          <w:rFonts w:ascii="Times New Roman" w:hAnsi="Times New Roman"/>
        </w:rPr>
        <w:t xml:space="preserve"> Action classes and Action.</w:t>
      </w:r>
      <w:r w:rsidRPr="000B643A">
        <w:rPr>
          <w:rFonts w:ascii="Times New Roman" w:hAnsi="Times New Roman"/>
          <w:b/>
          <w:bCs/>
        </w:rPr>
        <w:t xml:space="preserve"> </w:t>
      </w:r>
      <w:r w:rsidRPr="000B643A">
        <w:rPr>
          <w:rFonts w:ascii="Times New Roman" w:hAnsi="Times New Roman"/>
        </w:rPr>
        <w:t xml:space="preserve">Designed Java Servlets and Objects using J2EE standards.  </w:t>
      </w:r>
    </w:p>
    <w:p w:rsidR="004969B5" w:rsidRPr="004969B5" w:rsidRDefault="004969B5" w:rsidP="004969B5">
      <w:pPr>
        <w:pStyle w:val="MediumGrid1-Accent21"/>
        <w:numPr>
          <w:ilvl w:val="0"/>
          <w:numId w:val="21"/>
        </w:numPr>
        <w:jc w:val="both"/>
        <w:rPr>
          <w:rFonts w:ascii="Times New Roman" w:hAnsi="Times New Roman"/>
        </w:rPr>
      </w:pPr>
      <w:r>
        <w:rPr>
          <w:rFonts w:ascii="Times New Roman" w:hAnsi="Times New Roman"/>
        </w:rPr>
        <w:t>Extensively used Thread API for multithreading.</w:t>
      </w:r>
    </w:p>
    <w:p w:rsidR="00DD7A26" w:rsidRDefault="00DD7A26" w:rsidP="00DD7A26">
      <w:pPr>
        <w:pStyle w:val="MediumGrid1-Accent21"/>
        <w:numPr>
          <w:ilvl w:val="0"/>
          <w:numId w:val="21"/>
        </w:numPr>
        <w:jc w:val="both"/>
        <w:rPr>
          <w:rFonts w:ascii="Times New Roman" w:hAnsi="Times New Roman"/>
        </w:rPr>
      </w:pPr>
      <w:r>
        <w:rPr>
          <w:rFonts w:ascii="Times New Roman" w:hAnsi="Times New Roman"/>
        </w:rPr>
        <w:t>Worked with</w:t>
      </w:r>
      <w:r w:rsidR="00907F4B">
        <w:rPr>
          <w:rFonts w:ascii="Times New Roman" w:hAnsi="Times New Roman"/>
        </w:rPr>
        <w:t xml:space="preserve"> Data Structures,</w:t>
      </w:r>
      <w:r w:rsidR="004969B5">
        <w:rPr>
          <w:rFonts w:ascii="Times New Roman" w:hAnsi="Times New Roman"/>
        </w:rPr>
        <w:t xml:space="preserve"> Multithreading,</w:t>
      </w:r>
      <w:r w:rsidR="000741C1">
        <w:rPr>
          <w:rFonts w:ascii="Times New Roman" w:hAnsi="Times New Roman"/>
        </w:rPr>
        <w:t xml:space="preserve"> Networking, </w:t>
      </w:r>
      <w:r w:rsidR="004969B5">
        <w:rPr>
          <w:rFonts w:ascii="Times New Roman" w:hAnsi="Times New Roman"/>
        </w:rPr>
        <w:t xml:space="preserve">Concurrency and </w:t>
      </w:r>
      <w:r>
        <w:rPr>
          <w:rFonts w:ascii="Times New Roman" w:hAnsi="Times New Roman"/>
        </w:rPr>
        <w:t>core java concepts like Collections Framework,</w:t>
      </w:r>
      <w:r w:rsidR="001369AC">
        <w:rPr>
          <w:rFonts w:ascii="Times New Roman" w:hAnsi="Times New Roman"/>
        </w:rPr>
        <w:t xml:space="preserve"> Serialization, </w:t>
      </w:r>
      <w:r>
        <w:rPr>
          <w:rFonts w:ascii="Times New Roman" w:hAnsi="Times New Roman"/>
        </w:rPr>
        <w:t>Multithreading and Memory management.</w:t>
      </w:r>
    </w:p>
    <w:p w:rsidR="0013319B" w:rsidRPr="0013319B" w:rsidRDefault="0013319B" w:rsidP="0013319B">
      <w:pPr>
        <w:pStyle w:val="MediumGrid1-Accent21"/>
        <w:numPr>
          <w:ilvl w:val="0"/>
          <w:numId w:val="21"/>
        </w:numPr>
        <w:jc w:val="both"/>
        <w:rPr>
          <w:rFonts w:ascii="Times New Roman" w:hAnsi="Times New Roman"/>
        </w:rPr>
      </w:pPr>
      <w:r>
        <w:rPr>
          <w:rFonts w:ascii="Times New Roman" w:hAnsi="Times New Roman"/>
        </w:rPr>
        <w:t>End-end design  and implementation using Spring Boot, Spring Data JPA2.1, Hibernate.</w:t>
      </w:r>
    </w:p>
    <w:p w:rsidR="00907F4B" w:rsidRDefault="00907F4B" w:rsidP="00907F4B">
      <w:pPr>
        <w:pStyle w:val="MediumGrid1-Accent21"/>
        <w:numPr>
          <w:ilvl w:val="0"/>
          <w:numId w:val="21"/>
        </w:numPr>
        <w:jc w:val="both"/>
        <w:rPr>
          <w:rFonts w:ascii="Times New Roman" w:hAnsi="Times New Roman"/>
        </w:rPr>
      </w:pPr>
      <w:r>
        <w:rPr>
          <w:rFonts w:ascii="Times New Roman" w:hAnsi="Times New Roman"/>
        </w:rPr>
        <w:t>Worked with Session Factory, ORM mapping, Transactions and HQL in Hibernate framework.</w:t>
      </w:r>
    </w:p>
    <w:p w:rsidR="002C6A24" w:rsidRPr="002C6A24" w:rsidRDefault="002C6A24" w:rsidP="002C6A24">
      <w:pPr>
        <w:pStyle w:val="ListParagraph"/>
        <w:numPr>
          <w:ilvl w:val="0"/>
          <w:numId w:val="21"/>
        </w:numPr>
        <w:tabs>
          <w:tab w:val="left" w:pos="90"/>
        </w:tabs>
        <w:suppressAutoHyphens/>
        <w:spacing w:after="0" w:line="240" w:lineRule="auto"/>
        <w:ind w:right="180"/>
        <w:jc w:val="both"/>
        <w:rPr>
          <w:rFonts w:ascii="Times New Roman" w:hAnsi="Times New Roman"/>
        </w:rPr>
      </w:pPr>
      <w:r>
        <w:rPr>
          <w:rFonts w:ascii="Times New Roman" w:hAnsi="Times New Roman"/>
        </w:rPr>
        <w:t>Developed Micro services and Restful web services using JAX-WS.</w:t>
      </w:r>
    </w:p>
    <w:p w:rsidR="00531C46" w:rsidRPr="000B643A" w:rsidRDefault="00531C46" w:rsidP="00531C46">
      <w:pPr>
        <w:pStyle w:val="MediumGrid1-Accent21"/>
        <w:numPr>
          <w:ilvl w:val="0"/>
          <w:numId w:val="21"/>
        </w:numPr>
        <w:jc w:val="both"/>
        <w:rPr>
          <w:rFonts w:ascii="Times New Roman" w:hAnsi="Times New Roman"/>
        </w:rPr>
      </w:pPr>
      <w:r w:rsidRPr="000B643A">
        <w:rPr>
          <w:rFonts w:ascii="Times New Roman" w:hAnsi="Times New Roman"/>
        </w:rPr>
        <w:t xml:space="preserve">Used </w:t>
      </w:r>
      <w:r w:rsidRPr="000B643A">
        <w:rPr>
          <w:rFonts w:ascii="Times New Roman" w:hAnsi="Times New Roman"/>
          <w:b/>
          <w:bCs/>
        </w:rPr>
        <w:t>JSP</w:t>
      </w:r>
      <w:r w:rsidRPr="000B643A">
        <w:rPr>
          <w:rFonts w:ascii="Times New Roman" w:hAnsi="Times New Roman"/>
        </w:rPr>
        <w:t xml:space="preserve"> for presentation layer, developed high performance object/relational persistence and query service for entire application utilizing </w:t>
      </w:r>
      <w:r w:rsidRPr="000B643A">
        <w:rPr>
          <w:rFonts w:ascii="Times New Roman" w:hAnsi="Times New Roman"/>
          <w:b/>
          <w:bCs/>
        </w:rPr>
        <w:t>Hibernate</w:t>
      </w:r>
      <w:r w:rsidRPr="000B643A">
        <w:rPr>
          <w:rFonts w:ascii="Times New Roman" w:hAnsi="Times New Roman"/>
        </w:rPr>
        <w:t xml:space="preserve">. </w:t>
      </w:r>
    </w:p>
    <w:p w:rsidR="00531C46" w:rsidRPr="000B643A" w:rsidRDefault="00531C46" w:rsidP="00531C46">
      <w:pPr>
        <w:numPr>
          <w:ilvl w:val="0"/>
          <w:numId w:val="21"/>
        </w:numPr>
        <w:spacing w:after="0" w:line="240" w:lineRule="auto"/>
        <w:jc w:val="both"/>
        <w:rPr>
          <w:rFonts w:ascii="Times New Roman" w:hAnsi="Times New Roman"/>
        </w:rPr>
      </w:pPr>
      <w:r w:rsidRPr="000B643A">
        <w:rPr>
          <w:rFonts w:ascii="Times New Roman" w:hAnsi="Times New Roman"/>
        </w:rPr>
        <w:t xml:space="preserve">Used </w:t>
      </w:r>
      <w:r w:rsidRPr="000B643A">
        <w:rPr>
          <w:rFonts w:ascii="Times New Roman" w:hAnsi="Times New Roman"/>
          <w:b/>
        </w:rPr>
        <w:t>MVC</w:t>
      </w:r>
      <w:r w:rsidRPr="000B643A">
        <w:rPr>
          <w:rFonts w:ascii="Times New Roman" w:hAnsi="Times New Roman"/>
        </w:rPr>
        <w:t xml:space="preserve"> based</w:t>
      </w:r>
      <w:r w:rsidRPr="000B643A">
        <w:rPr>
          <w:rFonts w:ascii="Times New Roman" w:hAnsi="Times New Roman"/>
          <w:b/>
        </w:rPr>
        <w:t xml:space="preserve"> Struts</w:t>
      </w:r>
      <w:r w:rsidRPr="000B643A">
        <w:rPr>
          <w:rFonts w:ascii="Times New Roman" w:hAnsi="Times New Roman"/>
        </w:rPr>
        <w:t xml:space="preserve"> framework to develop the multi-tier web application presentation layer components.</w:t>
      </w:r>
    </w:p>
    <w:p w:rsidR="008649A7" w:rsidRDefault="008649A7" w:rsidP="008649A7">
      <w:pPr>
        <w:pStyle w:val="ListParagraph"/>
        <w:numPr>
          <w:ilvl w:val="0"/>
          <w:numId w:val="21"/>
        </w:numPr>
        <w:suppressAutoHyphens/>
        <w:spacing w:after="0" w:line="100" w:lineRule="atLeast"/>
        <w:contextualSpacing w:val="0"/>
        <w:jc w:val="both"/>
        <w:rPr>
          <w:rFonts w:ascii="Times New Roman" w:hAnsi="Times New Roman"/>
        </w:rPr>
      </w:pPr>
      <w:r w:rsidRPr="000B643A">
        <w:rPr>
          <w:rFonts w:ascii="Times New Roman" w:hAnsi="Times New Roman"/>
        </w:rPr>
        <w:t>Involved in daily scrum meetings, sprint planning, sprint Demos using Agile Methodology</w:t>
      </w:r>
    </w:p>
    <w:p w:rsidR="00A43FF4" w:rsidRDefault="00A43FF4" w:rsidP="00A43FF4">
      <w:pPr>
        <w:pStyle w:val="ListParagraph"/>
        <w:numPr>
          <w:ilvl w:val="0"/>
          <w:numId w:val="21"/>
        </w:numPr>
        <w:suppressAutoHyphens/>
        <w:spacing w:after="0" w:line="100" w:lineRule="atLeast"/>
        <w:contextualSpacing w:val="0"/>
        <w:jc w:val="both"/>
        <w:rPr>
          <w:rFonts w:ascii="Times New Roman" w:hAnsi="Times New Roman"/>
        </w:rPr>
      </w:pPr>
      <w:r>
        <w:rPr>
          <w:rFonts w:ascii="Times New Roman" w:hAnsi="Times New Roman"/>
        </w:rPr>
        <w:t>Converted EJB 3.1 MDB’s into spring MDP’s using Spring JMS module.</w:t>
      </w:r>
    </w:p>
    <w:p w:rsidR="008F10EF" w:rsidRPr="008F10EF" w:rsidRDefault="008F10EF" w:rsidP="008F10EF">
      <w:pPr>
        <w:pStyle w:val="ListParagraph"/>
        <w:numPr>
          <w:ilvl w:val="0"/>
          <w:numId w:val="21"/>
        </w:numPr>
        <w:suppressAutoHyphens/>
        <w:spacing w:after="0" w:line="100" w:lineRule="atLeast"/>
        <w:contextualSpacing w:val="0"/>
        <w:jc w:val="both"/>
        <w:rPr>
          <w:rFonts w:ascii="Times New Roman" w:hAnsi="Times New Roman"/>
        </w:rPr>
      </w:pPr>
      <w:r>
        <w:rPr>
          <w:rFonts w:ascii="Times New Roman" w:hAnsi="Times New Roman"/>
        </w:rPr>
        <w:t>Implemented a Node.js server to manage authentication.</w:t>
      </w:r>
    </w:p>
    <w:p w:rsidR="00E60C16" w:rsidRPr="00E60C16" w:rsidRDefault="00E60C16" w:rsidP="00E60C16">
      <w:pPr>
        <w:pStyle w:val="ListParagraph"/>
        <w:numPr>
          <w:ilvl w:val="0"/>
          <w:numId w:val="21"/>
        </w:numPr>
        <w:suppressAutoHyphens/>
        <w:spacing w:after="0" w:line="100" w:lineRule="atLeast"/>
        <w:contextualSpacing w:val="0"/>
        <w:jc w:val="both"/>
        <w:rPr>
          <w:rFonts w:ascii="Times New Roman" w:hAnsi="Times New Roman"/>
        </w:rPr>
      </w:pPr>
      <w:r>
        <w:rPr>
          <w:rFonts w:ascii="Times New Roman" w:hAnsi="Times New Roman"/>
        </w:rPr>
        <w:t>Worked on JASMINE for unit testing and Protractor tests for end to end testing in UI.</w:t>
      </w:r>
    </w:p>
    <w:p w:rsidR="00F01264" w:rsidRDefault="00F01264" w:rsidP="00F01264">
      <w:pPr>
        <w:pStyle w:val="ListParagraph"/>
        <w:numPr>
          <w:ilvl w:val="0"/>
          <w:numId w:val="21"/>
        </w:numPr>
        <w:suppressAutoHyphens/>
        <w:spacing w:after="0" w:line="100" w:lineRule="atLeast"/>
        <w:contextualSpacing w:val="0"/>
        <w:jc w:val="both"/>
        <w:rPr>
          <w:rFonts w:ascii="Times New Roman" w:hAnsi="Times New Roman"/>
        </w:rPr>
      </w:pPr>
      <w:r>
        <w:rPr>
          <w:rFonts w:ascii="Times New Roman" w:hAnsi="Times New Roman"/>
        </w:rPr>
        <w:t>Implemented Oracle</w:t>
      </w:r>
      <w:r w:rsidR="0013319B">
        <w:rPr>
          <w:rFonts w:ascii="Times New Roman" w:hAnsi="Times New Roman"/>
        </w:rPr>
        <w:t xml:space="preserve"> 12c</w:t>
      </w:r>
      <w:r>
        <w:rPr>
          <w:rFonts w:ascii="Times New Roman" w:hAnsi="Times New Roman"/>
        </w:rPr>
        <w:t xml:space="preserve"> Migration in J2EE applications with Data integration and validation.</w:t>
      </w:r>
    </w:p>
    <w:p w:rsidR="0013319B" w:rsidRDefault="0013319B" w:rsidP="0013319B">
      <w:pPr>
        <w:pStyle w:val="ListParagraph"/>
        <w:numPr>
          <w:ilvl w:val="0"/>
          <w:numId w:val="21"/>
        </w:numPr>
        <w:suppressAutoHyphens/>
        <w:spacing w:after="0" w:line="100" w:lineRule="atLeast"/>
        <w:contextualSpacing w:val="0"/>
        <w:jc w:val="both"/>
        <w:rPr>
          <w:rFonts w:ascii="Times New Roman" w:hAnsi="Times New Roman"/>
        </w:rPr>
      </w:pPr>
      <w:r>
        <w:rPr>
          <w:rFonts w:ascii="Times New Roman" w:hAnsi="Times New Roman"/>
        </w:rPr>
        <w:t>Implementation of front end JSP/JSF 2.1 and backing beans.</w:t>
      </w:r>
    </w:p>
    <w:p w:rsidR="008F10EF" w:rsidRPr="008F10EF" w:rsidRDefault="008F10EF" w:rsidP="008F10EF">
      <w:pPr>
        <w:pStyle w:val="ListParagraph"/>
        <w:numPr>
          <w:ilvl w:val="0"/>
          <w:numId w:val="21"/>
        </w:numPr>
        <w:suppressAutoHyphens/>
        <w:spacing w:after="0" w:line="100" w:lineRule="atLeast"/>
        <w:contextualSpacing w:val="0"/>
        <w:jc w:val="both"/>
        <w:rPr>
          <w:rFonts w:ascii="Times New Roman" w:hAnsi="Times New Roman"/>
        </w:rPr>
      </w:pPr>
      <w:r>
        <w:rPr>
          <w:rFonts w:ascii="Times New Roman" w:hAnsi="Times New Roman"/>
        </w:rPr>
        <w:t>Developed application using Angular.JS and Node.js connecting to Oracle on the backend.</w:t>
      </w:r>
    </w:p>
    <w:p w:rsidR="004469FB" w:rsidRPr="004469FB" w:rsidRDefault="004469FB" w:rsidP="004469FB">
      <w:pPr>
        <w:pStyle w:val="ListParagraph"/>
        <w:numPr>
          <w:ilvl w:val="0"/>
          <w:numId w:val="21"/>
        </w:numPr>
        <w:suppressAutoHyphens/>
        <w:spacing w:after="0" w:line="100" w:lineRule="atLeast"/>
        <w:contextualSpacing w:val="0"/>
        <w:jc w:val="both"/>
        <w:rPr>
          <w:rFonts w:ascii="Times New Roman" w:hAnsi="Times New Roman"/>
        </w:rPr>
      </w:pPr>
      <w:r>
        <w:rPr>
          <w:rFonts w:ascii="Times New Roman" w:hAnsi="Times New Roman"/>
        </w:rPr>
        <w:t>Developing APIs to support Angular JS UI migration, and XSDs to build web service data.</w:t>
      </w:r>
    </w:p>
    <w:p w:rsidR="00531C46" w:rsidRPr="000B643A" w:rsidRDefault="00531C46" w:rsidP="00531C46">
      <w:pPr>
        <w:pStyle w:val="ListParagraph"/>
        <w:numPr>
          <w:ilvl w:val="0"/>
          <w:numId w:val="21"/>
        </w:numPr>
        <w:spacing w:after="0" w:line="240" w:lineRule="auto"/>
        <w:jc w:val="both"/>
        <w:rPr>
          <w:rFonts w:ascii="Times New Roman" w:hAnsi="Times New Roman"/>
          <w:b/>
          <w:shd w:val="clear" w:color="auto" w:fill="FFFFFF"/>
        </w:rPr>
      </w:pPr>
      <w:r w:rsidRPr="000B643A">
        <w:rPr>
          <w:rFonts w:ascii="Times New Roman" w:hAnsi="Times New Roman"/>
        </w:rPr>
        <w:t xml:space="preserve">Responsible for implementing new enhancements and fixing defects using Java, JSP, </w:t>
      </w:r>
      <w:r w:rsidRPr="000B643A">
        <w:rPr>
          <w:rFonts w:ascii="Times New Roman" w:hAnsi="Times New Roman"/>
          <w:b/>
          <w:bCs/>
        </w:rPr>
        <w:t>JSF</w:t>
      </w:r>
      <w:r w:rsidR="00A43FF4">
        <w:rPr>
          <w:rFonts w:ascii="Times New Roman" w:hAnsi="Times New Roman"/>
          <w:b/>
          <w:bCs/>
        </w:rPr>
        <w:t>2.1</w:t>
      </w:r>
      <w:r w:rsidRPr="000B643A">
        <w:rPr>
          <w:rFonts w:ascii="Times New Roman" w:hAnsi="Times New Roman"/>
        </w:rPr>
        <w:t xml:space="preserve">, </w:t>
      </w:r>
      <w:r w:rsidRPr="000B643A">
        <w:rPr>
          <w:rFonts w:ascii="Times New Roman" w:hAnsi="Times New Roman"/>
          <w:b/>
          <w:bCs/>
        </w:rPr>
        <w:t xml:space="preserve">spring </w:t>
      </w:r>
      <w:r w:rsidRPr="000B643A">
        <w:rPr>
          <w:rFonts w:ascii="Times New Roman" w:hAnsi="Times New Roman"/>
        </w:rPr>
        <w:t xml:space="preserve">and </w:t>
      </w:r>
      <w:r w:rsidRPr="000B643A">
        <w:rPr>
          <w:rFonts w:ascii="Times New Roman" w:hAnsi="Times New Roman"/>
          <w:b/>
          <w:bCs/>
        </w:rPr>
        <w:t>Hibernate</w:t>
      </w:r>
      <w:r w:rsidRPr="000B643A">
        <w:rPr>
          <w:rFonts w:ascii="Times New Roman" w:hAnsi="Times New Roman"/>
        </w:rPr>
        <w:t>.</w:t>
      </w:r>
    </w:p>
    <w:p w:rsidR="00531C46" w:rsidRPr="00953B00" w:rsidRDefault="00531C46" w:rsidP="00531C46">
      <w:pPr>
        <w:pStyle w:val="ListParagraph"/>
        <w:numPr>
          <w:ilvl w:val="0"/>
          <w:numId w:val="21"/>
        </w:numPr>
        <w:spacing w:after="0" w:line="240" w:lineRule="auto"/>
        <w:jc w:val="both"/>
        <w:rPr>
          <w:rFonts w:ascii="Times New Roman" w:hAnsi="Times New Roman"/>
          <w:b/>
          <w:shd w:val="clear" w:color="auto" w:fill="FFFFFF"/>
        </w:rPr>
      </w:pPr>
      <w:r w:rsidRPr="000B643A">
        <w:rPr>
          <w:rFonts w:ascii="Times New Roman" w:hAnsi="Times New Roman"/>
        </w:rPr>
        <w:t xml:space="preserve">Developed Session beans which encapsulate the workflow logic and used </w:t>
      </w:r>
      <w:r w:rsidRPr="000B643A">
        <w:rPr>
          <w:rFonts w:ascii="Times New Roman" w:hAnsi="Times New Roman"/>
          <w:b/>
        </w:rPr>
        <w:t>Hibernate</w:t>
      </w:r>
      <w:r w:rsidRPr="000B643A">
        <w:rPr>
          <w:rFonts w:ascii="Times New Roman" w:hAnsi="Times New Roman"/>
        </w:rPr>
        <w:t xml:space="preserve"> to access data.</w:t>
      </w:r>
    </w:p>
    <w:p w:rsidR="00953B00" w:rsidRPr="00953B00" w:rsidRDefault="00953B00" w:rsidP="00953B00">
      <w:pPr>
        <w:numPr>
          <w:ilvl w:val="0"/>
          <w:numId w:val="21"/>
        </w:numPr>
        <w:spacing w:after="0" w:line="240" w:lineRule="auto"/>
        <w:jc w:val="both"/>
        <w:rPr>
          <w:rFonts w:ascii="Times New Roman" w:hAnsi="Times New Roman"/>
        </w:rPr>
      </w:pPr>
      <w:r>
        <w:rPr>
          <w:rFonts w:ascii="Times New Roman" w:hAnsi="Times New Roman"/>
        </w:rPr>
        <w:t xml:space="preserve">Proficient in using RDBMS concepts with </w:t>
      </w:r>
      <w:r w:rsidRPr="002E2D90">
        <w:rPr>
          <w:rFonts w:ascii="Times New Roman" w:hAnsi="Times New Roman"/>
          <w:b/>
        </w:rPr>
        <w:t>MySQL</w:t>
      </w:r>
      <w:r>
        <w:rPr>
          <w:rFonts w:ascii="Times New Roman" w:hAnsi="Times New Roman"/>
        </w:rPr>
        <w:t xml:space="preserve">, </w:t>
      </w:r>
      <w:r w:rsidR="00BA4F1E" w:rsidRPr="00BA4F1E">
        <w:rPr>
          <w:rFonts w:ascii="Times New Roman" w:hAnsi="Times New Roman"/>
          <w:b/>
        </w:rPr>
        <w:t>SQL Server</w:t>
      </w:r>
      <w:r w:rsidR="00BA4F1E">
        <w:rPr>
          <w:rFonts w:ascii="Times New Roman" w:hAnsi="Times New Roman"/>
        </w:rPr>
        <w:t xml:space="preserve">, </w:t>
      </w:r>
      <w:r w:rsidRPr="002E2D90">
        <w:rPr>
          <w:rFonts w:ascii="Times New Roman" w:hAnsi="Times New Roman"/>
          <w:b/>
        </w:rPr>
        <w:t>MSSQL</w:t>
      </w:r>
      <w:r>
        <w:rPr>
          <w:rFonts w:ascii="Times New Roman" w:hAnsi="Times New Roman"/>
        </w:rPr>
        <w:t xml:space="preserve"> and </w:t>
      </w:r>
      <w:r w:rsidRPr="002E2D90">
        <w:rPr>
          <w:rFonts w:ascii="Times New Roman" w:hAnsi="Times New Roman"/>
          <w:b/>
        </w:rPr>
        <w:t>Oracle</w:t>
      </w:r>
      <w:r w:rsidR="0013319B">
        <w:rPr>
          <w:rFonts w:ascii="Times New Roman" w:hAnsi="Times New Roman"/>
          <w:b/>
        </w:rPr>
        <w:t xml:space="preserve"> 12c</w:t>
      </w:r>
      <w:r>
        <w:rPr>
          <w:rFonts w:ascii="Times New Roman" w:hAnsi="Times New Roman"/>
        </w:rPr>
        <w:t xml:space="preserve"> and experience in writing SQL, </w:t>
      </w:r>
      <w:r w:rsidRPr="002E2D90">
        <w:rPr>
          <w:rFonts w:ascii="Times New Roman" w:hAnsi="Times New Roman"/>
          <w:b/>
        </w:rPr>
        <w:t>PLSQL</w:t>
      </w:r>
      <w:r>
        <w:rPr>
          <w:rFonts w:ascii="Times New Roman" w:hAnsi="Times New Roman"/>
        </w:rPr>
        <w:t>, functions, stored procedures, triggers and views.</w:t>
      </w:r>
    </w:p>
    <w:p w:rsidR="00531C46" w:rsidRPr="000B643A" w:rsidRDefault="00531C46" w:rsidP="00531C46">
      <w:pPr>
        <w:pStyle w:val="ListParagraph"/>
        <w:numPr>
          <w:ilvl w:val="0"/>
          <w:numId w:val="21"/>
        </w:numPr>
        <w:spacing w:after="0" w:line="240" w:lineRule="auto"/>
        <w:jc w:val="both"/>
        <w:rPr>
          <w:rFonts w:ascii="Times New Roman" w:hAnsi="Times New Roman"/>
        </w:rPr>
      </w:pPr>
      <w:r w:rsidRPr="000B643A">
        <w:rPr>
          <w:rFonts w:ascii="Times New Roman" w:hAnsi="Times New Roman"/>
        </w:rPr>
        <w:t xml:space="preserve">Involved in the design of the Referential Data Service module to interface with various databases using </w:t>
      </w:r>
      <w:r w:rsidRPr="000B643A">
        <w:rPr>
          <w:rFonts w:ascii="Times New Roman" w:hAnsi="Times New Roman"/>
          <w:b/>
        </w:rPr>
        <w:t>JDBC</w:t>
      </w:r>
      <w:r w:rsidRPr="000B643A">
        <w:rPr>
          <w:rFonts w:ascii="Times New Roman" w:hAnsi="Times New Roman"/>
        </w:rPr>
        <w:t xml:space="preserve">. </w:t>
      </w:r>
    </w:p>
    <w:p w:rsidR="00531C46" w:rsidRPr="000B643A" w:rsidRDefault="00531C46" w:rsidP="00531C46">
      <w:pPr>
        <w:numPr>
          <w:ilvl w:val="0"/>
          <w:numId w:val="21"/>
        </w:numPr>
        <w:suppressAutoHyphens/>
        <w:autoSpaceDE w:val="0"/>
        <w:autoSpaceDN w:val="0"/>
        <w:spacing w:after="0" w:line="240" w:lineRule="auto"/>
        <w:jc w:val="both"/>
        <w:rPr>
          <w:rFonts w:ascii="Times New Roman" w:hAnsi="Times New Roman"/>
          <w:noProof/>
        </w:rPr>
      </w:pPr>
      <w:r w:rsidRPr="000B643A">
        <w:rPr>
          <w:rFonts w:ascii="Times New Roman" w:hAnsi="Times New Roman"/>
        </w:rPr>
        <w:t>Used</w:t>
      </w:r>
      <w:r w:rsidRPr="000B643A">
        <w:rPr>
          <w:rFonts w:ascii="Times New Roman" w:hAnsi="Times New Roman"/>
          <w:b/>
        </w:rPr>
        <w:t xml:space="preserve"> AJAX</w:t>
      </w:r>
      <w:r w:rsidRPr="000B643A">
        <w:rPr>
          <w:rFonts w:ascii="Times New Roman" w:hAnsi="Times New Roman"/>
        </w:rPr>
        <w:t xml:space="preserve"> in suggestive search and to display dialog boxes with </w:t>
      </w:r>
      <w:r w:rsidRPr="000B643A">
        <w:rPr>
          <w:rFonts w:ascii="Times New Roman" w:hAnsi="Times New Roman"/>
          <w:b/>
        </w:rPr>
        <w:t>JSF</w:t>
      </w:r>
      <w:r w:rsidR="00A43FF4">
        <w:rPr>
          <w:rFonts w:ascii="Times New Roman" w:hAnsi="Times New Roman"/>
          <w:b/>
        </w:rPr>
        <w:t xml:space="preserve"> 2.1</w:t>
      </w:r>
      <w:r w:rsidRPr="000B643A">
        <w:rPr>
          <w:rFonts w:ascii="Times New Roman" w:hAnsi="Times New Roman"/>
        </w:rPr>
        <w:t xml:space="preserve"> and </w:t>
      </w:r>
      <w:r w:rsidRPr="000B643A">
        <w:rPr>
          <w:rFonts w:ascii="Times New Roman" w:hAnsi="Times New Roman"/>
          <w:b/>
        </w:rPr>
        <w:t>DOJO</w:t>
      </w:r>
      <w:r w:rsidRPr="000B643A">
        <w:rPr>
          <w:rFonts w:ascii="Times New Roman" w:hAnsi="Times New Roman"/>
        </w:rPr>
        <w:t xml:space="preserve"> for some front end. </w:t>
      </w:r>
    </w:p>
    <w:p w:rsidR="00E9003D" w:rsidRPr="00E9003D" w:rsidRDefault="00531C46" w:rsidP="00E9003D">
      <w:pPr>
        <w:numPr>
          <w:ilvl w:val="0"/>
          <w:numId w:val="21"/>
        </w:numPr>
        <w:spacing w:after="0" w:line="240" w:lineRule="auto"/>
        <w:jc w:val="both"/>
        <w:rPr>
          <w:rFonts w:ascii="Times New Roman" w:hAnsi="Times New Roman"/>
        </w:rPr>
      </w:pPr>
      <w:r w:rsidRPr="000B643A">
        <w:rPr>
          <w:rFonts w:ascii="Times New Roman" w:hAnsi="Times New Roman"/>
        </w:rPr>
        <w:t xml:space="preserve">Used the </w:t>
      </w:r>
      <w:r w:rsidRPr="000B643A">
        <w:rPr>
          <w:rFonts w:ascii="Times New Roman" w:hAnsi="Times New Roman"/>
          <w:b/>
        </w:rPr>
        <w:t>DAO</w:t>
      </w:r>
      <w:r w:rsidRPr="000B643A">
        <w:rPr>
          <w:rFonts w:ascii="Times New Roman" w:hAnsi="Times New Roman"/>
        </w:rPr>
        <w:t xml:space="preserve"> Pattern and </w:t>
      </w:r>
      <w:r w:rsidRPr="000B643A">
        <w:rPr>
          <w:rFonts w:ascii="Times New Roman" w:hAnsi="Times New Roman"/>
          <w:b/>
          <w:bCs/>
        </w:rPr>
        <w:t>J2EE</w:t>
      </w:r>
      <w:r w:rsidRPr="000B643A">
        <w:rPr>
          <w:rFonts w:ascii="Times New Roman" w:hAnsi="Times New Roman"/>
        </w:rPr>
        <w:t xml:space="preserve"> framework facilitated the integration and deployment of DAO, </w:t>
      </w:r>
      <w:r w:rsidR="00A14657">
        <w:rPr>
          <w:rFonts w:ascii="Times New Roman" w:hAnsi="Times New Roman"/>
          <w:b/>
        </w:rPr>
        <w:t>Servlets, JSP and XML</w:t>
      </w:r>
    </w:p>
    <w:p w:rsidR="00764A1E" w:rsidRDefault="00531C46" w:rsidP="00207C84">
      <w:pPr>
        <w:numPr>
          <w:ilvl w:val="0"/>
          <w:numId w:val="21"/>
        </w:numPr>
        <w:spacing w:after="0" w:line="240" w:lineRule="auto"/>
        <w:jc w:val="both"/>
        <w:rPr>
          <w:rFonts w:ascii="Times New Roman" w:hAnsi="Times New Roman"/>
        </w:rPr>
      </w:pPr>
      <w:r w:rsidRPr="00764A1E">
        <w:rPr>
          <w:rFonts w:ascii="Times New Roman" w:hAnsi="Times New Roman"/>
        </w:rPr>
        <w:t xml:space="preserve">Worked on </w:t>
      </w:r>
      <w:r w:rsidRPr="00764A1E">
        <w:rPr>
          <w:rFonts w:ascii="Times New Roman" w:hAnsi="Times New Roman"/>
          <w:b/>
        </w:rPr>
        <w:t>REST</w:t>
      </w:r>
      <w:r w:rsidRPr="00764A1E">
        <w:rPr>
          <w:rFonts w:ascii="Times New Roman" w:hAnsi="Times New Roman"/>
        </w:rPr>
        <w:t xml:space="preserve"> Framework to create web services.</w:t>
      </w:r>
    </w:p>
    <w:p w:rsidR="00E9003D" w:rsidRPr="00E9003D" w:rsidRDefault="00E9003D" w:rsidP="00E9003D">
      <w:pPr>
        <w:numPr>
          <w:ilvl w:val="0"/>
          <w:numId w:val="21"/>
        </w:numPr>
        <w:spacing w:after="0" w:line="240" w:lineRule="auto"/>
        <w:jc w:val="both"/>
        <w:rPr>
          <w:rFonts w:ascii="Times New Roman" w:hAnsi="Times New Roman"/>
        </w:rPr>
      </w:pPr>
      <w:r>
        <w:rPr>
          <w:rFonts w:ascii="Times New Roman" w:hAnsi="Times New Roman"/>
        </w:rPr>
        <w:t>Diagnose and solve JBoss</w:t>
      </w:r>
      <w:r w:rsidR="00393C22">
        <w:rPr>
          <w:rFonts w:ascii="Times New Roman" w:hAnsi="Times New Roman"/>
        </w:rPr>
        <w:t xml:space="preserve"> 7.x  ESB A</w:t>
      </w:r>
      <w:r>
        <w:rPr>
          <w:rFonts w:ascii="Times New Roman" w:hAnsi="Times New Roman"/>
        </w:rPr>
        <w:t>pplication performance and stability issues.</w:t>
      </w:r>
    </w:p>
    <w:p w:rsidR="00764A1E" w:rsidRPr="00764A1E" w:rsidRDefault="00764A1E" w:rsidP="00764A1E">
      <w:pPr>
        <w:numPr>
          <w:ilvl w:val="0"/>
          <w:numId w:val="21"/>
        </w:numPr>
        <w:spacing w:after="0" w:line="240" w:lineRule="auto"/>
        <w:jc w:val="both"/>
        <w:rPr>
          <w:rFonts w:ascii="Times New Roman" w:hAnsi="Times New Roman"/>
        </w:rPr>
      </w:pPr>
      <w:r>
        <w:rPr>
          <w:rFonts w:ascii="Times New Roman" w:hAnsi="Times New Roman"/>
        </w:rPr>
        <w:t>Worked with project management tools such as Jira, pivotal Tracker, CI/CD tools such as Jenkins.</w:t>
      </w:r>
    </w:p>
    <w:p w:rsidR="00207C84" w:rsidRPr="00207C84" w:rsidRDefault="00207C84" w:rsidP="00207C84">
      <w:pPr>
        <w:numPr>
          <w:ilvl w:val="0"/>
          <w:numId w:val="21"/>
        </w:numPr>
        <w:spacing w:after="0" w:line="240" w:lineRule="auto"/>
        <w:jc w:val="both"/>
        <w:rPr>
          <w:rFonts w:ascii="Times New Roman" w:hAnsi="Times New Roman"/>
        </w:rPr>
      </w:pPr>
      <w:r>
        <w:rPr>
          <w:rFonts w:ascii="Times New Roman" w:hAnsi="Times New Roman"/>
        </w:rPr>
        <w:t>Created Restful web services/API’s using Node JS.</w:t>
      </w:r>
    </w:p>
    <w:p w:rsidR="00531C46" w:rsidRPr="000B643A" w:rsidRDefault="00531C46" w:rsidP="00531C46">
      <w:pPr>
        <w:numPr>
          <w:ilvl w:val="0"/>
          <w:numId w:val="21"/>
        </w:numPr>
        <w:spacing w:after="0" w:line="240" w:lineRule="auto"/>
        <w:jc w:val="both"/>
        <w:rPr>
          <w:rFonts w:ascii="Times New Roman" w:hAnsi="Times New Roman"/>
        </w:rPr>
      </w:pPr>
      <w:r w:rsidRPr="000B643A">
        <w:rPr>
          <w:rFonts w:ascii="Times New Roman" w:hAnsi="Times New Roman"/>
        </w:rPr>
        <w:t xml:space="preserve">Extensively used </w:t>
      </w:r>
      <w:r w:rsidRPr="000B643A">
        <w:rPr>
          <w:rFonts w:ascii="Times New Roman" w:hAnsi="Times New Roman"/>
          <w:b/>
        </w:rPr>
        <w:t>XML</w:t>
      </w:r>
      <w:r w:rsidRPr="000B643A">
        <w:rPr>
          <w:rFonts w:ascii="Times New Roman" w:hAnsi="Times New Roman"/>
        </w:rPr>
        <w:t xml:space="preserve"> and Java Architecture for </w:t>
      </w:r>
      <w:r w:rsidRPr="000B643A">
        <w:rPr>
          <w:rFonts w:ascii="Times New Roman" w:hAnsi="Times New Roman"/>
          <w:b/>
        </w:rPr>
        <w:t>XML</w:t>
      </w:r>
      <w:r w:rsidRPr="000B643A">
        <w:rPr>
          <w:rFonts w:ascii="Times New Roman" w:hAnsi="Times New Roman"/>
        </w:rPr>
        <w:t xml:space="preserve"> Binding (</w:t>
      </w:r>
      <w:r w:rsidRPr="000B643A">
        <w:rPr>
          <w:rFonts w:ascii="Times New Roman" w:hAnsi="Times New Roman"/>
          <w:b/>
        </w:rPr>
        <w:t>JAXB</w:t>
      </w:r>
      <w:r w:rsidRPr="000B643A">
        <w:rPr>
          <w:rFonts w:ascii="Times New Roman" w:hAnsi="Times New Roman"/>
        </w:rPr>
        <w:t xml:space="preserve">), to map java classes to </w:t>
      </w:r>
      <w:r w:rsidRPr="000B643A">
        <w:rPr>
          <w:rFonts w:ascii="Times New Roman" w:hAnsi="Times New Roman"/>
          <w:b/>
        </w:rPr>
        <w:t>XML</w:t>
      </w:r>
      <w:r w:rsidRPr="000B643A">
        <w:rPr>
          <w:rFonts w:ascii="Times New Roman" w:hAnsi="Times New Roman"/>
        </w:rPr>
        <w:t xml:space="preserve"> representation.</w:t>
      </w:r>
    </w:p>
    <w:p w:rsidR="00531C46" w:rsidRPr="000B643A" w:rsidRDefault="00531C46" w:rsidP="00531C46">
      <w:pPr>
        <w:numPr>
          <w:ilvl w:val="0"/>
          <w:numId w:val="21"/>
        </w:numPr>
        <w:spacing w:after="0" w:line="240" w:lineRule="auto"/>
        <w:jc w:val="both"/>
        <w:rPr>
          <w:rFonts w:ascii="Times New Roman" w:hAnsi="Times New Roman"/>
        </w:rPr>
      </w:pPr>
      <w:r w:rsidRPr="000B643A">
        <w:rPr>
          <w:rFonts w:ascii="Times New Roman" w:hAnsi="Times New Roman"/>
        </w:rPr>
        <w:t xml:space="preserve">Implemented user interface guidelines and standards throughout the development and maintenance of the website using </w:t>
      </w:r>
      <w:r w:rsidRPr="000B643A">
        <w:rPr>
          <w:rFonts w:ascii="Times New Roman" w:hAnsi="Times New Roman"/>
          <w:b/>
        </w:rPr>
        <w:t>DHTML</w:t>
      </w:r>
      <w:r w:rsidRPr="000B643A">
        <w:rPr>
          <w:rFonts w:ascii="Times New Roman" w:hAnsi="Times New Roman"/>
        </w:rPr>
        <w:t xml:space="preserve">, </w:t>
      </w:r>
      <w:r w:rsidRPr="000B643A">
        <w:rPr>
          <w:rFonts w:ascii="Times New Roman" w:hAnsi="Times New Roman"/>
          <w:b/>
        </w:rPr>
        <w:t>HTML5</w:t>
      </w:r>
      <w:r w:rsidRPr="000B643A">
        <w:rPr>
          <w:rFonts w:ascii="Times New Roman" w:hAnsi="Times New Roman"/>
        </w:rPr>
        <w:t xml:space="preserve">, </w:t>
      </w:r>
      <w:r w:rsidRPr="000B643A">
        <w:rPr>
          <w:rFonts w:ascii="Times New Roman" w:hAnsi="Times New Roman"/>
          <w:b/>
        </w:rPr>
        <w:t>CSS3</w:t>
      </w:r>
      <w:r w:rsidRPr="000B643A">
        <w:rPr>
          <w:rFonts w:ascii="Times New Roman" w:hAnsi="Times New Roman"/>
        </w:rPr>
        <w:t xml:space="preserve">, </w:t>
      </w:r>
      <w:r w:rsidRPr="000B643A">
        <w:rPr>
          <w:rFonts w:ascii="Times New Roman" w:hAnsi="Times New Roman"/>
          <w:b/>
        </w:rPr>
        <w:t>JavaScript</w:t>
      </w:r>
      <w:r w:rsidR="00A14657">
        <w:rPr>
          <w:rFonts w:ascii="Times New Roman" w:hAnsi="Times New Roman"/>
          <w:b/>
        </w:rPr>
        <w:t>, Backbone js,</w:t>
      </w:r>
      <w:r w:rsidRPr="000B643A">
        <w:rPr>
          <w:rFonts w:ascii="Times New Roman" w:hAnsi="Times New Roman"/>
        </w:rPr>
        <w:t xml:space="preserve"> and </w:t>
      </w:r>
      <w:r w:rsidRPr="000B643A">
        <w:rPr>
          <w:rFonts w:ascii="Times New Roman" w:hAnsi="Times New Roman"/>
          <w:b/>
        </w:rPr>
        <w:t>JQuery.</w:t>
      </w:r>
    </w:p>
    <w:p w:rsidR="00531C46" w:rsidRDefault="00531C46" w:rsidP="00531C46">
      <w:pPr>
        <w:numPr>
          <w:ilvl w:val="0"/>
          <w:numId w:val="21"/>
        </w:numPr>
        <w:spacing w:after="0" w:line="240" w:lineRule="auto"/>
        <w:jc w:val="both"/>
        <w:rPr>
          <w:rFonts w:ascii="Times New Roman" w:hAnsi="Times New Roman"/>
        </w:rPr>
      </w:pPr>
      <w:r w:rsidRPr="000B643A">
        <w:rPr>
          <w:rFonts w:ascii="Times New Roman" w:hAnsi="Times New Roman"/>
        </w:rPr>
        <w:t xml:space="preserve">Used JavaScript DOM manipulation and JavaScript event to generate the data result in UI. </w:t>
      </w:r>
    </w:p>
    <w:p w:rsidR="00207C84" w:rsidRDefault="00207C84" w:rsidP="00207C84">
      <w:pPr>
        <w:numPr>
          <w:ilvl w:val="0"/>
          <w:numId w:val="21"/>
        </w:numPr>
        <w:spacing w:after="0" w:line="240" w:lineRule="auto"/>
        <w:jc w:val="both"/>
        <w:rPr>
          <w:rFonts w:ascii="Times New Roman" w:hAnsi="Times New Roman"/>
        </w:rPr>
      </w:pPr>
      <w:r>
        <w:rPr>
          <w:rFonts w:ascii="Times New Roman" w:hAnsi="Times New Roman"/>
        </w:rPr>
        <w:t>Have experience with React Js environment even. We create some user interfaces according to the requirementsof the clients.</w:t>
      </w:r>
    </w:p>
    <w:p w:rsidR="00953B00" w:rsidRDefault="00953B00" w:rsidP="00953B00">
      <w:pPr>
        <w:pStyle w:val="ListParagraph"/>
        <w:numPr>
          <w:ilvl w:val="0"/>
          <w:numId w:val="21"/>
        </w:numPr>
        <w:tabs>
          <w:tab w:val="left" w:pos="90"/>
        </w:tabs>
        <w:suppressAutoHyphens/>
        <w:spacing w:after="0" w:line="240" w:lineRule="auto"/>
        <w:ind w:right="180"/>
        <w:jc w:val="both"/>
        <w:rPr>
          <w:rFonts w:ascii="Times New Roman" w:hAnsi="Times New Roman"/>
        </w:rPr>
      </w:pPr>
      <w:r>
        <w:rPr>
          <w:rFonts w:ascii="Times New Roman" w:hAnsi="Times New Roman"/>
        </w:rPr>
        <w:t xml:space="preserve">Designed and implemented </w:t>
      </w:r>
      <w:r w:rsidRPr="002E2D90">
        <w:rPr>
          <w:rFonts w:ascii="Times New Roman" w:hAnsi="Times New Roman"/>
          <w:b/>
        </w:rPr>
        <w:t>Oracle</w:t>
      </w:r>
      <w:r>
        <w:rPr>
          <w:rFonts w:ascii="Times New Roman" w:hAnsi="Times New Roman"/>
        </w:rPr>
        <w:t xml:space="preserve"> objects such as triggers and stored procedures and cursors that allow the database to incorporate business rules.</w:t>
      </w:r>
    </w:p>
    <w:p w:rsidR="00E60C16" w:rsidRPr="00E60C16" w:rsidRDefault="00E60C16" w:rsidP="00E60C16">
      <w:pPr>
        <w:pStyle w:val="ListParagraph"/>
        <w:numPr>
          <w:ilvl w:val="0"/>
          <w:numId w:val="21"/>
        </w:numPr>
        <w:tabs>
          <w:tab w:val="left" w:pos="90"/>
        </w:tabs>
        <w:suppressAutoHyphens/>
        <w:spacing w:after="0" w:line="240" w:lineRule="auto"/>
        <w:ind w:right="180"/>
        <w:jc w:val="both"/>
        <w:rPr>
          <w:rFonts w:ascii="Times New Roman" w:hAnsi="Times New Roman"/>
        </w:rPr>
      </w:pPr>
      <w:r>
        <w:rPr>
          <w:rFonts w:ascii="Times New Roman" w:hAnsi="Times New Roman"/>
        </w:rPr>
        <w:t>Running the unit test cases Junit test, protractor tests on backend.</w:t>
      </w:r>
    </w:p>
    <w:p w:rsidR="00F9650D" w:rsidRPr="00F9650D" w:rsidRDefault="009A379F" w:rsidP="00F9650D">
      <w:pPr>
        <w:numPr>
          <w:ilvl w:val="0"/>
          <w:numId w:val="21"/>
        </w:numPr>
        <w:spacing w:after="0" w:line="240" w:lineRule="auto"/>
        <w:jc w:val="both"/>
        <w:rPr>
          <w:rFonts w:ascii="Times New Roman" w:hAnsi="Times New Roman"/>
        </w:rPr>
      </w:pPr>
      <w:r>
        <w:rPr>
          <w:rFonts w:ascii="Times New Roman" w:hAnsi="Times New Roman"/>
        </w:rPr>
        <w:t>Used Spring4 x MVC, Spring ORM and Spring Security modules to integrate with MongoDB to implement the persistence layer in Hibernate.</w:t>
      </w:r>
    </w:p>
    <w:p w:rsidR="00476367" w:rsidRDefault="00476367" w:rsidP="00531C46">
      <w:pPr>
        <w:numPr>
          <w:ilvl w:val="0"/>
          <w:numId w:val="21"/>
        </w:numPr>
        <w:spacing w:after="0" w:line="240" w:lineRule="auto"/>
        <w:jc w:val="both"/>
        <w:rPr>
          <w:rFonts w:ascii="Times New Roman" w:hAnsi="Times New Roman"/>
        </w:rPr>
      </w:pPr>
      <w:r w:rsidRPr="000B643A">
        <w:rPr>
          <w:rFonts w:ascii="Times New Roman" w:hAnsi="Times New Roman"/>
        </w:rPr>
        <w:lastRenderedPageBreak/>
        <w:t>Developing or maintaining a production-level cloud-based architecture in AWS including creating machine Images like AMI.</w:t>
      </w:r>
    </w:p>
    <w:p w:rsidR="009A379F" w:rsidRPr="009A379F" w:rsidRDefault="009A379F" w:rsidP="009A379F">
      <w:pPr>
        <w:pStyle w:val="ListParagraph"/>
        <w:numPr>
          <w:ilvl w:val="0"/>
          <w:numId w:val="21"/>
        </w:numPr>
        <w:tabs>
          <w:tab w:val="left" w:pos="90"/>
        </w:tabs>
        <w:suppressAutoHyphens/>
        <w:spacing w:after="0" w:line="240" w:lineRule="auto"/>
        <w:ind w:right="180"/>
        <w:jc w:val="both"/>
        <w:rPr>
          <w:rFonts w:ascii="Times New Roman" w:hAnsi="Times New Roman"/>
        </w:rPr>
      </w:pPr>
      <w:r>
        <w:rPr>
          <w:rFonts w:ascii="Times New Roman" w:hAnsi="Times New Roman"/>
        </w:rPr>
        <w:t>Configured and monitored numerous Cassandra, NoSQL instances</w:t>
      </w:r>
    </w:p>
    <w:p w:rsidR="00531C46" w:rsidRPr="000B643A" w:rsidRDefault="00531C46" w:rsidP="00531C46">
      <w:pPr>
        <w:numPr>
          <w:ilvl w:val="0"/>
          <w:numId w:val="21"/>
        </w:numPr>
        <w:spacing w:after="0" w:line="240" w:lineRule="auto"/>
        <w:jc w:val="both"/>
        <w:rPr>
          <w:rFonts w:ascii="Times New Roman" w:hAnsi="Times New Roman"/>
        </w:rPr>
      </w:pPr>
      <w:r w:rsidRPr="000B643A">
        <w:rPr>
          <w:rFonts w:ascii="Times New Roman" w:hAnsi="Times New Roman"/>
          <w:b/>
        </w:rPr>
        <w:t>Web</w:t>
      </w:r>
      <w:r w:rsidRPr="000B643A">
        <w:rPr>
          <w:rFonts w:ascii="Times New Roman" w:hAnsi="Times New Roman"/>
        </w:rPr>
        <w:t xml:space="preserve"> </w:t>
      </w:r>
      <w:r w:rsidRPr="000B643A">
        <w:rPr>
          <w:rFonts w:ascii="Times New Roman" w:hAnsi="Times New Roman"/>
          <w:b/>
        </w:rPr>
        <w:t>Services</w:t>
      </w:r>
      <w:r w:rsidRPr="000B643A">
        <w:rPr>
          <w:rFonts w:ascii="Times New Roman" w:hAnsi="Times New Roman"/>
        </w:rPr>
        <w:t xml:space="preserve"> (</w:t>
      </w:r>
      <w:r w:rsidRPr="000B643A">
        <w:rPr>
          <w:rFonts w:ascii="Times New Roman" w:hAnsi="Times New Roman"/>
          <w:b/>
        </w:rPr>
        <w:t>SOAP</w:t>
      </w:r>
      <w:r w:rsidRPr="000B643A">
        <w:rPr>
          <w:rFonts w:ascii="Times New Roman" w:hAnsi="Times New Roman"/>
        </w:rPr>
        <w:t xml:space="preserve">) were developed and published using </w:t>
      </w:r>
      <w:r w:rsidRPr="000B643A">
        <w:rPr>
          <w:rFonts w:ascii="Times New Roman" w:hAnsi="Times New Roman"/>
          <w:b/>
        </w:rPr>
        <w:t>JAX-WS and JAX-RS.</w:t>
      </w:r>
      <w:r w:rsidRPr="000B643A">
        <w:rPr>
          <w:rFonts w:ascii="Times New Roman" w:hAnsi="Times New Roman"/>
        </w:rPr>
        <w:t xml:space="preserve"> </w:t>
      </w:r>
    </w:p>
    <w:p w:rsidR="00531C46" w:rsidRPr="000B643A" w:rsidRDefault="00531C46" w:rsidP="00531C46">
      <w:pPr>
        <w:pStyle w:val="ListParagraph"/>
        <w:numPr>
          <w:ilvl w:val="0"/>
          <w:numId w:val="21"/>
        </w:numPr>
        <w:tabs>
          <w:tab w:val="left" w:pos="90"/>
        </w:tabs>
        <w:suppressAutoHyphens/>
        <w:spacing w:after="0" w:line="240" w:lineRule="auto"/>
        <w:ind w:right="180"/>
        <w:jc w:val="both"/>
        <w:rPr>
          <w:rFonts w:ascii="Times New Roman" w:hAnsi="Times New Roman"/>
        </w:rPr>
      </w:pPr>
      <w:r w:rsidRPr="000B643A">
        <w:rPr>
          <w:rFonts w:ascii="Times New Roman" w:hAnsi="Times New Roman"/>
        </w:rPr>
        <w:t xml:space="preserve">Involved in coding, maintaining, and administering </w:t>
      </w:r>
      <w:r w:rsidRPr="000B643A">
        <w:rPr>
          <w:rFonts w:ascii="Times New Roman" w:hAnsi="Times New Roman"/>
          <w:b/>
        </w:rPr>
        <w:t>EJB</w:t>
      </w:r>
      <w:r w:rsidR="00A43FF4">
        <w:rPr>
          <w:rFonts w:ascii="Times New Roman" w:hAnsi="Times New Roman"/>
          <w:b/>
        </w:rPr>
        <w:t xml:space="preserve"> 3.1</w:t>
      </w:r>
      <w:r w:rsidRPr="000B643A">
        <w:rPr>
          <w:rFonts w:ascii="Times New Roman" w:hAnsi="Times New Roman"/>
          <w:b/>
        </w:rPr>
        <w:t>s, Servlets</w:t>
      </w:r>
      <w:r w:rsidRPr="000B643A">
        <w:rPr>
          <w:rFonts w:ascii="Times New Roman" w:hAnsi="Times New Roman"/>
        </w:rPr>
        <w:t xml:space="preserve">, and </w:t>
      </w:r>
      <w:r w:rsidRPr="000B643A">
        <w:rPr>
          <w:rFonts w:ascii="Times New Roman" w:hAnsi="Times New Roman"/>
          <w:b/>
        </w:rPr>
        <w:t>JSP</w:t>
      </w:r>
      <w:r w:rsidRPr="000B643A">
        <w:rPr>
          <w:rFonts w:ascii="Times New Roman" w:hAnsi="Times New Roman"/>
        </w:rPr>
        <w:t xml:space="preserve"> components to be deployed on a Web Logic application server.</w:t>
      </w:r>
    </w:p>
    <w:p w:rsidR="00531C46" w:rsidRPr="000B643A" w:rsidRDefault="00531C46" w:rsidP="00531C46">
      <w:pPr>
        <w:pStyle w:val="ListParagraph"/>
        <w:numPr>
          <w:ilvl w:val="0"/>
          <w:numId w:val="21"/>
        </w:numPr>
        <w:spacing w:after="0" w:line="240" w:lineRule="auto"/>
        <w:jc w:val="both"/>
        <w:rPr>
          <w:rFonts w:ascii="Times New Roman" w:hAnsi="Times New Roman"/>
        </w:rPr>
      </w:pPr>
      <w:r w:rsidRPr="000B643A">
        <w:rPr>
          <w:rFonts w:ascii="Times New Roman" w:hAnsi="Times New Roman"/>
        </w:rPr>
        <w:t xml:space="preserve">Used </w:t>
      </w:r>
      <w:r w:rsidRPr="000B643A">
        <w:rPr>
          <w:rFonts w:ascii="Times New Roman" w:hAnsi="Times New Roman"/>
          <w:b/>
        </w:rPr>
        <w:t>Log4j</w:t>
      </w:r>
      <w:r w:rsidRPr="000B643A">
        <w:rPr>
          <w:rFonts w:ascii="Times New Roman" w:hAnsi="Times New Roman"/>
        </w:rPr>
        <w:t xml:space="preserve"> to provide central logging facility, comes under singleton design pattern.</w:t>
      </w:r>
    </w:p>
    <w:p w:rsidR="00476367" w:rsidRPr="000B643A" w:rsidRDefault="00476367" w:rsidP="00476367">
      <w:pPr>
        <w:pStyle w:val="ListParagraph"/>
        <w:numPr>
          <w:ilvl w:val="0"/>
          <w:numId w:val="21"/>
        </w:numPr>
        <w:spacing w:after="0" w:line="240" w:lineRule="auto"/>
        <w:jc w:val="both"/>
        <w:rPr>
          <w:rFonts w:ascii="Times New Roman" w:hAnsi="Times New Roman"/>
        </w:rPr>
      </w:pPr>
      <w:r w:rsidRPr="000B643A">
        <w:rPr>
          <w:rFonts w:ascii="Times New Roman" w:hAnsi="Times New Roman"/>
        </w:rPr>
        <w:t>Worked on AWS, High Availability Practices and deploying backup/restore infrastructure.</w:t>
      </w:r>
    </w:p>
    <w:p w:rsidR="008649A7" w:rsidRPr="000B643A" w:rsidRDefault="008649A7" w:rsidP="008649A7">
      <w:pPr>
        <w:numPr>
          <w:ilvl w:val="0"/>
          <w:numId w:val="21"/>
        </w:numPr>
        <w:suppressAutoHyphens/>
        <w:spacing w:before="28" w:after="28" w:line="100" w:lineRule="atLeast"/>
        <w:jc w:val="both"/>
        <w:rPr>
          <w:rFonts w:ascii="Times New Roman" w:hAnsi="Times New Roman"/>
          <w:b/>
        </w:rPr>
      </w:pPr>
      <w:r w:rsidRPr="000B643A">
        <w:rPr>
          <w:rFonts w:ascii="Times New Roman" w:hAnsi="Times New Roman"/>
        </w:rPr>
        <w:t xml:space="preserve">Used </w:t>
      </w:r>
      <w:r w:rsidRPr="000B643A">
        <w:rPr>
          <w:rFonts w:ascii="Times New Roman" w:hAnsi="Times New Roman"/>
          <w:b/>
          <w:bCs/>
        </w:rPr>
        <w:t xml:space="preserve">Junit, Mockito </w:t>
      </w:r>
      <w:r w:rsidRPr="000B643A">
        <w:rPr>
          <w:rFonts w:ascii="Times New Roman" w:hAnsi="Times New Roman"/>
        </w:rPr>
        <w:t xml:space="preserve">framework for unit testing of application and implemented </w:t>
      </w:r>
      <w:r w:rsidRPr="000B643A">
        <w:rPr>
          <w:rFonts w:ascii="Times New Roman" w:hAnsi="Times New Roman"/>
          <w:b/>
        </w:rPr>
        <w:t>Test Driven Development (TDD) methodology</w:t>
      </w:r>
    </w:p>
    <w:p w:rsidR="00531C46" w:rsidRPr="000B643A" w:rsidRDefault="00531C46" w:rsidP="00531C46">
      <w:pPr>
        <w:pStyle w:val="ListParagraph"/>
        <w:numPr>
          <w:ilvl w:val="0"/>
          <w:numId w:val="21"/>
        </w:numPr>
        <w:spacing w:after="0" w:line="240" w:lineRule="auto"/>
        <w:jc w:val="both"/>
        <w:rPr>
          <w:rFonts w:ascii="Times New Roman" w:hAnsi="Times New Roman"/>
        </w:rPr>
      </w:pPr>
      <w:r w:rsidRPr="000B643A">
        <w:rPr>
          <w:rFonts w:ascii="Times New Roman" w:hAnsi="Times New Roman"/>
        </w:rPr>
        <w:t xml:space="preserve">Synchronized the Create, Update and delete of records between Legacy </w:t>
      </w:r>
      <w:r w:rsidRPr="000B643A">
        <w:rPr>
          <w:rFonts w:ascii="Times New Roman" w:hAnsi="Times New Roman"/>
          <w:b/>
        </w:rPr>
        <w:t>Database (DB2V10)</w:t>
      </w:r>
      <w:r w:rsidRPr="000B643A">
        <w:rPr>
          <w:rFonts w:ascii="Times New Roman" w:hAnsi="Times New Roman"/>
        </w:rPr>
        <w:t xml:space="preserve"> and </w:t>
      </w:r>
      <w:r w:rsidRPr="000B643A">
        <w:rPr>
          <w:rFonts w:ascii="Times New Roman" w:hAnsi="Times New Roman"/>
          <w:b/>
        </w:rPr>
        <w:t>Cassandra 1.2.8</w:t>
      </w:r>
      <w:r w:rsidRPr="000B643A">
        <w:rPr>
          <w:rFonts w:ascii="Times New Roman" w:hAnsi="Times New Roman"/>
        </w:rPr>
        <w:t>.</w:t>
      </w:r>
    </w:p>
    <w:p w:rsidR="00531C46" w:rsidRDefault="00531C46" w:rsidP="00531C46">
      <w:pPr>
        <w:pStyle w:val="ListParagraph"/>
        <w:numPr>
          <w:ilvl w:val="0"/>
          <w:numId w:val="21"/>
        </w:numPr>
        <w:spacing w:after="0" w:line="240" w:lineRule="auto"/>
        <w:jc w:val="both"/>
        <w:rPr>
          <w:rFonts w:ascii="Times New Roman" w:hAnsi="Times New Roman"/>
        </w:rPr>
      </w:pPr>
      <w:r w:rsidRPr="000B643A">
        <w:rPr>
          <w:rFonts w:ascii="Times New Roman" w:hAnsi="Times New Roman"/>
        </w:rPr>
        <w:t xml:space="preserve">Created </w:t>
      </w:r>
      <w:r w:rsidRPr="000B643A">
        <w:rPr>
          <w:rFonts w:ascii="Times New Roman" w:hAnsi="Times New Roman"/>
          <w:b/>
        </w:rPr>
        <w:t>stored procedures, SQL</w:t>
      </w:r>
      <w:r w:rsidRPr="000B643A">
        <w:rPr>
          <w:rFonts w:ascii="Times New Roman" w:hAnsi="Times New Roman"/>
        </w:rPr>
        <w:t xml:space="preserve"> Statements and triggers for the effective retrieval and storage of data into database</w:t>
      </w:r>
    </w:p>
    <w:p w:rsidR="0054082D" w:rsidRPr="0054082D" w:rsidRDefault="0054082D" w:rsidP="0054082D">
      <w:pPr>
        <w:pStyle w:val="ListParagraph"/>
        <w:numPr>
          <w:ilvl w:val="0"/>
          <w:numId w:val="21"/>
        </w:numPr>
        <w:spacing w:after="0" w:line="240" w:lineRule="auto"/>
        <w:jc w:val="both"/>
        <w:rPr>
          <w:rFonts w:ascii="Times New Roman" w:hAnsi="Times New Roman"/>
        </w:rPr>
      </w:pPr>
      <w:r>
        <w:rPr>
          <w:rFonts w:ascii="Times New Roman" w:hAnsi="Times New Roman"/>
        </w:rPr>
        <w:t xml:space="preserve">Installed and configured </w:t>
      </w:r>
      <w:r w:rsidRPr="0054082D">
        <w:rPr>
          <w:rFonts w:ascii="Times New Roman" w:hAnsi="Times New Roman"/>
          <w:b/>
        </w:rPr>
        <w:t>MS SQL Server</w:t>
      </w:r>
      <w:r>
        <w:rPr>
          <w:rFonts w:ascii="Times New Roman" w:hAnsi="Times New Roman"/>
        </w:rPr>
        <w:t>, IIS and SharePoint Server 2007 to run the new employee Intranet, which I designed and deployed.</w:t>
      </w:r>
    </w:p>
    <w:p w:rsidR="00534857" w:rsidRPr="000B643A" w:rsidRDefault="00531C46" w:rsidP="00534857">
      <w:pPr>
        <w:numPr>
          <w:ilvl w:val="0"/>
          <w:numId w:val="21"/>
        </w:numPr>
        <w:suppressAutoHyphens/>
        <w:spacing w:after="0" w:line="240" w:lineRule="auto"/>
        <w:jc w:val="both"/>
        <w:rPr>
          <w:rStyle w:val="apple-style-span"/>
          <w:rFonts w:ascii="Times New Roman" w:hAnsi="Times New Roman"/>
        </w:rPr>
      </w:pPr>
      <w:r w:rsidRPr="000B643A">
        <w:rPr>
          <w:rFonts w:ascii="Times New Roman" w:hAnsi="Times New Roman"/>
        </w:rPr>
        <w:t xml:space="preserve">Involved in coding, code reviews, </w:t>
      </w:r>
      <w:r w:rsidRPr="000B643A">
        <w:rPr>
          <w:rFonts w:ascii="Times New Roman" w:hAnsi="Times New Roman"/>
          <w:b/>
        </w:rPr>
        <w:t>Junit</w:t>
      </w:r>
      <w:r w:rsidRPr="000B643A">
        <w:rPr>
          <w:rFonts w:ascii="Times New Roman" w:hAnsi="Times New Roman"/>
        </w:rPr>
        <w:t xml:space="preserve"> testing,</w:t>
      </w:r>
      <w:r w:rsidRPr="000B643A">
        <w:rPr>
          <w:rStyle w:val="WW8Num2z0"/>
          <w:rFonts w:ascii="Times New Roman" w:hAnsi="Times New Roman" w:cs="Times New Roman"/>
        </w:rPr>
        <w:t xml:space="preserve"> </w:t>
      </w:r>
      <w:r w:rsidRPr="000B643A">
        <w:rPr>
          <w:rStyle w:val="apple-style-span"/>
          <w:rFonts w:ascii="Times New Roman" w:hAnsi="Times New Roman"/>
        </w:rPr>
        <w:t>Prepared and executed Unit Test Cases.</w:t>
      </w:r>
    </w:p>
    <w:p w:rsidR="00534857" w:rsidRPr="000B643A" w:rsidRDefault="00534857" w:rsidP="00534857">
      <w:pPr>
        <w:suppressAutoHyphens/>
        <w:spacing w:after="0" w:line="240" w:lineRule="auto"/>
        <w:ind w:left="360"/>
        <w:jc w:val="both"/>
        <w:rPr>
          <w:rFonts w:ascii="Times New Roman" w:hAnsi="Times New Roman"/>
        </w:rPr>
      </w:pPr>
    </w:p>
    <w:p w:rsidR="00A77F3D" w:rsidRPr="000B643A" w:rsidRDefault="00531C46" w:rsidP="00A77F3D">
      <w:pPr>
        <w:spacing w:after="0" w:line="100" w:lineRule="atLeast"/>
        <w:ind w:right="200"/>
        <w:jc w:val="both"/>
        <w:rPr>
          <w:rFonts w:ascii="Times New Roman" w:eastAsia="Times New Roman" w:hAnsi="Times New Roman"/>
        </w:rPr>
      </w:pPr>
      <w:r w:rsidRPr="000B643A">
        <w:rPr>
          <w:rFonts w:ascii="Times New Roman" w:hAnsi="Times New Roman"/>
          <w:b/>
          <w:shd w:val="clear" w:color="auto" w:fill="FFFFFF"/>
        </w:rPr>
        <w:t>Environment:</w:t>
      </w:r>
      <w:r w:rsidRPr="000B643A">
        <w:rPr>
          <w:rFonts w:ascii="Times New Roman" w:hAnsi="Times New Roman"/>
          <w:shd w:val="clear" w:color="auto" w:fill="FFFFFF"/>
        </w:rPr>
        <w:t xml:space="preserve"> J2EE  (Java</w:t>
      </w:r>
      <w:r w:rsidR="00DD7A26">
        <w:rPr>
          <w:rFonts w:ascii="Times New Roman" w:hAnsi="Times New Roman"/>
          <w:shd w:val="clear" w:color="auto" w:fill="FFFFFF"/>
        </w:rPr>
        <w:t xml:space="preserve"> 1.7,1.8</w:t>
      </w:r>
      <w:r w:rsidRPr="000B643A">
        <w:rPr>
          <w:rFonts w:ascii="Times New Roman" w:hAnsi="Times New Roman"/>
          <w:shd w:val="clear" w:color="auto" w:fill="FFFFFF"/>
        </w:rPr>
        <w:t>,</w:t>
      </w:r>
      <w:r w:rsidR="00DD7A26" w:rsidRPr="00DD7A26">
        <w:rPr>
          <w:rFonts w:ascii="Times New Roman" w:eastAsia="Times New Roman" w:hAnsi="Times New Roman"/>
        </w:rPr>
        <w:t xml:space="preserve"> </w:t>
      </w:r>
      <w:r w:rsidR="00DD7A26">
        <w:rPr>
          <w:rFonts w:ascii="Times New Roman" w:eastAsia="Times New Roman" w:hAnsi="Times New Roman"/>
        </w:rPr>
        <w:t>Core Java,</w:t>
      </w:r>
      <w:r w:rsidR="004969B5">
        <w:rPr>
          <w:rFonts w:ascii="Times New Roman" w:eastAsia="Times New Roman" w:hAnsi="Times New Roman"/>
        </w:rPr>
        <w:t xml:space="preserve"> </w:t>
      </w:r>
      <w:r w:rsidR="004969B5">
        <w:rPr>
          <w:rFonts w:ascii="Times New Roman" w:hAnsi="Times New Roman"/>
        </w:rPr>
        <w:t>multithreading,</w:t>
      </w:r>
      <w:r w:rsidR="00907F4B">
        <w:rPr>
          <w:rFonts w:ascii="Times New Roman" w:eastAsia="Times New Roman" w:hAnsi="Times New Roman"/>
        </w:rPr>
        <w:t xml:space="preserve"> </w:t>
      </w:r>
      <w:r w:rsidR="004969B5">
        <w:rPr>
          <w:rFonts w:ascii="Times New Roman" w:hAnsi="Times New Roman"/>
        </w:rPr>
        <w:t xml:space="preserve">Concurrency,  </w:t>
      </w:r>
      <w:r w:rsidR="00907F4B">
        <w:rPr>
          <w:rFonts w:ascii="Times New Roman" w:eastAsia="Times New Roman" w:hAnsi="Times New Roman"/>
        </w:rPr>
        <w:t>Data Structures,</w:t>
      </w:r>
      <w:r w:rsidR="00DD7A26">
        <w:rPr>
          <w:rFonts w:ascii="Times New Roman" w:eastAsia="Times New Roman" w:hAnsi="Times New Roman"/>
        </w:rPr>
        <w:t xml:space="preserve"> </w:t>
      </w:r>
      <w:r w:rsidRPr="000B643A">
        <w:rPr>
          <w:rFonts w:ascii="Times New Roman" w:hAnsi="Times New Roman"/>
          <w:shd w:val="clear" w:color="auto" w:fill="FFFFFF"/>
        </w:rPr>
        <w:t xml:space="preserve"> EJB</w:t>
      </w:r>
      <w:r w:rsidR="00A43FF4">
        <w:rPr>
          <w:rFonts w:ascii="Times New Roman" w:hAnsi="Times New Roman"/>
          <w:shd w:val="clear" w:color="auto" w:fill="FFFFFF"/>
        </w:rPr>
        <w:t xml:space="preserve"> 3.1</w:t>
      </w:r>
      <w:r w:rsidRPr="000B643A">
        <w:rPr>
          <w:rFonts w:ascii="Times New Roman" w:hAnsi="Times New Roman"/>
          <w:shd w:val="clear" w:color="auto" w:fill="FFFFFF"/>
        </w:rPr>
        <w:t xml:space="preserve">, JMS, JNDI, Java Mail, JSP, JSF, XML, JDBC, </w:t>
      </w:r>
      <w:r w:rsidR="00C34343">
        <w:rPr>
          <w:rFonts w:ascii="Times New Roman" w:hAnsi="Times New Roman"/>
          <w:shd w:val="clear" w:color="auto" w:fill="FFFFFF"/>
        </w:rPr>
        <w:t xml:space="preserve"> </w:t>
      </w:r>
      <w:r w:rsidR="00C34343">
        <w:rPr>
          <w:rFonts w:ascii="Times New Roman" w:eastAsia="Times New Roman" w:hAnsi="Times New Roman"/>
        </w:rPr>
        <w:t xml:space="preserve">Angular js, </w:t>
      </w:r>
      <w:r w:rsidRPr="000B643A">
        <w:rPr>
          <w:rFonts w:ascii="Times New Roman" w:hAnsi="Times New Roman"/>
          <w:shd w:val="clear" w:color="auto" w:fill="FFFFFF"/>
        </w:rPr>
        <w:t>Servlets and JSP),</w:t>
      </w:r>
      <w:r w:rsidR="00863E61">
        <w:rPr>
          <w:rFonts w:ascii="Times New Roman" w:hAnsi="Times New Roman"/>
          <w:shd w:val="clear" w:color="auto" w:fill="FFFFFF"/>
        </w:rPr>
        <w:t xml:space="preserve"> </w:t>
      </w:r>
      <w:r w:rsidR="00A43FF4">
        <w:rPr>
          <w:rFonts w:ascii="Times New Roman" w:eastAsia="Times New Roman" w:hAnsi="Times New Roman"/>
        </w:rPr>
        <w:t>JPA 2.1 ,</w:t>
      </w:r>
      <w:r w:rsidR="00863E61">
        <w:rPr>
          <w:rFonts w:ascii="Times New Roman" w:hAnsi="Times New Roman"/>
          <w:shd w:val="clear" w:color="auto" w:fill="FFFFFF"/>
        </w:rPr>
        <w:t xml:space="preserve">JIRA, </w:t>
      </w:r>
      <w:r w:rsidRPr="000B643A">
        <w:rPr>
          <w:rFonts w:ascii="Times New Roman" w:hAnsi="Times New Roman"/>
          <w:shd w:val="clear" w:color="auto" w:fill="FFFFFF"/>
        </w:rPr>
        <w:t xml:space="preserve"> Struts, </w:t>
      </w:r>
      <w:r w:rsidR="009A379F">
        <w:rPr>
          <w:rFonts w:ascii="Times New Roman" w:hAnsi="Times New Roman"/>
          <w:shd w:val="clear" w:color="auto" w:fill="FFFFFF"/>
        </w:rPr>
        <w:t xml:space="preserve">NoSQL, Cassandra, </w:t>
      </w:r>
      <w:r w:rsidRPr="000B643A">
        <w:rPr>
          <w:rFonts w:ascii="Times New Roman" w:hAnsi="Times New Roman"/>
          <w:shd w:val="clear" w:color="auto" w:fill="FFFFFF"/>
        </w:rPr>
        <w:t>Hibernate, Ajax, Spring MVC, swing, HTML5, CSS3, JavaScript, AJAX,</w:t>
      </w:r>
      <w:r w:rsidR="00A4564C">
        <w:rPr>
          <w:rFonts w:ascii="Times New Roman" w:hAnsi="Times New Roman"/>
          <w:shd w:val="clear" w:color="auto" w:fill="FFFFFF"/>
        </w:rPr>
        <w:t xml:space="preserve">  JBoss</w:t>
      </w:r>
      <w:r w:rsidR="00393C22">
        <w:rPr>
          <w:rFonts w:ascii="Times New Roman" w:hAnsi="Times New Roman"/>
          <w:shd w:val="clear" w:color="auto" w:fill="FFFFFF"/>
        </w:rPr>
        <w:t>7.x</w:t>
      </w:r>
      <w:r w:rsidR="00A4564C">
        <w:rPr>
          <w:rFonts w:ascii="Times New Roman" w:hAnsi="Times New Roman"/>
          <w:shd w:val="clear" w:color="auto" w:fill="FFFFFF"/>
        </w:rPr>
        <w:t xml:space="preserve">, </w:t>
      </w:r>
      <w:r w:rsidR="008C5DAD" w:rsidRPr="000B643A">
        <w:rPr>
          <w:rFonts w:ascii="Times New Roman" w:hAnsi="Times New Roman"/>
          <w:shd w:val="clear" w:color="auto" w:fill="FFFFFF"/>
        </w:rPr>
        <w:t>AWS,</w:t>
      </w:r>
      <w:r w:rsidR="00A14657">
        <w:rPr>
          <w:rFonts w:ascii="Times New Roman" w:hAnsi="Times New Roman"/>
          <w:shd w:val="clear" w:color="auto" w:fill="FFFFFF"/>
        </w:rPr>
        <w:t xml:space="preserve"> Backbon,</w:t>
      </w:r>
      <w:r w:rsidR="008C5DAD" w:rsidRPr="000B643A">
        <w:rPr>
          <w:rFonts w:ascii="Times New Roman" w:hAnsi="Times New Roman"/>
          <w:shd w:val="clear" w:color="auto" w:fill="FFFFFF"/>
        </w:rPr>
        <w:t xml:space="preserve"> </w:t>
      </w:r>
      <w:r w:rsidRPr="000B643A">
        <w:rPr>
          <w:rFonts w:ascii="Times New Roman" w:hAnsi="Times New Roman"/>
          <w:shd w:val="clear" w:color="auto" w:fill="FFFFFF"/>
        </w:rPr>
        <w:t xml:space="preserve"> JQuery, Junit,</w:t>
      </w:r>
      <w:r w:rsidR="00207C84">
        <w:rPr>
          <w:rFonts w:ascii="Times New Roman" w:hAnsi="Times New Roman"/>
          <w:shd w:val="clear" w:color="auto" w:fill="FFFFFF"/>
        </w:rPr>
        <w:t xml:space="preserve"> </w:t>
      </w:r>
      <w:r w:rsidR="00207C84">
        <w:rPr>
          <w:rFonts w:ascii="Times New Roman" w:hAnsi="Times New Roman"/>
        </w:rPr>
        <w:t xml:space="preserve">Node.js, </w:t>
      </w:r>
      <w:r w:rsidR="00CA2637">
        <w:rPr>
          <w:rFonts w:ascii="Times New Roman" w:hAnsi="Times New Roman"/>
        </w:rPr>
        <w:t xml:space="preserve"> React.js, </w:t>
      </w:r>
      <w:r w:rsidRPr="000B643A">
        <w:rPr>
          <w:rFonts w:ascii="Times New Roman" w:hAnsi="Times New Roman"/>
          <w:shd w:val="clear" w:color="auto" w:fill="FFFFFF"/>
        </w:rPr>
        <w:t xml:space="preserve"> SOAP,</w:t>
      </w:r>
      <w:r w:rsidR="002C6A24" w:rsidRPr="002C6A24">
        <w:rPr>
          <w:rFonts w:ascii="Times New Roman" w:eastAsia="Times New Roman" w:hAnsi="Times New Roman"/>
        </w:rPr>
        <w:t xml:space="preserve"> </w:t>
      </w:r>
      <w:r w:rsidR="002C6A24">
        <w:rPr>
          <w:rFonts w:ascii="Times New Roman" w:eastAsia="Times New Roman" w:hAnsi="Times New Roman"/>
        </w:rPr>
        <w:t xml:space="preserve">Micro services, </w:t>
      </w:r>
      <w:r w:rsidRPr="000B643A">
        <w:rPr>
          <w:rFonts w:ascii="Times New Roman" w:hAnsi="Times New Roman"/>
          <w:shd w:val="clear" w:color="auto" w:fill="FFFFFF"/>
        </w:rPr>
        <w:t xml:space="preserve"> Log4j, UML, JDBC, DB2, MQ Series,</w:t>
      </w:r>
      <w:r w:rsidR="00812612">
        <w:rPr>
          <w:rFonts w:ascii="Times New Roman" w:hAnsi="Times New Roman"/>
          <w:shd w:val="clear" w:color="auto" w:fill="FFFFFF"/>
        </w:rPr>
        <w:t xml:space="preserve"> Jenkins, </w:t>
      </w:r>
      <w:r w:rsidR="00A77F3D">
        <w:rPr>
          <w:rFonts w:ascii="Times New Roman" w:hAnsi="Times New Roman"/>
          <w:shd w:val="clear" w:color="auto" w:fill="FFFFFF"/>
        </w:rPr>
        <w:t xml:space="preserve"> </w:t>
      </w:r>
      <w:r w:rsidR="00692F5C">
        <w:rPr>
          <w:rFonts w:ascii="Times New Roman" w:hAnsi="Times New Roman"/>
          <w:shd w:val="clear" w:color="auto" w:fill="FFFFFF"/>
        </w:rPr>
        <w:t xml:space="preserve">Websphere, </w:t>
      </w:r>
      <w:r w:rsidR="00A77F3D">
        <w:rPr>
          <w:rFonts w:ascii="Times New Roman" w:hAnsi="Times New Roman"/>
          <w:shd w:val="clear" w:color="auto" w:fill="FFFFFF"/>
        </w:rPr>
        <w:t xml:space="preserve"> WebLogic 8.1,</w:t>
      </w:r>
      <w:r w:rsidR="0013319B">
        <w:rPr>
          <w:rFonts w:ascii="Times New Roman" w:hAnsi="Times New Roman"/>
          <w:shd w:val="clear" w:color="auto" w:fill="FFFFFF"/>
        </w:rPr>
        <w:t xml:space="preserve"> </w:t>
      </w:r>
      <w:r w:rsidR="0013319B">
        <w:rPr>
          <w:rFonts w:ascii="Times New Roman" w:hAnsi="Times New Roman"/>
        </w:rPr>
        <w:t xml:space="preserve">Eclipse3.x/4.x, </w:t>
      </w:r>
      <w:r w:rsidR="00A77F3D">
        <w:rPr>
          <w:rFonts w:ascii="Times New Roman" w:hAnsi="Times New Roman"/>
          <w:shd w:val="clear" w:color="auto" w:fill="FFFFFF"/>
        </w:rPr>
        <w:t xml:space="preserve"> Oracle</w:t>
      </w:r>
      <w:r w:rsidR="0013319B">
        <w:rPr>
          <w:rFonts w:ascii="Times New Roman" w:hAnsi="Times New Roman"/>
          <w:shd w:val="clear" w:color="auto" w:fill="FFFFFF"/>
        </w:rPr>
        <w:t xml:space="preserve"> 12c</w:t>
      </w:r>
      <w:r w:rsidR="00A77F3D">
        <w:rPr>
          <w:rFonts w:ascii="Times New Roman" w:hAnsi="Times New Roman"/>
          <w:shd w:val="clear" w:color="auto" w:fill="FFFFFF"/>
        </w:rPr>
        <w:t>, Windows,</w:t>
      </w:r>
      <w:r w:rsidR="00A77F3D" w:rsidRPr="00A77F3D">
        <w:rPr>
          <w:rFonts w:ascii="Times New Roman" w:hAnsi="Times New Roman"/>
        </w:rPr>
        <w:t xml:space="preserve"> </w:t>
      </w:r>
      <w:r w:rsidR="00A77F3D">
        <w:rPr>
          <w:rFonts w:ascii="Times New Roman" w:hAnsi="Times New Roman"/>
        </w:rPr>
        <w:t>, Unix and Linux.</w:t>
      </w:r>
    </w:p>
    <w:p w:rsidR="00531C46" w:rsidRPr="000B643A" w:rsidRDefault="00531C46" w:rsidP="00531C46">
      <w:pPr>
        <w:spacing w:after="0" w:line="240" w:lineRule="auto"/>
        <w:jc w:val="both"/>
        <w:rPr>
          <w:rFonts w:ascii="Times New Roman" w:hAnsi="Times New Roman"/>
          <w:shd w:val="clear" w:color="auto" w:fill="FFFFFF"/>
        </w:rPr>
      </w:pPr>
    </w:p>
    <w:p w:rsidR="00AA5535" w:rsidRPr="000B643A" w:rsidRDefault="00AA5535" w:rsidP="00AA5535">
      <w:pPr>
        <w:pStyle w:val="ListParagraph"/>
        <w:spacing w:after="0" w:line="240" w:lineRule="auto"/>
        <w:ind w:left="0"/>
        <w:contextualSpacing w:val="0"/>
        <w:jc w:val="both"/>
        <w:rPr>
          <w:rFonts w:ascii="Times New Roman" w:hAnsi="Times New Roman"/>
          <w:b/>
          <w:bCs/>
        </w:rPr>
      </w:pPr>
    </w:p>
    <w:p w:rsidR="00537919" w:rsidRPr="000B643A" w:rsidRDefault="00537919" w:rsidP="009B6CEE">
      <w:pPr>
        <w:pStyle w:val="ListParagraph"/>
        <w:spacing w:after="0" w:line="240" w:lineRule="auto"/>
        <w:ind w:left="0"/>
        <w:contextualSpacing w:val="0"/>
        <w:jc w:val="both"/>
        <w:rPr>
          <w:rFonts w:ascii="Times New Roman" w:hAnsi="Times New Roman"/>
          <w:b/>
          <w:bCs/>
        </w:rPr>
      </w:pPr>
    </w:p>
    <w:p w:rsidR="00537919" w:rsidRPr="000B643A" w:rsidRDefault="00537919" w:rsidP="00537919">
      <w:pPr>
        <w:spacing w:after="0"/>
        <w:ind w:right="200"/>
        <w:jc w:val="both"/>
        <w:rPr>
          <w:rFonts w:ascii="Times New Roman" w:hAnsi="Times New Roman"/>
        </w:rPr>
      </w:pPr>
      <w:r w:rsidRPr="000B643A">
        <w:rPr>
          <w:rFonts w:ascii="Times New Roman" w:eastAsia="Times New Roman" w:hAnsi="Times New Roman"/>
          <w:b/>
          <w:bCs/>
          <w:shd w:val="clear" w:color="auto" w:fill="FFFFFF"/>
          <w:lang w:bidi="ar-SA"/>
        </w:rPr>
        <w:t xml:space="preserve">Client: </w:t>
      </w:r>
      <w:r w:rsidRPr="000B643A">
        <w:rPr>
          <w:rFonts w:ascii="Times New Roman" w:hAnsi="Times New Roman"/>
          <w:b/>
          <w:bCs/>
        </w:rPr>
        <w:t>EMC, MA</w:t>
      </w:r>
      <w:r w:rsidRPr="000B643A">
        <w:rPr>
          <w:rFonts w:ascii="Times New Roman" w:eastAsia="Times New Roman" w:hAnsi="Times New Roman"/>
          <w:b/>
          <w:bCs/>
          <w:shd w:val="clear" w:color="auto" w:fill="FFFFFF"/>
          <w:lang w:bidi="ar-SA"/>
        </w:rPr>
        <w:t xml:space="preserve">                                                                                                                             </w:t>
      </w:r>
      <w:r w:rsidR="00653E90" w:rsidRPr="000B643A">
        <w:rPr>
          <w:rFonts w:ascii="Times New Roman" w:eastAsia="Times New Roman" w:hAnsi="Times New Roman"/>
          <w:b/>
          <w:bCs/>
          <w:shd w:val="clear" w:color="auto" w:fill="FFFFFF"/>
          <w:lang w:bidi="ar-SA"/>
        </w:rPr>
        <w:t>May 2014 – Dec 2014</w:t>
      </w:r>
      <w:r w:rsidRPr="000B643A">
        <w:rPr>
          <w:rFonts w:ascii="Times New Roman" w:eastAsia="Times New Roman" w:hAnsi="Times New Roman"/>
          <w:b/>
          <w:bCs/>
          <w:shd w:val="clear" w:color="auto" w:fill="FFFFFF"/>
          <w:lang w:bidi="ar-SA"/>
        </w:rPr>
        <w:t xml:space="preserve"> </w:t>
      </w:r>
    </w:p>
    <w:p w:rsidR="00537919" w:rsidRPr="000B643A" w:rsidRDefault="00537919" w:rsidP="00537919">
      <w:pPr>
        <w:spacing w:after="0" w:line="240" w:lineRule="auto"/>
        <w:jc w:val="both"/>
        <w:rPr>
          <w:rFonts w:ascii="Times New Roman" w:eastAsia="Times New Roman" w:hAnsi="Times New Roman"/>
          <w:b/>
          <w:bCs/>
          <w:lang w:bidi="ar-SA"/>
        </w:rPr>
      </w:pPr>
      <w:r w:rsidRPr="000B643A">
        <w:rPr>
          <w:rFonts w:ascii="Times New Roman" w:eastAsia="Times New Roman" w:hAnsi="Times New Roman"/>
          <w:b/>
          <w:bCs/>
          <w:lang w:bidi="ar-SA"/>
        </w:rPr>
        <w:t xml:space="preserve">Role: </w:t>
      </w:r>
      <w:r w:rsidR="00970E30">
        <w:rPr>
          <w:rFonts w:ascii="Times New Roman" w:eastAsia="Times New Roman" w:hAnsi="Times New Roman"/>
          <w:b/>
          <w:bCs/>
          <w:lang w:bidi="ar-SA"/>
        </w:rPr>
        <w:t xml:space="preserve">Sr. </w:t>
      </w:r>
      <w:r w:rsidRPr="000B643A">
        <w:rPr>
          <w:rFonts w:ascii="Times New Roman" w:eastAsia="Times New Roman" w:hAnsi="Times New Roman"/>
          <w:b/>
          <w:bCs/>
          <w:lang w:bidi="ar-SA"/>
        </w:rPr>
        <w:t>Java/J2EE Developer</w:t>
      </w:r>
    </w:p>
    <w:p w:rsidR="00537919" w:rsidRPr="000B643A" w:rsidRDefault="00537919" w:rsidP="00537919">
      <w:pPr>
        <w:spacing w:after="0" w:line="240" w:lineRule="auto"/>
        <w:jc w:val="both"/>
        <w:rPr>
          <w:rFonts w:ascii="Times New Roman" w:eastAsia="Times New Roman" w:hAnsi="Times New Roman"/>
          <w:b/>
          <w:bCs/>
          <w:lang w:bidi="ar-SA"/>
        </w:rPr>
      </w:pPr>
    </w:p>
    <w:p w:rsidR="00537919" w:rsidRPr="000B643A" w:rsidRDefault="00537919" w:rsidP="00537919">
      <w:pPr>
        <w:keepNext/>
        <w:keepLines/>
        <w:pBdr>
          <w:top w:val="single" w:sz="6" w:space="0" w:color="FFFFFF"/>
          <w:left w:val="single" w:sz="6" w:space="2" w:color="FFFFFF"/>
          <w:bottom w:val="single" w:sz="6" w:space="0" w:color="FFFFFF"/>
          <w:right w:val="single" w:sz="6" w:space="0" w:color="FFFFFF"/>
        </w:pBdr>
        <w:spacing w:after="0" w:line="240" w:lineRule="auto"/>
        <w:jc w:val="both"/>
        <w:rPr>
          <w:rFonts w:ascii="Times New Roman" w:hAnsi="Times New Roman"/>
          <w:color w:val="000000"/>
          <w:shd w:val="clear" w:color="auto" w:fill="FFFFFF"/>
        </w:rPr>
      </w:pPr>
      <w:r w:rsidRPr="000B643A">
        <w:rPr>
          <w:rFonts w:ascii="Times New Roman" w:eastAsia="Times New Roman" w:hAnsi="Times New Roman"/>
          <w:b/>
          <w:bCs/>
          <w:lang w:bidi="ar-SA"/>
        </w:rPr>
        <w:t>Project Description:</w:t>
      </w:r>
      <w:r w:rsidRPr="000B643A">
        <w:rPr>
          <w:rFonts w:ascii="Times New Roman" w:hAnsi="Times New Roman"/>
          <w:color w:val="000000"/>
          <w:shd w:val="clear" w:color="auto" w:fill="FFFFFF"/>
        </w:rPr>
        <w:t xml:space="preserve"> Physician Office Management System (POMS</w:t>
      </w:r>
      <w:r w:rsidRPr="000B643A">
        <w:rPr>
          <w:rFonts w:ascii="Times New Roman" w:hAnsi="Times New Roman"/>
          <w:b/>
          <w:bCs/>
          <w:color w:val="000000"/>
          <w:shd w:val="clear" w:color="auto" w:fill="FFFFFF"/>
        </w:rPr>
        <w:t>)</w:t>
      </w:r>
      <w:r w:rsidRPr="000B643A">
        <w:rPr>
          <w:rFonts w:ascii="Times New Roman" w:hAnsi="Times New Roman"/>
          <w:color w:val="000000"/>
          <w:shd w:val="clear" w:color="auto" w:fill="FFFFFF"/>
        </w:rPr>
        <w:t xml:space="preserve"> is a product to generate the bills and to maintain the patient Insurance details. Product having the generation of billing reports, scheduling the patients and maintaining Payer records in the system. A POM is categorized for the different personalities in the practice like Admin, Physician, Billing Clerk, and Nurse. There is a message center for the communication between the above mentioned personalities.</w:t>
      </w:r>
    </w:p>
    <w:p w:rsidR="00E941E4" w:rsidRPr="000B643A" w:rsidRDefault="00E941E4" w:rsidP="00537919">
      <w:pPr>
        <w:keepNext/>
        <w:keepLines/>
        <w:pBdr>
          <w:top w:val="single" w:sz="6" w:space="0" w:color="FFFFFF"/>
          <w:left w:val="single" w:sz="6" w:space="2" w:color="FFFFFF"/>
          <w:bottom w:val="single" w:sz="6" w:space="0" w:color="FFFFFF"/>
          <w:right w:val="single" w:sz="6" w:space="0" w:color="FFFFFF"/>
        </w:pBdr>
        <w:spacing w:after="0" w:line="240" w:lineRule="auto"/>
        <w:jc w:val="both"/>
        <w:rPr>
          <w:rFonts w:ascii="Times New Roman" w:hAnsi="Times New Roman"/>
          <w:color w:val="000000"/>
          <w:shd w:val="clear" w:color="auto" w:fill="FFFFFF"/>
        </w:rPr>
      </w:pPr>
    </w:p>
    <w:p w:rsidR="00E941E4" w:rsidRPr="000B643A" w:rsidRDefault="00537919" w:rsidP="00537919">
      <w:pPr>
        <w:pStyle w:val="WP9Heading2"/>
        <w:widowControl/>
        <w:rPr>
          <w:sz w:val="22"/>
          <w:szCs w:val="22"/>
        </w:rPr>
      </w:pPr>
      <w:r w:rsidRPr="000B643A">
        <w:rPr>
          <w:sz w:val="22"/>
          <w:szCs w:val="22"/>
        </w:rPr>
        <w:t>Responsibilities:</w:t>
      </w:r>
    </w:p>
    <w:p w:rsidR="00537919" w:rsidRPr="000B643A" w:rsidRDefault="00537919" w:rsidP="00537919">
      <w:pPr>
        <w:pStyle w:val="ListParagraph"/>
        <w:keepNext/>
        <w:keepLines/>
        <w:numPr>
          <w:ilvl w:val="0"/>
          <w:numId w:val="19"/>
        </w:numPr>
        <w:pBdr>
          <w:top w:val="single" w:sz="6" w:space="0" w:color="FFFFFF"/>
          <w:left w:val="single" w:sz="6" w:space="2" w:color="FFFFFF"/>
          <w:bottom w:val="single" w:sz="6" w:space="0" w:color="FFFFFF"/>
          <w:right w:val="single" w:sz="6" w:space="0" w:color="FFFFFF"/>
        </w:pBdr>
        <w:spacing w:after="0" w:line="240" w:lineRule="auto"/>
        <w:ind w:left="360"/>
        <w:jc w:val="both"/>
        <w:rPr>
          <w:rFonts w:ascii="Times New Roman" w:hAnsi="Times New Roman"/>
          <w:color w:val="000000"/>
        </w:rPr>
      </w:pPr>
      <w:r w:rsidRPr="000B643A">
        <w:rPr>
          <w:rFonts w:ascii="Times New Roman" w:hAnsi="Times New Roman"/>
          <w:color w:val="000000"/>
        </w:rPr>
        <w:t>As part of the lifecycle development prepared class model, sequence model and flow diagrams by analyzing Use cases using Rational Tools.</w:t>
      </w:r>
    </w:p>
    <w:p w:rsidR="00537919" w:rsidRPr="000B643A" w:rsidRDefault="00537919" w:rsidP="00537919">
      <w:pPr>
        <w:numPr>
          <w:ilvl w:val="0"/>
          <w:numId w:val="20"/>
        </w:numPr>
        <w:tabs>
          <w:tab w:val="clear" w:pos="720"/>
        </w:tabs>
        <w:spacing w:after="0" w:line="240" w:lineRule="auto"/>
        <w:ind w:left="360"/>
        <w:jc w:val="both"/>
        <w:rPr>
          <w:rFonts w:ascii="Times New Roman" w:hAnsi="Times New Roman"/>
          <w:color w:val="000000"/>
        </w:rPr>
      </w:pPr>
      <w:r w:rsidRPr="000B643A">
        <w:rPr>
          <w:rFonts w:ascii="Times New Roman" w:hAnsi="Times New Roman"/>
          <w:color w:val="000000"/>
        </w:rPr>
        <w:t xml:space="preserve">Involved in developing the user interface using </w:t>
      </w:r>
      <w:r w:rsidRPr="000B643A">
        <w:rPr>
          <w:rFonts w:ascii="Times New Roman" w:hAnsi="Times New Roman"/>
          <w:b/>
          <w:color w:val="000000"/>
        </w:rPr>
        <w:t>JSF.</w:t>
      </w:r>
    </w:p>
    <w:p w:rsidR="00537919" w:rsidRPr="000B643A" w:rsidRDefault="00537919" w:rsidP="00537919">
      <w:pPr>
        <w:numPr>
          <w:ilvl w:val="0"/>
          <w:numId w:val="20"/>
        </w:numPr>
        <w:tabs>
          <w:tab w:val="clear" w:pos="720"/>
        </w:tabs>
        <w:spacing w:after="0" w:line="240" w:lineRule="auto"/>
        <w:ind w:left="360"/>
        <w:jc w:val="both"/>
        <w:rPr>
          <w:rFonts w:ascii="Times New Roman" w:hAnsi="Times New Roman"/>
          <w:color w:val="000000"/>
        </w:rPr>
      </w:pPr>
      <w:r w:rsidRPr="000B643A">
        <w:rPr>
          <w:rFonts w:ascii="Times New Roman" w:hAnsi="Times New Roman"/>
          <w:color w:val="000000"/>
        </w:rPr>
        <w:t>Reviewing and analyzing data model for developing the Presentation layer and Value Objects.</w:t>
      </w:r>
    </w:p>
    <w:p w:rsidR="00537919" w:rsidRPr="000B643A" w:rsidRDefault="00537919" w:rsidP="00537919">
      <w:pPr>
        <w:numPr>
          <w:ilvl w:val="0"/>
          <w:numId w:val="20"/>
        </w:numPr>
        <w:tabs>
          <w:tab w:val="clear" w:pos="720"/>
        </w:tabs>
        <w:spacing w:after="0" w:line="240" w:lineRule="auto"/>
        <w:ind w:left="360"/>
        <w:jc w:val="both"/>
        <w:rPr>
          <w:rFonts w:ascii="Times New Roman" w:hAnsi="Times New Roman"/>
          <w:color w:val="000000"/>
        </w:rPr>
      </w:pPr>
      <w:r w:rsidRPr="000B643A">
        <w:rPr>
          <w:rFonts w:ascii="Times New Roman" w:hAnsi="Times New Roman"/>
          <w:color w:val="000000"/>
        </w:rPr>
        <w:t xml:space="preserve">Extensive use of </w:t>
      </w:r>
      <w:r w:rsidRPr="000B643A">
        <w:rPr>
          <w:rFonts w:ascii="Times New Roman" w:hAnsi="Times New Roman"/>
          <w:b/>
          <w:color w:val="000000"/>
        </w:rPr>
        <w:t>Struts</w:t>
      </w:r>
      <w:r w:rsidRPr="000B643A">
        <w:rPr>
          <w:rFonts w:ascii="Times New Roman" w:hAnsi="Times New Roman"/>
          <w:color w:val="000000"/>
        </w:rPr>
        <w:t xml:space="preserve"> Framework for Controller components and view components.</w:t>
      </w:r>
    </w:p>
    <w:p w:rsidR="00537919" w:rsidRDefault="00537919" w:rsidP="00537919">
      <w:pPr>
        <w:numPr>
          <w:ilvl w:val="0"/>
          <w:numId w:val="20"/>
        </w:numPr>
        <w:tabs>
          <w:tab w:val="clear" w:pos="720"/>
        </w:tabs>
        <w:spacing w:after="0" w:line="240" w:lineRule="auto"/>
        <w:ind w:left="360"/>
        <w:jc w:val="both"/>
        <w:rPr>
          <w:rFonts w:ascii="Times New Roman" w:hAnsi="Times New Roman"/>
          <w:color w:val="000000"/>
        </w:rPr>
      </w:pPr>
      <w:r w:rsidRPr="000B643A">
        <w:rPr>
          <w:rFonts w:ascii="Times New Roman" w:hAnsi="Times New Roman"/>
          <w:color w:val="000000"/>
        </w:rPr>
        <w:t xml:space="preserve">Involved in writing the exception and validation classes using </w:t>
      </w:r>
      <w:r w:rsidRPr="000B643A">
        <w:rPr>
          <w:rFonts w:ascii="Times New Roman" w:hAnsi="Times New Roman"/>
          <w:b/>
          <w:color w:val="000000"/>
        </w:rPr>
        <w:t>Struts</w:t>
      </w:r>
      <w:r w:rsidRPr="000B643A">
        <w:rPr>
          <w:rFonts w:ascii="Times New Roman" w:hAnsi="Times New Roman"/>
          <w:color w:val="000000"/>
        </w:rPr>
        <w:t xml:space="preserve"> validation rules.</w:t>
      </w:r>
    </w:p>
    <w:p w:rsidR="002C6A24" w:rsidRPr="000B643A" w:rsidRDefault="002C6A24" w:rsidP="00537919">
      <w:pPr>
        <w:numPr>
          <w:ilvl w:val="0"/>
          <w:numId w:val="20"/>
        </w:numPr>
        <w:tabs>
          <w:tab w:val="clear" w:pos="720"/>
        </w:tabs>
        <w:spacing w:after="0" w:line="240" w:lineRule="auto"/>
        <w:ind w:left="360"/>
        <w:jc w:val="both"/>
        <w:rPr>
          <w:rFonts w:ascii="Times New Roman" w:hAnsi="Times New Roman"/>
          <w:color w:val="000000"/>
        </w:rPr>
      </w:pPr>
      <w:r>
        <w:rPr>
          <w:rFonts w:ascii="Times New Roman" w:hAnsi="Times New Roman"/>
          <w:bCs/>
          <w:color w:val="000000"/>
        </w:rPr>
        <w:t>Built cloud formation stacks utilizing JSON templates to deploy micro services as part of Jenkins.</w:t>
      </w:r>
    </w:p>
    <w:p w:rsidR="00537919" w:rsidRPr="000B643A" w:rsidRDefault="00537919" w:rsidP="00537919">
      <w:pPr>
        <w:numPr>
          <w:ilvl w:val="0"/>
          <w:numId w:val="20"/>
        </w:numPr>
        <w:tabs>
          <w:tab w:val="clear" w:pos="720"/>
        </w:tabs>
        <w:spacing w:after="0" w:line="240" w:lineRule="auto"/>
        <w:ind w:left="360"/>
        <w:jc w:val="both"/>
        <w:rPr>
          <w:rFonts w:ascii="Times New Roman" w:hAnsi="Times New Roman"/>
          <w:color w:val="000000"/>
        </w:rPr>
      </w:pPr>
      <w:r w:rsidRPr="000B643A">
        <w:rPr>
          <w:rFonts w:ascii="Times New Roman" w:hAnsi="Times New Roman"/>
          <w:color w:val="000000"/>
        </w:rPr>
        <w:t xml:space="preserve">Involved in writing the validation rules classes for general server side validations for implementing validation rules as part observer </w:t>
      </w:r>
      <w:r w:rsidRPr="000B643A">
        <w:rPr>
          <w:rFonts w:ascii="Times New Roman" w:hAnsi="Times New Roman"/>
          <w:b/>
          <w:color w:val="000000"/>
        </w:rPr>
        <w:t>J2EE</w:t>
      </w:r>
      <w:r w:rsidRPr="000B643A">
        <w:rPr>
          <w:rFonts w:ascii="Times New Roman" w:hAnsi="Times New Roman"/>
          <w:color w:val="000000"/>
        </w:rPr>
        <w:t xml:space="preserve"> design pattern.</w:t>
      </w:r>
    </w:p>
    <w:p w:rsidR="00537919" w:rsidRDefault="00537919" w:rsidP="00537919">
      <w:pPr>
        <w:numPr>
          <w:ilvl w:val="0"/>
          <w:numId w:val="20"/>
        </w:numPr>
        <w:tabs>
          <w:tab w:val="clear" w:pos="720"/>
        </w:tabs>
        <w:spacing w:after="0" w:line="240" w:lineRule="auto"/>
        <w:ind w:left="360"/>
        <w:jc w:val="both"/>
        <w:rPr>
          <w:rFonts w:ascii="Times New Roman" w:hAnsi="Times New Roman"/>
          <w:color w:val="000000"/>
        </w:rPr>
      </w:pPr>
      <w:r w:rsidRPr="000B643A">
        <w:rPr>
          <w:rFonts w:ascii="Times New Roman" w:hAnsi="Times New Roman"/>
          <w:color w:val="000000"/>
        </w:rPr>
        <w:t xml:space="preserve">Used </w:t>
      </w:r>
      <w:r w:rsidRPr="000B643A">
        <w:rPr>
          <w:rFonts w:ascii="Times New Roman" w:hAnsi="Times New Roman"/>
          <w:b/>
          <w:color w:val="000000"/>
        </w:rPr>
        <w:t>Hibernate</w:t>
      </w:r>
      <w:r w:rsidRPr="000B643A">
        <w:rPr>
          <w:rFonts w:ascii="Times New Roman" w:hAnsi="Times New Roman"/>
          <w:color w:val="000000"/>
        </w:rPr>
        <w:t xml:space="preserve"> for the persistence of the project.</w:t>
      </w:r>
    </w:p>
    <w:p w:rsidR="00CF2E3B" w:rsidRPr="00CF2E3B" w:rsidRDefault="00CF2E3B" w:rsidP="00CF2E3B">
      <w:pPr>
        <w:numPr>
          <w:ilvl w:val="0"/>
          <w:numId w:val="20"/>
        </w:numPr>
        <w:tabs>
          <w:tab w:val="clear" w:pos="720"/>
        </w:tabs>
        <w:spacing w:after="0" w:line="240" w:lineRule="auto"/>
        <w:ind w:left="360"/>
        <w:jc w:val="both"/>
        <w:rPr>
          <w:rFonts w:ascii="Times New Roman" w:hAnsi="Times New Roman"/>
          <w:color w:val="000000"/>
        </w:rPr>
      </w:pPr>
      <w:r>
        <w:rPr>
          <w:rFonts w:ascii="Times New Roman" w:hAnsi="Times New Roman"/>
          <w:color w:val="000000"/>
        </w:rPr>
        <w:t>Worked on JavaScript and JQuery for Data Validations and Dynamic tables.</w:t>
      </w:r>
      <w:r w:rsidRPr="00CF2E3B">
        <w:rPr>
          <w:rFonts w:ascii="Arial" w:hAnsi="Arial" w:cs="Arial"/>
          <w:color w:val="333333"/>
          <w:sz w:val="20"/>
          <w:szCs w:val="20"/>
          <w:shd w:val="clear" w:color="auto" w:fill="FFFFFF"/>
        </w:rPr>
        <w:t> </w:t>
      </w:r>
    </w:p>
    <w:p w:rsidR="00537919" w:rsidRPr="000B643A" w:rsidRDefault="00537919" w:rsidP="00537919">
      <w:pPr>
        <w:numPr>
          <w:ilvl w:val="0"/>
          <w:numId w:val="20"/>
        </w:numPr>
        <w:tabs>
          <w:tab w:val="clear" w:pos="720"/>
        </w:tabs>
        <w:spacing w:after="0" w:line="240" w:lineRule="auto"/>
        <w:ind w:left="360"/>
        <w:jc w:val="both"/>
        <w:rPr>
          <w:rFonts w:ascii="Times New Roman" w:hAnsi="Times New Roman"/>
          <w:color w:val="000000"/>
        </w:rPr>
      </w:pPr>
      <w:r w:rsidRPr="000B643A">
        <w:rPr>
          <w:rFonts w:ascii="Times New Roman" w:hAnsi="Times New Roman"/>
          <w:b/>
          <w:bCs/>
          <w:color w:val="000000"/>
        </w:rPr>
        <w:t>Spring framework</w:t>
      </w:r>
      <w:r w:rsidRPr="000B643A">
        <w:rPr>
          <w:rFonts w:ascii="Times New Roman" w:hAnsi="Times New Roman"/>
          <w:color w:val="000000"/>
        </w:rPr>
        <w:t xml:space="preserve"> was used for dependency injection and was integrate with different frameworks like Struts, Hibernate</w:t>
      </w:r>
    </w:p>
    <w:p w:rsidR="00537919" w:rsidRDefault="00537919" w:rsidP="00537919">
      <w:pPr>
        <w:numPr>
          <w:ilvl w:val="0"/>
          <w:numId w:val="20"/>
        </w:numPr>
        <w:tabs>
          <w:tab w:val="clear" w:pos="720"/>
        </w:tabs>
        <w:spacing w:after="0" w:line="240" w:lineRule="auto"/>
        <w:ind w:left="360"/>
        <w:jc w:val="both"/>
        <w:rPr>
          <w:rFonts w:ascii="Times New Roman" w:hAnsi="Times New Roman"/>
          <w:color w:val="000000"/>
        </w:rPr>
      </w:pPr>
      <w:r w:rsidRPr="000B643A">
        <w:rPr>
          <w:rFonts w:ascii="Times New Roman" w:hAnsi="Times New Roman"/>
          <w:color w:val="000000"/>
        </w:rPr>
        <w:t xml:space="preserve">Developed various java objects </w:t>
      </w:r>
      <w:r w:rsidRPr="000B643A">
        <w:rPr>
          <w:rFonts w:ascii="Times New Roman" w:hAnsi="Times New Roman"/>
          <w:b/>
          <w:color w:val="000000"/>
        </w:rPr>
        <w:t>(POJO</w:t>
      </w:r>
      <w:r w:rsidRPr="000B643A">
        <w:rPr>
          <w:rFonts w:ascii="Times New Roman" w:hAnsi="Times New Roman"/>
          <w:color w:val="000000"/>
        </w:rPr>
        <w:t>) as part of persistence classes for OR mapping.</w:t>
      </w:r>
    </w:p>
    <w:p w:rsidR="00F01264" w:rsidRPr="00F01264" w:rsidRDefault="00F01264" w:rsidP="00F01264">
      <w:pPr>
        <w:numPr>
          <w:ilvl w:val="0"/>
          <w:numId w:val="20"/>
        </w:numPr>
        <w:tabs>
          <w:tab w:val="clear" w:pos="720"/>
        </w:tabs>
        <w:spacing w:after="0" w:line="240" w:lineRule="auto"/>
        <w:ind w:left="360"/>
        <w:jc w:val="both"/>
        <w:rPr>
          <w:rFonts w:ascii="Times New Roman" w:hAnsi="Times New Roman"/>
          <w:color w:val="000000"/>
        </w:rPr>
      </w:pPr>
      <w:r>
        <w:rPr>
          <w:rFonts w:ascii="Times New Roman" w:hAnsi="Times New Roman"/>
          <w:color w:val="000000"/>
        </w:rPr>
        <w:t>Involved in migration of the application from Sun Java Application server to Glassfish 3.2 environment.</w:t>
      </w:r>
    </w:p>
    <w:p w:rsidR="00537919" w:rsidRPr="000B643A" w:rsidRDefault="00537919" w:rsidP="00537919">
      <w:pPr>
        <w:numPr>
          <w:ilvl w:val="0"/>
          <w:numId w:val="20"/>
        </w:numPr>
        <w:tabs>
          <w:tab w:val="clear" w:pos="720"/>
        </w:tabs>
        <w:spacing w:after="0" w:line="240" w:lineRule="auto"/>
        <w:ind w:left="360"/>
        <w:jc w:val="both"/>
        <w:rPr>
          <w:rFonts w:ascii="Times New Roman" w:hAnsi="Times New Roman"/>
          <w:color w:val="000000"/>
        </w:rPr>
      </w:pPr>
      <w:r w:rsidRPr="000B643A">
        <w:rPr>
          <w:rFonts w:ascii="Times New Roman" w:hAnsi="Times New Roman"/>
          <w:color w:val="000000"/>
        </w:rPr>
        <w:t xml:space="preserve">Developed web services using </w:t>
      </w:r>
      <w:r w:rsidRPr="000B643A">
        <w:rPr>
          <w:rFonts w:ascii="Times New Roman" w:hAnsi="Times New Roman"/>
          <w:b/>
          <w:color w:val="000000"/>
        </w:rPr>
        <w:t>SOAP</w:t>
      </w:r>
      <w:r w:rsidRPr="000B643A">
        <w:rPr>
          <w:rFonts w:ascii="Times New Roman" w:hAnsi="Times New Roman"/>
          <w:color w:val="000000"/>
        </w:rPr>
        <w:t xml:space="preserve"> and </w:t>
      </w:r>
      <w:r w:rsidRPr="000B643A">
        <w:rPr>
          <w:rFonts w:ascii="Times New Roman" w:hAnsi="Times New Roman"/>
          <w:b/>
          <w:color w:val="000000"/>
        </w:rPr>
        <w:t>WSDL</w:t>
      </w:r>
      <w:r w:rsidRPr="000B643A">
        <w:rPr>
          <w:rFonts w:ascii="Times New Roman" w:hAnsi="Times New Roman"/>
          <w:color w:val="000000"/>
        </w:rPr>
        <w:t xml:space="preserve"> with </w:t>
      </w:r>
      <w:r w:rsidRPr="000B643A">
        <w:rPr>
          <w:rFonts w:ascii="Times New Roman" w:hAnsi="Times New Roman"/>
          <w:b/>
          <w:color w:val="000000"/>
        </w:rPr>
        <w:t>Axis</w:t>
      </w:r>
      <w:r w:rsidRPr="000B643A">
        <w:rPr>
          <w:rFonts w:ascii="Times New Roman" w:hAnsi="Times New Roman"/>
          <w:color w:val="000000"/>
        </w:rPr>
        <w:t>.</w:t>
      </w:r>
    </w:p>
    <w:p w:rsidR="00537919" w:rsidRPr="000B643A" w:rsidRDefault="00537919" w:rsidP="00537919">
      <w:pPr>
        <w:numPr>
          <w:ilvl w:val="0"/>
          <w:numId w:val="20"/>
        </w:numPr>
        <w:tabs>
          <w:tab w:val="clear" w:pos="720"/>
        </w:tabs>
        <w:spacing w:after="0" w:line="240" w:lineRule="auto"/>
        <w:ind w:left="360"/>
        <w:jc w:val="both"/>
        <w:rPr>
          <w:rFonts w:ascii="Times New Roman" w:hAnsi="Times New Roman"/>
        </w:rPr>
      </w:pPr>
      <w:r w:rsidRPr="000B643A">
        <w:rPr>
          <w:rFonts w:ascii="Times New Roman" w:hAnsi="Times New Roman"/>
          <w:lang w:val="en-GB"/>
        </w:rPr>
        <w:t xml:space="preserve">Implemented </w:t>
      </w:r>
      <w:r w:rsidRPr="000B643A">
        <w:rPr>
          <w:rFonts w:ascii="Times New Roman" w:hAnsi="Times New Roman"/>
          <w:b/>
          <w:lang w:val="en-GB"/>
        </w:rPr>
        <w:t>EJB</w:t>
      </w:r>
      <w:r w:rsidR="00A43FF4">
        <w:rPr>
          <w:rFonts w:ascii="Times New Roman" w:hAnsi="Times New Roman"/>
          <w:b/>
          <w:lang w:val="en-GB"/>
        </w:rPr>
        <w:t xml:space="preserve"> 3.1</w:t>
      </w:r>
      <w:r w:rsidRPr="000B643A">
        <w:rPr>
          <w:rFonts w:ascii="Times New Roman" w:hAnsi="Times New Roman"/>
          <w:lang w:val="en-GB"/>
        </w:rPr>
        <w:t xml:space="preserve"> (</w:t>
      </w:r>
      <w:r w:rsidRPr="000B643A">
        <w:rPr>
          <w:rFonts w:ascii="Times New Roman" w:hAnsi="Times New Roman"/>
          <w:b/>
          <w:lang w:val="en-GB"/>
        </w:rPr>
        <w:t>Message Driven Beans</w:t>
      </w:r>
      <w:r w:rsidRPr="000B643A">
        <w:rPr>
          <w:rFonts w:ascii="Times New Roman" w:hAnsi="Times New Roman"/>
          <w:lang w:val="en-GB"/>
        </w:rPr>
        <w:t>) in the Service Layer.</w:t>
      </w:r>
    </w:p>
    <w:p w:rsidR="00537919" w:rsidRPr="000B643A" w:rsidRDefault="00537919" w:rsidP="00537919">
      <w:pPr>
        <w:numPr>
          <w:ilvl w:val="0"/>
          <w:numId w:val="20"/>
        </w:numPr>
        <w:tabs>
          <w:tab w:val="clear" w:pos="720"/>
        </w:tabs>
        <w:spacing w:after="0" w:line="240" w:lineRule="auto"/>
        <w:ind w:left="360"/>
        <w:jc w:val="both"/>
        <w:rPr>
          <w:rFonts w:ascii="Times New Roman" w:hAnsi="Times New Roman"/>
        </w:rPr>
      </w:pPr>
      <w:r w:rsidRPr="000B643A">
        <w:rPr>
          <w:rFonts w:ascii="Times New Roman" w:hAnsi="Times New Roman"/>
        </w:rPr>
        <w:t xml:space="preserve">Involved in working with </w:t>
      </w:r>
      <w:r w:rsidRPr="000B643A">
        <w:rPr>
          <w:rFonts w:ascii="Times New Roman" w:hAnsi="Times New Roman"/>
          <w:b/>
          <w:bCs/>
        </w:rPr>
        <w:t>JMS MQ Queues</w:t>
      </w:r>
      <w:r w:rsidRPr="000B643A">
        <w:rPr>
          <w:rFonts w:ascii="Times New Roman" w:hAnsi="Times New Roman"/>
        </w:rPr>
        <w:t xml:space="preserve"> (Producers/Consumers) in Sending and Receiving Asynchronous messages via </w:t>
      </w:r>
      <w:r w:rsidRPr="000B643A">
        <w:rPr>
          <w:rFonts w:ascii="Times New Roman" w:hAnsi="Times New Roman"/>
          <w:b/>
        </w:rPr>
        <w:t>MDB</w:t>
      </w:r>
      <w:r w:rsidRPr="000B643A">
        <w:rPr>
          <w:rFonts w:ascii="Times New Roman" w:hAnsi="Times New Roman"/>
        </w:rPr>
        <w:t>’s.</w:t>
      </w:r>
    </w:p>
    <w:p w:rsidR="00537919" w:rsidRDefault="00537919" w:rsidP="00537919">
      <w:pPr>
        <w:numPr>
          <w:ilvl w:val="0"/>
          <w:numId w:val="20"/>
        </w:numPr>
        <w:tabs>
          <w:tab w:val="clear" w:pos="720"/>
        </w:tabs>
        <w:spacing w:after="0" w:line="240" w:lineRule="auto"/>
        <w:ind w:left="360"/>
        <w:jc w:val="both"/>
        <w:rPr>
          <w:rFonts w:ascii="Times New Roman" w:hAnsi="Times New Roman"/>
          <w:color w:val="000000"/>
        </w:rPr>
      </w:pPr>
      <w:r w:rsidRPr="000B643A">
        <w:rPr>
          <w:rFonts w:ascii="Times New Roman" w:hAnsi="Times New Roman"/>
          <w:color w:val="000000"/>
        </w:rPr>
        <w:t xml:space="preserve">Developed, implemented, and maintained an asynchronous, </w:t>
      </w:r>
      <w:r w:rsidRPr="000B643A">
        <w:rPr>
          <w:rFonts w:ascii="Times New Roman" w:hAnsi="Times New Roman"/>
          <w:b/>
          <w:color w:val="000000"/>
        </w:rPr>
        <w:t>AJAX</w:t>
      </w:r>
      <w:r w:rsidRPr="000B643A">
        <w:rPr>
          <w:rFonts w:ascii="Times New Roman" w:hAnsi="Times New Roman"/>
          <w:color w:val="000000"/>
        </w:rPr>
        <w:t xml:space="preserve"> based rich client for improved customer experience using </w:t>
      </w:r>
      <w:r w:rsidRPr="000B643A">
        <w:rPr>
          <w:rFonts w:ascii="Times New Roman" w:hAnsi="Times New Roman"/>
          <w:b/>
          <w:color w:val="000000"/>
        </w:rPr>
        <w:t>XML</w:t>
      </w:r>
      <w:r w:rsidRPr="000B643A">
        <w:rPr>
          <w:rFonts w:ascii="Times New Roman" w:hAnsi="Times New Roman"/>
          <w:color w:val="000000"/>
        </w:rPr>
        <w:t xml:space="preserve"> data and </w:t>
      </w:r>
      <w:r w:rsidRPr="000B643A">
        <w:rPr>
          <w:rFonts w:ascii="Times New Roman" w:hAnsi="Times New Roman"/>
          <w:b/>
          <w:color w:val="000000"/>
        </w:rPr>
        <w:t>XSLT</w:t>
      </w:r>
      <w:r w:rsidRPr="000B643A">
        <w:rPr>
          <w:rFonts w:ascii="Times New Roman" w:hAnsi="Times New Roman"/>
          <w:color w:val="000000"/>
        </w:rPr>
        <w:t xml:space="preserve"> templates.</w:t>
      </w:r>
    </w:p>
    <w:p w:rsidR="004B6835" w:rsidRPr="004B6835" w:rsidRDefault="004B6835" w:rsidP="004B6835">
      <w:pPr>
        <w:numPr>
          <w:ilvl w:val="0"/>
          <w:numId w:val="20"/>
        </w:numPr>
        <w:tabs>
          <w:tab w:val="clear" w:pos="720"/>
        </w:tabs>
        <w:spacing w:after="0" w:line="240" w:lineRule="auto"/>
        <w:ind w:left="360"/>
        <w:jc w:val="both"/>
        <w:rPr>
          <w:rFonts w:ascii="Times New Roman" w:hAnsi="Times New Roman"/>
          <w:color w:val="000000"/>
        </w:rPr>
      </w:pPr>
      <w:r w:rsidRPr="004B6835">
        <w:rPr>
          <w:rFonts w:ascii="Times New Roman" w:hAnsi="Times New Roman"/>
          <w:b/>
          <w:color w:val="000000"/>
        </w:rPr>
        <w:t>My SQL</w:t>
      </w:r>
      <w:r>
        <w:rPr>
          <w:rFonts w:ascii="Times New Roman" w:hAnsi="Times New Roman"/>
          <w:color w:val="000000"/>
        </w:rPr>
        <w:t xml:space="preserve"> and </w:t>
      </w:r>
      <w:r w:rsidRPr="004B6835">
        <w:rPr>
          <w:rFonts w:ascii="Times New Roman" w:hAnsi="Times New Roman"/>
          <w:b/>
          <w:color w:val="000000"/>
        </w:rPr>
        <w:t>MS SQL</w:t>
      </w:r>
      <w:r>
        <w:rPr>
          <w:rFonts w:ascii="Times New Roman" w:hAnsi="Times New Roman"/>
          <w:color w:val="000000"/>
        </w:rPr>
        <w:t xml:space="preserve"> database design.</w:t>
      </w:r>
    </w:p>
    <w:p w:rsidR="00476367" w:rsidRPr="000B643A" w:rsidRDefault="00476367" w:rsidP="00537919">
      <w:pPr>
        <w:numPr>
          <w:ilvl w:val="0"/>
          <w:numId w:val="20"/>
        </w:numPr>
        <w:tabs>
          <w:tab w:val="clear" w:pos="720"/>
        </w:tabs>
        <w:spacing w:after="0" w:line="240" w:lineRule="auto"/>
        <w:ind w:left="360"/>
        <w:jc w:val="both"/>
        <w:rPr>
          <w:rFonts w:ascii="Times New Roman" w:hAnsi="Times New Roman"/>
          <w:color w:val="000000"/>
        </w:rPr>
      </w:pPr>
      <w:r w:rsidRPr="000B643A">
        <w:rPr>
          <w:rFonts w:ascii="Times New Roman" w:hAnsi="Times New Roman"/>
          <w:color w:val="000000"/>
        </w:rPr>
        <w:t>Design applications on AWS taking advantage of disaster recovery</w:t>
      </w:r>
      <w:r w:rsidR="004944C6" w:rsidRPr="000B643A">
        <w:rPr>
          <w:rFonts w:ascii="Times New Roman" w:hAnsi="Times New Roman"/>
          <w:color w:val="000000"/>
        </w:rPr>
        <w:t xml:space="preserve"> design guidelines</w:t>
      </w:r>
    </w:p>
    <w:p w:rsidR="004944C6" w:rsidRDefault="004944C6" w:rsidP="00537919">
      <w:pPr>
        <w:numPr>
          <w:ilvl w:val="0"/>
          <w:numId w:val="20"/>
        </w:numPr>
        <w:tabs>
          <w:tab w:val="clear" w:pos="720"/>
        </w:tabs>
        <w:spacing w:after="0" w:line="240" w:lineRule="auto"/>
        <w:ind w:left="360"/>
        <w:jc w:val="both"/>
        <w:rPr>
          <w:rFonts w:ascii="Times New Roman" w:hAnsi="Times New Roman"/>
          <w:color w:val="000000"/>
        </w:rPr>
      </w:pPr>
      <w:r w:rsidRPr="000B643A">
        <w:rPr>
          <w:rFonts w:ascii="Times New Roman" w:hAnsi="Times New Roman"/>
          <w:color w:val="000000"/>
        </w:rPr>
        <w:t>Application deployment and data migration on AWS.</w:t>
      </w:r>
    </w:p>
    <w:p w:rsidR="007A2E25" w:rsidRDefault="007A2E25" w:rsidP="00537919">
      <w:pPr>
        <w:numPr>
          <w:ilvl w:val="0"/>
          <w:numId w:val="20"/>
        </w:numPr>
        <w:tabs>
          <w:tab w:val="clear" w:pos="720"/>
        </w:tabs>
        <w:spacing w:after="0" w:line="240" w:lineRule="auto"/>
        <w:ind w:left="360"/>
        <w:jc w:val="both"/>
        <w:rPr>
          <w:rFonts w:ascii="Times New Roman" w:hAnsi="Times New Roman"/>
          <w:color w:val="000000"/>
        </w:rPr>
      </w:pPr>
      <w:r>
        <w:rPr>
          <w:rFonts w:ascii="Times New Roman" w:hAnsi="Times New Roman"/>
          <w:color w:val="000000"/>
        </w:rPr>
        <w:t>Used Readers and Writers provided by Spring Batch to create various Batch jobs.</w:t>
      </w:r>
    </w:p>
    <w:p w:rsidR="00E9003D" w:rsidRPr="00E9003D" w:rsidRDefault="00E9003D" w:rsidP="00E9003D">
      <w:pPr>
        <w:numPr>
          <w:ilvl w:val="0"/>
          <w:numId w:val="20"/>
        </w:numPr>
        <w:tabs>
          <w:tab w:val="clear" w:pos="720"/>
        </w:tabs>
        <w:spacing w:after="0" w:line="240" w:lineRule="auto"/>
        <w:ind w:left="360"/>
        <w:jc w:val="both"/>
        <w:rPr>
          <w:rFonts w:ascii="Times New Roman" w:hAnsi="Times New Roman"/>
          <w:color w:val="000000"/>
        </w:rPr>
      </w:pPr>
      <w:r>
        <w:rPr>
          <w:rFonts w:ascii="Times New Roman" w:hAnsi="Times New Roman"/>
          <w:color w:val="000000"/>
        </w:rPr>
        <w:t>Expertise with Jboss Application server and Apache tomcat web server.</w:t>
      </w:r>
    </w:p>
    <w:p w:rsidR="00687C30" w:rsidRDefault="00687C30" w:rsidP="00687C30">
      <w:pPr>
        <w:numPr>
          <w:ilvl w:val="0"/>
          <w:numId w:val="20"/>
        </w:numPr>
        <w:tabs>
          <w:tab w:val="clear" w:pos="720"/>
        </w:tabs>
        <w:spacing w:after="0" w:line="240" w:lineRule="auto"/>
        <w:ind w:left="360"/>
        <w:jc w:val="both"/>
        <w:rPr>
          <w:rFonts w:ascii="Times New Roman" w:hAnsi="Times New Roman"/>
          <w:color w:val="000000"/>
        </w:rPr>
      </w:pPr>
      <w:r>
        <w:rPr>
          <w:rFonts w:ascii="Times New Roman" w:hAnsi="Times New Roman"/>
          <w:color w:val="000000"/>
        </w:rPr>
        <w:t>In depth knowledge and hands-on in patterns and Practices, Software Design and Methodologies – Enterprise Library Blocks, MVC, Agile, Waterfall, paired Programming.</w:t>
      </w:r>
    </w:p>
    <w:p w:rsidR="00863E61" w:rsidRPr="00863E61" w:rsidRDefault="00863E61" w:rsidP="00863E61">
      <w:pPr>
        <w:numPr>
          <w:ilvl w:val="0"/>
          <w:numId w:val="20"/>
        </w:numPr>
        <w:tabs>
          <w:tab w:val="clear" w:pos="720"/>
        </w:tabs>
        <w:spacing w:after="0" w:line="240" w:lineRule="auto"/>
        <w:ind w:left="360"/>
        <w:jc w:val="both"/>
        <w:rPr>
          <w:rFonts w:ascii="Times New Roman" w:hAnsi="Times New Roman"/>
          <w:color w:val="000000"/>
        </w:rPr>
      </w:pPr>
      <w:r>
        <w:rPr>
          <w:rFonts w:ascii="Times New Roman" w:hAnsi="Times New Roman"/>
          <w:color w:val="000000"/>
        </w:rPr>
        <w:t>Used JIRA as an issue tracker tool for collaborating testers and functional team as well as tracking defects and change requests.</w:t>
      </w:r>
    </w:p>
    <w:p w:rsidR="00692F5C" w:rsidRPr="00692F5C" w:rsidRDefault="00692F5C" w:rsidP="00692F5C">
      <w:pPr>
        <w:numPr>
          <w:ilvl w:val="0"/>
          <w:numId w:val="20"/>
        </w:numPr>
        <w:tabs>
          <w:tab w:val="clear" w:pos="720"/>
        </w:tabs>
        <w:spacing w:after="0" w:line="240" w:lineRule="auto"/>
        <w:ind w:left="360"/>
        <w:jc w:val="both"/>
        <w:rPr>
          <w:rFonts w:ascii="Times New Roman" w:hAnsi="Times New Roman"/>
          <w:color w:val="000000"/>
        </w:rPr>
      </w:pPr>
      <w:r>
        <w:rPr>
          <w:rFonts w:ascii="Times New Roman" w:hAnsi="Times New Roman"/>
          <w:color w:val="000000"/>
        </w:rPr>
        <w:t>Worked on WebSphere Portal integration with WBISF in getting Work items raised by the process flows from WBISF.</w:t>
      </w:r>
    </w:p>
    <w:p w:rsidR="00B22338" w:rsidRPr="00B22338" w:rsidRDefault="00B22338" w:rsidP="00B22338">
      <w:pPr>
        <w:numPr>
          <w:ilvl w:val="0"/>
          <w:numId w:val="20"/>
        </w:numPr>
        <w:tabs>
          <w:tab w:val="clear" w:pos="720"/>
        </w:tabs>
        <w:spacing w:after="0" w:line="240" w:lineRule="auto"/>
        <w:ind w:left="360"/>
        <w:jc w:val="both"/>
        <w:rPr>
          <w:rFonts w:ascii="Times New Roman" w:hAnsi="Times New Roman"/>
          <w:color w:val="000000"/>
        </w:rPr>
      </w:pPr>
      <w:r>
        <w:rPr>
          <w:rFonts w:ascii="Times New Roman" w:hAnsi="Times New Roman"/>
          <w:color w:val="000000"/>
        </w:rPr>
        <w:t>Created dynamic HTML pages, used JavaScript, design the front-end components.</w:t>
      </w:r>
    </w:p>
    <w:p w:rsidR="004469FB" w:rsidRDefault="004469FB" w:rsidP="00C34343">
      <w:pPr>
        <w:numPr>
          <w:ilvl w:val="0"/>
          <w:numId w:val="20"/>
        </w:numPr>
        <w:tabs>
          <w:tab w:val="clear" w:pos="720"/>
        </w:tabs>
        <w:spacing w:after="0" w:line="240" w:lineRule="auto"/>
        <w:ind w:left="360"/>
        <w:jc w:val="both"/>
        <w:rPr>
          <w:rFonts w:ascii="Times New Roman" w:hAnsi="Times New Roman"/>
          <w:color w:val="000000"/>
        </w:rPr>
      </w:pPr>
      <w:r>
        <w:rPr>
          <w:rFonts w:ascii="Times New Roman" w:hAnsi="Times New Roman"/>
          <w:color w:val="000000"/>
        </w:rPr>
        <w:t>Worked with Angular JS Expressions</w:t>
      </w:r>
      <w:r w:rsidR="00C34343">
        <w:rPr>
          <w:rFonts w:ascii="Times New Roman" w:hAnsi="Times New Roman"/>
          <w:color w:val="000000"/>
        </w:rPr>
        <w:t>, Directives, Controllers and filters.</w:t>
      </w:r>
    </w:p>
    <w:p w:rsidR="00424367" w:rsidRDefault="00424367" w:rsidP="00424367">
      <w:pPr>
        <w:numPr>
          <w:ilvl w:val="0"/>
          <w:numId w:val="20"/>
        </w:numPr>
        <w:tabs>
          <w:tab w:val="clear" w:pos="720"/>
        </w:tabs>
        <w:spacing w:after="0" w:line="240" w:lineRule="auto"/>
        <w:ind w:left="360"/>
        <w:jc w:val="both"/>
        <w:rPr>
          <w:rFonts w:ascii="Times New Roman" w:hAnsi="Times New Roman"/>
          <w:color w:val="000000"/>
        </w:rPr>
      </w:pPr>
      <w:r>
        <w:rPr>
          <w:rFonts w:ascii="Times New Roman" w:hAnsi="Times New Roman"/>
          <w:color w:val="000000"/>
        </w:rPr>
        <w:t>Application backend implemented as node.js express application server.</w:t>
      </w:r>
    </w:p>
    <w:p w:rsidR="008F10EF" w:rsidRPr="008F10EF" w:rsidRDefault="008F10EF" w:rsidP="008F10EF">
      <w:pPr>
        <w:numPr>
          <w:ilvl w:val="0"/>
          <w:numId w:val="20"/>
        </w:numPr>
        <w:tabs>
          <w:tab w:val="clear" w:pos="720"/>
        </w:tabs>
        <w:spacing w:after="0" w:line="240" w:lineRule="auto"/>
        <w:ind w:left="360"/>
        <w:jc w:val="both"/>
        <w:rPr>
          <w:rFonts w:ascii="Times New Roman" w:hAnsi="Times New Roman"/>
          <w:color w:val="000000"/>
        </w:rPr>
      </w:pPr>
      <w:r>
        <w:rPr>
          <w:rFonts w:ascii="Times New Roman" w:hAnsi="Times New Roman"/>
          <w:color w:val="000000"/>
        </w:rPr>
        <w:t>Developed the administrative UI using Angular.js and Node.js.</w:t>
      </w:r>
    </w:p>
    <w:p w:rsidR="00537919" w:rsidRPr="000B643A" w:rsidRDefault="00537919" w:rsidP="00537919">
      <w:pPr>
        <w:numPr>
          <w:ilvl w:val="0"/>
          <w:numId w:val="20"/>
        </w:numPr>
        <w:tabs>
          <w:tab w:val="clear" w:pos="720"/>
        </w:tabs>
        <w:spacing w:after="0" w:line="240" w:lineRule="auto"/>
        <w:ind w:left="360"/>
        <w:jc w:val="both"/>
        <w:rPr>
          <w:rFonts w:ascii="Times New Roman" w:hAnsi="Times New Roman"/>
          <w:color w:val="000000"/>
        </w:rPr>
      </w:pPr>
      <w:r w:rsidRPr="000B643A">
        <w:rPr>
          <w:rFonts w:ascii="Times New Roman" w:hAnsi="Times New Roman"/>
          <w:color w:val="000000"/>
        </w:rPr>
        <w:t xml:space="preserve">Involved in writing the parsers for parsing and building the </w:t>
      </w:r>
      <w:r w:rsidRPr="000B643A">
        <w:rPr>
          <w:rFonts w:ascii="Times New Roman" w:hAnsi="Times New Roman"/>
          <w:b/>
          <w:color w:val="000000"/>
        </w:rPr>
        <w:t>XML</w:t>
      </w:r>
      <w:r w:rsidRPr="000B643A">
        <w:rPr>
          <w:rFonts w:ascii="Times New Roman" w:hAnsi="Times New Roman"/>
          <w:color w:val="000000"/>
        </w:rPr>
        <w:t xml:space="preserve"> documents using </w:t>
      </w:r>
      <w:r w:rsidRPr="000B643A">
        <w:rPr>
          <w:rFonts w:ascii="Times New Roman" w:hAnsi="Times New Roman"/>
          <w:b/>
          <w:color w:val="000000"/>
        </w:rPr>
        <w:t>SAX</w:t>
      </w:r>
      <w:r w:rsidRPr="000B643A">
        <w:rPr>
          <w:rFonts w:ascii="Times New Roman" w:hAnsi="Times New Roman"/>
          <w:color w:val="000000"/>
        </w:rPr>
        <w:t xml:space="preserve"> and </w:t>
      </w:r>
      <w:r w:rsidRPr="000B643A">
        <w:rPr>
          <w:rFonts w:ascii="Times New Roman" w:hAnsi="Times New Roman"/>
          <w:b/>
          <w:color w:val="000000"/>
        </w:rPr>
        <w:t>DOM</w:t>
      </w:r>
      <w:r w:rsidRPr="000B643A">
        <w:rPr>
          <w:rFonts w:ascii="Times New Roman" w:hAnsi="Times New Roman"/>
          <w:color w:val="000000"/>
        </w:rPr>
        <w:t xml:space="preserve"> Parsers.</w:t>
      </w:r>
    </w:p>
    <w:p w:rsidR="00537919" w:rsidRPr="000B643A" w:rsidRDefault="00537919" w:rsidP="00537919">
      <w:pPr>
        <w:numPr>
          <w:ilvl w:val="0"/>
          <w:numId w:val="20"/>
        </w:numPr>
        <w:tabs>
          <w:tab w:val="clear" w:pos="720"/>
        </w:tabs>
        <w:spacing w:after="0" w:line="240" w:lineRule="auto"/>
        <w:ind w:left="360"/>
        <w:jc w:val="both"/>
        <w:rPr>
          <w:rFonts w:ascii="Times New Roman" w:hAnsi="Times New Roman"/>
          <w:color w:val="000000"/>
        </w:rPr>
      </w:pPr>
      <w:r w:rsidRPr="000B643A">
        <w:rPr>
          <w:rFonts w:ascii="Times New Roman" w:hAnsi="Times New Roman"/>
          <w:color w:val="000000"/>
        </w:rPr>
        <w:t xml:space="preserve">Developed </w:t>
      </w:r>
      <w:r w:rsidRPr="000B643A">
        <w:rPr>
          <w:rFonts w:ascii="Times New Roman" w:hAnsi="Times New Roman"/>
          <w:b/>
          <w:color w:val="000000"/>
        </w:rPr>
        <w:t>SQL</w:t>
      </w:r>
      <w:r w:rsidRPr="000B643A">
        <w:rPr>
          <w:rFonts w:ascii="Times New Roman" w:hAnsi="Times New Roman"/>
          <w:color w:val="000000"/>
        </w:rPr>
        <w:t xml:space="preserve"> stored procedures and prepared statements for updating and accessing data from database.</w:t>
      </w:r>
    </w:p>
    <w:p w:rsidR="00537919" w:rsidRPr="000B643A" w:rsidRDefault="00537919" w:rsidP="00537919">
      <w:pPr>
        <w:numPr>
          <w:ilvl w:val="0"/>
          <w:numId w:val="20"/>
        </w:numPr>
        <w:tabs>
          <w:tab w:val="clear" w:pos="720"/>
        </w:tabs>
        <w:spacing w:after="0" w:line="240" w:lineRule="auto"/>
        <w:ind w:left="360"/>
        <w:jc w:val="both"/>
        <w:rPr>
          <w:rFonts w:ascii="Times New Roman" w:hAnsi="Times New Roman"/>
          <w:color w:val="000000"/>
        </w:rPr>
      </w:pPr>
      <w:r w:rsidRPr="000B643A">
        <w:rPr>
          <w:rFonts w:ascii="Times New Roman" w:hAnsi="Times New Roman"/>
          <w:color w:val="000000"/>
        </w:rPr>
        <w:t xml:space="preserve">Development carried out under </w:t>
      </w:r>
      <w:r w:rsidRPr="000B643A">
        <w:rPr>
          <w:rFonts w:ascii="Times New Roman" w:hAnsi="Times New Roman"/>
          <w:b/>
          <w:color w:val="000000"/>
        </w:rPr>
        <w:t>My</w:t>
      </w:r>
      <w:r w:rsidR="00964D68" w:rsidRPr="000B643A">
        <w:rPr>
          <w:rFonts w:ascii="Times New Roman" w:hAnsi="Times New Roman"/>
          <w:b/>
          <w:color w:val="000000"/>
        </w:rPr>
        <w:t xml:space="preserve"> </w:t>
      </w:r>
      <w:r w:rsidRPr="000B643A">
        <w:rPr>
          <w:rFonts w:ascii="Times New Roman" w:hAnsi="Times New Roman"/>
          <w:b/>
          <w:color w:val="000000"/>
        </w:rPr>
        <w:t>Eclipse</w:t>
      </w:r>
      <w:r w:rsidRPr="000B643A">
        <w:rPr>
          <w:rFonts w:ascii="Times New Roman" w:hAnsi="Times New Roman"/>
          <w:color w:val="000000"/>
        </w:rPr>
        <w:t xml:space="preserve"> Integrated Development Environment (</w:t>
      </w:r>
      <w:r w:rsidRPr="000B643A">
        <w:rPr>
          <w:rFonts w:ascii="Times New Roman" w:hAnsi="Times New Roman"/>
          <w:b/>
          <w:color w:val="000000"/>
        </w:rPr>
        <w:t>IDE</w:t>
      </w:r>
      <w:r w:rsidRPr="000B643A">
        <w:rPr>
          <w:rFonts w:ascii="Times New Roman" w:hAnsi="Times New Roman"/>
          <w:color w:val="000000"/>
        </w:rPr>
        <w:t>).</w:t>
      </w:r>
    </w:p>
    <w:p w:rsidR="00537919" w:rsidRPr="004B6835" w:rsidRDefault="00537919" w:rsidP="00537919">
      <w:pPr>
        <w:numPr>
          <w:ilvl w:val="0"/>
          <w:numId w:val="20"/>
        </w:numPr>
        <w:tabs>
          <w:tab w:val="clear" w:pos="720"/>
        </w:tabs>
        <w:spacing w:after="0" w:line="240" w:lineRule="auto"/>
        <w:ind w:left="360"/>
        <w:jc w:val="both"/>
        <w:rPr>
          <w:rFonts w:ascii="Times New Roman" w:hAnsi="Times New Roman"/>
          <w:color w:val="000000"/>
        </w:rPr>
      </w:pPr>
      <w:r w:rsidRPr="000B643A">
        <w:rPr>
          <w:rFonts w:ascii="Times New Roman" w:hAnsi="Times New Roman"/>
        </w:rPr>
        <w:t xml:space="preserve">Used </w:t>
      </w:r>
      <w:r w:rsidRPr="000B643A">
        <w:rPr>
          <w:rFonts w:ascii="Times New Roman" w:hAnsi="Times New Roman"/>
          <w:b/>
        </w:rPr>
        <w:t>JBoss</w:t>
      </w:r>
      <w:r w:rsidRPr="000B643A">
        <w:rPr>
          <w:rFonts w:ascii="Times New Roman" w:hAnsi="Times New Roman"/>
        </w:rPr>
        <w:t xml:space="preserve"> for deploying various components of application and </w:t>
      </w:r>
      <w:r w:rsidRPr="000B643A">
        <w:rPr>
          <w:rFonts w:ascii="Times New Roman" w:hAnsi="Times New Roman"/>
          <w:b/>
          <w:color w:val="000000"/>
        </w:rPr>
        <w:t>MAVEN</w:t>
      </w:r>
      <w:r w:rsidRPr="000B643A">
        <w:rPr>
          <w:rFonts w:ascii="Times New Roman" w:hAnsi="Times New Roman"/>
          <w:bCs/>
        </w:rPr>
        <w:t xml:space="preserve"> as build tool and developed build file for compiling the code of creating </w:t>
      </w:r>
      <w:r w:rsidRPr="000B643A">
        <w:rPr>
          <w:rFonts w:ascii="Times New Roman" w:hAnsi="Times New Roman"/>
          <w:b/>
          <w:bCs/>
        </w:rPr>
        <w:t>WAR</w:t>
      </w:r>
      <w:r w:rsidRPr="000B643A">
        <w:rPr>
          <w:rFonts w:ascii="Times New Roman" w:hAnsi="Times New Roman"/>
          <w:bCs/>
        </w:rPr>
        <w:t xml:space="preserve"> files.</w:t>
      </w:r>
    </w:p>
    <w:p w:rsidR="004B6835" w:rsidRPr="004B6835" w:rsidRDefault="004B6835" w:rsidP="004B6835">
      <w:pPr>
        <w:numPr>
          <w:ilvl w:val="0"/>
          <w:numId w:val="20"/>
        </w:numPr>
        <w:tabs>
          <w:tab w:val="clear" w:pos="720"/>
        </w:tabs>
        <w:spacing w:after="0" w:line="240" w:lineRule="auto"/>
        <w:ind w:left="360"/>
        <w:jc w:val="both"/>
        <w:rPr>
          <w:rFonts w:ascii="Times New Roman" w:hAnsi="Times New Roman"/>
          <w:color w:val="000000"/>
        </w:rPr>
      </w:pPr>
      <w:r>
        <w:rPr>
          <w:rFonts w:ascii="Times New Roman" w:hAnsi="Times New Roman"/>
          <w:bCs/>
        </w:rPr>
        <w:t xml:space="preserve">Familiar with queries and stored procedures on </w:t>
      </w:r>
      <w:r w:rsidRPr="004B6835">
        <w:rPr>
          <w:rFonts w:ascii="Times New Roman" w:hAnsi="Times New Roman"/>
          <w:b/>
          <w:bCs/>
        </w:rPr>
        <w:t>MySQL</w:t>
      </w:r>
      <w:r>
        <w:rPr>
          <w:rFonts w:ascii="Times New Roman" w:hAnsi="Times New Roman"/>
          <w:bCs/>
        </w:rPr>
        <w:t xml:space="preserve"> and </w:t>
      </w:r>
      <w:r w:rsidRPr="004B6835">
        <w:rPr>
          <w:rFonts w:ascii="Times New Roman" w:hAnsi="Times New Roman"/>
          <w:b/>
          <w:bCs/>
        </w:rPr>
        <w:t>MS SQL</w:t>
      </w:r>
      <w:r>
        <w:rPr>
          <w:rFonts w:ascii="Times New Roman" w:hAnsi="Times New Roman"/>
          <w:bCs/>
        </w:rPr>
        <w:t xml:space="preserve"> database.</w:t>
      </w:r>
    </w:p>
    <w:p w:rsidR="00537919" w:rsidRPr="000B643A" w:rsidRDefault="00537919" w:rsidP="00537919">
      <w:pPr>
        <w:numPr>
          <w:ilvl w:val="0"/>
          <w:numId w:val="20"/>
        </w:numPr>
        <w:tabs>
          <w:tab w:val="clear" w:pos="720"/>
        </w:tabs>
        <w:overflowPunct w:val="0"/>
        <w:autoSpaceDE w:val="0"/>
        <w:autoSpaceDN w:val="0"/>
        <w:adjustRightInd w:val="0"/>
        <w:spacing w:after="0" w:line="240" w:lineRule="auto"/>
        <w:ind w:left="360"/>
        <w:jc w:val="both"/>
        <w:textAlignment w:val="baseline"/>
        <w:rPr>
          <w:rFonts w:ascii="Times New Roman" w:hAnsi="Times New Roman"/>
        </w:rPr>
      </w:pPr>
      <w:r w:rsidRPr="000B643A">
        <w:rPr>
          <w:rFonts w:ascii="Times New Roman" w:hAnsi="Times New Roman"/>
          <w:bCs/>
        </w:rPr>
        <w:t xml:space="preserve">Used </w:t>
      </w:r>
      <w:r w:rsidRPr="000B643A">
        <w:rPr>
          <w:rFonts w:ascii="Times New Roman" w:hAnsi="Times New Roman"/>
          <w:b/>
        </w:rPr>
        <w:t xml:space="preserve">CVS </w:t>
      </w:r>
      <w:r w:rsidRPr="000B643A">
        <w:rPr>
          <w:rFonts w:ascii="Times New Roman" w:hAnsi="Times New Roman"/>
          <w:bCs/>
        </w:rPr>
        <w:t>for version control.</w:t>
      </w:r>
    </w:p>
    <w:p w:rsidR="00537919" w:rsidRPr="000B643A" w:rsidRDefault="00537919" w:rsidP="00537919">
      <w:pPr>
        <w:pStyle w:val="ListParagraph"/>
        <w:widowControl w:val="0"/>
        <w:numPr>
          <w:ilvl w:val="0"/>
          <w:numId w:val="20"/>
        </w:numPr>
        <w:tabs>
          <w:tab w:val="clear" w:pos="720"/>
        </w:tabs>
        <w:autoSpaceDE w:val="0"/>
        <w:autoSpaceDN w:val="0"/>
        <w:adjustRightInd w:val="0"/>
        <w:spacing w:after="0" w:line="240" w:lineRule="auto"/>
        <w:ind w:left="360"/>
        <w:jc w:val="both"/>
        <w:rPr>
          <w:rFonts w:ascii="Times New Roman" w:hAnsi="Times New Roman"/>
          <w:b/>
          <w:color w:val="000000"/>
        </w:rPr>
      </w:pPr>
      <w:r w:rsidRPr="000B643A">
        <w:rPr>
          <w:rFonts w:ascii="Times New Roman" w:hAnsi="Times New Roman"/>
        </w:rPr>
        <w:t xml:space="preserve">Performed </w:t>
      </w:r>
      <w:r w:rsidRPr="000B643A">
        <w:rPr>
          <w:rFonts w:ascii="Times New Roman" w:hAnsi="Times New Roman"/>
          <w:b/>
        </w:rPr>
        <w:t>Unit testing</w:t>
      </w:r>
      <w:r w:rsidRPr="000B643A">
        <w:rPr>
          <w:rFonts w:ascii="Times New Roman" w:hAnsi="Times New Roman"/>
        </w:rPr>
        <w:t xml:space="preserve"> and rigorous integration testing of the whole application</w:t>
      </w:r>
      <w:r w:rsidRPr="000B643A">
        <w:rPr>
          <w:rFonts w:ascii="Times New Roman" w:hAnsi="Times New Roman"/>
          <w:b/>
          <w:color w:val="000000"/>
        </w:rPr>
        <w:t>.</w:t>
      </w:r>
    </w:p>
    <w:p w:rsidR="00537919" w:rsidRPr="000B643A" w:rsidRDefault="00537919" w:rsidP="00537919">
      <w:pPr>
        <w:pStyle w:val="ListParagraph"/>
        <w:widowControl w:val="0"/>
        <w:numPr>
          <w:ilvl w:val="0"/>
          <w:numId w:val="20"/>
        </w:numPr>
        <w:tabs>
          <w:tab w:val="clear" w:pos="720"/>
        </w:tabs>
        <w:autoSpaceDE w:val="0"/>
        <w:autoSpaceDN w:val="0"/>
        <w:adjustRightInd w:val="0"/>
        <w:spacing w:after="0" w:line="240" w:lineRule="auto"/>
        <w:ind w:left="360"/>
        <w:jc w:val="both"/>
        <w:rPr>
          <w:rFonts w:ascii="Times New Roman" w:hAnsi="Times New Roman"/>
          <w:b/>
          <w:color w:val="000000"/>
        </w:rPr>
      </w:pPr>
      <w:r w:rsidRPr="000B643A">
        <w:rPr>
          <w:rFonts w:ascii="Times New Roman" w:hAnsi="Times New Roman"/>
          <w:b/>
        </w:rPr>
        <w:t>FIX</w:t>
      </w:r>
      <w:r w:rsidRPr="000B643A">
        <w:rPr>
          <w:rFonts w:ascii="Times New Roman" w:hAnsi="Times New Roman"/>
        </w:rPr>
        <w:t xml:space="preserve"> protocol is being used in communications such as submission, reporting and messaging between personalities.</w:t>
      </w:r>
    </w:p>
    <w:p w:rsidR="00537919" w:rsidRPr="000B643A" w:rsidRDefault="00537919" w:rsidP="00537919">
      <w:pPr>
        <w:widowControl w:val="0"/>
        <w:autoSpaceDE w:val="0"/>
        <w:autoSpaceDN w:val="0"/>
        <w:adjustRightInd w:val="0"/>
        <w:spacing w:after="0" w:line="240" w:lineRule="auto"/>
        <w:jc w:val="both"/>
        <w:rPr>
          <w:rFonts w:ascii="Times New Roman" w:hAnsi="Times New Roman"/>
          <w:b/>
          <w:color w:val="000000"/>
        </w:rPr>
      </w:pPr>
    </w:p>
    <w:p w:rsidR="00537919" w:rsidRPr="000B643A" w:rsidRDefault="00537919" w:rsidP="00537919">
      <w:pPr>
        <w:widowControl w:val="0"/>
        <w:autoSpaceDE w:val="0"/>
        <w:autoSpaceDN w:val="0"/>
        <w:adjustRightInd w:val="0"/>
        <w:spacing w:after="0" w:line="240" w:lineRule="auto"/>
        <w:jc w:val="both"/>
        <w:rPr>
          <w:rFonts w:ascii="Times New Roman" w:hAnsi="Times New Roman"/>
          <w:color w:val="000000"/>
        </w:rPr>
      </w:pPr>
      <w:r w:rsidRPr="000B643A">
        <w:rPr>
          <w:rFonts w:ascii="Times New Roman" w:hAnsi="Times New Roman"/>
          <w:b/>
          <w:color w:val="000000"/>
        </w:rPr>
        <w:t>Environment</w:t>
      </w:r>
      <w:r w:rsidRPr="000B643A">
        <w:rPr>
          <w:rFonts w:ascii="Times New Roman" w:hAnsi="Times New Roman"/>
          <w:color w:val="000000"/>
        </w:rPr>
        <w:t>: Java</w:t>
      </w:r>
      <w:r w:rsidR="00A44C3E">
        <w:rPr>
          <w:rFonts w:ascii="Times New Roman" w:hAnsi="Times New Roman"/>
          <w:color w:val="000000"/>
        </w:rPr>
        <w:t xml:space="preserve"> 1.7</w:t>
      </w:r>
      <w:r w:rsidRPr="000B643A">
        <w:rPr>
          <w:rFonts w:ascii="Times New Roman" w:hAnsi="Times New Roman"/>
          <w:color w:val="000000"/>
        </w:rPr>
        <w:t>, J2EE,</w:t>
      </w:r>
      <w:r w:rsidR="004969B5">
        <w:rPr>
          <w:rFonts w:ascii="Times New Roman" w:hAnsi="Times New Roman"/>
          <w:color w:val="000000"/>
        </w:rPr>
        <w:t xml:space="preserve"> </w:t>
      </w:r>
      <w:r w:rsidR="004969B5">
        <w:rPr>
          <w:rFonts w:ascii="Times New Roman" w:hAnsi="Times New Roman"/>
        </w:rPr>
        <w:t>multithreading,</w:t>
      </w:r>
      <w:r w:rsidRPr="000B643A">
        <w:rPr>
          <w:rFonts w:ascii="Times New Roman" w:hAnsi="Times New Roman"/>
          <w:color w:val="000000"/>
        </w:rPr>
        <w:t xml:space="preserve"> JS</w:t>
      </w:r>
      <w:r w:rsidR="00D16BFE">
        <w:rPr>
          <w:rFonts w:ascii="Times New Roman" w:hAnsi="Times New Roman"/>
          <w:color w:val="000000"/>
        </w:rPr>
        <w:t>F 1.2 – Icefaces 1.8, EJB,</w:t>
      </w:r>
      <w:r w:rsidR="00687C30">
        <w:rPr>
          <w:rFonts w:ascii="Times New Roman" w:hAnsi="Times New Roman"/>
          <w:color w:val="000000"/>
        </w:rPr>
        <w:t xml:space="preserve"> Agile, </w:t>
      </w:r>
      <w:r w:rsidR="00D16BFE">
        <w:rPr>
          <w:rFonts w:ascii="Times New Roman" w:hAnsi="Times New Roman"/>
          <w:color w:val="000000"/>
        </w:rPr>
        <w:t xml:space="preserve"> JMS, </w:t>
      </w:r>
      <w:r w:rsidR="00D16BFE">
        <w:rPr>
          <w:rFonts w:ascii="Times New Roman" w:hAnsi="Times New Roman"/>
        </w:rPr>
        <w:t xml:space="preserve">Spring Boot, </w:t>
      </w:r>
      <w:r w:rsidR="00D16BFE" w:rsidRPr="002C6A24">
        <w:rPr>
          <w:rFonts w:ascii="Times New Roman" w:eastAsia="Times New Roman" w:hAnsi="Times New Roman"/>
        </w:rPr>
        <w:t xml:space="preserve"> </w:t>
      </w:r>
      <w:r w:rsidRPr="000B643A">
        <w:rPr>
          <w:rFonts w:ascii="Times New Roman" w:hAnsi="Times New Roman"/>
          <w:color w:val="000000"/>
        </w:rPr>
        <w:t>Strut2,</w:t>
      </w:r>
      <w:r w:rsidRPr="000B643A">
        <w:rPr>
          <w:rFonts w:ascii="Times New Roman" w:hAnsi="Times New Roman"/>
        </w:rPr>
        <w:t xml:space="preserve"> JBoss 5.1</w:t>
      </w:r>
      <w:r w:rsidRPr="000B643A">
        <w:rPr>
          <w:rFonts w:ascii="Times New Roman" w:hAnsi="Times New Roman"/>
          <w:color w:val="000000"/>
        </w:rPr>
        <w:t>, MyEclipse, Hibernate, JSP, JSTL, AJAX, CVS, JavaScript,</w:t>
      </w:r>
      <w:r w:rsidR="00CF2E3B" w:rsidRPr="00CF2E3B">
        <w:rPr>
          <w:rFonts w:ascii="Times New Roman" w:hAnsi="Times New Roman"/>
        </w:rPr>
        <w:t xml:space="preserve"> </w:t>
      </w:r>
      <w:r w:rsidR="00CF2E3B">
        <w:rPr>
          <w:rFonts w:ascii="Times New Roman" w:hAnsi="Times New Roman"/>
        </w:rPr>
        <w:t>JQuery,</w:t>
      </w:r>
      <w:r w:rsidR="00692F5C">
        <w:rPr>
          <w:rFonts w:ascii="Times New Roman" w:hAnsi="Times New Roman"/>
        </w:rPr>
        <w:t xml:space="preserve"> </w:t>
      </w:r>
      <w:r w:rsidR="00A43FF4">
        <w:rPr>
          <w:rFonts w:ascii="Times New Roman" w:eastAsia="Times New Roman" w:hAnsi="Times New Roman"/>
        </w:rPr>
        <w:t xml:space="preserve">JPA 2.1 , </w:t>
      </w:r>
      <w:r w:rsidR="00692F5C">
        <w:rPr>
          <w:rFonts w:ascii="Times New Roman" w:hAnsi="Times New Roman"/>
        </w:rPr>
        <w:t>Websphere,</w:t>
      </w:r>
      <w:r w:rsidR="007A2E25">
        <w:rPr>
          <w:rFonts w:ascii="Times New Roman" w:hAnsi="Times New Roman"/>
        </w:rPr>
        <w:t xml:space="preserve"> Spring batch, </w:t>
      </w:r>
      <w:r w:rsidR="002F3C50">
        <w:rPr>
          <w:rFonts w:ascii="Times New Roman" w:hAnsi="Times New Roman"/>
          <w:color w:val="000000"/>
        </w:rPr>
        <w:t>Used Readers and Writers provided by Spring Batch to create various Batch jobs.</w:t>
      </w:r>
      <w:r w:rsidRPr="000B643A">
        <w:rPr>
          <w:rFonts w:ascii="Times New Roman" w:hAnsi="Times New Roman"/>
          <w:color w:val="000000"/>
        </w:rPr>
        <w:t xml:space="preserve"> HTML</w:t>
      </w:r>
      <w:r w:rsidR="004469FB">
        <w:rPr>
          <w:rFonts w:ascii="Times New Roman" w:hAnsi="Times New Roman"/>
          <w:color w:val="000000"/>
        </w:rPr>
        <w:t>5</w:t>
      </w:r>
      <w:r w:rsidR="00C34343">
        <w:rPr>
          <w:rFonts w:ascii="Times New Roman" w:hAnsi="Times New Roman"/>
          <w:color w:val="000000"/>
        </w:rPr>
        <w:t>,</w:t>
      </w:r>
      <w:r w:rsidR="00424367">
        <w:rPr>
          <w:rFonts w:ascii="Times New Roman" w:hAnsi="Times New Roman"/>
          <w:color w:val="000000"/>
        </w:rPr>
        <w:t xml:space="preserve"> Node.js, </w:t>
      </w:r>
      <w:r w:rsidR="00A77F3D">
        <w:rPr>
          <w:rFonts w:ascii="Times New Roman" w:hAnsi="Times New Roman"/>
          <w:color w:val="000000"/>
        </w:rPr>
        <w:t xml:space="preserve"> RAD,</w:t>
      </w:r>
      <w:r w:rsidR="00C34343">
        <w:rPr>
          <w:rFonts w:ascii="Times New Roman" w:hAnsi="Times New Roman"/>
          <w:color w:val="000000"/>
        </w:rPr>
        <w:t xml:space="preserve"> </w:t>
      </w:r>
      <w:r w:rsidR="00C34343">
        <w:rPr>
          <w:rFonts w:ascii="Times New Roman" w:eastAsia="Times New Roman" w:hAnsi="Times New Roman"/>
        </w:rPr>
        <w:t>Angular js,</w:t>
      </w:r>
      <w:r w:rsidR="002C6A24">
        <w:rPr>
          <w:rFonts w:ascii="Times New Roman" w:eastAsia="Times New Roman" w:hAnsi="Times New Roman"/>
        </w:rPr>
        <w:t xml:space="preserve"> Micro services, </w:t>
      </w:r>
      <w:r w:rsidR="00C34343">
        <w:rPr>
          <w:rFonts w:ascii="Times New Roman" w:eastAsia="Times New Roman" w:hAnsi="Times New Roman"/>
        </w:rPr>
        <w:t xml:space="preserve"> </w:t>
      </w:r>
      <w:r w:rsidRPr="000B643A">
        <w:rPr>
          <w:rFonts w:ascii="Times New Roman" w:hAnsi="Times New Roman"/>
          <w:color w:val="000000"/>
        </w:rPr>
        <w:t>XML,</w:t>
      </w:r>
      <w:r w:rsidR="008C5DAD" w:rsidRPr="000B643A">
        <w:rPr>
          <w:rFonts w:ascii="Times New Roman" w:hAnsi="Times New Roman"/>
          <w:color w:val="000000"/>
        </w:rPr>
        <w:t xml:space="preserve"> AWS, </w:t>
      </w:r>
      <w:r w:rsidRPr="000B643A">
        <w:rPr>
          <w:rFonts w:ascii="Times New Roman" w:hAnsi="Times New Roman"/>
          <w:color w:val="000000"/>
        </w:rPr>
        <w:t xml:space="preserve"> MAVEN 2.x , SQL, Oracl</w:t>
      </w:r>
      <w:r w:rsidR="0013319B">
        <w:rPr>
          <w:rFonts w:ascii="Times New Roman" w:hAnsi="Times New Roman"/>
          <w:color w:val="000000"/>
        </w:rPr>
        <w:t>e, SAX and DOM Parser, EasyMock</w:t>
      </w:r>
      <w:r w:rsidRPr="000B643A">
        <w:rPr>
          <w:rFonts w:ascii="Times New Roman" w:hAnsi="Times New Roman"/>
          <w:color w:val="000000"/>
        </w:rPr>
        <w:t>,</w:t>
      </w:r>
      <w:r w:rsidR="0013319B">
        <w:rPr>
          <w:rFonts w:ascii="Times New Roman" w:hAnsi="Times New Roman"/>
        </w:rPr>
        <w:t xml:space="preserve">Eclipse3.x/4.x, </w:t>
      </w:r>
      <w:r w:rsidRPr="000B643A">
        <w:rPr>
          <w:rFonts w:ascii="Times New Roman" w:hAnsi="Times New Roman"/>
          <w:color w:val="000000"/>
        </w:rPr>
        <w:t>WebService (SOAP,WSDL), SPRING, FIX protocol.</w:t>
      </w:r>
    </w:p>
    <w:p w:rsidR="00537919" w:rsidRPr="000B643A" w:rsidRDefault="00537919" w:rsidP="00537919">
      <w:pPr>
        <w:pStyle w:val="ListParagraph"/>
        <w:spacing w:after="0" w:line="240" w:lineRule="auto"/>
        <w:ind w:left="0"/>
        <w:contextualSpacing w:val="0"/>
        <w:jc w:val="both"/>
        <w:rPr>
          <w:rFonts w:ascii="Times New Roman" w:hAnsi="Times New Roman"/>
          <w:b/>
          <w:bCs/>
        </w:rPr>
      </w:pPr>
    </w:p>
    <w:p w:rsidR="00075437" w:rsidRPr="000B643A" w:rsidRDefault="00075437" w:rsidP="009B6CEE">
      <w:pPr>
        <w:pStyle w:val="ListParagraph"/>
        <w:spacing w:after="0" w:line="240" w:lineRule="auto"/>
        <w:ind w:left="0"/>
        <w:contextualSpacing w:val="0"/>
        <w:jc w:val="both"/>
        <w:rPr>
          <w:rFonts w:ascii="Times New Roman" w:hAnsi="Times New Roman"/>
          <w:b/>
          <w:bCs/>
        </w:rPr>
      </w:pPr>
    </w:p>
    <w:p w:rsidR="00075437" w:rsidRPr="000B643A" w:rsidRDefault="00075437" w:rsidP="00075437">
      <w:pPr>
        <w:spacing w:after="0"/>
        <w:ind w:right="200"/>
        <w:jc w:val="both"/>
        <w:rPr>
          <w:rFonts w:ascii="Times New Roman" w:hAnsi="Times New Roman"/>
        </w:rPr>
      </w:pPr>
      <w:r w:rsidRPr="000B643A">
        <w:rPr>
          <w:rFonts w:ascii="Times New Roman" w:eastAsia="Times New Roman" w:hAnsi="Times New Roman"/>
          <w:b/>
          <w:bCs/>
          <w:shd w:val="clear" w:color="auto" w:fill="FFFFFF"/>
          <w:lang w:bidi="ar-SA"/>
        </w:rPr>
        <w:t xml:space="preserve">Client: </w:t>
      </w:r>
      <w:r w:rsidRPr="000B643A">
        <w:rPr>
          <w:rFonts w:ascii="Times New Roman" w:hAnsi="Times New Roman"/>
          <w:b/>
          <w:caps/>
        </w:rPr>
        <w:t>Dexmedia, Santa monica, CA</w:t>
      </w:r>
      <w:r w:rsidRPr="000B643A">
        <w:rPr>
          <w:rFonts w:ascii="Times New Roman" w:hAnsi="Times New Roman"/>
        </w:rPr>
        <w:t xml:space="preserve">                                                                                 </w:t>
      </w:r>
      <w:r w:rsidR="009045AD">
        <w:rPr>
          <w:rFonts w:ascii="Times New Roman" w:eastAsia="Times New Roman" w:hAnsi="Times New Roman"/>
          <w:b/>
          <w:bCs/>
          <w:shd w:val="clear" w:color="auto" w:fill="FFFFFF"/>
          <w:lang w:bidi="ar-SA"/>
        </w:rPr>
        <w:t>Oct 2012</w:t>
      </w:r>
      <w:r w:rsidR="00653E90" w:rsidRPr="000B643A">
        <w:rPr>
          <w:rFonts w:ascii="Times New Roman" w:eastAsia="Times New Roman" w:hAnsi="Times New Roman"/>
          <w:b/>
          <w:bCs/>
          <w:shd w:val="clear" w:color="auto" w:fill="FFFFFF"/>
          <w:lang w:bidi="ar-SA"/>
        </w:rPr>
        <w:t xml:space="preserve"> – Apr 2014</w:t>
      </w:r>
    </w:p>
    <w:p w:rsidR="00075437" w:rsidRPr="000B643A" w:rsidRDefault="00075437" w:rsidP="00075437">
      <w:pPr>
        <w:spacing w:after="0" w:line="240" w:lineRule="auto"/>
        <w:jc w:val="both"/>
        <w:rPr>
          <w:rFonts w:ascii="Times New Roman" w:eastAsia="Times New Roman" w:hAnsi="Times New Roman"/>
          <w:b/>
          <w:bCs/>
          <w:lang w:bidi="ar-SA"/>
        </w:rPr>
      </w:pPr>
      <w:r w:rsidRPr="000B643A">
        <w:rPr>
          <w:rFonts w:ascii="Times New Roman" w:eastAsia="Times New Roman" w:hAnsi="Times New Roman"/>
          <w:b/>
          <w:bCs/>
          <w:lang w:bidi="ar-SA"/>
        </w:rPr>
        <w:t>Role: Java</w:t>
      </w:r>
      <w:r w:rsidR="00537919" w:rsidRPr="000B643A">
        <w:rPr>
          <w:rFonts w:ascii="Times New Roman" w:eastAsia="Times New Roman" w:hAnsi="Times New Roman"/>
          <w:b/>
          <w:bCs/>
          <w:lang w:bidi="ar-SA"/>
        </w:rPr>
        <w:t>/J2EE</w:t>
      </w:r>
      <w:r w:rsidRPr="000B643A">
        <w:rPr>
          <w:rFonts w:ascii="Times New Roman" w:eastAsia="Times New Roman" w:hAnsi="Times New Roman"/>
          <w:b/>
          <w:bCs/>
          <w:lang w:bidi="ar-SA"/>
        </w:rPr>
        <w:t xml:space="preserve"> Developer</w:t>
      </w:r>
    </w:p>
    <w:p w:rsidR="00075437" w:rsidRPr="000B643A" w:rsidRDefault="00075437" w:rsidP="00075437">
      <w:pPr>
        <w:spacing w:after="0" w:line="240" w:lineRule="auto"/>
        <w:jc w:val="both"/>
        <w:rPr>
          <w:rFonts w:ascii="Times New Roman" w:eastAsia="Times New Roman" w:hAnsi="Times New Roman"/>
          <w:b/>
          <w:bCs/>
          <w:lang w:bidi="ar-SA"/>
        </w:rPr>
      </w:pPr>
    </w:p>
    <w:p w:rsidR="00075437" w:rsidRPr="000B643A" w:rsidRDefault="00075437" w:rsidP="00075437">
      <w:pPr>
        <w:spacing w:after="0"/>
        <w:ind w:right="200"/>
        <w:jc w:val="both"/>
        <w:rPr>
          <w:rFonts w:ascii="Times New Roman" w:hAnsi="Times New Roman"/>
          <w:color w:val="000000"/>
        </w:rPr>
      </w:pPr>
      <w:r w:rsidRPr="000B643A">
        <w:rPr>
          <w:rFonts w:ascii="Times New Roman" w:eastAsia="Times New Roman" w:hAnsi="Times New Roman"/>
          <w:b/>
          <w:bCs/>
          <w:lang w:bidi="ar-SA"/>
        </w:rPr>
        <w:t>Project Description:</w:t>
      </w:r>
      <w:r w:rsidRPr="000B643A">
        <w:rPr>
          <w:rFonts w:ascii="Times New Roman" w:hAnsi="Times New Roman"/>
          <w:color w:val="000000"/>
        </w:rPr>
        <w:t xml:space="preserve"> Dexmedia is a Full Service Media Company. It has its own web properties like Superpages.com and Dexknows.com which help the company to promote the clients businesses. Dexnet Team develops and maintains some of the backend applications used for biddings, ads, conversion rates etc.  </w:t>
      </w:r>
    </w:p>
    <w:p w:rsidR="00075437" w:rsidRPr="000B643A" w:rsidRDefault="00075437" w:rsidP="00075437">
      <w:pPr>
        <w:spacing w:after="0"/>
        <w:ind w:right="200"/>
        <w:jc w:val="both"/>
        <w:rPr>
          <w:rFonts w:ascii="Times New Roman" w:hAnsi="Times New Roman"/>
          <w:color w:val="000000"/>
        </w:rPr>
      </w:pPr>
    </w:p>
    <w:p w:rsidR="00075437" w:rsidRPr="000B643A" w:rsidRDefault="00075437" w:rsidP="00075437">
      <w:pPr>
        <w:spacing w:after="0"/>
        <w:ind w:right="200"/>
        <w:jc w:val="both"/>
        <w:rPr>
          <w:rFonts w:ascii="Times New Roman" w:hAnsi="Times New Roman"/>
          <w:b/>
          <w:color w:val="000000"/>
        </w:rPr>
      </w:pPr>
      <w:r w:rsidRPr="000B643A">
        <w:rPr>
          <w:rFonts w:ascii="Times New Roman" w:hAnsi="Times New Roman"/>
          <w:b/>
          <w:color w:val="000000"/>
        </w:rPr>
        <w:t>Responsibilities:</w:t>
      </w:r>
    </w:p>
    <w:p w:rsidR="00075437" w:rsidRPr="000B643A" w:rsidRDefault="00075437" w:rsidP="00075437">
      <w:pPr>
        <w:numPr>
          <w:ilvl w:val="0"/>
          <w:numId w:val="18"/>
        </w:numPr>
        <w:suppressAutoHyphens/>
        <w:spacing w:after="0" w:line="100" w:lineRule="atLeast"/>
        <w:ind w:right="-43"/>
        <w:jc w:val="both"/>
        <w:rPr>
          <w:rFonts w:ascii="Times New Roman" w:hAnsi="Times New Roman"/>
          <w:b/>
        </w:rPr>
      </w:pPr>
      <w:r w:rsidRPr="000B643A">
        <w:rPr>
          <w:rFonts w:ascii="Times New Roman" w:hAnsi="Times New Roman"/>
        </w:rPr>
        <w:t xml:space="preserve">Involved in </w:t>
      </w:r>
      <w:r w:rsidRPr="000B643A">
        <w:rPr>
          <w:rFonts w:ascii="Times New Roman" w:hAnsi="Times New Roman"/>
          <w:b/>
        </w:rPr>
        <w:t xml:space="preserve">SDLC </w:t>
      </w:r>
      <w:r w:rsidRPr="000B643A">
        <w:rPr>
          <w:rFonts w:ascii="Times New Roman" w:hAnsi="Times New Roman"/>
          <w:bCs/>
        </w:rPr>
        <w:t>Requirements gathering, Analysis, Design, Development and Testing</w:t>
      </w:r>
      <w:r w:rsidRPr="000B643A">
        <w:rPr>
          <w:rFonts w:ascii="Times New Roman" w:hAnsi="Times New Roman"/>
        </w:rPr>
        <w:t xml:space="preserve"> of application developed </w:t>
      </w:r>
    </w:p>
    <w:p w:rsidR="00075437" w:rsidRPr="000B643A" w:rsidRDefault="00075437" w:rsidP="00075437">
      <w:pPr>
        <w:suppressAutoHyphens/>
        <w:spacing w:after="0" w:line="100" w:lineRule="atLeast"/>
        <w:ind w:left="360" w:right="-43"/>
        <w:jc w:val="both"/>
        <w:rPr>
          <w:rFonts w:ascii="Times New Roman" w:hAnsi="Times New Roman"/>
          <w:b/>
        </w:rPr>
      </w:pPr>
      <w:r w:rsidRPr="000B643A">
        <w:rPr>
          <w:rFonts w:ascii="Times New Roman" w:hAnsi="Times New Roman"/>
        </w:rPr>
        <w:t xml:space="preserve">      Using AGILE</w:t>
      </w:r>
      <w:r w:rsidRPr="000B643A">
        <w:rPr>
          <w:rFonts w:ascii="Times New Roman" w:hAnsi="Times New Roman"/>
          <w:b/>
        </w:rPr>
        <w:t xml:space="preserve"> methodology.</w:t>
      </w:r>
    </w:p>
    <w:p w:rsidR="00075437" w:rsidRDefault="00075437" w:rsidP="00075437">
      <w:pPr>
        <w:numPr>
          <w:ilvl w:val="0"/>
          <w:numId w:val="18"/>
        </w:numPr>
        <w:suppressAutoHyphens/>
        <w:overflowPunct w:val="0"/>
        <w:spacing w:after="0" w:line="100" w:lineRule="atLeast"/>
        <w:jc w:val="both"/>
        <w:rPr>
          <w:rFonts w:ascii="Times New Roman" w:hAnsi="Times New Roman"/>
          <w:color w:val="000000"/>
        </w:rPr>
      </w:pPr>
      <w:r w:rsidRPr="000B643A">
        <w:rPr>
          <w:rFonts w:ascii="Times New Roman" w:hAnsi="Times New Roman"/>
          <w:color w:val="000000"/>
        </w:rPr>
        <w:t xml:space="preserve">Involved in </w:t>
      </w:r>
      <w:r w:rsidRPr="000B643A">
        <w:rPr>
          <w:rFonts w:ascii="Times New Roman" w:hAnsi="Times New Roman"/>
          <w:b/>
          <w:color w:val="000000"/>
        </w:rPr>
        <w:t>Daily Scrum meetings, Sprint planning and estimation of the tasks</w:t>
      </w:r>
      <w:r w:rsidRPr="000B643A">
        <w:rPr>
          <w:rFonts w:ascii="Times New Roman" w:hAnsi="Times New Roman"/>
          <w:color w:val="000000"/>
        </w:rPr>
        <w:t xml:space="preserve"> for the user stories, participated in retrospective and presenting Demo at end of the sprint.</w:t>
      </w:r>
    </w:p>
    <w:p w:rsidR="001369AC" w:rsidRPr="001369AC" w:rsidRDefault="001369AC" w:rsidP="00075437">
      <w:pPr>
        <w:numPr>
          <w:ilvl w:val="0"/>
          <w:numId w:val="18"/>
        </w:numPr>
        <w:suppressAutoHyphens/>
        <w:overflowPunct w:val="0"/>
        <w:spacing w:after="0" w:line="100" w:lineRule="atLeast"/>
        <w:jc w:val="both"/>
        <w:rPr>
          <w:rFonts w:ascii="Times New Roman" w:hAnsi="Times New Roman"/>
          <w:color w:val="000000"/>
        </w:rPr>
      </w:pPr>
      <w:r w:rsidRPr="001369AC">
        <w:rPr>
          <w:rFonts w:ascii="Times New Roman" w:hAnsi="Times New Roman"/>
        </w:rPr>
        <w:t xml:space="preserve">Developed application using </w:t>
      </w:r>
      <w:r w:rsidRPr="001369AC">
        <w:rPr>
          <w:rFonts w:ascii="Times New Roman" w:hAnsi="Times New Roman"/>
          <w:b/>
          <w:bCs/>
        </w:rPr>
        <w:t>JSP</w:t>
      </w:r>
      <w:r w:rsidRPr="001369AC">
        <w:rPr>
          <w:rFonts w:ascii="Times New Roman" w:hAnsi="Times New Roman"/>
        </w:rPr>
        <w:t xml:space="preserve"> custom tag libraries, </w:t>
      </w:r>
      <w:r w:rsidRPr="001369AC">
        <w:rPr>
          <w:rFonts w:ascii="Times New Roman" w:hAnsi="Times New Roman"/>
          <w:b/>
          <w:bCs/>
        </w:rPr>
        <w:t>Struts</w:t>
      </w:r>
      <w:r w:rsidRPr="001369AC">
        <w:rPr>
          <w:rFonts w:ascii="Times New Roman" w:hAnsi="Times New Roman"/>
        </w:rPr>
        <w:t xml:space="preserve"> Action classes and Action.</w:t>
      </w:r>
      <w:r w:rsidRPr="001369AC">
        <w:rPr>
          <w:rFonts w:ascii="Times New Roman" w:hAnsi="Times New Roman"/>
          <w:b/>
          <w:bCs/>
        </w:rPr>
        <w:t xml:space="preserve"> </w:t>
      </w:r>
      <w:r w:rsidRPr="001369AC">
        <w:rPr>
          <w:rFonts w:ascii="Times New Roman" w:hAnsi="Times New Roman"/>
        </w:rPr>
        <w:t xml:space="preserve">Designed Java </w:t>
      </w:r>
      <w:r w:rsidRPr="001369AC">
        <w:rPr>
          <w:rFonts w:ascii="Times New Roman" w:hAnsi="Times New Roman"/>
          <w:b/>
        </w:rPr>
        <w:t>Servlets</w:t>
      </w:r>
      <w:r w:rsidRPr="001369AC">
        <w:rPr>
          <w:rFonts w:ascii="Times New Roman" w:hAnsi="Times New Roman"/>
        </w:rPr>
        <w:t xml:space="preserve"> and Objects using J2EE standards</w:t>
      </w:r>
    </w:p>
    <w:p w:rsidR="00DD7A26" w:rsidRPr="00907F4B" w:rsidRDefault="00DD7A26" w:rsidP="00DD7A26">
      <w:pPr>
        <w:numPr>
          <w:ilvl w:val="0"/>
          <w:numId w:val="18"/>
        </w:numPr>
        <w:suppressAutoHyphens/>
        <w:overflowPunct w:val="0"/>
        <w:spacing w:after="0" w:line="100" w:lineRule="atLeast"/>
        <w:jc w:val="both"/>
        <w:rPr>
          <w:rFonts w:ascii="Times New Roman" w:hAnsi="Times New Roman"/>
          <w:color w:val="000000"/>
        </w:rPr>
      </w:pPr>
      <w:r>
        <w:rPr>
          <w:rFonts w:ascii="Times New Roman" w:hAnsi="Times New Roman"/>
          <w:color w:val="000000"/>
        </w:rPr>
        <w:t>Developed complex algorithms like the CRR Binomial to calculate the option pricing using Core java technologies like collections</w:t>
      </w:r>
      <w:r w:rsidR="00907F4B">
        <w:rPr>
          <w:rFonts w:ascii="Times New Roman" w:hAnsi="Times New Roman"/>
          <w:color w:val="000000"/>
        </w:rPr>
        <w:t>,</w:t>
      </w:r>
      <w:r w:rsidR="004969B5">
        <w:rPr>
          <w:rFonts w:ascii="Times New Roman" w:hAnsi="Times New Roman"/>
          <w:color w:val="000000"/>
        </w:rPr>
        <w:t xml:space="preserve"> Concurrency, </w:t>
      </w:r>
      <w:r w:rsidR="001369AC">
        <w:rPr>
          <w:rFonts w:ascii="Times New Roman" w:hAnsi="Times New Roman"/>
        </w:rPr>
        <w:t xml:space="preserve">Serialization, </w:t>
      </w:r>
      <w:r w:rsidR="00907F4B">
        <w:rPr>
          <w:rFonts w:ascii="Times New Roman" w:hAnsi="Times New Roman"/>
          <w:color w:val="000000"/>
        </w:rPr>
        <w:t xml:space="preserve">Multi-threading </w:t>
      </w:r>
      <w:r w:rsidR="00907F4B">
        <w:rPr>
          <w:rFonts w:ascii="Times New Roman" w:eastAsia="Times New Roman" w:hAnsi="Times New Roman"/>
          <w:lang w:bidi="ar-SA"/>
        </w:rPr>
        <w:t>and Data Structures.</w:t>
      </w:r>
    </w:p>
    <w:p w:rsidR="00075437" w:rsidRDefault="00075437" w:rsidP="00075437">
      <w:pPr>
        <w:pStyle w:val="ListParagraph"/>
        <w:numPr>
          <w:ilvl w:val="0"/>
          <w:numId w:val="18"/>
        </w:numPr>
        <w:suppressAutoHyphens/>
        <w:spacing w:after="0" w:line="100" w:lineRule="atLeast"/>
        <w:contextualSpacing w:val="0"/>
        <w:jc w:val="both"/>
        <w:rPr>
          <w:rFonts w:ascii="Times New Roman" w:hAnsi="Times New Roman"/>
        </w:rPr>
      </w:pPr>
      <w:r w:rsidRPr="000B643A">
        <w:rPr>
          <w:rFonts w:ascii="Times New Roman" w:hAnsi="Times New Roman"/>
        </w:rPr>
        <w:t xml:space="preserve">Designed and developed entire application implementing SPRING </w:t>
      </w:r>
      <w:r w:rsidRPr="000B643A">
        <w:rPr>
          <w:rFonts w:ascii="Times New Roman" w:hAnsi="Times New Roman"/>
          <w:b/>
        </w:rPr>
        <w:t>MVC</w:t>
      </w:r>
      <w:r w:rsidRPr="000B643A">
        <w:rPr>
          <w:rFonts w:ascii="Times New Roman" w:hAnsi="Times New Roman"/>
        </w:rPr>
        <w:t xml:space="preserve"> Architecture </w:t>
      </w:r>
    </w:p>
    <w:p w:rsidR="00E60C16" w:rsidRPr="00E60C16" w:rsidRDefault="00E60C16" w:rsidP="00E60C16">
      <w:pPr>
        <w:pStyle w:val="ListParagraph"/>
        <w:numPr>
          <w:ilvl w:val="0"/>
          <w:numId w:val="18"/>
        </w:numPr>
        <w:suppressAutoHyphens/>
        <w:spacing w:after="0" w:line="100" w:lineRule="atLeast"/>
        <w:contextualSpacing w:val="0"/>
        <w:jc w:val="both"/>
        <w:rPr>
          <w:rFonts w:ascii="Times New Roman" w:hAnsi="Times New Roman"/>
        </w:rPr>
      </w:pPr>
      <w:r>
        <w:rPr>
          <w:rFonts w:ascii="Times New Roman" w:hAnsi="Times New Roman"/>
        </w:rPr>
        <w:t>Implementation of Unit testing on Angular JS using Protractor Testing tool.</w:t>
      </w:r>
    </w:p>
    <w:p w:rsidR="00075437" w:rsidRPr="000B643A" w:rsidRDefault="00075437" w:rsidP="00075437">
      <w:pPr>
        <w:pStyle w:val="ListParagraph"/>
        <w:numPr>
          <w:ilvl w:val="0"/>
          <w:numId w:val="18"/>
        </w:numPr>
        <w:suppressAutoHyphens/>
        <w:spacing w:after="0" w:line="100" w:lineRule="atLeast"/>
        <w:contextualSpacing w:val="0"/>
        <w:jc w:val="both"/>
        <w:rPr>
          <w:rFonts w:ascii="Times New Roman" w:hAnsi="Times New Roman"/>
        </w:rPr>
      </w:pPr>
      <w:r w:rsidRPr="000B643A">
        <w:rPr>
          <w:rFonts w:ascii="Times New Roman" w:hAnsi="Times New Roman"/>
        </w:rPr>
        <w:t>Designed and developed command center application and configured email alerts to health check the functionality of various applications.</w:t>
      </w:r>
    </w:p>
    <w:p w:rsidR="00075437" w:rsidRPr="000B643A" w:rsidRDefault="00075437" w:rsidP="00075437">
      <w:pPr>
        <w:pStyle w:val="ListParagraph"/>
        <w:numPr>
          <w:ilvl w:val="0"/>
          <w:numId w:val="18"/>
        </w:numPr>
        <w:tabs>
          <w:tab w:val="left" w:pos="360"/>
        </w:tabs>
        <w:suppressAutoHyphens/>
        <w:overflowPunct w:val="0"/>
        <w:spacing w:after="0" w:line="100" w:lineRule="atLeast"/>
        <w:contextualSpacing w:val="0"/>
        <w:jc w:val="both"/>
        <w:rPr>
          <w:rFonts w:ascii="Times New Roman" w:hAnsi="Times New Roman"/>
          <w:b/>
        </w:rPr>
      </w:pPr>
      <w:r w:rsidRPr="000B643A">
        <w:rPr>
          <w:rFonts w:ascii="Times New Roman" w:hAnsi="Times New Roman"/>
        </w:rPr>
        <w:t xml:space="preserve">Used </w:t>
      </w:r>
      <w:r w:rsidRPr="000B643A">
        <w:rPr>
          <w:rFonts w:ascii="Times New Roman" w:hAnsi="Times New Roman"/>
          <w:b/>
        </w:rPr>
        <w:t>spring</w:t>
      </w:r>
      <w:r w:rsidRPr="000B643A">
        <w:rPr>
          <w:rFonts w:ascii="Times New Roman" w:hAnsi="Times New Roman"/>
        </w:rPr>
        <w:t xml:space="preserve"> framework for implementing </w:t>
      </w:r>
      <w:r w:rsidRPr="000B643A">
        <w:rPr>
          <w:rFonts w:ascii="Times New Roman" w:hAnsi="Times New Roman"/>
          <w:b/>
        </w:rPr>
        <w:t xml:space="preserve">IOC/JDCB/ORM, AOP </w:t>
      </w:r>
      <w:r w:rsidRPr="000B643A">
        <w:rPr>
          <w:rFonts w:ascii="Times New Roman" w:hAnsi="Times New Roman"/>
        </w:rPr>
        <w:t>and</w:t>
      </w:r>
      <w:r w:rsidRPr="000B643A">
        <w:rPr>
          <w:rFonts w:ascii="Times New Roman" w:hAnsi="Times New Roman"/>
          <w:b/>
        </w:rPr>
        <w:t xml:space="preserve"> Spring Security.</w:t>
      </w:r>
    </w:p>
    <w:p w:rsidR="00075437" w:rsidRPr="000B643A" w:rsidRDefault="00075437" w:rsidP="00075437">
      <w:pPr>
        <w:numPr>
          <w:ilvl w:val="0"/>
          <w:numId w:val="18"/>
        </w:numPr>
        <w:suppressAutoHyphens/>
        <w:spacing w:after="0" w:line="100" w:lineRule="atLeast"/>
        <w:jc w:val="both"/>
        <w:rPr>
          <w:rFonts w:ascii="Times New Roman" w:hAnsi="Times New Roman"/>
          <w:bCs/>
        </w:rPr>
      </w:pPr>
      <w:r w:rsidRPr="000B643A">
        <w:rPr>
          <w:rFonts w:ascii="Times New Roman" w:hAnsi="Times New Roman"/>
        </w:rPr>
        <w:t>Consumed W</w:t>
      </w:r>
      <w:r w:rsidRPr="000B643A">
        <w:rPr>
          <w:rFonts w:ascii="Times New Roman" w:hAnsi="Times New Roman"/>
          <w:bCs/>
        </w:rPr>
        <w:t xml:space="preserve">eb services - </w:t>
      </w:r>
      <w:r w:rsidRPr="000B643A">
        <w:rPr>
          <w:rFonts w:ascii="Times New Roman" w:hAnsi="Times New Roman"/>
          <w:b/>
          <w:bCs/>
        </w:rPr>
        <w:t>WSDL</w:t>
      </w:r>
      <w:r w:rsidRPr="000B643A">
        <w:rPr>
          <w:rFonts w:ascii="Times New Roman" w:hAnsi="Times New Roman"/>
          <w:bCs/>
        </w:rPr>
        <w:t xml:space="preserve"> and </w:t>
      </w:r>
      <w:r w:rsidRPr="000B643A">
        <w:rPr>
          <w:rFonts w:ascii="Times New Roman" w:hAnsi="Times New Roman"/>
          <w:b/>
          <w:bCs/>
        </w:rPr>
        <w:t>SOAP</w:t>
      </w:r>
      <w:r w:rsidRPr="000B643A">
        <w:rPr>
          <w:rFonts w:ascii="Times New Roman" w:hAnsi="Times New Roman"/>
          <w:bCs/>
        </w:rPr>
        <w:t xml:space="preserve"> for getting required information from third the different application.</w:t>
      </w:r>
    </w:p>
    <w:p w:rsidR="00075437" w:rsidRPr="000B643A" w:rsidRDefault="00075437" w:rsidP="00075437">
      <w:pPr>
        <w:numPr>
          <w:ilvl w:val="0"/>
          <w:numId w:val="18"/>
        </w:numPr>
        <w:suppressAutoHyphens/>
        <w:spacing w:after="0" w:line="100" w:lineRule="atLeast"/>
        <w:jc w:val="both"/>
        <w:rPr>
          <w:rFonts w:ascii="Times New Roman" w:hAnsi="Times New Roman"/>
        </w:rPr>
      </w:pPr>
      <w:r w:rsidRPr="000B643A">
        <w:rPr>
          <w:rFonts w:ascii="Times New Roman" w:hAnsi="Times New Roman"/>
        </w:rPr>
        <w:t>Used Maven to build and deploy the application on web logic server.</w:t>
      </w:r>
    </w:p>
    <w:p w:rsidR="00075437" w:rsidRDefault="00075437" w:rsidP="00075437">
      <w:pPr>
        <w:numPr>
          <w:ilvl w:val="0"/>
          <w:numId w:val="18"/>
        </w:numPr>
        <w:suppressAutoHyphens/>
        <w:spacing w:after="0" w:line="100" w:lineRule="atLeast"/>
        <w:jc w:val="both"/>
        <w:rPr>
          <w:rFonts w:ascii="Times New Roman" w:hAnsi="Times New Roman"/>
          <w:color w:val="000000"/>
        </w:rPr>
      </w:pPr>
      <w:r w:rsidRPr="000B643A">
        <w:rPr>
          <w:rFonts w:ascii="Times New Roman" w:hAnsi="Times New Roman"/>
          <w:color w:val="000000"/>
        </w:rPr>
        <w:t xml:space="preserve">Implemented </w:t>
      </w:r>
      <w:r w:rsidRPr="000B643A">
        <w:rPr>
          <w:rFonts w:ascii="Times New Roman" w:hAnsi="Times New Roman"/>
          <w:b/>
          <w:bCs/>
          <w:color w:val="000000"/>
        </w:rPr>
        <w:t>Object-relation mapping</w:t>
      </w:r>
      <w:r w:rsidRPr="000B643A">
        <w:rPr>
          <w:rFonts w:ascii="Times New Roman" w:hAnsi="Times New Roman"/>
          <w:color w:val="000000"/>
        </w:rPr>
        <w:t xml:space="preserve"> in the persistence layer using </w:t>
      </w:r>
      <w:r w:rsidRPr="000B643A">
        <w:rPr>
          <w:rFonts w:ascii="Times New Roman" w:hAnsi="Times New Roman"/>
          <w:bCs/>
          <w:color w:val="000000"/>
        </w:rPr>
        <w:t>hibernate framework in conjunction with spring</w:t>
      </w:r>
      <w:r w:rsidRPr="000B643A">
        <w:rPr>
          <w:rFonts w:ascii="Times New Roman" w:hAnsi="Times New Roman"/>
          <w:b/>
          <w:bCs/>
          <w:color w:val="000000"/>
        </w:rPr>
        <w:t xml:space="preserve"> </w:t>
      </w:r>
      <w:r w:rsidRPr="000B643A">
        <w:rPr>
          <w:rFonts w:ascii="Times New Roman" w:hAnsi="Times New Roman"/>
          <w:bCs/>
          <w:color w:val="000000"/>
        </w:rPr>
        <w:t>fun</w:t>
      </w:r>
      <w:r w:rsidRPr="000B643A">
        <w:rPr>
          <w:rFonts w:ascii="Times New Roman" w:hAnsi="Times New Roman"/>
          <w:color w:val="000000"/>
        </w:rPr>
        <w:t>ctionality.</w:t>
      </w:r>
    </w:p>
    <w:p w:rsidR="00D16BFE" w:rsidRPr="00D16BFE" w:rsidRDefault="00D16BFE" w:rsidP="00D16BFE">
      <w:pPr>
        <w:pStyle w:val="ListParagraph"/>
        <w:numPr>
          <w:ilvl w:val="0"/>
          <w:numId w:val="18"/>
        </w:numPr>
        <w:tabs>
          <w:tab w:val="left" w:pos="90"/>
        </w:tabs>
        <w:suppressAutoHyphens/>
        <w:spacing w:after="0" w:line="240" w:lineRule="auto"/>
        <w:ind w:right="180"/>
        <w:jc w:val="both"/>
        <w:rPr>
          <w:rFonts w:ascii="Times New Roman" w:hAnsi="Times New Roman"/>
        </w:rPr>
      </w:pPr>
      <w:r>
        <w:rPr>
          <w:rFonts w:ascii="Times New Roman" w:hAnsi="Times New Roman"/>
        </w:rPr>
        <w:t>Developed web applications using JAVA/J2EE technologies MVC, spring, Spring Boot, JAX-WS, JSP and Angular Js.</w:t>
      </w:r>
      <w:r w:rsidRPr="00DC69AD">
        <w:rPr>
          <w:rFonts w:ascii="Arial" w:hAnsi="Arial" w:cs="Arial"/>
          <w:color w:val="333333"/>
          <w:sz w:val="20"/>
          <w:szCs w:val="20"/>
          <w:shd w:val="clear" w:color="auto" w:fill="FFFFFF"/>
        </w:rPr>
        <w:t> </w:t>
      </w:r>
    </w:p>
    <w:p w:rsidR="00075437" w:rsidRDefault="00075437" w:rsidP="00075437">
      <w:pPr>
        <w:numPr>
          <w:ilvl w:val="0"/>
          <w:numId w:val="18"/>
        </w:numPr>
        <w:suppressAutoHyphens/>
        <w:spacing w:after="0" w:line="100" w:lineRule="atLeast"/>
        <w:jc w:val="both"/>
        <w:rPr>
          <w:rFonts w:ascii="Times New Roman" w:hAnsi="Times New Roman"/>
        </w:rPr>
      </w:pPr>
      <w:r w:rsidRPr="000B643A">
        <w:rPr>
          <w:rFonts w:ascii="Times New Roman" w:hAnsi="Times New Roman"/>
        </w:rPr>
        <w:t xml:space="preserve">Configured </w:t>
      </w:r>
      <w:r w:rsidRPr="000B643A">
        <w:rPr>
          <w:rFonts w:ascii="Times New Roman" w:hAnsi="Times New Roman"/>
          <w:b/>
        </w:rPr>
        <w:t>Hibernate’s</w:t>
      </w:r>
      <w:r w:rsidRPr="000B643A">
        <w:rPr>
          <w:rFonts w:ascii="Times New Roman" w:hAnsi="Times New Roman"/>
        </w:rPr>
        <w:t xml:space="preserve"> second level cache using </w:t>
      </w:r>
      <w:r w:rsidRPr="000B643A">
        <w:rPr>
          <w:rFonts w:ascii="Times New Roman" w:hAnsi="Times New Roman"/>
          <w:b/>
        </w:rPr>
        <w:t xml:space="preserve">EH Cache </w:t>
      </w:r>
      <w:r w:rsidRPr="000B643A">
        <w:rPr>
          <w:rFonts w:ascii="Times New Roman" w:hAnsi="Times New Roman"/>
        </w:rPr>
        <w:t>to reduce the number of hits to the configuration table data.</w:t>
      </w:r>
    </w:p>
    <w:p w:rsidR="00CA2637" w:rsidRDefault="00CA2637" w:rsidP="00CA2637">
      <w:pPr>
        <w:numPr>
          <w:ilvl w:val="0"/>
          <w:numId w:val="18"/>
        </w:numPr>
        <w:suppressAutoHyphens/>
        <w:spacing w:after="0" w:line="100" w:lineRule="atLeast"/>
        <w:jc w:val="both"/>
        <w:rPr>
          <w:rFonts w:ascii="Times New Roman" w:hAnsi="Times New Roman"/>
        </w:rPr>
      </w:pPr>
      <w:r>
        <w:rPr>
          <w:rFonts w:ascii="Times New Roman" w:hAnsi="Times New Roman"/>
        </w:rPr>
        <w:t>Hands-on Software Development background including architecture, design, and implementation, with particular expertise in Node.js, React.js, Java, Unix and Distributed Systems.</w:t>
      </w:r>
    </w:p>
    <w:p w:rsidR="002C6A24" w:rsidRDefault="002C6A24" w:rsidP="002C6A24">
      <w:pPr>
        <w:pStyle w:val="ListParagraph"/>
        <w:numPr>
          <w:ilvl w:val="0"/>
          <w:numId w:val="18"/>
        </w:numPr>
        <w:suppressAutoHyphens/>
        <w:spacing w:after="0" w:line="100" w:lineRule="atLeast"/>
        <w:contextualSpacing w:val="0"/>
        <w:jc w:val="both"/>
        <w:rPr>
          <w:rFonts w:ascii="Times New Roman" w:hAnsi="Times New Roman"/>
        </w:rPr>
      </w:pPr>
      <w:r>
        <w:rPr>
          <w:rFonts w:ascii="Times New Roman" w:hAnsi="Times New Roman"/>
        </w:rPr>
        <w:t>Developed Microservices using Restful web services.</w:t>
      </w:r>
    </w:p>
    <w:p w:rsidR="00812612" w:rsidRPr="00812612" w:rsidRDefault="00812612" w:rsidP="00812612">
      <w:pPr>
        <w:pStyle w:val="ListParagraph"/>
        <w:numPr>
          <w:ilvl w:val="0"/>
          <w:numId w:val="18"/>
        </w:numPr>
        <w:suppressAutoHyphens/>
        <w:spacing w:after="0" w:line="100" w:lineRule="atLeast"/>
        <w:contextualSpacing w:val="0"/>
        <w:jc w:val="both"/>
        <w:rPr>
          <w:rFonts w:ascii="Times New Roman" w:hAnsi="Times New Roman"/>
        </w:rPr>
      </w:pPr>
      <w:r>
        <w:rPr>
          <w:rFonts w:ascii="Times New Roman" w:hAnsi="Times New Roman"/>
        </w:rPr>
        <w:t>Set up Maven project and Jenkins server for build and release management.</w:t>
      </w:r>
    </w:p>
    <w:p w:rsidR="009A379F" w:rsidRDefault="009A379F" w:rsidP="009A379F">
      <w:pPr>
        <w:pStyle w:val="ListParagraph"/>
        <w:numPr>
          <w:ilvl w:val="0"/>
          <w:numId w:val="18"/>
        </w:numPr>
        <w:suppressAutoHyphens/>
        <w:spacing w:after="0" w:line="100" w:lineRule="atLeast"/>
        <w:contextualSpacing w:val="0"/>
        <w:jc w:val="both"/>
        <w:rPr>
          <w:rFonts w:ascii="Times New Roman" w:hAnsi="Times New Roman"/>
        </w:rPr>
      </w:pPr>
      <w:r>
        <w:rPr>
          <w:rFonts w:ascii="Times New Roman" w:hAnsi="Times New Roman"/>
        </w:rPr>
        <w:t>Good understanding of NoSQL Data bases and hands on work experience in writing application on No SQL databases.</w:t>
      </w:r>
    </w:p>
    <w:p w:rsidR="00692F5C" w:rsidRPr="00692F5C" w:rsidRDefault="00692F5C" w:rsidP="00692F5C">
      <w:pPr>
        <w:numPr>
          <w:ilvl w:val="0"/>
          <w:numId w:val="18"/>
        </w:numPr>
        <w:suppressAutoHyphens/>
        <w:spacing w:after="0" w:line="100" w:lineRule="atLeast"/>
        <w:jc w:val="both"/>
        <w:rPr>
          <w:rFonts w:ascii="Times New Roman" w:hAnsi="Times New Roman"/>
        </w:rPr>
      </w:pPr>
      <w:r>
        <w:rPr>
          <w:rFonts w:ascii="Times New Roman" w:hAnsi="Times New Roman"/>
        </w:rPr>
        <w:t>Installing and Configuring Eclipse and Websphere application server.</w:t>
      </w:r>
    </w:p>
    <w:p w:rsidR="00883DDF" w:rsidRPr="00883DDF" w:rsidRDefault="00883DDF" w:rsidP="00883DDF">
      <w:pPr>
        <w:numPr>
          <w:ilvl w:val="0"/>
          <w:numId w:val="18"/>
        </w:numPr>
        <w:suppressAutoHyphens/>
        <w:spacing w:after="0" w:line="100" w:lineRule="atLeast"/>
        <w:jc w:val="both"/>
        <w:rPr>
          <w:rFonts w:ascii="Times New Roman" w:hAnsi="Times New Roman"/>
          <w:color w:val="000000"/>
        </w:rPr>
      </w:pPr>
      <w:r>
        <w:rPr>
          <w:rFonts w:ascii="Times New Roman" w:hAnsi="Times New Roman"/>
          <w:color w:val="000000"/>
        </w:rPr>
        <w:t>Developed the System using core Java, Servlets, EJB, JPA, JSF.</w:t>
      </w:r>
    </w:p>
    <w:p w:rsidR="00207C84" w:rsidRDefault="00207C84" w:rsidP="00207C84">
      <w:pPr>
        <w:numPr>
          <w:ilvl w:val="0"/>
          <w:numId w:val="18"/>
        </w:numPr>
        <w:suppressAutoHyphens/>
        <w:spacing w:after="0" w:line="100" w:lineRule="atLeast"/>
        <w:jc w:val="both"/>
        <w:rPr>
          <w:rFonts w:ascii="Times New Roman" w:hAnsi="Times New Roman"/>
        </w:rPr>
      </w:pPr>
      <w:r>
        <w:rPr>
          <w:rFonts w:ascii="Times New Roman" w:hAnsi="Times New Roman"/>
        </w:rPr>
        <w:t>Node.js used to proxy requests Java web services, as well as store application preferences.</w:t>
      </w:r>
    </w:p>
    <w:p w:rsidR="004A58C0" w:rsidRPr="004A58C0" w:rsidRDefault="004A58C0" w:rsidP="004A58C0">
      <w:pPr>
        <w:numPr>
          <w:ilvl w:val="0"/>
          <w:numId w:val="18"/>
        </w:numPr>
        <w:suppressAutoHyphens/>
        <w:spacing w:after="0" w:line="100" w:lineRule="atLeast"/>
        <w:jc w:val="both"/>
        <w:rPr>
          <w:rFonts w:ascii="Times New Roman" w:hAnsi="Times New Roman"/>
        </w:rPr>
      </w:pPr>
      <w:r>
        <w:rPr>
          <w:rFonts w:ascii="Times New Roman" w:hAnsi="Times New Roman"/>
        </w:rPr>
        <w:t>Design andModify UI and adding functionality using</w:t>
      </w:r>
      <w:r w:rsidR="00A14657">
        <w:rPr>
          <w:rFonts w:ascii="Times New Roman" w:hAnsi="Times New Roman"/>
        </w:rPr>
        <w:t xml:space="preserve"> </w:t>
      </w:r>
      <w:r>
        <w:rPr>
          <w:rFonts w:ascii="Times New Roman" w:hAnsi="Times New Roman"/>
        </w:rPr>
        <w:t xml:space="preserve">HTML, JSP, JQuery </w:t>
      </w:r>
      <w:r w:rsidR="00A14657">
        <w:rPr>
          <w:rFonts w:ascii="Times New Roman" w:hAnsi="Times New Roman"/>
        </w:rPr>
        <w:t xml:space="preserve">Backbone js, </w:t>
      </w:r>
      <w:r>
        <w:rPr>
          <w:rFonts w:ascii="Times New Roman" w:hAnsi="Times New Roman"/>
        </w:rPr>
        <w:t>and Javscript.</w:t>
      </w:r>
    </w:p>
    <w:p w:rsidR="00075437" w:rsidRPr="000B643A" w:rsidRDefault="00075437" w:rsidP="00075437">
      <w:pPr>
        <w:numPr>
          <w:ilvl w:val="0"/>
          <w:numId w:val="18"/>
        </w:numPr>
        <w:suppressAutoHyphens/>
        <w:spacing w:before="28" w:after="28" w:line="100" w:lineRule="atLeast"/>
        <w:jc w:val="both"/>
        <w:rPr>
          <w:rFonts w:ascii="Times New Roman" w:hAnsi="Times New Roman"/>
          <w:b/>
        </w:rPr>
      </w:pPr>
      <w:r w:rsidRPr="000B643A">
        <w:rPr>
          <w:rFonts w:ascii="Times New Roman" w:hAnsi="Times New Roman"/>
        </w:rPr>
        <w:t xml:space="preserve">Used </w:t>
      </w:r>
      <w:r w:rsidRPr="000B643A">
        <w:rPr>
          <w:rFonts w:ascii="Times New Roman" w:hAnsi="Times New Roman"/>
          <w:b/>
          <w:bCs/>
        </w:rPr>
        <w:t xml:space="preserve">JUnit </w:t>
      </w:r>
      <w:r w:rsidRPr="000B643A">
        <w:rPr>
          <w:rFonts w:ascii="Times New Roman" w:hAnsi="Times New Roman"/>
        </w:rPr>
        <w:t xml:space="preserve">framework for unit testing of application and implemented </w:t>
      </w:r>
      <w:r w:rsidRPr="000B643A">
        <w:rPr>
          <w:rFonts w:ascii="Times New Roman" w:hAnsi="Times New Roman"/>
          <w:b/>
        </w:rPr>
        <w:t>Test Driven Development (TDD) methodology</w:t>
      </w:r>
    </w:p>
    <w:p w:rsidR="00075437" w:rsidRDefault="00075437" w:rsidP="00075437">
      <w:pPr>
        <w:pStyle w:val="ListParagraph"/>
        <w:numPr>
          <w:ilvl w:val="0"/>
          <w:numId w:val="18"/>
        </w:numPr>
        <w:suppressAutoHyphens/>
        <w:spacing w:after="0" w:line="100" w:lineRule="atLeast"/>
        <w:contextualSpacing w:val="0"/>
        <w:jc w:val="both"/>
        <w:rPr>
          <w:rFonts w:ascii="Times New Roman" w:hAnsi="Times New Roman"/>
        </w:rPr>
      </w:pPr>
      <w:r w:rsidRPr="000B643A">
        <w:rPr>
          <w:rFonts w:ascii="Times New Roman" w:hAnsi="Times New Roman"/>
        </w:rPr>
        <w:t xml:space="preserve">Responsible for implementing the transaction management in the application by applying </w:t>
      </w:r>
      <w:r w:rsidRPr="000B643A">
        <w:rPr>
          <w:rFonts w:ascii="Times New Roman" w:hAnsi="Times New Roman"/>
          <w:b/>
        </w:rPr>
        <w:t>Spring AOP</w:t>
      </w:r>
      <w:r w:rsidRPr="000B643A">
        <w:rPr>
          <w:rFonts w:ascii="Times New Roman" w:hAnsi="Times New Roman"/>
        </w:rPr>
        <w:t xml:space="preserve"> methodology.</w:t>
      </w:r>
    </w:p>
    <w:p w:rsidR="009A379F" w:rsidRDefault="009A379F" w:rsidP="009A379F">
      <w:pPr>
        <w:numPr>
          <w:ilvl w:val="0"/>
          <w:numId w:val="18"/>
        </w:numPr>
        <w:suppressAutoHyphens/>
        <w:spacing w:after="0" w:line="100" w:lineRule="atLeast"/>
        <w:jc w:val="both"/>
        <w:rPr>
          <w:rFonts w:ascii="Times New Roman" w:hAnsi="Times New Roman"/>
        </w:rPr>
      </w:pPr>
      <w:r>
        <w:rPr>
          <w:rFonts w:ascii="Times New Roman" w:hAnsi="Times New Roman"/>
        </w:rPr>
        <w:t>Worked with NoSQL Cassandra to store, retrieve, and update and manage all the details for Ethernet provisioning and customer order tracking.</w:t>
      </w:r>
    </w:p>
    <w:p w:rsidR="00953B00" w:rsidRDefault="00953B00" w:rsidP="009A379F">
      <w:pPr>
        <w:numPr>
          <w:ilvl w:val="0"/>
          <w:numId w:val="18"/>
        </w:numPr>
        <w:suppressAutoHyphens/>
        <w:spacing w:after="0" w:line="100" w:lineRule="atLeast"/>
        <w:jc w:val="both"/>
        <w:rPr>
          <w:rFonts w:ascii="Times New Roman" w:hAnsi="Times New Roman"/>
        </w:rPr>
      </w:pPr>
      <w:r>
        <w:rPr>
          <w:rFonts w:ascii="Times New Roman" w:hAnsi="Times New Roman"/>
        </w:rPr>
        <w:t>MSSQL database design</w:t>
      </w:r>
    </w:p>
    <w:p w:rsidR="00953B00" w:rsidRDefault="00953B00" w:rsidP="00953B00">
      <w:pPr>
        <w:pStyle w:val="ListParagraph"/>
        <w:numPr>
          <w:ilvl w:val="0"/>
          <w:numId w:val="18"/>
        </w:numPr>
        <w:suppressAutoHyphens/>
        <w:spacing w:after="0" w:line="100" w:lineRule="atLeast"/>
        <w:contextualSpacing w:val="0"/>
        <w:jc w:val="both"/>
        <w:rPr>
          <w:rFonts w:ascii="Times New Roman" w:hAnsi="Times New Roman"/>
        </w:rPr>
      </w:pPr>
      <w:r>
        <w:rPr>
          <w:rFonts w:ascii="Times New Roman" w:hAnsi="Times New Roman"/>
        </w:rPr>
        <w:t>Developed SQL and PLSQL queries for Oracle.</w:t>
      </w:r>
    </w:p>
    <w:p w:rsidR="00F01264" w:rsidRPr="00F01264" w:rsidRDefault="00F01264" w:rsidP="00F01264">
      <w:pPr>
        <w:pStyle w:val="ListParagraph"/>
        <w:numPr>
          <w:ilvl w:val="0"/>
          <w:numId w:val="18"/>
        </w:numPr>
        <w:suppressAutoHyphens/>
        <w:spacing w:after="0" w:line="100" w:lineRule="atLeast"/>
        <w:contextualSpacing w:val="0"/>
        <w:jc w:val="both"/>
        <w:rPr>
          <w:rFonts w:ascii="Times New Roman" w:hAnsi="Times New Roman"/>
        </w:rPr>
      </w:pPr>
      <w:r>
        <w:rPr>
          <w:rFonts w:ascii="Times New Roman" w:hAnsi="Times New Roman"/>
        </w:rPr>
        <w:t>Jboss to Epass migration of code.</w:t>
      </w:r>
    </w:p>
    <w:p w:rsidR="004B6835" w:rsidRDefault="004B6835" w:rsidP="004B6835">
      <w:pPr>
        <w:pStyle w:val="ListParagraph"/>
        <w:numPr>
          <w:ilvl w:val="0"/>
          <w:numId w:val="18"/>
        </w:numPr>
        <w:suppressAutoHyphens/>
        <w:spacing w:after="0" w:line="100" w:lineRule="atLeast"/>
        <w:contextualSpacing w:val="0"/>
        <w:jc w:val="both"/>
        <w:rPr>
          <w:rFonts w:ascii="Times New Roman" w:hAnsi="Times New Roman"/>
        </w:rPr>
      </w:pPr>
      <w:r>
        <w:rPr>
          <w:rFonts w:ascii="Times New Roman" w:hAnsi="Times New Roman"/>
        </w:rPr>
        <w:t xml:space="preserve">Wrote the </w:t>
      </w:r>
      <w:r w:rsidRPr="004B6835">
        <w:rPr>
          <w:rFonts w:ascii="Times New Roman" w:hAnsi="Times New Roman"/>
          <w:b/>
        </w:rPr>
        <w:t>MS SQL</w:t>
      </w:r>
      <w:r>
        <w:rPr>
          <w:rFonts w:ascii="Times New Roman" w:hAnsi="Times New Roman"/>
        </w:rPr>
        <w:t xml:space="preserve"> queries to retrieve the information from the database.</w:t>
      </w:r>
    </w:p>
    <w:p w:rsidR="004469FB" w:rsidRPr="004469FB" w:rsidRDefault="004469FB" w:rsidP="004469FB">
      <w:pPr>
        <w:pStyle w:val="ListParagraph"/>
        <w:numPr>
          <w:ilvl w:val="0"/>
          <w:numId w:val="18"/>
        </w:numPr>
        <w:suppressAutoHyphens/>
        <w:spacing w:after="0" w:line="100" w:lineRule="atLeast"/>
        <w:contextualSpacing w:val="0"/>
        <w:jc w:val="both"/>
        <w:rPr>
          <w:rFonts w:ascii="Times New Roman" w:hAnsi="Times New Roman"/>
        </w:rPr>
      </w:pPr>
      <w:r>
        <w:rPr>
          <w:rFonts w:ascii="Times New Roman" w:hAnsi="Times New Roman"/>
        </w:rPr>
        <w:t xml:space="preserve">Used </w:t>
      </w:r>
      <w:r w:rsidRPr="004469FB">
        <w:rPr>
          <w:rFonts w:ascii="Times New Roman" w:hAnsi="Times New Roman"/>
          <w:b/>
        </w:rPr>
        <w:t>Bootstrap</w:t>
      </w:r>
      <w:r>
        <w:rPr>
          <w:rFonts w:ascii="Times New Roman" w:hAnsi="Times New Roman"/>
        </w:rPr>
        <w:t xml:space="preserve"> and </w:t>
      </w:r>
      <w:r w:rsidRPr="004469FB">
        <w:rPr>
          <w:rFonts w:ascii="Times New Roman" w:hAnsi="Times New Roman"/>
          <w:b/>
        </w:rPr>
        <w:t>Angular.js</w:t>
      </w:r>
      <w:r>
        <w:rPr>
          <w:rFonts w:ascii="Times New Roman" w:hAnsi="Times New Roman"/>
        </w:rPr>
        <w:t xml:space="preserve"> in effective web design.</w:t>
      </w:r>
    </w:p>
    <w:p w:rsidR="004944C6" w:rsidRPr="000B643A" w:rsidRDefault="004944C6" w:rsidP="004944C6">
      <w:pPr>
        <w:pStyle w:val="ListParagraph"/>
        <w:numPr>
          <w:ilvl w:val="0"/>
          <w:numId w:val="18"/>
        </w:numPr>
        <w:suppressAutoHyphens/>
        <w:spacing w:after="0" w:line="100" w:lineRule="atLeast"/>
        <w:contextualSpacing w:val="0"/>
        <w:jc w:val="both"/>
        <w:rPr>
          <w:rFonts w:ascii="Times New Roman" w:hAnsi="Times New Roman"/>
        </w:rPr>
      </w:pPr>
      <w:r w:rsidRPr="000B643A">
        <w:rPr>
          <w:rFonts w:ascii="Times New Roman" w:hAnsi="Times New Roman"/>
        </w:rPr>
        <w:t>Designing and deploying scalable, highly available and fault tolerant systems on AWS.</w:t>
      </w:r>
    </w:p>
    <w:p w:rsidR="00075437" w:rsidRPr="000B643A" w:rsidRDefault="00075437" w:rsidP="00075437">
      <w:pPr>
        <w:pStyle w:val="ListParagraph"/>
        <w:numPr>
          <w:ilvl w:val="0"/>
          <w:numId w:val="18"/>
        </w:numPr>
        <w:suppressAutoHyphens/>
        <w:spacing w:after="0" w:line="100" w:lineRule="atLeast"/>
        <w:contextualSpacing w:val="0"/>
        <w:jc w:val="both"/>
        <w:rPr>
          <w:rFonts w:ascii="Times New Roman" w:hAnsi="Times New Roman"/>
        </w:rPr>
      </w:pPr>
      <w:r w:rsidRPr="000B643A">
        <w:rPr>
          <w:rFonts w:ascii="Times New Roman" w:hAnsi="Times New Roman"/>
        </w:rPr>
        <w:t>Developed various reports by using Am Charts API.</w:t>
      </w:r>
    </w:p>
    <w:p w:rsidR="00075437" w:rsidRPr="000B643A" w:rsidRDefault="00075437" w:rsidP="00075437">
      <w:pPr>
        <w:pStyle w:val="ListParagraph"/>
        <w:numPr>
          <w:ilvl w:val="0"/>
          <w:numId w:val="18"/>
        </w:numPr>
        <w:suppressAutoHyphens/>
        <w:spacing w:after="0" w:line="100" w:lineRule="atLeast"/>
        <w:contextualSpacing w:val="0"/>
        <w:jc w:val="both"/>
        <w:rPr>
          <w:rFonts w:ascii="Times New Roman" w:hAnsi="Times New Roman"/>
        </w:rPr>
      </w:pPr>
      <w:r w:rsidRPr="000B643A">
        <w:rPr>
          <w:rFonts w:ascii="Times New Roman" w:hAnsi="Times New Roman"/>
        </w:rPr>
        <w:t xml:space="preserve">Used </w:t>
      </w:r>
      <w:r w:rsidRPr="000B643A">
        <w:rPr>
          <w:rFonts w:ascii="Times New Roman" w:hAnsi="Times New Roman"/>
          <w:b/>
        </w:rPr>
        <w:t>Restful</w:t>
      </w:r>
      <w:r w:rsidRPr="000B643A">
        <w:rPr>
          <w:rFonts w:ascii="Times New Roman" w:hAnsi="Times New Roman"/>
        </w:rPr>
        <w:t xml:space="preserve"> Web Services to inserted, deleted and updated add details and their information will be used by other two applications.</w:t>
      </w:r>
    </w:p>
    <w:p w:rsidR="00075437" w:rsidRPr="000B643A" w:rsidRDefault="00075437" w:rsidP="00075437">
      <w:pPr>
        <w:numPr>
          <w:ilvl w:val="0"/>
          <w:numId w:val="18"/>
        </w:numPr>
        <w:suppressAutoHyphens/>
        <w:spacing w:after="0" w:line="100" w:lineRule="atLeast"/>
        <w:jc w:val="both"/>
        <w:rPr>
          <w:rFonts w:ascii="Times New Roman" w:hAnsi="Times New Roman"/>
        </w:rPr>
      </w:pPr>
      <w:r w:rsidRPr="000B643A">
        <w:rPr>
          <w:rFonts w:ascii="Times New Roman" w:hAnsi="Times New Roman"/>
        </w:rPr>
        <w:t xml:space="preserve">Used SVN for version control and used </w:t>
      </w:r>
      <w:r w:rsidRPr="000B643A">
        <w:rPr>
          <w:rFonts w:ascii="Times New Roman" w:hAnsi="Times New Roman"/>
          <w:b/>
        </w:rPr>
        <w:t>STS</w:t>
      </w:r>
      <w:r w:rsidRPr="000B643A">
        <w:rPr>
          <w:rFonts w:ascii="Times New Roman" w:hAnsi="Times New Roman"/>
        </w:rPr>
        <w:t xml:space="preserve"> as the IDE for developing the application.</w:t>
      </w:r>
    </w:p>
    <w:p w:rsidR="00075437" w:rsidRPr="000B643A" w:rsidRDefault="00075437" w:rsidP="00075437">
      <w:pPr>
        <w:numPr>
          <w:ilvl w:val="0"/>
          <w:numId w:val="18"/>
        </w:numPr>
        <w:suppressAutoHyphens/>
        <w:spacing w:after="0" w:line="100" w:lineRule="atLeast"/>
        <w:jc w:val="both"/>
        <w:rPr>
          <w:rFonts w:ascii="Times New Roman" w:hAnsi="Times New Roman"/>
        </w:rPr>
      </w:pPr>
      <w:r w:rsidRPr="000B643A">
        <w:rPr>
          <w:rFonts w:ascii="Times New Roman" w:hAnsi="Times New Roman"/>
        </w:rPr>
        <w:t xml:space="preserve">Used </w:t>
      </w:r>
      <w:r w:rsidRPr="000B643A">
        <w:rPr>
          <w:rFonts w:ascii="Times New Roman" w:hAnsi="Times New Roman"/>
          <w:b/>
        </w:rPr>
        <w:t>Sql Server as</w:t>
      </w:r>
      <w:r w:rsidRPr="000B643A">
        <w:rPr>
          <w:rFonts w:ascii="Times New Roman" w:hAnsi="Times New Roman"/>
        </w:rPr>
        <w:t xml:space="preserve"> backend database using Windows OS. Involved in development of </w:t>
      </w:r>
      <w:r w:rsidRPr="000B643A">
        <w:rPr>
          <w:rFonts w:ascii="Times New Roman" w:hAnsi="Times New Roman"/>
          <w:b/>
        </w:rPr>
        <w:t xml:space="preserve">Stored Procedures, Functions </w:t>
      </w:r>
      <w:r w:rsidRPr="000B643A">
        <w:rPr>
          <w:rFonts w:ascii="Times New Roman" w:hAnsi="Times New Roman"/>
        </w:rPr>
        <w:t>and</w:t>
      </w:r>
      <w:r w:rsidRPr="000B643A">
        <w:rPr>
          <w:rFonts w:ascii="Times New Roman" w:hAnsi="Times New Roman"/>
          <w:b/>
        </w:rPr>
        <w:t xml:space="preserve"> Triggers</w:t>
      </w:r>
      <w:r w:rsidRPr="000B643A">
        <w:rPr>
          <w:rFonts w:ascii="Times New Roman" w:hAnsi="Times New Roman"/>
        </w:rPr>
        <w:t>.</w:t>
      </w:r>
    </w:p>
    <w:p w:rsidR="00075437" w:rsidRPr="000B643A" w:rsidRDefault="00075437" w:rsidP="00075437">
      <w:pPr>
        <w:numPr>
          <w:ilvl w:val="0"/>
          <w:numId w:val="18"/>
        </w:numPr>
        <w:shd w:val="clear" w:color="auto" w:fill="FFFFFF"/>
        <w:spacing w:after="0" w:line="320" w:lineRule="atLeast"/>
        <w:rPr>
          <w:rFonts w:ascii="Times New Roman" w:eastAsia="Times New Roman" w:hAnsi="Times New Roman"/>
          <w:color w:val="333333"/>
        </w:rPr>
      </w:pPr>
      <w:r w:rsidRPr="000B643A">
        <w:rPr>
          <w:rFonts w:ascii="Times New Roman" w:eastAsia="Times New Roman" w:hAnsi="Times New Roman"/>
          <w:color w:val="333333"/>
        </w:rPr>
        <w:t>Implemented </w:t>
      </w:r>
      <w:r w:rsidRPr="000B643A">
        <w:rPr>
          <w:rFonts w:ascii="Times New Roman" w:eastAsia="Times New Roman" w:hAnsi="Times New Roman"/>
          <w:b/>
          <w:bCs/>
          <w:color w:val="333333"/>
          <w:bdr w:val="none" w:sz="0" w:space="0" w:color="auto" w:frame="1"/>
        </w:rPr>
        <w:t>Hibernate </w:t>
      </w:r>
      <w:r w:rsidRPr="000B643A">
        <w:rPr>
          <w:rFonts w:ascii="Times New Roman" w:eastAsia="Times New Roman" w:hAnsi="Times New Roman"/>
          <w:color w:val="333333"/>
        </w:rPr>
        <w:t>as </w:t>
      </w:r>
      <w:r w:rsidRPr="000B643A">
        <w:rPr>
          <w:rFonts w:ascii="Times New Roman" w:eastAsia="Times New Roman" w:hAnsi="Times New Roman"/>
          <w:b/>
          <w:bCs/>
          <w:color w:val="333333"/>
          <w:bdr w:val="none" w:sz="0" w:space="0" w:color="auto" w:frame="1"/>
        </w:rPr>
        <w:t>ORM</w:t>
      </w:r>
      <w:r w:rsidRPr="000B643A">
        <w:rPr>
          <w:rFonts w:ascii="Times New Roman" w:eastAsia="Times New Roman" w:hAnsi="Times New Roman"/>
          <w:color w:val="333333"/>
        </w:rPr>
        <w:t> tool to store the persistence data into </w:t>
      </w:r>
      <w:r w:rsidRPr="000B643A">
        <w:rPr>
          <w:rFonts w:ascii="Times New Roman" w:eastAsia="Times New Roman" w:hAnsi="Times New Roman"/>
          <w:b/>
          <w:bCs/>
          <w:color w:val="333333"/>
          <w:bdr w:val="none" w:sz="0" w:space="0" w:color="auto" w:frame="1"/>
        </w:rPr>
        <w:t>Oracle</w:t>
      </w:r>
      <w:r w:rsidRPr="000B643A">
        <w:rPr>
          <w:rFonts w:ascii="Times New Roman" w:eastAsia="Times New Roman" w:hAnsi="Times New Roman"/>
          <w:color w:val="333333"/>
        </w:rPr>
        <w:t> database and </w:t>
      </w:r>
      <w:r w:rsidRPr="000B643A">
        <w:rPr>
          <w:rFonts w:ascii="Times New Roman" w:eastAsia="Times New Roman" w:hAnsi="Times New Roman"/>
          <w:b/>
          <w:bCs/>
          <w:color w:val="333333"/>
          <w:bdr w:val="none" w:sz="0" w:space="0" w:color="auto" w:frame="1"/>
        </w:rPr>
        <w:t>SAS/SQL</w:t>
      </w:r>
      <w:r w:rsidRPr="000B643A">
        <w:rPr>
          <w:rFonts w:ascii="Times New Roman" w:eastAsia="Times New Roman" w:hAnsi="Times New Roman"/>
          <w:color w:val="333333"/>
        </w:rPr>
        <w:t> for creating patient profiles for the investigators.</w:t>
      </w:r>
    </w:p>
    <w:p w:rsidR="00075437" w:rsidRPr="000B643A" w:rsidRDefault="00075437" w:rsidP="00075437">
      <w:pPr>
        <w:numPr>
          <w:ilvl w:val="0"/>
          <w:numId w:val="18"/>
        </w:numPr>
        <w:shd w:val="clear" w:color="auto" w:fill="FFFFFF"/>
        <w:spacing w:after="75" w:line="320" w:lineRule="atLeast"/>
        <w:rPr>
          <w:rFonts w:ascii="Times New Roman" w:eastAsia="Times New Roman" w:hAnsi="Times New Roman"/>
          <w:color w:val="333333"/>
        </w:rPr>
      </w:pPr>
      <w:r w:rsidRPr="000B643A">
        <w:rPr>
          <w:rFonts w:ascii="Times New Roman" w:eastAsia="Times New Roman" w:hAnsi="Times New Roman"/>
          <w:color w:val="333333"/>
        </w:rPr>
        <w:t>Configured Apache to proxy the backend Jboss domains over HTTPS for secured communication.</w:t>
      </w:r>
    </w:p>
    <w:p w:rsidR="00075437" w:rsidRPr="000B643A" w:rsidRDefault="00075437" w:rsidP="00075437">
      <w:pPr>
        <w:numPr>
          <w:ilvl w:val="0"/>
          <w:numId w:val="18"/>
        </w:numPr>
        <w:suppressAutoHyphens/>
        <w:spacing w:after="0" w:line="100" w:lineRule="atLeast"/>
        <w:jc w:val="both"/>
        <w:rPr>
          <w:rFonts w:ascii="Times New Roman" w:hAnsi="Times New Roman"/>
        </w:rPr>
      </w:pPr>
      <w:r w:rsidRPr="000B643A">
        <w:rPr>
          <w:rFonts w:ascii="Times New Roman" w:hAnsi="Times New Roman"/>
        </w:rPr>
        <w:t>Involved in maintenance of applications using spring batch processing. Involved in refactoring logic from Mat lab to Java</w:t>
      </w:r>
    </w:p>
    <w:p w:rsidR="00075437" w:rsidRPr="000B643A" w:rsidRDefault="00075437" w:rsidP="00075437">
      <w:pPr>
        <w:pStyle w:val="ListParagraph"/>
        <w:tabs>
          <w:tab w:val="left" w:pos="360"/>
          <w:tab w:val="center" w:pos="4905"/>
        </w:tabs>
        <w:overflowPunct w:val="0"/>
        <w:spacing w:after="0" w:line="100" w:lineRule="atLeast"/>
        <w:jc w:val="both"/>
        <w:rPr>
          <w:rFonts w:ascii="Times New Roman" w:hAnsi="Times New Roman"/>
          <w:b/>
        </w:rPr>
      </w:pPr>
    </w:p>
    <w:p w:rsidR="00A77F3D" w:rsidRPr="000B643A" w:rsidRDefault="00075437" w:rsidP="00A77F3D">
      <w:pPr>
        <w:spacing w:after="0" w:line="100" w:lineRule="atLeast"/>
        <w:ind w:right="200"/>
        <w:jc w:val="both"/>
        <w:rPr>
          <w:rFonts w:ascii="Times New Roman" w:eastAsia="Times New Roman" w:hAnsi="Times New Roman"/>
        </w:rPr>
      </w:pPr>
      <w:r w:rsidRPr="000B643A">
        <w:rPr>
          <w:rFonts w:ascii="Times New Roman" w:hAnsi="Times New Roman"/>
          <w:b/>
        </w:rPr>
        <w:t xml:space="preserve">Environment: </w:t>
      </w:r>
      <w:r w:rsidRPr="000B643A">
        <w:rPr>
          <w:rFonts w:ascii="Times New Roman" w:hAnsi="Times New Roman"/>
        </w:rPr>
        <w:t>JDK 1.7,</w:t>
      </w:r>
      <w:r w:rsidR="00DD7A26">
        <w:rPr>
          <w:rFonts w:ascii="Times New Roman" w:hAnsi="Times New Roman"/>
        </w:rPr>
        <w:t xml:space="preserve"> </w:t>
      </w:r>
      <w:r w:rsidR="00DD7A26">
        <w:rPr>
          <w:rFonts w:ascii="Times New Roman" w:eastAsia="Times New Roman" w:hAnsi="Times New Roman"/>
        </w:rPr>
        <w:t>Core Java,</w:t>
      </w:r>
      <w:r w:rsidR="004969B5" w:rsidRPr="004969B5">
        <w:rPr>
          <w:rFonts w:ascii="Times New Roman" w:hAnsi="Times New Roman"/>
        </w:rPr>
        <w:t xml:space="preserve"> </w:t>
      </w:r>
      <w:r w:rsidR="004969B5">
        <w:rPr>
          <w:rFonts w:ascii="Times New Roman" w:hAnsi="Times New Roman"/>
        </w:rPr>
        <w:t>multithreading,</w:t>
      </w:r>
      <w:r w:rsidR="00907F4B">
        <w:rPr>
          <w:rFonts w:ascii="Times New Roman" w:eastAsia="Times New Roman" w:hAnsi="Times New Roman"/>
        </w:rPr>
        <w:t xml:space="preserve"> </w:t>
      </w:r>
      <w:r w:rsidR="004969B5">
        <w:rPr>
          <w:rFonts w:ascii="Times New Roman" w:hAnsi="Times New Roman"/>
        </w:rPr>
        <w:t xml:space="preserve">Concurrency, </w:t>
      </w:r>
      <w:r w:rsidR="00692F5C">
        <w:rPr>
          <w:rFonts w:ascii="Times New Roman" w:hAnsi="Times New Roman"/>
        </w:rPr>
        <w:t xml:space="preserve"> Websphere, </w:t>
      </w:r>
      <w:r w:rsidR="004969B5">
        <w:rPr>
          <w:rFonts w:ascii="Times New Roman" w:hAnsi="Times New Roman"/>
        </w:rPr>
        <w:t xml:space="preserve"> </w:t>
      </w:r>
      <w:r w:rsidR="00907F4B">
        <w:rPr>
          <w:rFonts w:ascii="Times New Roman" w:eastAsia="Times New Roman" w:hAnsi="Times New Roman"/>
        </w:rPr>
        <w:t>Data Structures,</w:t>
      </w:r>
      <w:r w:rsidRPr="000B643A">
        <w:rPr>
          <w:rFonts w:ascii="Times New Roman" w:hAnsi="Times New Roman"/>
        </w:rPr>
        <w:t xml:space="preserve"> Sql Server, Struts 1.3, Spring batch, Apache POI, </w:t>
      </w:r>
      <w:r w:rsidR="008C5DAD" w:rsidRPr="000B643A">
        <w:rPr>
          <w:rFonts w:ascii="Times New Roman" w:hAnsi="Times New Roman"/>
        </w:rPr>
        <w:t>AWS,</w:t>
      </w:r>
      <w:r w:rsidR="00D16BFE">
        <w:rPr>
          <w:rFonts w:ascii="Times New Roman" w:hAnsi="Times New Roman"/>
        </w:rPr>
        <w:t xml:space="preserve"> Spring Boot, </w:t>
      </w:r>
      <w:r w:rsidR="002C6A24" w:rsidRPr="002C6A24">
        <w:rPr>
          <w:rFonts w:ascii="Times New Roman" w:eastAsia="Times New Roman" w:hAnsi="Times New Roman"/>
        </w:rPr>
        <w:t xml:space="preserve"> </w:t>
      </w:r>
      <w:r w:rsidR="002C6A24">
        <w:rPr>
          <w:rFonts w:ascii="Times New Roman" w:eastAsia="Times New Roman" w:hAnsi="Times New Roman"/>
        </w:rPr>
        <w:t>Micro services</w:t>
      </w:r>
      <w:r w:rsidR="00812612">
        <w:rPr>
          <w:rFonts w:ascii="Times New Roman" w:eastAsia="Times New Roman" w:hAnsi="Times New Roman"/>
        </w:rPr>
        <w:t xml:space="preserve">, Jenkins, </w:t>
      </w:r>
      <w:r w:rsidR="008C5DAD" w:rsidRPr="000B643A">
        <w:rPr>
          <w:rFonts w:ascii="Times New Roman" w:hAnsi="Times New Roman"/>
        </w:rPr>
        <w:t xml:space="preserve"> </w:t>
      </w:r>
      <w:r w:rsidRPr="000B643A">
        <w:rPr>
          <w:rFonts w:ascii="Times New Roman" w:hAnsi="Times New Roman"/>
        </w:rPr>
        <w:t>Hibernate 4.0,</w:t>
      </w:r>
      <w:r w:rsidR="009A379F">
        <w:rPr>
          <w:rFonts w:ascii="Times New Roman" w:hAnsi="Times New Roman"/>
        </w:rPr>
        <w:t xml:space="preserve"> NoSQL,</w:t>
      </w:r>
      <w:r w:rsidR="00883DDF">
        <w:rPr>
          <w:rFonts w:ascii="Times New Roman" w:hAnsi="Times New Roman"/>
        </w:rPr>
        <w:t xml:space="preserve"> JSF,</w:t>
      </w:r>
      <w:r w:rsidR="009A379F">
        <w:rPr>
          <w:rFonts w:ascii="Times New Roman" w:hAnsi="Times New Roman"/>
        </w:rPr>
        <w:t xml:space="preserve"> </w:t>
      </w:r>
      <w:r w:rsidRPr="000B643A">
        <w:rPr>
          <w:rFonts w:ascii="Times New Roman" w:hAnsi="Times New Roman"/>
        </w:rPr>
        <w:t xml:space="preserve"> spring 3.5,</w:t>
      </w:r>
      <w:r w:rsidR="00AB2085">
        <w:rPr>
          <w:rFonts w:ascii="Times New Roman" w:hAnsi="Times New Roman"/>
        </w:rPr>
        <w:t>Xml,</w:t>
      </w:r>
      <w:r w:rsidRPr="000B643A">
        <w:rPr>
          <w:rFonts w:ascii="Times New Roman" w:hAnsi="Times New Roman"/>
        </w:rPr>
        <w:t xml:space="preserve"> JUnit,</w:t>
      </w:r>
      <w:r w:rsidR="00CF2E3B">
        <w:rPr>
          <w:rFonts w:ascii="Times New Roman" w:hAnsi="Times New Roman"/>
        </w:rPr>
        <w:t xml:space="preserve"> JQuery,</w:t>
      </w:r>
      <w:r w:rsidR="00CF2E3B" w:rsidRPr="000B643A">
        <w:rPr>
          <w:rFonts w:ascii="Times New Roman" w:hAnsi="Times New Roman"/>
        </w:rPr>
        <w:t xml:space="preserve"> </w:t>
      </w:r>
      <w:r w:rsidRPr="000B643A">
        <w:rPr>
          <w:rFonts w:ascii="Times New Roman" w:hAnsi="Times New Roman"/>
        </w:rPr>
        <w:t xml:space="preserve"> Maven,</w:t>
      </w:r>
      <w:r w:rsidR="00207C84">
        <w:rPr>
          <w:rFonts w:ascii="Times New Roman" w:hAnsi="Times New Roman"/>
        </w:rPr>
        <w:t xml:space="preserve"> Node.js, </w:t>
      </w:r>
      <w:r w:rsidR="00CA2637">
        <w:rPr>
          <w:rFonts w:ascii="Times New Roman" w:hAnsi="Times New Roman"/>
        </w:rPr>
        <w:t xml:space="preserve">React.js, </w:t>
      </w:r>
      <w:r w:rsidR="00C34343">
        <w:rPr>
          <w:rFonts w:ascii="Times New Roman" w:hAnsi="Times New Roman"/>
        </w:rPr>
        <w:t xml:space="preserve"> </w:t>
      </w:r>
      <w:r w:rsidR="00C34343">
        <w:rPr>
          <w:rFonts w:ascii="Times New Roman" w:eastAsia="Times New Roman" w:hAnsi="Times New Roman"/>
        </w:rPr>
        <w:t>Angular js,</w:t>
      </w:r>
      <w:r w:rsidR="00A14657">
        <w:rPr>
          <w:rFonts w:ascii="Times New Roman" w:eastAsia="Times New Roman" w:hAnsi="Times New Roman"/>
        </w:rPr>
        <w:t xml:space="preserve"> Backbone js, </w:t>
      </w:r>
      <w:r w:rsidR="00C34343">
        <w:rPr>
          <w:rFonts w:ascii="Times New Roman" w:eastAsia="Times New Roman" w:hAnsi="Times New Roman"/>
        </w:rPr>
        <w:t xml:space="preserve"> </w:t>
      </w:r>
      <w:r w:rsidR="00953B00">
        <w:rPr>
          <w:rFonts w:ascii="Times New Roman" w:eastAsia="Times New Roman" w:hAnsi="Times New Roman"/>
        </w:rPr>
        <w:t>MSSQL,</w:t>
      </w:r>
      <w:r w:rsidR="00BA4F1E">
        <w:rPr>
          <w:rFonts w:ascii="Times New Roman" w:eastAsia="Times New Roman" w:hAnsi="Times New Roman"/>
        </w:rPr>
        <w:t xml:space="preserve"> SQL Server, </w:t>
      </w:r>
      <w:r w:rsidRPr="000B643A">
        <w:rPr>
          <w:rFonts w:ascii="Times New Roman" w:hAnsi="Times New Roman"/>
        </w:rPr>
        <w:t>Restful Web Services,</w:t>
      </w:r>
      <w:r w:rsidR="00714150">
        <w:rPr>
          <w:rFonts w:ascii="Times New Roman" w:hAnsi="Times New Roman"/>
        </w:rPr>
        <w:t xml:space="preserve"> Web logic,</w:t>
      </w:r>
      <w:r w:rsidR="00953B00">
        <w:rPr>
          <w:rFonts w:ascii="Times New Roman" w:hAnsi="Times New Roman"/>
        </w:rPr>
        <w:t xml:space="preserve">Cassandra, </w:t>
      </w:r>
      <w:r w:rsidR="00714150">
        <w:rPr>
          <w:rFonts w:ascii="Times New Roman" w:hAnsi="Times New Roman"/>
        </w:rPr>
        <w:t xml:space="preserve"> </w:t>
      </w:r>
      <w:r w:rsidRPr="000B643A">
        <w:rPr>
          <w:rFonts w:ascii="Times New Roman" w:hAnsi="Times New Roman"/>
        </w:rPr>
        <w:t xml:space="preserve"> SVN, STS and Tomcat, Ant</w:t>
      </w:r>
      <w:r w:rsidR="00A77F3D">
        <w:rPr>
          <w:rFonts w:ascii="Times New Roman" w:hAnsi="Times New Roman"/>
        </w:rPr>
        <w:t>, Eclipse, RAD, , Unix and Linux.</w:t>
      </w:r>
    </w:p>
    <w:p w:rsidR="00075437" w:rsidRPr="000B643A" w:rsidRDefault="00075437" w:rsidP="00075437">
      <w:pPr>
        <w:jc w:val="both"/>
        <w:rPr>
          <w:rFonts w:ascii="Times New Roman" w:hAnsi="Times New Roman"/>
        </w:rPr>
      </w:pPr>
    </w:p>
    <w:p w:rsidR="009B6CEE" w:rsidRPr="000B643A" w:rsidRDefault="001E7CE9" w:rsidP="00075437">
      <w:pPr>
        <w:pStyle w:val="ListParagraph"/>
        <w:spacing w:after="0" w:line="240" w:lineRule="auto"/>
        <w:ind w:left="0"/>
        <w:contextualSpacing w:val="0"/>
        <w:jc w:val="both"/>
        <w:rPr>
          <w:rFonts w:ascii="Times New Roman" w:hAnsi="Times New Roman"/>
          <w:b/>
          <w:bCs/>
        </w:rPr>
      </w:pPr>
      <w:r w:rsidRPr="000B643A">
        <w:rPr>
          <w:rFonts w:ascii="Times New Roman" w:hAnsi="Times New Roman"/>
          <w:b/>
          <w:bCs/>
        </w:rPr>
        <w:tab/>
      </w:r>
      <w:r w:rsidRPr="000B643A">
        <w:rPr>
          <w:rFonts w:ascii="Times New Roman" w:hAnsi="Times New Roman"/>
          <w:b/>
          <w:bCs/>
        </w:rPr>
        <w:tab/>
      </w:r>
      <w:r w:rsidRPr="000B643A">
        <w:rPr>
          <w:rFonts w:ascii="Times New Roman" w:hAnsi="Times New Roman"/>
          <w:b/>
          <w:bCs/>
        </w:rPr>
        <w:tab/>
      </w:r>
      <w:r w:rsidR="00FC615E" w:rsidRPr="000B643A">
        <w:rPr>
          <w:rFonts w:ascii="Times New Roman" w:hAnsi="Times New Roman"/>
          <w:b/>
        </w:rPr>
        <w:tab/>
      </w:r>
      <w:r w:rsidR="00075437" w:rsidRPr="000B643A">
        <w:rPr>
          <w:rFonts w:ascii="Times New Roman" w:hAnsi="Times New Roman"/>
          <w:b/>
          <w:bCs/>
        </w:rPr>
        <w:tab/>
      </w:r>
      <w:r w:rsidR="00075437" w:rsidRPr="000B643A">
        <w:rPr>
          <w:rFonts w:ascii="Times New Roman" w:hAnsi="Times New Roman"/>
          <w:b/>
          <w:bCs/>
        </w:rPr>
        <w:tab/>
      </w:r>
    </w:p>
    <w:p w:rsidR="00B51304" w:rsidRPr="000B643A" w:rsidRDefault="00B51304" w:rsidP="00B51304">
      <w:pPr>
        <w:shd w:val="clear" w:color="auto" w:fill="FFFFFF"/>
        <w:spacing w:after="0" w:line="240" w:lineRule="auto"/>
        <w:jc w:val="both"/>
        <w:rPr>
          <w:rFonts w:ascii="Times New Roman" w:hAnsi="Times New Roman"/>
        </w:rPr>
      </w:pPr>
      <w:r w:rsidRPr="000B643A">
        <w:rPr>
          <w:rFonts w:ascii="Times New Roman" w:eastAsia="Times New Roman" w:hAnsi="Times New Roman"/>
          <w:b/>
          <w:bCs/>
          <w:shd w:val="clear" w:color="auto" w:fill="FFFFFF"/>
          <w:lang w:bidi="ar-SA"/>
        </w:rPr>
        <w:t xml:space="preserve">Client: </w:t>
      </w:r>
      <w:r w:rsidR="00075437" w:rsidRPr="000B643A">
        <w:rPr>
          <w:rFonts w:ascii="Times New Roman" w:hAnsi="Times New Roman"/>
          <w:b/>
        </w:rPr>
        <w:t xml:space="preserve">UNUM Portland, ME                                                                                                              </w:t>
      </w:r>
      <w:r w:rsidR="00653E90" w:rsidRPr="000B643A">
        <w:rPr>
          <w:rFonts w:ascii="Times New Roman" w:eastAsia="Times New Roman" w:hAnsi="Times New Roman"/>
          <w:b/>
          <w:bCs/>
          <w:shd w:val="clear" w:color="auto" w:fill="FFFFFF"/>
          <w:lang w:bidi="ar-SA"/>
        </w:rPr>
        <w:t>Jun 2011</w:t>
      </w:r>
      <w:r w:rsidR="00075437" w:rsidRPr="000B643A">
        <w:rPr>
          <w:rFonts w:ascii="Times New Roman" w:eastAsia="Times New Roman" w:hAnsi="Times New Roman"/>
          <w:b/>
          <w:bCs/>
          <w:shd w:val="clear" w:color="auto" w:fill="FFFFFF"/>
          <w:lang w:bidi="ar-SA"/>
        </w:rPr>
        <w:t xml:space="preserve"> – </w:t>
      </w:r>
      <w:r w:rsidR="00653E90" w:rsidRPr="000B643A">
        <w:rPr>
          <w:rFonts w:ascii="Times New Roman" w:eastAsia="Times New Roman" w:hAnsi="Times New Roman"/>
          <w:b/>
          <w:bCs/>
          <w:shd w:val="clear" w:color="auto" w:fill="FFFFFF"/>
          <w:lang w:bidi="ar-SA"/>
        </w:rPr>
        <w:t>Sep 2012</w:t>
      </w:r>
      <w:r w:rsidRPr="000B643A">
        <w:rPr>
          <w:rFonts w:ascii="Times New Roman" w:eastAsia="Times New Roman" w:hAnsi="Times New Roman"/>
          <w:b/>
          <w:bCs/>
          <w:lang w:bidi="ar-SA"/>
        </w:rPr>
        <w:t xml:space="preserve"> </w:t>
      </w:r>
    </w:p>
    <w:p w:rsidR="00B51304" w:rsidRPr="000B643A" w:rsidRDefault="00B51304" w:rsidP="00B51304">
      <w:pPr>
        <w:spacing w:after="0" w:line="240" w:lineRule="auto"/>
        <w:jc w:val="both"/>
        <w:rPr>
          <w:rFonts w:ascii="Times New Roman" w:eastAsia="Times New Roman" w:hAnsi="Times New Roman"/>
          <w:b/>
          <w:bCs/>
          <w:shd w:val="clear" w:color="auto" w:fill="FFF5CC"/>
          <w:lang w:bidi="ar-SA"/>
        </w:rPr>
      </w:pPr>
      <w:r w:rsidRPr="000B643A">
        <w:rPr>
          <w:rFonts w:ascii="Times New Roman" w:eastAsia="Times New Roman" w:hAnsi="Times New Roman"/>
          <w:b/>
          <w:bCs/>
          <w:lang w:bidi="ar-SA"/>
        </w:rPr>
        <w:t>Role: Java Developer</w:t>
      </w:r>
    </w:p>
    <w:p w:rsidR="00B51304" w:rsidRPr="000B643A" w:rsidRDefault="00B51304" w:rsidP="00B51304">
      <w:pPr>
        <w:shd w:val="clear" w:color="auto" w:fill="FFFFFF"/>
        <w:spacing w:after="0" w:line="240" w:lineRule="auto"/>
        <w:jc w:val="both"/>
        <w:rPr>
          <w:rFonts w:ascii="Times New Roman" w:eastAsia="Times New Roman" w:hAnsi="Times New Roman"/>
          <w:b/>
          <w:lang w:bidi="ar-SA"/>
        </w:rPr>
      </w:pPr>
    </w:p>
    <w:p w:rsidR="00075437" w:rsidRPr="000B643A" w:rsidRDefault="00075437" w:rsidP="00075437">
      <w:pPr>
        <w:spacing w:after="0" w:line="100" w:lineRule="atLeast"/>
        <w:ind w:right="200"/>
        <w:jc w:val="both"/>
        <w:rPr>
          <w:rFonts w:ascii="Times New Roman" w:hAnsi="Times New Roman"/>
        </w:rPr>
      </w:pPr>
      <w:r w:rsidRPr="000B643A">
        <w:rPr>
          <w:rFonts w:ascii="Times New Roman" w:eastAsia="Times New Roman" w:hAnsi="Times New Roman"/>
          <w:b/>
          <w:bCs/>
          <w:lang w:bidi="ar-SA"/>
        </w:rPr>
        <w:t>Project Description:</w:t>
      </w:r>
      <w:r w:rsidRPr="000B643A">
        <w:rPr>
          <w:rFonts w:ascii="Times New Roman" w:hAnsi="Times New Roman"/>
          <w:color w:val="000000"/>
        </w:rPr>
        <w:t xml:space="preserve"> </w:t>
      </w:r>
      <w:r w:rsidR="00653E90" w:rsidRPr="000B643A">
        <w:rPr>
          <w:rFonts w:ascii="Times New Roman" w:hAnsi="Times New Roman"/>
          <w:color w:val="000000"/>
        </w:rPr>
        <w:t xml:space="preserve"> </w:t>
      </w:r>
      <w:r w:rsidR="007E6207">
        <w:rPr>
          <w:rFonts w:ascii="Times New Roman" w:hAnsi="Times New Roman"/>
          <w:color w:val="000000"/>
        </w:rPr>
        <w:t xml:space="preserve"> </w:t>
      </w:r>
      <w:r w:rsidRPr="000B643A">
        <w:rPr>
          <w:rFonts w:ascii="Times New Roman" w:hAnsi="Times New Roman"/>
        </w:rPr>
        <w:t>It provider of financial protection benefits addressing disabled people in the United States and the United Kingdom assisting in their needs. So created web based software for the end users to be able to more interactive tools for managing the compensation and benefits package</w:t>
      </w:r>
    </w:p>
    <w:p w:rsidR="00075437" w:rsidRPr="000B643A" w:rsidRDefault="00075437" w:rsidP="00075437">
      <w:pPr>
        <w:spacing w:after="0" w:line="100" w:lineRule="atLeast"/>
        <w:ind w:right="200"/>
        <w:jc w:val="both"/>
        <w:rPr>
          <w:rFonts w:ascii="Times New Roman" w:hAnsi="Times New Roman"/>
          <w:b/>
        </w:rPr>
      </w:pPr>
      <w:r w:rsidRPr="000B643A">
        <w:rPr>
          <w:rFonts w:ascii="Times New Roman" w:hAnsi="Times New Roman"/>
          <w:b/>
        </w:rPr>
        <w:t xml:space="preserve"> </w:t>
      </w:r>
    </w:p>
    <w:p w:rsidR="00075437" w:rsidRPr="000B643A" w:rsidRDefault="00E941E4" w:rsidP="00075437">
      <w:pPr>
        <w:spacing w:after="0" w:line="100" w:lineRule="atLeast"/>
        <w:ind w:right="200"/>
        <w:jc w:val="both"/>
        <w:rPr>
          <w:rFonts w:ascii="Times New Roman" w:hAnsi="Times New Roman"/>
          <w:b/>
        </w:rPr>
      </w:pPr>
      <w:r w:rsidRPr="000B643A">
        <w:rPr>
          <w:rFonts w:ascii="Times New Roman" w:hAnsi="Times New Roman"/>
          <w:b/>
        </w:rPr>
        <w:t>Responsibilities:</w:t>
      </w:r>
    </w:p>
    <w:p w:rsidR="00075437" w:rsidRPr="000B643A" w:rsidRDefault="00075437"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sidRPr="000B643A">
        <w:rPr>
          <w:rFonts w:ascii="Times New Roman" w:hAnsi="Times New Roman"/>
        </w:rPr>
        <w:t>Developed the Controllers, Service Layer, Dao layer using Spring MVC, Spring JDBC.</w:t>
      </w:r>
    </w:p>
    <w:p w:rsidR="00075437" w:rsidRPr="000B643A" w:rsidRDefault="00075437"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sidRPr="000B643A">
        <w:rPr>
          <w:rFonts w:ascii="Times New Roman" w:hAnsi="Times New Roman"/>
        </w:rPr>
        <w:t>Developed the CURD operations using Spring JDBC.</w:t>
      </w:r>
    </w:p>
    <w:p w:rsidR="00075437" w:rsidRPr="000B643A" w:rsidRDefault="00075437"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sidRPr="000B643A">
        <w:rPr>
          <w:rFonts w:ascii="Times New Roman" w:hAnsi="Times New Roman"/>
        </w:rPr>
        <w:t>Performed unit testing Using JUnit and JUnit annotations.</w:t>
      </w:r>
    </w:p>
    <w:p w:rsidR="00075437" w:rsidRPr="000B643A" w:rsidRDefault="00075437"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sidRPr="000B643A">
        <w:rPr>
          <w:rFonts w:ascii="Times New Roman" w:hAnsi="Times New Roman"/>
        </w:rPr>
        <w:t>Implemented Restful Web service.</w:t>
      </w:r>
    </w:p>
    <w:p w:rsidR="00075437" w:rsidRPr="000B643A" w:rsidRDefault="00075437"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sidRPr="000B643A">
        <w:rPr>
          <w:rFonts w:ascii="Times New Roman" w:hAnsi="Times New Roman"/>
        </w:rPr>
        <w:t>Configured the Transaction Management for the project using Spring Container Managed Transactions.</w:t>
      </w:r>
    </w:p>
    <w:p w:rsidR="00075437" w:rsidRPr="000B643A" w:rsidRDefault="00075437"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sidRPr="000B643A">
        <w:rPr>
          <w:rFonts w:ascii="Times New Roman" w:hAnsi="Times New Roman"/>
        </w:rPr>
        <w:t>Developed web interface to display the customer information from the database tables</w:t>
      </w:r>
    </w:p>
    <w:p w:rsidR="00075437" w:rsidRPr="000B643A" w:rsidRDefault="00075437"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sidRPr="000B643A">
        <w:rPr>
          <w:rFonts w:ascii="Times New Roman" w:hAnsi="Times New Roman"/>
        </w:rPr>
        <w:t>Created HTML, CSS, JavaScript, DHTML pages for Presentation Layer.</w:t>
      </w:r>
    </w:p>
    <w:p w:rsidR="004944C6" w:rsidRDefault="004944C6" w:rsidP="004944C6">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sidRPr="000B643A">
        <w:rPr>
          <w:rFonts w:ascii="Times New Roman" w:hAnsi="Times New Roman"/>
        </w:rPr>
        <w:t>Hosted Enterprise web</w:t>
      </w:r>
      <w:r w:rsidR="00694464">
        <w:rPr>
          <w:rFonts w:ascii="Times New Roman" w:hAnsi="Times New Roman"/>
        </w:rPr>
        <w:t xml:space="preserve"> applications using AWS platform</w:t>
      </w:r>
    </w:p>
    <w:p w:rsidR="00694464" w:rsidRPr="00694464" w:rsidRDefault="00694464" w:rsidP="00694464">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Pr>
          <w:rFonts w:ascii="Times New Roman" w:hAnsi="Times New Roman"/>
        </w:rPr>
        <w:t>Designed and Implemented Web Services using RESTful/SOAP/WSDL.</w:t>
      </w:r>
    </w:p>
    <w:p w:rsidR="00075437" w:rsidRPr="000B643A" w:rsidRDefault="00075437"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sidRPr="000B643A">
        <w:rPr>
          <w:rFonts w:ascii="Times New Roman" w:hAnsi="Times New Roman"/>
        </w:rPr>
        <w:t>Experience in doing validation on the UI from one screen to other using JavaScript.</w:t>
      </w:r>
    </w:p>
    <w:p w:rsidR="00075437" w:rsidRPr="000B643A" w:rsidRDefault="00075437"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sidRPr="000B643A">
        <w:rPr>
          <w:rFonts w:ascii="Times New Roman" w:hAnsi="Times New Roman"/>
        </w:rPr>
        <w:t>Used CSS for styling the UI screens.</w:t>
      </w:r>
    </w:p>
    <w:p w:rsidR="00075437" w:rsidRDefault="00075437"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sidRPr="000B643A">
        <w:rPr>
          <w:rFonts w:ascii="Times New Roman" w:hAnsi="Times New Roman"/>
        </w:rPr>
        <w:t>Worked on SQL for checking scheduled chromos.</w:t>
      </w:r>
    </w:p>
    <w:p w:rsidR="00E9003D" w:rsidRPr="00E9003D" w:rsidRDefault="00E9003D" w:rsidP="00E9003D">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Pr>
          <w:rFonts w:ascii="Times New Roman" w:hAnsi="Times New Roman"/>
        </w:rPr>
        <w:t>Involved in deploying and testing the application using Jboss Application Server.</w:t>
      </w:r>
    </w:p>
    <w:p w:rsidR="009A379F" w:rsidRDefault="009A379F"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Pr>
          <w:rFonts w:ascii="Times New Roman" w:hAnsi="Times New Roman"/>
        </w:rPr>
        <w:t>Implemented Spring Security for user authentication</w:t>
      </w:r>
    </w:p>
    <w:p w:rsidR="009A379F" w:rsidRDefault="009A379F"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Pr>
          <w:rFonts w:ascii="Times New Roman" w:hAnsi="Times New Roman"/>
        </w:rPr>
        <w:t>Wring queries for NoSQL MongoDB used in digital project</w:t>
      </w:r>
    </w:p>
    <w:p w:rsidR="00424367" w:rsidRPr="00424367" w:rsidRDefault="00424367" w:rsidP="0042436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Pr>
          <w:rFonts w:ascii="Times New Roman" w:hAnsi="Times New Roman"/>
        </w:rPr>
        <w:t>Implemented a Node.js server to manage authentication.</w:t>
      </w:r>
    </w:p>
    <w:p w:rsidR="007E2262" w:rsidRPr="000B643A" w:rsidRDefault="007E2262" w:rsidP="007E2262">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sidRPr="000B643A">
        <w:rPr>
          <w:rFonts w:ascii="Times New Roman" w:hAnsi="Times New Roman"/>
        </w:rPr>
        <w:t>Worked on Jenkins and AWS servers for the code deployment process.</w:t>
      </w:r>
    </w:p>
    <w:p w:rsidR="00075437" w:rsidRPr="000B643A" w:rsidRDefault="00075437"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sidRPr="000B643A">
        <w:rPr>
          <w:rFonts w:ascii="Times New Roman" w:hAnsi="Times New Roman"/>
        </w:rPr>
        <w:t xml:space="preserve">Worked on UAT and Production resolving the deployment issues and worked on UI screens like developing </w:t>
      </w:r>
    </w:p>
    <w:p w:rsidR="00075437" w:rsidRDefault="00075437" w:rsidP="00075437">
      <w:pPr>
        <w:pStyle w:val="ListParagraph"/>
        <w:suppressAutoHyphens/>
        <w:spacing w:after="0" w:line="100" w:lineRule="atLeast"/>
        <w:ind w:left="0" w:right="200"/>
        <w:contextualSpacing w:val="0"/>
        <w:jc w:val="both"/>
        <w:rPr>
          <w:rFonts w:ascii="Times New Roman" w:hAnsi="Times New Roman"/>
        </w:rPr>
      </w:pPr>
      <w:r w:rsidRPr="000B643A">
        <w:rPr>
          <w:rFonts w:ascii="Times New Roman" w:hAnsi="Times New Roman"/>
        </w:rPr>
        <w:t xml:space="preserve">            the screens to show the orders using Spring MVC Framework.</w:t>
      </w:r>
    </w:p>
    <w:p w:rsidR="00687C30" w:rsidRPr="00687C30" w:rsidRDefault="00687C30"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Pr>
          <w:rFonts w:ascii="Times New Roman" w:hAnsi="Times New Roman"/>
        </w:rPr>
        <w:t>Worked as part of an agile scrum team to rapidly deliver functional components</w:t>
      </w:r>
    </w:p>
    <w:p w:rsidR="00075437" w:rsidRPr="000B643A" w:rsidRDefault="00075437"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sidRPr="000B643A">
        <w:rPr>
          <w:rFonts w:ascii="Times New Roman" w:hAnsi="Times New Roman"/>
        </w:rPr>
        <w:t>Used Annotations for JSR 303, spring. The complete application was developed using annotations.</w:t>
      </w:r>
    </w:p>
    <w:p w:rsidR="00075437" w:rsidRPr="000B643A" w:rsidRDefault="00075437"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sidRPr="000B643A">
        <w:rPr>
          <w:rFonts w:ascii="Times New Roman" w:hAnsi="Times New Roman"/>
        </w:rPr>
        <w:t>Used UNIX commands for debugging.</w:t>
      </w:r>
    </w:p>
    <w:p w:rsidR="00075437" w:rsidRPr="000B643A" w:rsidRDefault="00075437"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sidRPr="000B643A">
        <w:rPr>
          <w:rFonts w:ascii="Times New Roman" w:hAnsi="Times New Roman"/>
        </w:rPr>
        <w:t>Involved in resolving SSO login issue.</w:t>
      </w:r>
    </w:p>
    <w:p w:rsidR="00075437" w:rsidRPr="000B643A" w:rsidRDefault="00075437"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sidRPr="000B643A">
        <w:rPr>
          <w:rFonts w:ascii="Times New Roman" w:hAnsi="Times New Roman"/>
        </w:rPr>
        <w:t>Involved in Daily Stand Up Meetings, Sprint Planning and Backlog Grooming for Agile Scrum Process.</w:t>
      </w:r>
    </w:p>
    <w:p w:rsidR="00075437" w:rsidRPr="000B643A" w:rsidRDefault="00075437" w:rsidP="00075437">
      <w:pPr>
        <w:spacing w:after="0" w:line="100" w:lineRule="atLeast"/>
        <w:ind w:right="200" w:firstLine="45"/>
        <w:jc w:val="both"/>
        <w:rPr>
          <w:rFonts w:ascii="Times New Roman" w:hAnsi="Times New Roman"/>
          <w:b/>
        </w:rPr>
      </w:pPr>
    </w:p>
    <w:p w:rsidR="00A77F3D" w:rsidRPr="000B643A" w:rsidRDefault="00075437" w:rsidP="00A77F3D">
      <w:pPr>
        <w:spacing w:after="0" w:line="100" w:lineRule="atLeast"/>
        <w:ind w:right="200"/>
        <w:jc w:val="both"/>
        <w:rPr>
          <w:rFonts w:ascii="Times New Roman" w:eastAsia="Times New Roman" w:hAnsi="Times New Roman"/>
        </w:rPr>
      </w:pPr>
      <w:r w:rsidRPr="000B643A">
        <w:rPr>
          <w:rFonts w:ascii="Times New Roman" w:hAnsi="Times New Roman"/>
          <w:b/>
        </w:rPr>
        <w:t xml:space="preserve">Environment: </w:t>
      </w:r>
      <w:r w:rsidRPr="000B643A">
        <w:rPr>
          <w:rFonts w:ascii="Times New Roman" w:hAnsi="Times New Roman"/>
        </w:rPr>
        <w:t>Java1.6, J2EE, Spring MVC, Spring JDBC, Spring AOP,</w:t>
      </w:r>
      <w:r w:rsidR="00A77F3D">
        <w:rPr>
          <w:rFonts w:ascii="Times New Roman" w:hAnsi="Times New Roman"/>
        </w:rPr>
        <w:t xml:space="preserve"> RAD, </w:t>
      </w:r>
      <w:r w:rsidR="00424367">
        <w:rPr>
          <w:rFonts w:ascii="Times New Roman" w:hAnsi="Times New Roman"/>
        </w:rPr>
        <w:t xml:space="preserve">Node.js, </w:t>
      </w:r>
      <w:r w:rsidRPr="000B643A">
        <w:rPr>
          <w:rFonts w:ascii="Times New Roman" w:hAnsi="Times New Roman"/>
        </w:rPr>
        <w:t xml:space="preserve"> Spring Restful WS, JSP, JSTL, JSR 303, JSON, Java Script, HTML,</w:t>
      </w:r>
      <w:r w:rsidR="008C5DAD" w:rsidRPr="000B643A">
        <w:rPr>
          <w:rFonts w:ascii="Times New Roman" w:hAnsi="Times New Roman"/>
        </w:rPr>
        <w:t xml:space="preserve"> AWS, </w:t>
      </w:r>
      <w:r w:rsidR="00687C30">
        <w:rPr>
          <w:rFonts w:ascii="Times New Roman" w:hAnsi="Times New Roman"/>
        </w:rPr>
        <w:t xml:space="preserve"> Agile, </w:t>
      </w:r>
      <w:r w:rsidRPr="000B643A">
        <w:rPr>
          <w:rFonts w:ascii="Times New Roman" w:hAnsi="Times New Roman"/>
        </w:rPr>
        <w:t xml:space="preserve"> Unix, CSS, </w:t>
      </w:r>
      <w:r w:rsidR="00A4564C">
        <w:rPr>
          <w:rFonts w:ascii="Times New Roman" w:hAnsi="Times New Roman"/>
        </w:rPr>
        <w:t>JBoss,</w:t>
      </w:r>
      <w:r w:rsidR="009A379F">
        <w:rPr>
          <w:rFonts w:ascii="Times New Roman" w:hAnsi="Times New Roman"/>
        </w:rPr>
        <w:t xml:space="preserve">NoSQL, MongoDB, </w:t>
      </w:r>
      <w:r w:rsidR="00A4564C">
        <w:rPr>
          <w:rFonts w:ascii="Times New Roman" w:hAnsi="Times New Roman"/>
        </w:rPr>
        <w:t xml:space="preserve"> Web logic, </w:t>
      </w:r>
      <w:r w:rsidR="00A77F3D">
        <w:rPr>
          <w:rFonts w:ascii="Times New Roman" w:hAnsi="Times New Roman"/>
        </w:rPr>
        <w:t>JavaScript, JUnit, Oracle 10g, , Unix and Linux.</w:t>
      </w:r>
    </w:p>
    <w:p w:rsidR="00075437" w:rsidRPr="000B643A" w:rsidRDefault="00075437" w:rsidP="00075437">
      <w:pPr>
        <w:spacing w:after="0" w:line="100" w:lineRule="atLeast"/>
        <w:ind w:right="200"/>
        <w:jc w:val="both"/>
        <w:rPr>
          <w:rFonts w:ascii="Times New Roman" w:hAnsi="Times New Roman"/>
        </w:rPr>
      </w:pPr>
    </w:p>
    <w:p w:rsidR="00045F8B" w:rsidRPr="000B643A" w:rsidRDefault="00045F8B" w:rsidP="002E0F53">
      <w:pPr>
        <w:pStyle w:val="NoSpacing"/>
        <w:jc w:val="both"/>
        <w:rPr>
          <w:rFonts w:cs="Times New Roman"/>
          <w:sz w:val="22"/>
          <w:szCs w:val="22"/>
        </w:rPr>
      </w:pPr>
    </w:p>
    <w:p w:rsidR="00045F8B" w:rsidRPr="000B643A" w:rsidRDefault="00045F8B" w:rsidP="00045F8B">
      <w:pPr>
        <w:shd w:val="clear" w:color="auto" w:fill="FFFFFF"/>
        <w:spacing w:after="0" w:line="240" w:lineRule="auto"/>
        <w:jc w:val="both"/>
        <w:rPr>
          <w:rFonts w:ascii="Times New Roman" w:eastAsia="Times New Roman" w:hAnsi="Times New Roman"/>
          <w:b/>
          <w:bCs/>
          <w:shd w:val="clear" w:color="auto" w:fill="FFF5CC"/>
          <w:lang w:bidi="ar-SA"/>
        </w:rPr>
      </w:pPr>
      <w:r w:rsidRPr="000B643A">
        <w:rPr>
          <w:rFonts w:ascii="Times New Roman" w:eastAsia="Times New Roman" w:hAnsi="Times New Roman"/>
          <w:b/>
          <w:bCs/>
          <w:shd w:val="clear" w:color="auto" w:fill="FFFFFF"/>
          <w:lang w:bidi="ar-SA"/>
        </w:rPr>
        <w:t xml:space="preserve">Client: </w:t>
      </w:r>
      <w:r w:rsidR="0009599C" w:rsidRPr="000B643A">
        <w:rPr>
          <w:rFonts w:ascii="Times New Roman" w:hAnsi="Times New Roman"/>
          <w:b/>
        </w:rPr>
        <w:t>Next Education Pvt. Ltd., India</w:t>
      </w:r>
      <w:r w:rsidRPr="000B643A">
        <w:rPr>
          <w:rFonts w:ascii="Times New Roman" w:hAnsi="Times New Roman"/>
          <w:b/>
        </w:rPr>
        <w:t xml:space="preserve">.                                                                                 </w:t>
      </w:r>
      <w:r w:rsidR="00653E90" w:rsidRPr="000B643A">
        <w:rPr>
          <w:rFonts w:ascii="Times New Roman" w:hAnsi="Times New Roman"/>
          <w:b/>
        </w:rPr>
        <w:t xml:space="preserve">   </w:t>
      </w:r>
      <w:r w:rsidR="00653E90" w:rsidRPr="000B643A">
        <w:rPr>
          <w:rFonts w:ascii="Times New Roman" w:eastAsia="Times New Roman" w:hAnsi="Times New Roman"/>
          <w:b/>
          <w:bCs/>
          <w:shd w:val="clear" w:color="auto" w:fill="FFFFFF"/>
          <w:lang w:bidi="ar-SA"/>
        </w:rPr>
        <w:t xml:space="preserve">Aug 2010- May 2011 </w:t>
      </w:r>
    </w:p>
    <w:p w:rsidR="00045F8B" w:rsidRPr="000B643A" w:rsidRDefault="002265C4" w:rsidP="00045F8B">
      <w:pPr>
        <w:spacing w:after="0" w:line="240" w:lineRule="auto"/>
        <w:jc w:val="both"/>
        <w:rPr>
          <w:rFonts w:ascii="Times New Roman" w:eastAsia="Times New Roman" w:hAnsi="Times New Roman"/>
          <w:b/>
          <w:bCs/>
          <w:shd w:val="clear" w:color="auto" w:fill="FFF5CC"/>
          <w:lang w:bidi="ar-SA"/>
        </w:rPr>
      </w:pPr>
      <w:r w:rsidRPr="000B643A">
        <w:rPr>
          <w:rFonts w:ascii="Times New Roman" w:eastAsia="Times New Roman" w:hAnsi="Times New Roman"/>
          <w:b/>
          <w:bCs/>
          <w:lang w:bidi="ar-SA"/>
        </w:rPr>
        <w:t>Role: Java</w:t>
      </w:r>
      <w:r w:rsidR="00045F8B" w:rsidRPr="000B643A">
        <w:rPr>
          <w:rFonts w:ascii="Times New Roman" w:eastAsia="Times New Roman" w:hAnsi="Times New Roman"/>
          <w:b/>
          <w:bCs/>
          <w:lang w:bidi="ar-SA"/>
        </w:rPr>
        <w:t xml:space="preserve"> Developer</w:t>
      </w:r>
    </w:p>
    <w:p w:rsidR="00045F8B" w:rsidRPr="000B643A" w:rsidRDefault="00045F8B" w:rsidP="00045F8B">
      <w:pPr>
        <w:shd w:val="clear" w:color="auto" w:fill="FFFFFF"/>
        <w:spacing w:after="0" w:line="240" w:lineRule="auto"/>
        <w:jc w:val="both"/>
        <w:rPr>
          <w:rFonts w:ascii="Times New Roman" w:eastAsia="Times New Roman" w:hAnsi="Times New Roman"/>
          <w:b/>
          <w:lang w:bidi="ar-SA"/>
        </w:rPr>
      </w:pPr>
    </w:p>
    <w:p w:rsidR="0009599C" w:rsidRPr="000B643A" w:rsidRDefault="00045F8B" w:rsidP="0009599C">
      <w:pPr>
        <w:spacing w:after="0" w:line="100" w:lineRule="atLeast"/>
        <w:ind w:right="200"/>
        <w:jc w:val="both"/>
        <w:rPr>
          <w:rFonts w:ascii="Times New Roman" w:hAnsi="Times New Roman"/>
        </w:rPr>
      </w:pPr>
      <w:r w:rsidRPr="000B643A">
        <w:rPr>
          <w:rFonts w:ascii="Times New Roman" w:eastAsia="Arial" w:hAnsi="Times New Roman"/>
          <w:b/>
          <w:bCs/>
        </w:rPr>
        <w:t xml:space="preserve">Project Description: </w:t>
      </w:r>
      <w:r w:rsidR="0009599C" w:rsidRPr="000B643A">
        <w:rPr>
          <w:rFonts w:ascii="Times New Roman" w:hAnsi="Times New Roman"/>
        </w:rPr>
        <w:t>Next Education Pvt. Ltd. is an e-learning company which develops online e-learning tutorials for the children of KG to Grade 12. The content of the product involves interactive activities and simulations which will be retrieved from the Server. Product Tracks the user information and store in the Server which allows the user to access the account from anywhere through web. NE has customers which include college students, School Students, Lecturers, teachers and many other Schools.</w:t>
      </w:r>
    </w:p>
    <w:p w:rsidR="0009599C" w:rsidRPr="000B643A" w:rsidRDefault="0009599C" w:rsidP="0009599C">
      <w:pPr>
        <w:spacing w:after="0" w:line="100" w:lineRule="atLeast"/>
        <w:ind w:right="200"/>
        <w:jc w:val="both"/>
        <w:rPr>
          <w:rFonts w:ascii="Times New Roman" w:hAnsi="Times New Roman"/>
          <w:b/>
        </w:rPr>
      </w:pPr>
    </w:p>
    <w:p w:rsidR="00E941E4" w:rsidRPr="000B643A" w:rsidRDefault="0009599C" w:rsidP="00E941E4">
      <w:pPr>
        <w:ind w:right="200"/>
        <w:jc w:val="both"/>
        <w:rPr>
          <w:rFonts w:ascii="Times New Roman" w:hAnsi="Times New Roman"/>
          <w:b/>
        </w:rPr>
      </w:pPr>
      <w:r w:rsidRPr="000B643A">
        <w:rPr>
          <w:rFonts w:ascii="Times New Roman" w:hAnsi="Times New Roman"/>
          <w:b/>
        </w:rPr>
        <w:t>Responsibilities:</w:t>
      </w:r>
    </w:p>
    <w:p w:rsidR="0009599C" w:rsidRPr="000B643A" w:rsidRDefault="0009599C" w:rsidP="004A19B3">
      <w:pPr>
        <w:pStyle w:val="ListParagraph"/>
        <w:numPr>
          <w:ilvl w:val="0"/>
          <w:numId w:val="15"/>
        </w:numPr>
        <w:suppressAutoHyphens/>
        <w:spacing w:after="0" w:line="240" w:lineRule="auto"/>
        <w:ind w:left="360" w:firstLine="0"/>
        <w:contextualSpacing w:val="0"/>
        <w:jc w:val="both"/>
        <w:rPr>
          <w:rFonts w:ascii="Times New Roman" w:hAnsi="Times New Roman"/>
        </w:rPr>
      </w:pPr>
      <w:r w:rsidRPr="000B643A">
        <w:rPr>
          <w:rFonts w:ascii="Times New Roman" w:hAnsi="Times New Roman"/>
        </w:rPr>
        <w:t xml:space="preserve">Gathered  user requirements, analyzed and wrote functional and technical specifications </w:t>
      </w:r>
    </w:p>
    <w:p w:rsidR="0009599C" w:rsidRPr="000B643A" w:rsidRDefault="0009599C" w:rsidP="004A19B3">
      <w:pPr>
        <w:pStyle w:val="ListParagraph"/>
        <w:numPr>
          <w:ilvl w:val="0"/>
          <w:numId w:val="15"/>
        </w:numPr>
        <w:suppressAutoHyphens/>
        <w:spacing w:after="0" w:line="240" w:lineRule="auto"/>
        <w:ind w:left="360" w:firstLine="0"/>
        <w:contextualSpacing w:val="0"/>
        <w:jc w:val="both"/>
        <w:rPr>
          <w:rFonts w:ascii="Times New Roman" w:hAnsi="Times New Roman"/>
          <w:b/>
        </w:rPr>
      </w:pPr>
      <w:r w:rsidRPr="000B643A">
        <w:rPr>
          <w:rFonts w:ascii="Times New Roman" w:hAnsi="Times New Roman"/>
        </w:rPr>
        <w:t xml:space="preserve">Designed and developed the user interface using </w:t>
      </w:r>
      <w:r w:rsidRPr="000B643A">
        <w:rPr>
          <w:rFonts w:ascii="Times New Roman" w:hAnsi="Times New Roman"/>
          <w:b/>
        </w:rPr>
        <w:t>Struts 1.3, JQuery, JavaScript, XHTML</w:t>
      </w:r>
    </w:p>
    <w:p w:rsidR="004A19B3" w:rsidRPr="000B643A" w:rsidRDefault="004A19B3" w:rsidP="004A19B3">
      <w:pPr>
        <w:pStyle w:val="ListParagraph"/>
        <w:numPr>
          <w:ilvl w:val="0"/>
          <w:numId w:val="15"/>
        </w:numPr>
        <w:suppressAutoHyphens/>
        <w:spacing w:after="0" w:line="240" w:lineRule="auto"/>
        <w:ind w:left="360" w:firstLine="0"/>
        <w:contextualSpacing w:val="0"/>
        <w:jc w:val="both"/>
        <w:rPr>
          <w:rFonts w:ascii="Times New Roman" w:hAnsi="Times New Roman"/>
          <w:b/>
        </w:rPr>
      </w:pPr>
      <w:r w:rsidRPr="000B643A">
        <w:rPr>
          <w:rFonts w:ascii="Times New Roman" w:hAnsi="Times New Roman"/>
        </w:rPr>
        <w:t xml:space="preserve">Designed front-end, data driven </w:t>
      </w:r>
      <w:r w:rsidRPr="000B643A">
        <w:rPr>
          <w:rFonts w:ascii="Times New Roman" w:hAnsi="Times New Roman"/>
          <w:b/>
        </w:rPr>
        <w:t>GUI using Struts, HTML</w:t>
      </w:r>
      <w:r w:rsidRPr="000B643A">
        <w:rPr>
          <w:rFonts w:ascii="Times New Roman" w:hAnsi="Times New Roman"/>
        </w:rPr>
        <w:t xml:space="preserve">, </w:t>
      </w:r>
      <w:r w:rsidRPr="000B643A">
        <w:rPr>
          <w:rFonts w:ascii="Times New Roman" w:hAnsi="Times New Roman"/>
          <w:b/>
        </w:rPr>
        <w:t>JavaScript</w:t>
      </w:r>
      <w:r w:rsidRPr="000B643A">
        <w:rPr>
          <w:rFonts w:ascii="Times New Roman" w:hAnsi="Times New Roman"/>
        </w:rPr>
        <w:t xml:space="preserve">, </w:t>
      </w:r>
      <w:r w:rsidRPr="000B643A">
        <w:rPr>
          <w:rFonts w:ascii="Times New Roman" w:hAnsi="Times New Roman"/>
          <w:b/>
        </w:rPr>
        <w:t xml:space="preserve">DOJO </w:t>
      </w:r>
      <w:r w:rsidRPr="000B643A">
        <w:rPr>
          <w:rFonts w:ascii="Times New Roman" w:hAnsi="Times New Roman"/>
        </w:rPr>
        <w:t xml:space="preserve">and </w:t>
      </w:r>
      <w:r w:rsidRPr="000B643A">
        <w:rPr>
          <w:rFonts w:ascii="Times New Roman" w:hAnsi="Times New Roman"/>
          <w:b/>
        </w:rPr>
        <w:t>CSS</w:t>
      </w:r>
      <w:r w:rsidRPr="000B643A">
        <w:rPr>
          <w:rFonts w:ascii="Times New Roman" w:hAnsi="Times New Roman"/>
        </w:rPr>
        <w:t>.</w:t>
      </w:r>
    </w:p>
    <w:p w:rsidR="004A19B3" w:rsidRPr="000B643A" w:rsidRDefault="004A19B3" w:rsidP="004A19B3">
      <w:pPr>
        <w:pStyle w:val="ListParagraph"/>
        <w:numPr>
          <w:ilvl w:val="0"/>
          <w:numId w:val="15"/>
        </w:numPr>
        <w:suppressAutoHyphens/>
        <w:spacing w:after="0" w:line="240" w:lineRule="auto"/>
        <w:ind w:left="360" w:firstLine="0"/>
        <w:contextualSpacing w:val="0"/>
        <w:jc w:val="both"/>
        <w:rPr>
          <w:rFonts w:ascii="Times New Roman" w:hAnsi="Times New Roman"/>
          <w:b/>
        </w:rPr>
      </w:pPr>
      <w:r w:rsidRPr="000B643A">
        <w:rPr>
          <w:rFonts w:ascii="Times New Roman" w:hAnsi="Times New Roman"/>
        </w:rPr>
        <w:t xml:space="preserve">Implemented </w:t>
      </w:r>
      <w:r w:rsidRPr="000B643A">
        <w:rPr>
          <w:rFonts w:ascii="Times New Roman" w:hAnsi="Times New Roman"/>
          <w:bCs/>
        </w:rPr>
        <w:t>Web Services</w:t>
      </w:r>
      <w:r w:rsidRPr="000B643A">
        <w:rPr>
          <w:rFonts w:ascii="Times New Roman" w:hAnsi="Times New Roman"/>
        </w:rPr>
        <w:t xml:space="preserve"> for communicating one application to another application by using </w:t>
      </w:r>
      <w:r w:rsidRPr="000B643A">
        <w:rPr>
          <w:rFonts w:ascii="Times New Roman" w:hAnsi="Times New Roman"/>
          <w:b/>
          <w:bCs/>
        </w:rPr>
        <w:t>SOAP</w:t>
      </w:r>
      <w:r w:rsidRPr="000B643A">
        <w:rPr>
          <w:rFonts w:ascii="Times New Roman" w:hAnsi="Times New Roman"/>
        </w:rPr>
        <w:t xml:space="preserve">, </w:t>
      </w:r>
      <w:r w:rsidRPr="000B643A">
        <w:rPr>
          <w:rFonts w:ascii="Times New Roman" w:hAnsi="Times New Roman"/>
          <w:b/>
          <w:bCs/>
        </w:rPr>
        <w:t>WSDL</w:t>
      </w:r>
    </w:p>
    <w:p w:rsidR="004A19B3" w:rsidRPr="000B643A" w:rsidRDefault="004A19B3" w:rsidP="004A19B3">
      <w:pPr>
        <w:pStyle w:val="ListParagraph"/>
        <w:suppressAutoHyphens/>
        <w:spacing w:after="0" w:line="240" w:lineRule="auto"/>
        <w:ind w:left="360"/>
        <w:contextualSpacing w:val="0"/>
        <w:jc w:val="both"/>
        <w:rPr>
          <w:rFonts w:ascii="Times New Roman" w:hAnsi="Times New Roman"/>
          <w:b/>
        </w:rPr>
      </w:pPr>
      <w:r w:rsidRPr="000B643A">
        <w:rPr>
          <w:rFonts w:ascii="Times New Roman" w:hAnsi="Times New Roman"/>
          <w:b/>
          <w:bCs/>
        </w:rPr>
        <w:t xml:space="preserve">     </w:t>
      </w:r>
      <w:r w:rsidRPr="000B643A">
        <w:rPr>
          <w:rFonts w:ascii="Times New Roman" w:hAnsi="Times New Roman"/>
        </w:rPr>
        <w:t xml:space="preserve"> and </w:t>
      </w:r>
      <w:r w:rsidRPr="000B643A">
        <w:rPr>
          <w:rFonts w:ascii="Times New Roman" w:hAnsi="Times New Roman"/>
          <w:b/>
        </w:rPr>
        <w:t xml:space="preserve">EJB </w:t>
      </w:r>
      <w:r w:rsidRPr="000B643A">
        <w:rPr>
          <w:rFonts w:ascii="Times New Roman" w:hAnsi="Times New Roman"/>
        </w:rPr>
        <w:t>Technology</w:t>
      </w:r>
    </w:p>
    <w:p w:rsidR="00E941E4" w:rsidRPr="000B643A" w:rsidRDefault="0009599C" w:rsidP="004A19B3">
      <w:pPr>
        <w:pStyle w:val="ListParagraph"/>
        <w:numPr>
          <w:ilvl w:val="0"/>
          <w:numId w:val="15"/>
        </w:numPr>
        <w:suppressAutoHyphens/>
        <w:spacing w:after="0" w:line="240" w:lineRule="auto"/>
        <w:ind w:left="360" w:firstLine="0"/>
        <w:contextualSpacing w:val="0"/>
        <w:jc w:val="both"/>
        <w:rPr>
          <w:rFonts w:ascii="Times New Roman" w:hAnsi="Times New Roman"/>
        </w:rPr>
      </w:pPr>
      <w:r w:rsidRPr="000B643A">
        <w:rPr>
          <w:rFonts w:ascii="Times New Roman" w:hAnsi="Times New Roman"/>
        </w:rPr>
        <w:t xml:space="preserve">Developed asynchronous, rich user interface with </w:t>
      </w:r>
      <w:r w:rsidRPr="000B643A">
        <w:rPr>
          <w:rFonts w:ascii="Times New Roman" w:hAnsi="Times New Roman"/>
          <w:b/>
        </w:rPr>
        <w:t xml:space="preserve">AJAX </w:t>
      </w:r>
      <w:r w:rsidRPr="000B643A">
        <w:rPr>
          <w:rFonts w:ascii="Times New Roman" w:hAnsi="Times New Roman"/>
        </w:rPr>
        <w:t>and rich Internet application embedded with</w:t>
      </w:r>
      <w:r w:rsidRPr="000B643A">
        <w:rPr>
          <w:rFonts w:ascii="Times New Roman" w:hAnsi="Times New Roman"/>
          <w:b/>
        </w:rPr>
        <w:t xml:space="preserve"> Flex </w:t>
      </w:r>
      <w:r w:rsidRPr="000B643A">
        <w:rPr>
          <w:rFonts w:ascii="Times New Roman" w:hAnsi="Times New Roman"/>
        </w:rPr>
        <w:t xml:space="preserve">to get </w:t>
      </w:r>
    </w:p>
    <w:p w:rsidR="0009599C" w:rsidRPr="000B643A" w:rsidRDefault="00E941E4" w:rsidP="00E941E4">
      <w:pPr>
        <w:pStyle w:val="ListParagraph"/>
        <w:suppressAutoHyphens/>
        <w:spacing w:after="0" w:line="240" w:lineRule="auto"/>
        <w:ind w:left="360"/>
        <w:contextualSpacing w:val="0"/>
        <w:jc w:val="both"/>
        <w:rPr>
          <w:rFonts w:ascii="Times New Roman" w:hAnsi="Times New Roman"/>
        </w:rPr>
      </w:pPr>
      <w:r w:rsidRPr="000B643A">
        <w:rPr>
          <w:rFonts w:ascii="Times New Roman" w:hAnsi="Times New Roman"/>
        </w:rPr>
        <w:t xml:space="preserve">      </w:t>
      </w:r>
      <w:r w:rsidR="0009599C" w:rsidRPr="000B643A">
        <w:rPr>
          <w:rFonts w:ascii="Times New Roman" w:hAnsi="Times New Roman"/>
        </w:rPr>
        <w:t>user information from the server and project to user.</w:t>
      </w:r>
    </w:p>
    <w:p w:rsidR="0009599C" w:rsidRPr="000B643A" w:rsidRDefault="0009599C" w:rsidP="004A19B3">
      <w:pPr>
        <w:pStyle w:val="ListParagraph"/>
        <w:numPr>
          <w:ilvl w:val="0"/>
          <w:numId w:val="15"/>
        </w:numPr>
        <w:suppressAutoHyphens/>
        <w:spacing w:after="0" w:line="240" w:lineRule="auto"/>
        <w:ind w:left="360" w:firstLine="0"/>
        <w:contextualSpacing w:val="0"/>
        <w:jc w:val="both"/>
        <w:rPr>
          <w:rFonts w:ascii="Times New Roman" w:hAnsi="Times New Roman"/>
          <w:b/>
        </w:rPr>
      </w:pPr>
      <w:r w:rsidRPr="000B643A">
        <w:rPr>
          <w:rFonts w:ascii="Times New Roman" w:hAnsi="Times New Roman"/>
        </w:rPr>
        <w:t xml:space="preserve">Designed, implemented and deployed </w:t>
      </w:r>
      <w:r w:rsidRPr="000B643A">
        <w:rPr>
          <w:rFonts w:ascii="Times New Roman" w:hAnsi="Times New Roman"/>
          <w:b/>
        </w:rPr>
        <w:t>J2EE</w:t>
      </w:r>
      <w:r w:rsidRPr="000B643A">
        <w:rPr>
          <w:rFonts w:ascii="Times New Roman" w:hAnsi="Times New Roman"/>
        </w:rPr>
        <w:t xml:space="preserve"> web application using </w:t>
      </w:r>
      <w:r w:rsidRPr="000B643A">
        <w:rPr>
          <w:rFonts w:ascii="Times New Roman" w:hAnsi="Times New Roman"/>
          <w:b/>
        </w:rPr>
        <w:t>Struts 1.3</w:t>
      </w:r>
      <w:r w:rsidRPr="000B643A">
        <w:rPr>
          <w:rFonts w:ascii="Times New Roman" w:hAnsi="Times New Roman"/>
        </w:rPr>
        <w:t xml:space="preserve">and Spring </w:t>
      </w:r>
      <w:r w:rsidRPr="000B643A">
        <w:rPr>
          <w:rFonts w:ascii="Times New Roman" w:hAnsi="Times New Roman"/>
          <w:b/>
        </w:rPr>
        <w:t>IOC.</w:t>
      </w:r>
    </w:p>
    <w:p w:rsidR="0009599C" w:rsidRPr="000B643A" w:rsidRDefault="0009599C" w:rsidP="004A19B3">
      <w:pPr>
        <w:pStyle w:val="ListParagraph"/>
        <w:numPr>
          <w:ilvl w:val="0"/>
          <w:numId w:val="15"/>
        </w:numPr>
        <w:suppressAutoHyphens/>
        <w:spacing w:after="0" w:line="240" w:lineRule="auto"/>
        <w:ind w:left="360" w:firstLine="0"/>
        <w:contextualSpacing w:val="0"/>
        <w:jc w:val="both"/>
        <w:rPr>
          <w:rFonts w:ascii="Times New Roman" w:hAnsi="Times New Roman"/>
        </w:rPr>
      </w:pPr>
      <w:r w:rsidRPr="000B643A">
        <w:rPr>
          <w:rFonts w:ascii="Times New Roman" w:hAnsi="Times New Roman"/>
        </w:rPr>
        <w:t>Used Hibernate for Object Relational Mapping (</w:t>
      </w:r>
      <w:r w:rsidRPr="000B643A">
        <w:rPr>
          <w:rFonts w:ascii="Times New Roman" w:hAnsi="Times New Roman"/>
          <w:b/>
        </w:rPr>
        <w:t>ORM</w:t>
      </w:r>
      <w:r w:rsidRPr="000B643A">
        <w:rPr>
          <w:rFonts w:ascii="Times New Roman" w:hAnsi="Times New Roman"/>
        </w:rPr>
        <w:t>) and data persistence.</w:t>
      </w:r>
    </w:p>
    <w:p w:rsidR="007E2262" w:rsidRPr="000B643A" w:rsidRDefault="007E2262" w:rsidP="004A19B3">
      <w:pPr>
        <w:pStyle w:val="ListParagraph"/>
        <w:numPr>
          <w:ilvl w:val="0"/>
          <w:numId w:val="15"/>
        </w:numPr>
        <w:suppressAutoHyphens/>
        <w:spacing w:after="0" w:line="240" w:lineRule="auto"/>
        <w:ind w:left="360" w:firstLine="0"/>
        <w:contextualSpacing w:val="0"/>
        <w:jc w:val="both"/>
        <w:rPr>
          <w:rFonts w:ascii="Times New Roman" w:hAnsi="Times New Roman"/>
        </w:rPr>
      </w:pPr>
      <w:r w:rsidRPr="000B643A">
        <w:rPr>
          <w:rFonts w:ascii="Times New Roman" w:hAnsi="Times New Roman"/>
        </w:rPr>
        <w:t>Deployed project war files on JBOSS server on the AWS cloud for the Go-live.</w:t>
      </w:r>
    </w:p>
    <w:p w:rsidR="003E6E52" w:rsidRPr="000B643A" w:rsidRDefault="003E6E52" w:rsidP="003E6E52">
      <w:pPr>
        <w:pStyle w:val="ListParagraph"/>
        <w:numPr>
          <w:ilvl w:val="0"/>
          <w:numId w:val="15"/>
        </w:numPr>
        <w:suppressAutoHyphens/>
        <w:spacing w:after="0" w:line="240" w:lineRule="auto"/>
        <w:ind w:left="360" w:firstLine="0"/>
        <w:contextualSpacing w:val="0"/>
        <w:jc w:val="both"/>
        <w:rPr>
          <w:rFonts w:ascii="Times New Roman" w:hAnsi="Times New Roman"/>
        </w:rPr>
      </w:pPr>
      <w:r w:rsidRPr="000B643A">
        <w:rPr>
          <w:rFonts w:ascii="Times New Roman" w:hAnsi="Times New Roman"/>
        </w:rPr>
        <w:t xml:space="preserve">Implemented business processes to develop email notification components using </w:t>
      </w:r>
      <w:r w:rsidRPr="000B643A">
        <w:rPr>
          <w:rFonts w:ascii="Times New Roman" w:hAnsi="Times New Roman"/>
          <w:b/>
        </w:rPr>
        <w:t xml:space="preserve">JMS </w:t>
      </w:r>
      <w:r w:rsidRPr="000B643A">
        <w:rPr>
          <w:rFonts w:ascii="Times New Roman" w:hAnsi="Times New Roman"/>
        </w:rPr>
        <w:t>API.</w:t>
      </w:r>
    </w:p>
    <w:p w:rsidR="003E6E52" w:rsidRPr="000B643A" w:rsidRDefault="003E6E52" w:rsidP="003E6E52">
      <w:pPr>
        <w:pStyle w:val="ListParagraph"/>
        <w:numPr>
          <w:ilvl w:val="0"/>
          <w:numId w:val="15"/>
        </w:numPr>
        <w:suppressAutoHyphens/>
        <w:spacing w:after="0" w:line="240" w:lineRule="auto"/>
        <w:ind w:left="360" w:firstLine="0"/>
        <w:contextualSpacing w:val="0"/>
        <w:jc w:val="both"/>
        <w:rPr>
          <w:rFonts w:ascii="Times New Roman" w:hAnsi="Times New Roman"/>
        </w:rPr>
      </w:pPr>
      <w:r w:rsidRPr="000B643A">
        <w:rPr>
          <w:rFonts w:ascii="Times New Roman" w:hAnsi="Times New Roman"/>
        </w:rPr>
        <w:t xml:space="preserve">Wrote </w:t>
      </w:r>
      <w:r w:rsidRPr="000B643A">
        <w:rPr>
          <w:rFonts w:ascii="Times New Roman" w:hAnsi="Times New Roman"/>
          <w:b/>
        </w:rPr>
        <w:t>SQL</w:t>
      </w:r>
      <w:r w:rsidRPr="000B643A">
        <w:rPr>
          <w:rFonts w:ascii="Times New Roman" w:hAnsi="Times New Roman"/>
        </w:rPr>
        <w:t xml:space="preserve"> commands and Stored Procedures to retrieve data from Oracle database</w:t>
      </w:r>
    </w:p>
    <w:p w:rsidR="003E6E52" w:rsidRPr="000B643A" w:rsidRDefault="003E6E52" w:rsidP="003E6E52">
      <w:pPr>
        <w:pStyle w:val="ListParagraph"/>
        <w:numPr>
          <w:ilvl w:val="0"/>
          <w:numId w:val="15"/>
        </w:numPr>
        <w:suppressAutoHyphens/>
        <w:spacing w:after="0" w:line="240" w:lineRule="auto"/>
        <w:ind w:left="360" w:firstLine="0"/>
        <w:contextualSpacing w:val="0"/>
        <w:jc w:val="both"/>
        <w:rPr>
          <w:rFonts w:ascii="Times New Roman" w:hAnsi="Times New Roman"/>
        </w:rPr>
      </w:pPr>
      <w:r w:rsidRPr="000B643A">
        <w:rPr>
          <w:rFonts w:ascii="Times New Roman" w:hAnsi="Times New Roman"/>
        </w:rPr>
        <w:t xml:space="preserve">Used </w:t>
      </w:r>
      <w:r w:rsidRPr="000B643A">
        <w:rPr>
          <w:rFonts w:ascii="Times New Roman" w:hAnsi="Times New Roman"/>
          <w:b/>
        </w:rPr>
        <w:t>log4j</w:t>
      </w:r>
      <w:r w:rsidRPr="000B643A">
        <w:rPr>
          <w:rFonts w:ascii="Times New Roman" w:hAnsi="Times New Roman"/>
        </w:rPr>
        <w:t xml:space="preserve"> for logging and </w:t>
      </w:r>
      <w:r w:rsidRPr="000B643A">
        <w:rPr>
          <w:rFonts w:ascii="Times New Roman" w:hAnsi="Times New Roman"/>
          <w:b/>
        </w:rPr>
        <w:t>SVN</w:t>
      </w:r>
      <w:r w:rsidRPr="000B643A">
        <w:rPr>
          <w:rFonts w:ascii="Times New Roman" w:hAnsi="Times New Roman"/>
        </w:rPr>
        <w:t xml:space="preserve"> for version control.</w:t>
      </w:r>
    </w:p>
    <w:p w:rsidR="004A19B3" w:rsidRPr="000B643A" w:rsidRDefault="004A19B3" w:rsidP="003E6E52">
      <w:pPr>
        <w:pStyle w:val="ListParagraph"/>
        <w:suppressAutoHyphens/>
        <w:spacing w:after="0" w:line="240" w:lineRule="auto"/>
        <w:ind w:left="0"/>
        <w:contextualSpacing w:val="0"/>
        <w:jc w:val="both"/>
        <w:rPr>
          <w:rFonts w:ascii="Times New Roman" w:hAnsi="Times New Roman"/>
        </w:rPr>
      </w:pPr>
    </w:p>
    <w:p w:rsidR="0009599C" w:rsidRPr="000B643A" w:rsidRDefault="0009599C" w:rsidP="004A19B3">
      <w:pPr>
        <w:spacing w:after="0" w:line="240" w:lineRule="auto"/>
        <w:ind w:left="360"/>
        <w:jc w:val="both"/>
        <w:rPr>
          <w:rFonts w:ascii="Times New Roman" w:hAnsi="Times New Roman"/>
        </w:rPr>
      </w:pPr>
      <w:r w:rsidRPr="000B643A">
        <w:rPr>
          <w:rFonts w:ascii="Times New Roman" w:hAnsi="Times New Roman"/>
          <w:b/>
        </w:rPr>
        <w:t xml:space="preserve">Environment: </w:t>
      </w:r>
      <w:r w:rsidR="00A44C3E">
        <w:rPr>
          <w:rFonts w:ascii="Times New Roman" w:hAnsi="Times New Roman"/>
        </w:rPr>
        <w:t>Java 1.6</w:t>
      </w:r>
      <w:r w:rsidRPr="000B643A">
        <w:rPr>
          <w:rFonts w:ascii="Times New Roman" w:hAnsi="Times New Roman"/>
        </w:rPr>
        <w:t>, Servlets, JSP, Struts 1.3, Hibernate3.2, EJB, JMS,</w:t>
      </w:r>
      <w:r w:rsidR="00CF2E3B">
        <w:rPr>
          <w:rFonts w:ascii="Times New Roman" w:hAnsi="Times New Roman"/>
        </w:rPr>
        <w:t xml:space="preserve"> JQuery,</w:t>
      </w:r>
      <w:r w:rsidR="00CF2E3B" w:rsidRPr="000B643A">
        <w:rPr>
          <w:rFonts w:ascii="Times New Roman" w:hAnsi="Times New Roman"/>
        </w:rPr>
        <w:t xml:space="preserve"> </w:t>
      </w:r>
      <w:r w:rsidRPr="000B643A">
        <w:rPr>
          <w:rFonts w:ascii="Times New Roman" w:hAnsi="Times New Roman"/>
        </w:rPr>
        <w:t xml:space="preserve"> Spring 2.5, XML, CSS, Flex</w:t>
      </w:r>
      <w:r w:rsidRPr="000B643A">
        <w:rPr>
          <w:rFonts w:ascii="Times New Roman" w:hAnsi="Times New Roman"/>
          <w:b/>
        </w:rPr>
        <w:t xml:space="preserve">, </w:t>
      </w:r>
      <w:r w:rsidRPr="000B643A">
        <w:rPr>
          <w:rFonts w:ascii="Times New Roman" w:hAnsi="Times New Roman"/>
        </w:rPr>
        <w:t xml:space="preserve">Eclipse, HTML, </w:t>
      </w:r>
      <w:r w:rsidR="008C5DAD" w:rsidRPr="000B643A">
        <w:rPr>
          <w:rFonts w:ascii="Times New Roman" w:hAnsi="Times New Roman"/>
        </w:rPr>
        <w:t>AWS,</w:t>
      </w:r>
      <w:r w:rsidR="00A4564C">
        <w:rPr>
          <w:rFonts w:ascii="Times New Roman" w:hAnsi="Times New Roman"/>
        </w:rPr>
        <w:t xml:space="preserve"> Tomcat, </w:t>
      </w:r>
      <w:r w:rsidR="008C5DAD" w:rsidRPr="000B643A">
        <w:rPr>
          <w:rFonts w:ascii="Times New Roman" w:hAnsi="Times New Roman"/>
        </w:rPr>
        <w:t xml:space="preserve"> </w:t>
      </w:r>
      <w:r w:rsidRPr="000B643A">
        <w:rPr>
          <w:rFonts w:ascii="Times New Roman" w:hAnsi="Times New Roman"/>
        </w:rPr>
        <w:t xml:space="preserve">Java Script, </w:t>
      </w:r>
      <w:r w:rsidR="00BA4F1E">
        <w:rPr>
          <w:rFonts w:ascii="Times New Roman" w:hAnsi="Times New Roman"/>
        </w:rPr>
        <w:t xml:space="preserve">SQL Server, </w:t>
      </w:r>
      <w:r w:rsidRPr="000B643A">
        <w:rPr>
          <w:rFonts w:ascii="Times New Roman" w:hAnsi="Times New Roman"/>
        </w:rPr>
        <w:t>Oracle10g.</w:t>
      </w:r>
    </w:p>
    <w:p w:rsidR="004A19B3" w:rsidRPr="000B643A" w:rsidRDefault="004A19B3" w:rsidP="004A19B3">
      <w:pPr>
        <w:spacing w:after="0" w:line="240" w:lineRule="auto"/>
        <w:ind w:left="360"/>
        <w:jc w:val="both"/>
        <w:rPr>
          <w:rFonts w:ascii="Times New Roman" w:hAnsi="Times New Roman"/>
        </w:rPr>
      </w:pPr>
    </w:p>
    <w:p w:rsidR="00312BEE" w:rsidRPr="000B643A" w:rsidRDefault="00312BEE" w:rsidP="00312BEE">
      <w:pPr>
        <w:shd w:val="clear" w:color="auto" w:fill="FFFFFF"/>
        <w:spacing w:after="0" w:line="240" w:lineRule="auto"/>
        <w:jc w:val="both"/>
        <w:rPr>
          <w:rFonts w:ascii="Times New Roman" w:eastAsia="Times New Roman" w:hAnsi="Times New Roman"/>
          <w:b/>
          <w:bCs/>
          <w:shd w:val="clear" w:color="auto" w:fill="FFF5CC"/>
          <w:lang w:bidi="ar-SA"/>
        </w:rPr>
      </w:pPr>
      <w:r w:rsidRPr="000B643A">
        <w:rPr>
          <w:rFonts w:ascii="Times New Roman" w:eastAsia="Times New Roman" w:hAnsi="Times New Roman"/>
          <w:b/>
          <w:bCs/>
          <w:shd w:val="clear" w:color="auto" w:fill="FFFFFF"/>
          <w:lang w:bidi="ar-SA"/>
        </w:rPr>
        <w:t xml:space="preserve">Client: Analytix Data Services, INDIA                                                                                             </w:t>
      </w:r>
      <w:r w:rsidR="00226693" w:rsidRPr="000B643A">
        <w:rPr>
          <w:rFonts w:ascii="Times New Roman" w:eastAsia="Times New Roman" w:hAnsi="Times New Roman"/>
          <w:b/>
          <w:bCs/>
          <w:shd w:val="clear" w:color="auto" w:fill="FFFFFF"/>
          <w:lang w:bidi="ar-SA"/>
        </w:rPr>
        <w:t>May 2009 – July 2010</w:t>
      </w:r>
      <w:r w:rsidRPr="000B643A">
        <w:rPr>
          <w:rFonts w:ascii="Times New Roman" w:eastAsia="Times New Roman" w:hAnsi="Times New Roman"/>
          <w:b/>
          <w:bCs/>
          <w:shd w:val="clear" w:color="auto" w:fill="FFFFFF"/>
          <w:lang w:bidi="ar-SA"/>
        </w:rPr>
        <w:t xml:space="preserve">                           </w:t>
      </w:r>
    </w:p>
    <w:p w:rsidR="00312BEE" w:rsidRPr="000B643A" w:rsidRDefault="00312BEE" w:rsidP="00312BEE">
      <w:pPr>
        <w:spacing w:after="0" w:line="240" w:lineRule="auto"/>
        <w:jc w:val="both"/>
        <w:rPr>
          <w:rFonts w:ascii="Times New Roman" w:eastAsia="Times New Roman" w:hAnsi="Times New Roman"/>
          <w:b/>
          <w:bCs/>
          <w:lang w:bidi="ar-SA"/>
        </w:rPr>
      </w:pPr>
      <w:r w:rsidRPr="000B643A">
        <w:rPr>
          <w:rFonts w:ascii="Times New Roman" w:eastAsia="Times New Roman" w:hAnsi="Times New Roman"/>
          <w:b/>
          <w:bCs/>
          <w:lang w:bidi="ar-SA"/>
        </w:rPr>
        <w:t>Role: Java Developer</w:t>
      </w:r>
    </w:p>
    <w:p w:rsidR="00312BEE" w:rsidRPr="000B643A" w:rsidRDefault="00312BEE" w:rsidP="00312BEE">
      <w:pPr>
        <w:spacing w:after="0" w:line="240" w:lineRule="auto"/>
        <w:jc w:val="both"/>
        <w:rPr>
          <w:rFonts w:ascii="Times New Roman" w:eastAsia="Times New Roman" w:hAnsi="Times New Roman"/>
          <w:b/>
          <w:bCs/>
          <w:shd w:val="clear" w:color="auto" w:fill="FFF5CC"/>
          <w:lang w:bidi="ar-SA"/>
        </w:rPr>
      </w:pPr>
    </w:p>
    <w:p w:rsidR="00312BEE" w:rsidRPr="000B643A" w:rsidRDefault="00312BEE" w:rsidP="00312BEE">
      <w:pPr>
        <w:shd w:val="clear" w:color="auto" w:fill="FFFFFF"/>
        <w:spacing w:after="0" w:line="240" w:lineRule="auto"/>
        <w:jc w:val="both"/>
        <w:rPr>
          <w:rFonts w:ascii="Times New Roman" w:eastAsia="Times New Roman" w:hAnsi="Times New Roman"/>
          <w:lang w:bidi="ar-SA"/>
        </w:rPr>
      </w:pPr>
      <w:r w:rsidRPr="000B643A">
        <w:rPr>
          <w:rFonts w:ascii="Times New Roman" w:eastAsia="Times New Roman" w:hAnsi="Times New Roman"/>
          <w:b/>
          <w:lang w:bidi="ar-SA"/>
        </w:rPr>
        <w:t>Project Description:</w:t>
      </w:r>
      <w:r w:rsidRPr="000B643A">
        <w:rPr>
          <w:rFonts w:ascii="Times New Roman" w:eastAsia="Times New Roman" w:hAnsi="Times New Roman"/>
          <w:lang w:bidi="ar-SA"/>
        </w:rPr>
        <w:t xml:space="preserve"> Analytix Data Services is a software company that provides specialized data mapping and ETL tools for Data Integration, Data Management and Enterprise Application Integration, Worked as a Java Developer in the manufacturing domain to develop web applications for clients.</w:t>
      </w:r>
    </w:p>
    <w:p w:rsidR="00E941E4" w:rsidRPr="000B643A" w:rsidRDefault="00E941E4" w:rsidP="00312BEE">
      <w:pPr>
        <w:shd w:val="clear" w:color="auto" w:fill="FFFFFF"/>
        <w:spacing w:after="0" w:line="240" w:lineRule="auto"/>
        <w:jc w:val="both"/>
        <w:rPr>
          <w:rFonts w:ascii="Times New Roman" w:eastAsia="Times New Roman" w:hAnsi="Times New Roman"/>
          <w:lang w:bidi="ar-SA"/>
        </w:rPr>
      </w:pPr>
    </w:p>
    <w:p w:rsidR="00312BEE" w:rsidRPr="000B643A" w:rsidRDefault="00312BEE" w:rsidP="00312BEE">
      <w:pPr>
        <w:shd w:val="clear" w:color="auto" w:fill="FFFFFF"/>
        <w:spacing w:after="0" w:line="240" w:lineRule="auto"/>
        <w:jc w:val="both"/>
        <w:rPr>
          <w:rFonts w:ascii="Times New Roman" w:eastAsia="Times New Roman" w:hAnsi="Times New Roman"/>
          <w:lang w:bidi="ar-SA"/>
        </w:rPr>
      </w:pPr>
      <w:r w:rsidRPr="000B643A">
        <w:rPr>
          <w:rFonts w:ascii="Times New Roman" w:eastAsia="Times New Roman" w:hAnsi="Times New Roman"/>
          <w:b/>
          <w:lang w:bidi="ar-SA"/>
        </w:rPr>
        <w:t>Responsibilities:</w:t>
      </w:r>
      <w:r w:rsidR="00E941E4" w:rsidRPr="000B643A">
        <w:rPr>
          <w:rFonts w:ascii="Times New Roman" w:eastAsia="Times New Roman" w:hAnsi="Times New Roman"/>
          <w:lang w:bidi="ar-SA"/>
        </w:rPr>
        <w:t> </w:t>
      </w:r>
    </w:p>
    <w:p w:rsidR="00312BEE" w:rsidRPr="000B643A" w:rsidRDefault="00312BEE" w:rsidP="00312BEE">
      <w:pPr>
        <w:pStyle w:val="Footer"/>
        <w:numPr>
          <w:ilvl w:val="0"/>
          <w:numId w:val="16"/>
        </w:numPr>
        <w:tabs>
          <w:tab w:val="clear" w:pos="4680"/>
          <w:tab w:val="clear" w:pos="9360"/>
        </w:tabs>
        <w:autoSpaceDN w:val="0"/>
        <w:jc w:val="both"/>
        <w:rPr>
          <w:rFonts w:ascii="Times New Roman" w:hAnsi="Times New Roman"/>
          <w:b/>
          <w:sz w:val="22"/>
          <w:szCs w:val="22"/>
        </w:rPr>
      </w:pPr>
      <w:r w:rsidRPr="000B643A">
        <w:rPr>
          <w:rFonts w:ascii="Times New Roman" w:eastAsia="Times New Roman" w:hAnsi="Times New Roman"/>
          <w:sz w:val="22"/>
          <w:szCs w:val="22"/>
          <w:lang w:val="en-US" w:bidi="ar-SA"/>
        </w:rPr>
        <w:t xml:space="preserve">Developed the components in the application using </w:t>
      </w:r>
      <w:r w:rsidRPr="000B643A">
        <w:rPr>
          <w:rFonts w:ascii="Times New Roman" w:eastAsia="Times New Roman" w:hAnsi="Times New Roman"/>
          <w:b/>
          <w:sz w:val="22"/>
          <w:szCs w:val="22"/>
          <w:lang w:val="en-US" w:bidi="ar-SA"/>
        </w:rPr>
        <w:t>Core Java</w:t>
      </w:r>
      <w:r w:rsidRPr="000B643A">
        <w:rPr>
          <w:rFonts w:ascii="Times New Roman" w:eastAsia="Times New Roman" w:hAnsi="Times New Roman"/>
          <w:sz w:val="22"/>
          <w:szCs w:val="22"/>
          <w:lang w:val="en-US" w:bidi="ar-SA"/>
        </w:rPr>
        <w:t>.</w:t>
      </w:r>
    </w:p>
    <w:p w:rsidR="00312BEE" w:rsidRPr="000B643A" w:rsidRDefault="00312BEE" w:rsidP="00312BEE">
      <w:pPr>
        <w:pStyle w:val="Footer"/>
        <w:numPr>
          <w:ilvl w:val="0"/>
          <w:numId w:val="16"/>
        </w:numPr>
        <w:tabs>
          <w:tab w:val="clear" w:pos="4680"/>
          <w:tab w:val="clear" w:pos="9360"/>
        </w:tabs>
        <w:autoSpaceDN w:val="0"/>
        <w:jc w:val="both"/>
        <w:rPr>
          <w:rFonts w:ascii="Times New Roman" w:hAnsi="Times New Roman"/>
          <w:b/>
          <w:sz w:val="22"/>
          <w:szCs w:val="22"/>
        </w:rPr>
      </w:pPr>
      <w:r w:rsidRPr="000B643A">
        <w:rPr>
          <w:rFonts w:ascii="Times New Roman" w:eastAsia="Times New Roman" w:hAnsi="Times New Roman"/>
          <w:sz w:val="22"/>
          <w:szCs w:val="22"/>
          <w:lang w:val="en-US" w:bidi="ar-SA"/>
        </w:rPr>
        <w:t xml:space="preserve">Extensively used Core Java such as </w:t>
      </w:r>
      <w:r w:rsidR="004969B5">
        <w:rPr>
          <w:rFonts w:ascii="Times New Roman" w:eastAsia="Times New Roman" w:hAnsi="Times New Roman"/>
          <w:b/>
          <w:sz w:val="22"/>
          <w:szCs w:val="22"/>
          <w:lang w:val="en-US" w:bidi="ar-SA"/>
        </w:rPr>
        <w:t>Multi-Threading, Exceptions</w:t>
      </w:r>
      <w:r w:rsidR="00DD7A26">
        <w:rPr>
          <w:rFonts w:ascii="Times New Roman" w:eastAsia="Times New Roman" w:hAnsi="Times New Roman"/>
          <w:sz w:val="22"/>
          <w:szCs w:val="22"/>
          <w:lang w:val="en-US" w:bidi="ar-SA"/>
        </w:rPr>
        <w:t>,</w:t>
      </w:r>
      <w:r w:rsidR="004969B5">
        <w:rPr>
          <w:rFonts w:ascii="Times New Roman" w:eastAsia="Times New Roman" w:hAnsi="Times New Roman"/>
          <w:sz w:val="22"/>
          <w:szCs w:val="22"/>
          <w:lang w:val="en-US" w:bidi="ar-SA"/>
        </w:rPr>
        <w:t xml:space="preserve"> </w:t>
      </w:r>
      <w:r w:rsidR="001369AC" w:rsidRPr="004969B5">
        <w:rPr>
          <w:rFonts w:ascii="Times New Roman" w:eastAsia="Times New Roman" w:hAnsi="Times New Roman"/>
          <w:b/>
          <w:sz w:val="22"/>
          <w:szCs w:val="22"/>
          <w:lang w:val="en-US" w:bidi="ar-SA"/>
        </w:rPr>
        <w:t>Concurrency</w:t>
      </w:r>
      <w:r w:rsidR="004969B5" w:rsidRPr="004969B5">
        <w:rPr>
          <w:rFonts w:ascii="Times New Roman" w:eastAsia="Times New Roman" w:hAnsi="Times New Roman"/>
          <w:b/>
          <w:sz w:val="22"/>
          <w:szCs w:val="22"/>
          <w:lang w:val="en-US" w:bidi="ar-SA"/>
        </w:rPr>
        <w:t>,</w:t>
      </w:r>
      <w:r w:rsidR="001369AC">
        <w:rPr>
          <w:rFonts w:ascii="Times New Roman" w:eastAsia="Times New Roman" w:hAnsi="Times New Roman"/>
          <w:b/>
          <w:sz w:val="22"/>
          <w:szCs w:val="22"/>
          <w:lang w:val="en-US" w:bidi="ar-SA"/>
        </w:rPr>
        <w:t xml:space="preserve"> </w:t>
      </w:r>
      <w:r w:rsidR="001369AC" w:rsidRPr="001369AC">
        <w:rPr>
          <w:rFonts w:ascii="Times New Roman" w:hAnsi="Times New Roman"/>
          <w:b/>
          <w:sz w:val="22"/>
          <w:szCs w:val="22"/>
        </w:rPr>
        <w:t>Serialization,</w:t>
      </w:r>
      <w:r w:rsidR="004969B5">
        <w:rPr>
          <w:rFonts w:ascii="Times New Roman" w:eastAsia="Times New Roman" w:hAnsi="Times New Roman"/>
          <w:sz w:val="22"/>
          <w:szCs w:val="22"/>
          <w:lang w:val="en-US" w:bidi="ar-SA"/>
        </w:rPr>
        <w:t xml:space="preserve"> </w:t>
      </w:r>
      <w:r w:rsidRPr="000B643A">
        <w:rPr>
          <w:rFonts w:ascii="Times New Roman" w:eastAsia="Times New Roman" w:hAnsi="Times New Roman"/>
          <w:b/>
          <w:sz w:val="22"/>
          <w:szCs w:val="22"/>
          <w:lang w:val="en-US" w:bidi="ar-SA"/>
        </w:rPr>
        <w:t>Collections</w:t>
      </w:r>
      <w:r w:rsidR="00DD7A26">
        <w:rPr>
          <w:rFonts w:ascii="Times New Roman" w:eastAsia="Times New Roman" w:hAnsi="Times New Roman"/>
          <w:sz w:val="22"/>
          <w:szCs w:val="22"/>
          <w:lang w:val="en-US" w:bidi="ar-SA"/>
        </w:rPr>
        <w:t xml:space="preserve"> </w:t>
      </w:r>
      <w:r w:rsidR="00DD7A26" w:rsidRPr="00DD7A26">
        <w:rPr>
          <w:rFonts w:ascii="Times New Roman" w:eastAsia="Times New Roman" w:hAnsi="Times New Roman"/>
          <w:b/>
          <w:sz w:val="22"/>
          <w:szCs w:val="22"/>
          <w:lang w:val="en-US" w:bidi="ar-SA"/>
        </w:rPr>
        <w:t>and Data Structures.</w:t>
      </w:r>
    </w:p>
    <w:p w:rsidR="00312BEE" w:rsidRPr="000B643A" w:rsidRDefault="00312BEE" w:rsidP="00312BEE">
      <w:pPr>
        <w:pStyle w:val="Footer"/>
        <w:numPr>
          <w:ilvl w:val="0"/>
          <w:numId w:val="16"/>
        </w:numPr>
        <w:tabs>
          <w:tab w:val="clear" w:pos="4680"/>
          <w:tab w:val="clear" w:pos="9360"/>
        </w:tabs>
        <w:autoSpaceDN w:val="0"/>
        <w:jc w:val="both"/>
        <w:rPr>
          <w:rFonts w:ascii="Times New Roman" w:hAnsi="Times New Roman"/>
          <w:b/>
          <w:sz w:val="22"/>
          <w:szCs w:val="22"/>
        </w:rPr>
      </w:pPr>
      <w:r w:rsidRPr="000B643A">
        <w:rPr>
          <w:rFonts w:ascii="Times New Roman" w:eastAsia="Times New Roman" w:hAnsi="Times New Roman"/>
          <w:sz w:val="22"/>
          <w:szCs w:val="22"/>
          <w:lang w:val="en-US" w:bidi="ar-SA"/>
        </w:rPr>
        <w:t xml:space="preserve">Used </w:t>
      </w:r>
      <w:r w:rsidRPr="000B643A">
        <w:rPr>
          <w:rFonts w:ascii="Times New Roman" w:eastAsia="Times New Roman" w:hAnsi="Times New Roman"/>
          <w:b/>
          <w:sz w:val="22"/>
          <w:szCs w:val="22"/>
          <w:lang w:val="en-US" w:bidi="ar-SA"/>
        </w:rPr>
        <w:t>JDBC</w:t>
      </w:r>
      <w:r w:rsidRPr="000B643A">
        <w:rPr>
          <w:rFonts w:ascii="Times New Roman" w:eastAsia="Times New Roman" w:hAnsi="Times New Roman"/>
          <w:sz w:val="22"/>
          <w:szCs w:val="22"/>
          <w:lang w:val="en-US" w:bidi="ar-SA"/>
        </w:rPr>
        <w:t xml:space="preserve"> to execute prepared SQL statements in Java against MySQL database.</w:t>
      </w:r>
    </w:p>
    <w:p w:rsidR="00312BEE" w:rsidRPr="000B643A" w:rsidRDefault="00312BEE" w:rsidP="00312BEE">
      <w:pPr>
        <w:pStyle w:val="Footer"/>
        <w:numPr>
          <w:ilvl w:val="0"/>
          <w:numId w:val="16"/>
        </w:numPr>
        <w:tabs>
          <w:tab w:val="clear" w:pos="4680"/>
          <w:tab w:val="clear" w:pos="9360"/>
        </w:tabs>
        <w:autoSpaceDN w:val="0"/>
        <w:jc w:val="both"/>
        <w:rPr>
          <w:rFonts w:ascii="Times New Roman" w:hAnsi="Times New Roman"/>
          <w:b/>
          <w:sz w:val="22"/>
          <w:szCs w:val="22"/>
        </w:rPr>
      </w:pPr>
      <w:r w:rsidRPr="000B643A">
        <w:rPr>
          <w:rFonts w:ascii="Times New Roman" w:eastAsia="Times New Roman" w:hAnsi="Times New Roman"/>
          <w:sz w:val="22"/>
          <w:szCs w:val="22"/>
          <w:lang w:val="en-US" w:bidi="ar-SA"/>
        </w:rPr>
        <w:t xml:space="preserve">Mapped and managed Object/table relationships in </w:t>
      </w:r>
      <w:r w:rsidRPr="000B643A">
        <w:rPr>
          <w:rFonts w:ascii="Times New Roman" w:eastAsia="Times New Roman" w:hAnsi="Times New Roman"/>
          <w:b/>
          <w:sz w:val="22"/>
          <w:szCs w:val="22"/>
          <w:lang w:val="en-US" w:bidi="ar-SA"/>
        </w:rPr>
        <w:t>Hibernate</w:t>
      </w:r>
      <w:r w:rsidRPr="000B643A">
        <w:rPr>
          <w:rFonts w:ascii="Times New Roman" w:eastAsia="Times New Roman" w:hAnsi="Times New Roman"/>
          <w:sz w:val="22"/>
          <w:szCs w:val="22"/>
          <w:lang w:val="en-US" w:bidi="ar-SA"/>
        </w:rPr>
        <w:t>.</w:t>
      </w:r>
    </w:p>
    <w:p w:rsidR="00312BEE" w:rsidRPr="000B643A" w:rsidRDefault="00312BEE" w:rsidP="00312BEE">
      <w:pPr>
        <w:pStyle w:val="ListParagraph"/>
        <w:numPr>
          <w:ilvl w:val="0"/>
          <w:numId w:val="16"/>
        </w:numPr>
        <w:spacing w:after="0" w:line="240" w:lineRule="auto"/>
        <w:jc w:val="both"/>
        <w:rPr>
          <w:rFonts w:ascii="Times New Roman" w:hAnsi="Times New Roman"/>
        </w:rPr>
      </w:pPr>
      <w:r w:rsidRPr="000B643A">
        <w:rPr>
          <w:rFonts w:ascii="Times New Roman" w:hAnsi="Times New Roman"/>
        </w:rPr>
        <w:t xml:space="preserve">Implemented business logic using </w:t>
      </w:r>
      <w:r w:rsidRPr="000B643A">
        <w:rPr>
          <w:rFonts w:ascii="Times New Roman" w:hAnsi="Times New Roman"/>
          <w:b/>
        </w:rPr>
        <w:t>Servlets</w:t>
      </w:r>
      <w:r w:rsidRPr="000B643A">
        <w:rPr>
          <w:rFonts w:ascii="Times New Roman" w:hAnsi="Times New Roman"/>
        </w:rPr>
        <w:t>.</w:t>
      </w:r>
    </w:p>
    <w:p w:rsidR="00312BEE" w:rsidRPr="000B643A" w:rsidRDefault="00312BEE" w:rsidP="00312BEE">
      <w:pPr>
        <w:pStyle w:val="Footer"/>
        <w:numPr>
          <w:ilvl w:val="0"/>
          <w:numId w:val="16"/>
        </w:numPr>
        <w:tabs>
          <w:tab w:val="clear" w:pos="4680"/>
          <w:tab w:val="clear" w:pos="9360"/>
        </w:tabs>
        <w:autoSpaceDN w:val="0"/>
        <w:jc w:val="both"/>
        <w:rPr>
          <w:rFonts w:ascii="Times New Roman" w:hAnsi="Times New Roman"/>
          <w:b/>
          <w:sz w:val="22"/>
          <w:szCs w:val="22"/>
        </w:rPr>
      </w:pPr>
      <w:r w:rsidRPr="000B643A">
        <w:rPr>
          <w:rFonts w:ascii="Times New Roman" w:eastAsia="Times New Roman" w:hAnsi="Times New Roman"/>
          <w:sz w:val="22"/>
          <w:szCs w:val="22"/>
          <w:lang w:val="en-US" w:bidi="ar-SA"/>
        </w:rPr>
        <w:t xml:space="preserve">Developed spring Application using </w:t>
      </w:r>
      <w:r w:rsidRPr="000B643A">
        <w:rPr>
          <w:rFonts w:ascii="Times New Roman" w:eastAsia="Times New Roman" w:hAnsi="Times New Roman"/>
          <w:b/>
          <w:sz w:val="22"/>
          <w:szCs w:val="22"/>
          <w:lang w:val="en-US" w:bidi="ar-SA"/>
        </w:rPr>
        <w:t xml:space="preserve">Spring Core, Spring AOP, Spring MVC </w:t>
      </w:r>
      <w:r w:rsidRPr="000B643A">
        <w:rPr>
          <w:rFonts w:ascii="Times New Roman" w:eastAsia="Times New Roman" w:hAnsi="Times New Roman"/>
          <w:sz w:val="22"/>
          <w:szCs w:val="22"/>
          <w:lang w:val="en-US" w:bidi="ar-SA"/>
        </w:rPr>
        <w:t xml:space="preserve">and </w:t>
      </w:r>
      <w:r w:rsidRPr="000B643A">
        <w:rPr>
          <w:rFonts w:ascii="Times New Roman" w:eastAsia="Times New Roman" w:hAnsi="Times New Roman"/>
          <w:b/>
          <w:sz w:val="22"/>
          <w:szCs w:val="22"/>
          <w:lang w:val="en-US" w:bidi="ar-SA"/>
        </w:rPr>
        <w:t>Spring</w:t>
      </w:r>
      <w:r w:rsidRPr="000B643A">
        <w:rPr>
          <w:rFonts w:ascii="Times New Roman" w:eastAsia="Times New Roman" w:hAnsi="Times New Roman"/>
          <w:sz w:val="22"/>
          <w:szCs w:val="22"/>
          <w:lang w:val="en-US" w:bidi="ar-SA"/>
        </w:rPr>
        <w:t xml:space="preserve"> </w:t>
      </w:r>
      <w:r w:rsidRPr="000B643A">
        <w:rPr>
          <w:rFonts w:ascii="Times New Roman" w:eastAsia="Times New Roman" w:hAnsi="Times New Roman"/>
          <w:b/>
          <w:sz w:val="22"/>
          <w:szCs w:val="22"/>
          <w:lang w:val="en-US" w:bidi="ar-SA"/>
        </w:rPr>
        <w:t>DAO</w:t>
      </w:r>
      <w:r w:rsidRPr="000B643A">
        <w:rPr>
          <w:rFonts w:ascii="Times New Roman" w:eastAsia="Times New Roman" w:hAnsi="Times New Roman"/>
          <w:sz w:val="22"/>
          <w:szCs w:val="22"/>
          <w:lang w:val="en-US" w:bidi="ar-SA"/>
        </w:rPr>
        <w:t>.</w:t>
      </w:r>
    </w:p>
    <w:p w:rsidR="00312BEE" w:rsidRPr="008F10EF" w:rsidRDefault="00312BEE" w:rsidP="00312BEE">
      <w:pPr>
        <w:pStyle w:val="Footer"/>
        <w:numPr>
          <w:ilvl w:val="0"/>
          <w:numId w:val="16"/>
        </w:numPr>
        <w:tabs>
          <w:tab w:val="clear" w:pos="4680"/>
          <w:tab w:val="clear" w:pos="9360"/>
        </w:tabs>
        <w:autoSpaceDN w:val="0"/>
        <w:jc w:val="both"/>
        <w:rPr>
          <w:rFonts w:ascii="Times New Roman" w:hAnsi="Times New Roman"/>
          <w:b/>
          <w:sz w:val="22"/>
          <w:szCs w:val="22"/>
        </w:rPr>
      </w:pPr>
      <w:r w:rsidRPr="000B643A">
        <w:rPr>
          <w:rFonts w:ascii="Times New Roman" w:eastAsia="Times New Roman" w:hAnsi="Times New Roman"/>
          <w:sz w:val="22"/>
          <w:szCs w:val="22"/>
          <w:lang w:val="en-US" w:bidi="ar-SA"/>
        </w:rPr>
        <w:t>Used Spring Core Annotations for Dependency Injection.</w:t>
      </w:r>
    </w:p>
    <w:p w:rsidR="008F10EF" w:rsidRPr="008F10EF" w:rsidRDefault="008F10EF" w:rsidP="008F10EF">
      <w:pPr>
        <w:pStyle w:val="Footer"/>
        <w:numPr>
          <w:ilvl w:val="0"/>
          <w:numId w:val="16"/>
        </w:numPr>
        <w:tabs>
          <w:tab w:val="clear" w:pos="4680"/>
          <w:tab w:val="clear" w:pos="9360"/>
        </w:tabs>
        <w:autoSpaceDN w:val="0"/>
        <w:jc w:val="both"/>
        <w:rPr>
          <w:rFonts w:ascii="Times New Roman" w:hAnsi="Times New Roman"/>
          <w:b/>
          <w:sz w:val="22"/>
          <w:szCs w:val="22"/>
        </w:rPr>
      </w:pPr>
      <w:r>
        <w:rPr>
          <w:rFonts w:ascii="Times New Roman" w:eastAsia="Times New Roman" w:hAnsi="Times New Roman"/>
          <w:sz w:val="22"/>
          <w:szCs w:val="22"/>
          <w:lang w:val="en-US" w:bidi="ar-SA"/>
        </w:rPr>
        <w:t>Followed the overall application MVM architecture to create MVC layers in Angular JS and Node JS layers.</w:t>
      </w:r>
    </w:p>
    <w:p w:rsidR="00366BDC" w:rsidRPr="00366BDC" w:rsidRDefault="00366BDC" w:rsidP="00366BDC">
      <w:pPr>
        <w:pStyle w:val="Footer"/>
        <w:numPr>
          <w:ilvl w:val="0"/>
          <w:numId w:val="16"/>
        </w:numPr>
        <w:tabs>
          <w:tab w:val="clear" w:pos="4680"/>
          <w:tab w:val="clear" w:pos="9360"/>
        </w:tabs>
        <w:autoSpaceDN w:val="0"/>
        <w:jc w:val="both"/>
        <w:rPr>
          <w:rFonts w:ascii="Times New Roman" w:hAnsi="Times New Roman"/>
          <w:b/>
          <w:sz w:val="22"/>
          <w:szCs w:val="22"/>
        </w:rPr>
      </w:pPr>
      <w:r>
        <w:rPr>
          <w:rFonts w:ascii="Times New Roman" w:eastAsia="Times New Roman" w:hAnsi="Times New Roman"/>
          <w:sz w:val="22"/>
          <w:szCs w:val="22"/>
          <w:lang w:val="en-US" w:bidi="ar-SA"/>
        </w:rPr>
        <w:t>Used the Node.js, backbone.js and ext.js MVC framework in the development of the application.</w:t>
      </w:r>
    </w:p>
    <w:p w:rsidR="00312BEE" w:rsidRPr="000B643A" w:rsidRDefault="00312BEE" w:rsidP="00312BEE">
      <w:pPr>
        <w:pStyle w:val="Footer"/>
        <w:numPr>
          <w:ilvl w:val="0"/>
          <w:numId w:val="16"/>
        </w:numPr>
        <w:tabs>
          <w:tab w:val="clear" w:pos="4680"/>
          <w:tab w:val="clear" w:pos="9360"/>
        </w:tabs>
        <w:autoSpaceDN w:val="0"/>
        <w:jc w:val="both"/>
        <w:rPr>
          <w:rFonts w:ascii="Times New Roman" w:hAnsi="Times New Roman"/>
          <w:b/>
          <w:sz w:val="22"/>
          <w:szCs w:val="22"/>
        </w:rPr>
      </w:pPr>
      <w:r w:rsidRPr="000B643A">
        <w:rPr>
          <w:rFonts w:ascii="Times New Roman" w:eastAsia="Times New Roman" w:hAnsi="Times New Roman"/>
          <w:sz w:val="22"/>
          <w:szCs w:val="22"/>
          <w:lang w:val="en-US" w:bidi="ar-SA"/>
        </w:rPr>
        <w:t xml:space="preserve">Developed Java </w:t>
      </w:r>
      <w:r w:rsidRPr="000B643A">
        <w:rPr>
          <w:rFonts w:ascii="Times New Roman" w:eastAsia="Times New Roman" w:hAnsi="Times New Roman"/>
          <w:b/>
          <w:sz w:val="22"/>
          <w:szCs w:val="22"/>
          <w:lang w:val="en-US" w:bidi="ar-SA"/>
        </w:rPr>
        <w:t>SOAP</w:t>
      </w:r>
      <w:r w:rsidRPr="000B643A">
        <w:rPr>
          <w:rFonts w:ascii="Times New Roman" w:eastAsia="Times New Roman" w:hAnsi="Times New Roman"/>
          <w:sz w:val="22"/>
          <w:szCs w:val="22"/>
          <w:lang w:val="en-US" w:bidi="ar-SA"/>
        </w:rPr>
        <w:t xml:space="preserve"> and </w:t>
      </w:r>
      <w:r w:rsidRPr="000B643A">
        <w:rPr>
          <w:rFonts w:ascii="Times New Roman" w:eastAsia="Times New Roman" w:hAnsi="Times New Roman"/>
          <w:b/>
          <w:sz w:val="22"/>
          <w:szCs w:val="22"/>
          <w:lang w:val="en-US" w:bidi="ar-SA"/>
        </w:rPr>
        <w:t>REST</w:t>
      </w:r>
      <w:r w:rsidRPr="000B643A">
        <w:rPr>
          <w:rFonts w:ascii="Times New Roman" w:eastAsia="Times New Roman" w:hAnsi="Times New Roman"/>
          <w:sz w:val="22"/>
          <w:szCs w:val="22"/>
          <w:lang w:val="en-US" w:bidi="ar-SA"/>
        </w:rPr>
        <w:t xml:space="preserve"> Web services using </w:t>
      </w:r>
      <w:r w:rsidRPr="000B643A">
        <w:rPr>
          <w:rFonts w:ascii="Times New Roman" w:eastAsia="Times New Roman" w:hAnsi="Times New Roman"/>
          <w:b/>
          <w:sz w:val="22"/>
          <w:szCs w:val="22"/>
          <w:lang w:val="en-US" w:bidi="ar-SA"/>
        </w:rPr>
        <w:t>JAX-WS</w:t>
      </w:r>
      <w:r w:rsidRPr="000B643A">
        <w:rPr>
          <w:rFonts w:ascii="Times New Roman" w:eastAsia="Times New Roman" w:hAnsi="Times New Roman"/>
          <w:sz w:val="22"/>
          <w:szCs w:val="22"/>
          <w:lang w:val="en-US" w:bidi="ar-SA"/>
        </w:rPr>
        <w:t xml:space="preserve"> and </w:t>
      </w:r>
      <w:r w:rsidRPr="000B643A">
        <w:rPr>
          <w:rFonts w:ascii="Times New Roman" w:eastAsia="Times New Roman" w:hAnsi="Times New Roman"/>
          <w:b/>
          <w:sz w:val="22"/>
          <w:szCs w:val="22"/>
          <w:lang w:val="en-US" w:bidi="ar-SA"/>
        </w:rPr>
        <w:t>JAX-RS</w:t>
      </w:r>
      <w:r w:rsidRPr="000B643A">
        <w:rPr>
          <w:rFonts w:ascii="Times New Roman" w:eastAsia="Times New Roman" w:hAnsi="Times New Roman"/>
          <w:sz w:val="22"/>
          <w:szCs w:val="22"/>
          <w:lang w:val="en-US" w:bidi="ar-SA"/>
        </w:rPr>
        <w:t>.</w:t>
      </w:r>
    </w:p>
    <w:p w:rsidR="00312BEE" w:rsidRPr="000B643A" w:rsidRDefault="00312BEE" w:rsidP="00312BEE">
      <w:pPr>
        <w:pStyle w:val="Footer"/>
        <w:numPr>
          <w:ilvl w:val="0"/>
          <w:numId w:val="16"/>
        </w:numPr>
        <w:tabs>
          <w:tab w:val="clear" w:pos="4680"/>
          <w:tab w:val="clear" w:pos="9360"/>
        </w:tabs>
        <w:autoSpaceDN w:val="0"/>
        <w:jc w:val="both"/>
        <w:rPr>
          <w:rFonts w:ascii="Times New Roman" w:hAnsi="Times New Roman"/>
          <w:b/>
          <w:sz w:val="22"/>
          <w:szCs w:val="22"/>
        </w:rPr>
      </w:pPr>
      <w:r w:rsidRPr="000B643A">
        <w:rPr>
          <w:rFonts w:ascii="Times New Roman" w:eastAsia="Times New Roman" w:hAnsi="Times New Roman"/>
          <w:sz w:val="22"/>
          <w:szCs w:val="22"/>
          <w:lang w:val="en-US" w:bidi="ar-SA"/>
        </w:rPr>
        <w:t xml:space="preserve">Developed Web services in Java and Experienced with </w:t>
      </w:r>
      <w:r w:rsidR="00964D68" w:rsidRPr="000B643A">
        <w:rPr>
          <w:rFonts w:ascii="Times New Roman" w:eastAsia="Times New Roman" w:hAnsi="Times New Roman"/>
          <w:b/>
          <w:sz w:val="22"/>
          <w:szCs w:val="22"/>
          <w:lang w:val="en-US" w:bidi="ar-SA"/>
        </w:rPr>
        <w:t>SoapUI</w:t>
      </w:r>
      <w:r w:rsidRPr="000B643A">
        <w:rPr>
          <w:rFonts w:ascii="Times New Roman" w:eastAsia="Times New Roman" w:hAnsi="Times New Roman"/>
          <w:sz w:val="22"/>
          <w:szCs w:val="22"/>
          <w:lang w:val="en-US" w:bidi="ar-SA"/>
        </w:rPr>
        <w:t xml:space="preserve"> and </w:t>
      </w:r>
      <w:r w:rsidRPr="000B643A">
        <w:rPr>
          <w:rFonts w:ascii="Times New Roman" w:eastAsia="Times New Roman" w:hAnsi="Times New Roman"/>
          <w:b/>
          <w:sz w:val="22"/>
          <w:szCs w:val="22"/>
          <w:lang w:val="en-US" w:bidi="ar-SA"/>
        </w:rPr>
        <w:t>WSDL</w:t>
      </w:r>
      <w:r w:rsidRPr="000B643A">
        <w:rPr>
          <w:rFonts w:ascii="Times New Roman" w:eastAsia="Times New Roman" w:hAnsi="Times New Roman"/>
          <w:sz w:val="22"/>
          <w:szCs w:val="22"/>
          <w:lang w:val="en-US" w:bidi="ar-SA"/>
        </w:rPr>
        <w:t>.</w:t>
      </w:r>
    </w:p>
    <w:p w:rsidR="00312BEE" w:rsidRPr="000B643A" w:rsidRDefault="00312BEE" w:rsidP="00312BEE">
      <w:pPr>
        <w:pStyle w:val="Footer"/>
        <w:numPr>
          <w:ilvl w:val="0"/>
          <w:numId w:val="16"/>
        </w:numPr>
        <w:tabs>
          <w:tab w:val="clear" w:pos="4680"/>
          <w:tab w:val="clear" w:pos="9360"/>
        </w:tabs>
        <w:autoSpaceDN w:val="0"/>
        <w:jc w:val="both"/>
        <w:rPr>
          <w:rFonts w:ascii="Times New Roman" w:hAnsi="Times New Roman"/>
          <w:b/>
          <w:sz w:val="22"/>
          <w:szCs w:val="22"/>
        </w:rPr>
      </w:pPr>
      <w:r w:rsidRPr="000B643A">
        <w:rPr>
          <w:rFonts w:ascii="Times New Roman" w:eastAsia="Times New Roman" w:hAnsi="Times New Roman"/>
          <w:sz w:val="22"/>
          <w:szCs w:val="22"/>
          <w:lang w:val="en-US" w:bidi="ar-SA"/>
        </w:rPr>
        <w:t xml:space="preserve">Implemented and Consumed </w:t>
      </w:r>
      <w:r w:rsidRPr="000B643A">
        <w:rPr>
          <w:rFonts w:ascii="Times New Roman" w:eastAsia="Times New Roman" w:hAnsi="Times New Roman"/>
          <w:b/>
          <w:sz w:val="22"/>
          <w:szCs w:val="22"/>
          <w:lang w:val="en-US" w:bidi="ar-SA"/>
        </w:rPr>
        <w:t>REST</w:t>
      </w:r>
      <w:r w:rsidRPr="000B643A">
        <w:rPr>
          <w:rFonts w:ascii="Times New Roman" w:eastAsia="Times New Roman" w:hAnsi="Times New Roman"/>
          <w:sz w:val="22"/>
          <w:szCs w:val="22"/>
          <w:lang w:val="en-US" w:bidi="ar-SA"/>
        </w:rPr>
        <w:t xml:space="preserve"> Web Services.</w:t>
      </w:r>
    </w:p>
    <w:p w:rsidR="00312BEE" w:rsidRPr="000B643A" w:rsidRDefault="00312BEE" w:rsidP="00312BEE">
      <w:pPr>
        <w:pStyle w:val="Footer"/>
        <w:numPr>
          <w:ilvl w:val="0"/>
          <w:numId w:val="16"/>
        </w:numPr>
        <w:tabs>
          <w:tab w:val="clear" w:pos="4680"/>
          <w:tab w:val="clear" w:pos="9360"/>
        </w:tabs>
        <w:autoSpaceDN w:val="0"/>
        <w:jc w:val="both"/>
        <w:rPr>
          <w:rFonts w:ascii="Times New Roman" w:hAnsi="Times New Roman"/>
          <w:b/>
          <w:sz w:val="22"/>
          <w:szCs w:val="22"/>
        </w:rPr>
      </w:pPr>
      <w:r w:rsidRPr="000B643A">
        <w:rPr>
          <w:rFonts w:ascii="Times New Roman" w:eastAsia="Times New Roman" w:hAnsi="Times New Roman"/>
          <w:sz w:val="22"/>
          <w:szCs w:val="22"/>
          <w:lang w:val="en-US" w:bidi="ar-SA"/>
        </w:rPr>
        <w:t xml:space="preserve">Used </w:t>
      </w:r>
      <w:r w:rsidRPr="000B643A">
        <w:rPr>
          <w:rFonts w:ascii="Times New Roman" w:eastAsia="Times New Roman" w:hAnsi="Times New Roman"/>
          <w:b/>
          <w:sz w:val="22"/>
          <w:szCs w:val="22"/>
          <w:lang w:val="en-US" w:bidi="ar-SA"/>
        </w:rPr>
        <w:t>JSP</w:t>
      </w:r>
      <w:r w:rsidRPr="000B643A">
        <w:rPr>
          <w:rFonts w:ascii="Times New Roman" w:eastAsia="Times New Roman" w:hAnsi="Times New Roman"/>
          <w:sz w:val="22"/>
          <w:szCs w:val="22"/>
          <w:lang w:val="en-US" w:bidi="ar-SA"/>
        </w:rPr>
        <w:t xml:space="preserve">, </w:t>
      </w:r>
      <w:r w:rsidRPr="000B643A">
        <w:rPr>
          <w:rFonts w:ascii="Times New Roman" w:eastAsia="Times New Roman" w:hAnsi="Times New Roman"/>
          <w:b/>
          <w:sz w:val="22"/>
          <w:szCs w:val="22"/>
          <w:lang w:val="en-US" w:bidi="ar-SA"/>
        </w:rPr>
        <w:t>HTML</w:t>
      </w:r>
      <w:r w:rsidRPr="000B643A">
        <w:rPr>
          <w:rFonts w:ascii="Times New Roman" w:eastAsia="Times New Roman" w:hAnsi="Times New Roman"/>
          <w:sz w:val="22"/>
          <w:szCs w:val="22"/>
          <w:lang w:val="en-US" w:bidi="ar-SA"/>
        </w:rPr>
        <w:t xml:space="preserve">, </w:t>
      </w:r>
      <w:r w:rsidRPr="000B643A">
        <w:rPr>
          <w:rFonts w:ascii="Times New Roman" w:eastAsia="Times New Roman" w:hAnsi="Times New Roman"/>
          <w:b/>
          <w:sz w:val="22"/>
          <w:szCs w:val="22"/>
          <w:lang w:val="en-US" w:bidi="ar-SA"/>
        </w:rPr>
        <w:t>CSS</w:t>
      </w:r>
      <w:r w:rsidRPr="000B643A">
        <w:rPr>
          <w:rFonts w:ascii="Times New Roman" w:eastAsia="Times New Roman" w:hAnsi="Times New Roman"/>
          <w:sz w:val="22"/>
          <w:szCs w:val="22"/>
          <w:lang w:val="en-US" w:bidi="ar-SA"/>
        </w:rPr>
        <w:t xml:space="preserve"> and </w:t>
      </w:r>
      <w:r w:rsidRPr="000B643A">
        <w:rPr>
          <w:rFonts w:ascii="Times New Roman" w:eastAsia="Times New Roman" w:hAnsi="Times New Roman"/>
          <w:b/>
          <w:sz w:val="22"/>
          <w:szCs w:val="22"/>
          <w:lang w:val="en-US" w:bidi="ar-SA"/>
        </w:rPr>
        <w:t>JavaScript</w:t>
      </w:r>
      <w:r w:rsidRPr="000B643A">
        <w:rPr>
          <w:rFonts w:ascii="Times New Roman" w:eastAsia="Times New Roman" w:hAnsi="Times New Roman"/>
          <w:sz w:val="22"/>
          <w:szCs w:val="22"/>
          <w:lang w:val="en-US" w:bidi="ar-SA"/>
        </w:rPr>
        <w:t xml:space="preserve"> for content layout and presentation</w:t>
      </w:r>
    </w:p>
    <w:p w:rsidR="00312BEE" w:rsidRPr="000B643A" w:rsidRDefault="00312BEE" w:rsidP="00312BEE">
      <w:pPr>
        <w:pStyle w:val="Footer"/>
        <w:numPr>
          <w:ilvl w:val="0"/>
          <w:numId w:val="16"/>
        </w:numPr>
        <w:tabs>
          <w:tab w:val="clear" w:pos="4680"/>
          <w:tab w:val="clear" w:pos="9360"/>
        </w:tabs>
        <w:autoSpaceDN w:val="0"/>
        <w:jc w:val="both"/>
        <w:rPr>
          <w:rFonts w:ascii="Times New Roman" w:hAnsi="Times New Roman"/>
          <w:b/>
          <w:sz w:val="22"/>
          <w:szCs w:val="22"/>
        </w:rPr>
      </w:pPr>
      <w:r w:rsidRPr="000B643A">
        <w:rPr>
          <w:rFonts w:ascii="Times New Roman" w:eastAsia="Times New Roman" w:hAnsi="Times New Roman"/>
          <w:sz w:val="22"/>
          <w:szCs w:val="22"/>
          <w:lang w:val="en-US" w:bidi="ar-SA"/>
        </w:rPr>
        <w:t xml:space="preserve">Produced </w:t>
      </w:r>
      <w:r w:rsidRPr="000B643A">
        <w:rPr>
          <w:rFonts w:ascii="Times New Roman" w:eastAsia="Times New Roman" w:hAnsi="Times New Roman"/>
          <w:b/>
          <w:sz w:val="22"/>
          <w:szCs w:val="22"/>
          <w:lang w:val="en-US" w:bidi="ar-SA"/>
        </w:rPr>
        <w:t>SQL</w:t>
      </w:r>
      <w:r w:rsidRPr="000B643A">
        <w:rPr>
          <w:rFonts w:ascii="Times New Roman" w:eastAsia="Times New Roman" w:hAnsi="Times New Roman"/>
          <w:sz w:val="22"/>
          <w:szCs w:val="22"/>
          <w:lang w:val="en-US" w:bidi="ar-SA"/>
        </w:rPr>
        <w:t xml:space="preserve"> queries to provide data as requested by clients from </w:t>
      </w:r>
      <w:r w:rsidRPr="000B643A">
        <w:rPr>
          <w:rFonts w:ascii="Times New Roman" w:eastAsia="Times New Roman" w:hAnsi="Times New Roman"/>
          <w:b/>
          <w:sz w:val="22"/>
          <w:szCs w:val="22"/>
          <w:lang w:val="en-US" w:bidi="ar-SA"/>
        </w:rPr>
        <w:t>MySQL</w:t>
      </w:r>
      <w:r w:rsidRPr="000B643A">
        <w:rPr>
          <w:rFonts w:ascii="Times New Roman" w:eastAsia="Times New Roman" w:hAnsi="Times New Roman"/>
          <w:sz w:val="22"/>
          <w:szCs w:val="22"/>
          <w:lang w:val="en-US" w:bidi="ar-SA"/>
        </w:rPr>
        <w:t xml:space="preserve"> database.</w:t>
      </w:r>
    </w:p>
    <w:p w:rsidR="00312BEE" w:rsidRPr="006C31B3" w:rsidRDefault="00312BEE" w:rsidP="00312BEE">
      <w:pPr>
        <w:pStyle w:val="Footer"/>
        <w:numPr>
          <w:ilvl w:val="0"/>
          <w:numId w:val="16"/>
        </w:numPr>
        <w:tabs>
          <w:tab w:val="clear" w:pos="4680"/>
          <w:tab w:val="clear" w:pos="9360"/>
        </w:tabs>
        <w:autoSpaceDN w:val="0"/>
        <w:jc w:val="both"/>
        <w:rPr>
          <w:rFonts w:ascii="Times New Roman" w:hAnsi="Times New Roman"/>
          <w:b/>
          <w:sz w:val="22"/>
          <w:szCs w:val="22"/>
        </w:rPr>
      </w:pPr>
      <w:r w:rsidRPr="000B643A">
        <w:rPr>
          <w:rFonts w:ascii="Times New Roman" w:eastAsia="Times New Roman" w:hAnsi="Times New Roman"/>
          <w:sz w:val="22"/>
          <w:szCs w:val="22"/>
          <w:lang w:val="en-US" w:bidi="ar-SA"/>
        </w:rPr>
        <w:t xml:space="preserve">Used </w:t>
      </w:r>
      <w:r w:rsidRPr="000B643A">
        <w:rPr>
          <w:rFonts w:ascii="Times New Roman" w:eastAsia="Times New Roman" w:hAnsi="Times New Roman"/>
          <w:b/>
          <w:sz w:val="22"/>
          <w:szCs w:val="22"/>
          <w:lang w:val="en-US" w:bidi="ar-SA"/>
        </w:rPr>
        <w:t>Eclipse IDE</w:t>
      </w:r>
      <w:r w:rsidRPr="000B643A">
        <w:rPr>
          <w:rFonts w:ascii="Times New Roman" w:eastAsia="Times New Roman" w:hAnsi="Times New Roman"/>
          <w:sz w:val="22"/>
          <w:szCs w:val="22"/>
          <w:lang w:val="en-US" w:bidi="ar-SA"/>
        </w:rPr>
        <w:t xml:space="preserve"> for application development.</w:t>
      </w:r>
    </w:p>
    <w:p w:rsidR="006C31B3" w:rsidRPr="006C31B3" w:rsidRDefault="006C31B3" w:rsidP="006C31B3">
      <w:pPr>
        <w:pStyle w:val="Footer"/>
        <w:numPr>
          <w:ilvl w:val="0"/>
          <w:numId w:val="16"/>
        </w:numPr>
        <w:tabs>
          <w:tab w:val="clear" w:pos="4680"/>
          <w:tab w:val="clear" w:pos="9360"/>
        </w:tabs>
        <w:autoSpaceDN w:val="0"/>
        <w:jc w:val="both"/>
        <w:rPr>
          <w:rFonts w:ascii="Times New Roman" w:hAnsi="Times New Roman"/>
          <w:b/>
          <w:sz w:val="22"/>
          <w:szCs w:val="22"/>
        </w:rPr>
      </w:pPr>
      <w:r>
        <w:rPr>
          <w:rFonts w:ascii="Times New Roman" w:eastAsia="Times New Roman" w:hAnsi="Times New Roman"/>
          <w:sz w:val="22"/>
          <w:szCs w:val="22"/>
          <w:lang w:val="en-US" w:bidi="ar-SA"/>
        </w:rPr>
        <w:t>Component Testing using Junit and testiNG.</w:t>
      </w:r>
    </w:p>
    <w:p w:rsidR="00312BEE" w:rsidRPr="000B643A" w:rsidRDefault="00312BEE" w:rsidP="00312BEE">
      <w:pPr>
        <w:pStyle w:val="Footer"/>
        <w:numPr>
          <w:ilvl w:val="0"/>
          <w:numId w:val="16"/>
        </w:numPr>
        <w:tabs>
          <w:tab w:val="clear" w:pos="4680"/>
          <w:tab w:val="clear" w:pos="9360"/>
        </w:tabs>
        <w:autoSpaceDN w:val="0"/>
        <w:jc w:val="both"/>
        <w:rPr>
          <w:rFonts w:ascii="Times New Roman" w:hAnsi="Times New Roman"/>
          <w:b/>
          <w:sz w:val="22"/>
          <w:szCs w:val="22"/>
        </w:rPr>
      </w:pPr>
      <w:r w:rsidRPr="000B643A">
        <w:rPr>
          <w:rFonts w:ascii="Times New Roman" w:eastAsia="Times New Roman" w:hAnsi="Times New Roman"/>
          <w:sz w:val="22"/>
          <w:szCs w:val="22"/>
          <w:lang w:val="en-US" w:bidi="ar-SA"/>
        </w:rPr>
        <w:t xml:space="preserve">Deployed web applications on </w:t>
      </w:r>
      <w:r w:rsidRPr="000B643A">
        <w:rPr>
          <w:rFonts w:ascii="Times New Roman" w:eastAsia="Times New Roman" w:hAnsi="Times New Roman"/>
          <w:b/>
          <w:sz w:val="22"/>
          <w:szCs w:val="22"/>
          <w:lang w:val="en-US" w:bidi="ar-SA"/>
        </w:rPr>
        <w:t>Tomcat</w:t>
      </w:r>
      <w:r w:rsidRPr="000B643A">
        <w:rPr>
          <w:rFonts w:ascii="Times New Roman" w:eastAsia="Times New Roman" w:hAnsi="Times New Roman"/>
          <w:sz w:val="22"/>
          <w:szCs w:val="22"/>
          <w:lang w:val="en-US" w:bidi="ar-SA"/>
        </w:rPr>
        <w:t xml:space="preserve"> and </w:t>
      </w:r>
      <w:r w:rsidRPr="000B643A">
        <w:rPr>
          <w:rFonts w:ascii="Times New Roman" w:eastAsia="Times New Roman" w:hAnsi="Times New Roman"/>
          <w:b/>
          <w:sz w:val="22"/>
          <w:szCs w:val="22"/>
          <w:lang w:val="en-US" w:bidi="ar-SA"/>
        </w:rPr>
        <w:t>JBoss</w:t>
      </w:r>
      <w:r w:rsidRPr="000B643A">
        <w:rPr>
          <w:rFonts w:ascii="Times New Roman" w:eastAsia="Times New Roman" w:hAnsi="Times New Roman"/>
          <w:sz w:val="22"/>
          <w:szCs w:val="22"/>
          <w:lang w:val="en-US" w:bidi="ar-SA"/>
        </w:rPr>
        <w:t xml:space="preserve"> server.</w:t>
      </w:r>
    </w:p>
    <w:p w:rsidR="00312BEE" w:rsidRPr="000B643A" w:rsidRDefault="00312BEE" w:rsidP="00312BEE">
      <w:pPr>
        <w:pStyle w:val="Footer"/>
        <w:tabs>
          <w:tab w:val="clear" w:pos="4680"/>
          <w:tab w:val="clear" w:pos="9360"/>
        </w:tabs>
        <w:autoSpaceDN w:val="0"/>
        <w:ind w:left="360"/>
        <w:jc w:val="both"/>
        <w:rPr>
          <w:rFonts w:ascii="Times New Roman" w:hAnsi="Times New Roman"/>
          <w:b/>
          <w:sz w:val="22"/>
          <w:szCs w:val="22"/>
        </w:rPr>
      </w:pPr>
    </w:p>
    <w:p w:rsidR="00312BEE" w:rsidRPr="00D01236" w:rsidRDefault="00312BEE" w:rsidP="00D01236">
      <w:pPr>
        <w:spacing w:after="0" w:line="100" w:lineRule="atLeast"/>
        <w:ind w:right="200"/>
        <w:jc w:val="both"/>
        <w:rPr>
          <w:rFonts w:ascii="Times New Roman" w:eastAsia="Times New Roman" w:hAnsi="Times New Roman"/>
        </w:rPr>
      </w:pPr>
      <w:r w:rsidRPr="000B643A">
        <w:rPr>
          <w:rFonts w:ascii="Times New Roman" w:hAnsi="Times New Roman"/>
          <w:b/>
        </w:rPr>
        <w:t xml:space="preserve">Environment: </w:t>
      </w:r>
      <w:r w:rsidRPr="000B643A">
        <w:rPr>
          <w:rFonts w:ascii="Times New Roman" w:hAnsi="Times New Roman"/>
        </w:rPr>
        <w:t>Java SE, Java EE, C</w:t>
      </w:r>
      <w:r w:rsidR="00907F4B">
        <w:rPr>
          <w:rFonts w:ascii="Times New Roman" w:hAnsi="Times New Roman"/>
        </w:rPr>
        <w:t>ore Java,</w:t>
      </w:r>
      <w:r w:rsidR="00366BDC">
        <w:rPr>
          <w:rFonts w:ascii="Times New Roman" w:hAnsi="Times New Roman"/>
        </w:rPr>
        <w:t xml:space="preserve"> Concurrency, </w:t>
      </w:r>
      <w:r w:rsidR="004969B5">
        <w:rPr>
          <w:rFonts w:ascii="Times New Roman" w:hAnsi="Times New Roman"/>
        </w:rPr>
        <w:t xml:space="preserve">Multithreading, </w:t>
      </w:r>
      <w:r w:rsidR="00907F4B">
        <w:rPr>
          <w:rFonts w:ascii="Times New Roman" w:hAnsi="Times New Roman"/>
        </w:rPr>
        <w:t xml:space="preserve"> Data Structures, </w:t>
      </w:r>
      <w:r w:rsidRPr="000B643A">
        <w:rPr>
          <w:rFonts w:ascii="Times New Roman" w:hAnsi="Times New Roman"/>
        </w:rPr>
        <w:t xml:space="preserve">Servlets, JDBC, Hibernate, Spring MVC, Spring IOC, SOAP, REST, HTML, JSP, CSS, </w:t>
      </w:r>
      <w:r w:rsidR="00366BDC">
        <w:rPr>
          <w:rFonts w:ascii="Times New Roman" w:hAnsi="Times New Roman"/>
        </w:rPr>
        <w:t xml:space="preserve"> Node.js, </w:t>
      </w:r>
      <w:r w:rsidRPr="000B643A">
        <w:rPr>
          <w:rFonts w:ascii="Times New Roman" w:hAnsi="Times New Roman"/>
        </w:rPr>
        <w:t>JavaScript MySQL, Eclipse IDE, Tomcat, Maven</w:t>
      </w:r>
      <w:r w:rsidR="00A77F3D">
        <w:rPr>
          <w:rFonts w:ascii="Times New Roman" w:hAnsi="Times New Roman"/>
        </w:rPr>
        <w:t xml:space="preserve"> and JBoss, </w:t>
      </w:r>
      <w:r w:rsidR="006C31B3">
        <w:rPr>
          <w:rFonts w:ascii="Times New Roman" w:hAnsi="Times New Roman"/>
        </w:rPr>
        <w:t>Junit,</w:t>
      </w:r>
      <w:r w:rsidR="00A77F3D">
        <w:rPr>
          <w:rFonts w:ascii="Times New Roman" w:hAnsi="Times New Roman"/>
        </w:rPr>
        <w:t xml:space="preserve"> Unix and Linux.</w:t>
      </w:r>
    </w:p>
    <w:p w:rsidR="005D3E5A" w:rsidRPr="00312BEE" w:rsidRDefault="00D01236" w:rsidP="00010D15">
      <w:pPr>
        <w:spacing w:after="0" w:line="240" w:lineRule="auto"/>
        <w:contextualSpacing/>
        <w:jc w:val="both"/>
        <w:rPr>
          <w:rFonts w:ascii="Times New Roman" w:hAnsi="Times New Roman"/>
          <w:b/>
        </w:rPr>
      </w:pPr>
      <w:r>
        <w:rPr>
          <w:rFonts w:ascii="Times New Roman" w:hAnsi="Times New Roman"/>
          <w:b/>
        </w:rPr>
        <w:t xml:space="preserve"> </w:t>
      </w:r>
    </w:p>
    <w:p w:rsidR="009515B8" w:rsidRPr="00B65BE2" w:rsidRDefault="00D01236" w:rsidP="009515B8">
      <w:pPr>
        <w:pStyle w:val="Body"/>
        <w:jc w:val="both"/>
        <w:rPr>
          <w:rFonts w:ascii="Times New Roman" w:hAnsi="Times New Roman" w:cs="Times New Roman"/>
        </w:rPr>
      </w:pPr>
      <w:r>
        <w:rPr>
          <w:rFonts w:ascii="Times New Roman" w:hAnsi="Times New Roman"/>
          <w:b/>
        </w:rPr>
        <w:t>Education</w:t>
      </w:r>
      <w:r w:rsidRPr="000B643A">
        <w:rPr>
          <w:rFonts w:ascii="Times New Roman" w:hAnsi="Times New Roman"/>
          <w:b/>
        </w:rPr>
        <w:t>:</w:t>
      </w:r>
      <w:r>
        <w:rPr>
          <w:rFonts w:ascii="Times New Roman" w:hAnsi="Times New Roman"/>
          <w:b/>
        </w:rPr>
        <w:t xml:space="preserve">   Bachelor’s in Computer Science from Osmania University                                   June 2004 – April 2008</w:t>
      </w:r>
    </w:p>
    <w:p w:rsidR="009515B8" w:rsidRPr="00B65BE2" w:rsidRDefault="009515B8" w:rsidP="009515B8">
      <w:pPr>
        <w:pStyle w:val="Body"/>
        <w:jc w:val="both"/>
        <w:rPr>
          <w:rFonts w:ascii="Times New Roman" w:hAnsi="Times New Roman" w:cs="Times New Roman"/>
        </w:rPr>
      </w:pPr>
    </w:p>
    <w:p w:rsidR="009515B8" w:rsidRPr="00B65BE2" w:rsidRDefault="009515B8" w:rsidP="009515B8">
      <w:pPr>
        <w:rPr>
          <w:rFonts w:ascii="Times New Roman" w:hAnsi="Times New Roman"/>
        </w:rPr>
      </w:pPr>
    </w:p>
    <w:p w:rsidR="00010D15" w:rsidRPr="00B65BE2" w:rsidRDefault="00010D15" w:rsidP="00010D15">
      <w:pPr>
        <w:widowControl w:val="0"/>
        <w:tabs>
          <w:tab w:val="left" w:pos="450"/>
        </w:tabs>
        <w:autoSpaceDE w:val="0"/>
        <w:autoSpaceDN w:val="0"/>
        <w:adjustRightInd w:val="0"/>
        <w:spacing w:after="0" w:line="240" w:lineRule="auto"/>
        <w:jc w:val="both"/>
        <w:rPr>
          <w:rFonts w:ascii="Times New Roman" w:eastAsia="Times New Roman" w:hAnsi="Times New Roman"/>
          <w:b/>
        </w:rPr>
      </w:pPr>
      <w:r w:rsidRPr="00B65BE2">
        <w:rPr>
          <w:rFonts w:ascii="Times New Roman" w:hAnsi="Times New Roman"/>
        </w:rPr>
        <w:t>.</w:t>
      </w:r>
    </w:p>
    <w:sectPr w:rsidR="00010D15" w:rsidRPr="00B65BE2" w:rsidSect="00010D1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67B2" w:rsidRDefault="006667B2" w:rsidP="006200F2">
      <w:pPr>
        <w:spacing w:after="0" w:line="240" w:lineRule="auto"/>
      </w:pPr>
      <w:r>
        <w:separator/>
      </w:r>
    </w:p>
  </w:endnote>
  <w:endnote w:type="continuationSeparator" w:id="0">
    <w:p w:rsidR="006667B2" w:rsidRDefault="006667B2" w:rsidP="006200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Bold">
    <w:altName w:val="Arial Unicode MS"/>
    <w:charset w:val="86"/>
    <w:family w:val="auto"/>
    <w:pitch w:val="default"/>
    <w:sig w:usb0="00000000" w:usb1="00000000" w:usb2="0000000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67B2" w:rsidRDefault="006667B2" w:rsidP="006200F2">
      <w:pPr>
        <w:spacing w:after="0" w:line="240" w:lineRule="auto"/>
      </w:pPr>
      <w:r>
        <w:separator/>
      </w:r>
    </w:p>
  </w:footnote>
  <w:footnote w:type="continuationSeparator" w:id="0">
    <w:p w:rsidR="006667B2" w:rsidRDefault="006667B2" w:rsidP="006200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1"/>
    <w:lvl w:ilvl="0">
      <w:start w:val="1"/>
      <w:numFmt w:val="bullet"/>
      <w:lvlText w:val=""/>
      <w:lvlJc w:val="left"/>
      <w:pPr>
        <w:tabs>
          <w:tab w:val="num" w:pos="0"/>
        </w:tabs>
        <w:ind w:left="225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2"/>
    <w:multiLevelType w:val="singleLevel"/>
    <w:tmpl w:val="00000002"/>
    <w:name w:val="WW8Num3"/>
    <w:lvl w:ilvl="0">
      <w:start w:val="1"/>
      <w:numFmt w:val="bullet"/>
      <w:lvlText w:val=""/>
      <w:lvlJc w:val="left"/>
      <w:pPr>
        <w:tabs>
          <w:tab w:val="num" w:pos="0"/>
        </w:tabs>
        <w:ind w:left="720" w:hanging="360"/>
      </w:pPr>
      <w:rPr>
        <w:rFonts w:ascii="Symbol" w:hAnsi="Symbol" w:cs="Symbol"/>
      </w:rPr>
    </w:lvl>
  </w:abstractNum>
  <w:abstractNum w:abstractNumId="2">
    <w:nsid w:val="00000003"/>
    <w:multiLevelType w:val="multilevel"/>
    <w:tmpl w:val="0000000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cs="Times New Roman"/>
        <w:color w:val="000000"/>
      </w:rPr>
    </w:lvl>
  </w:abstractNum>
  <w:abstractNum w:abstractNumId="4">
    <w:nsid w:val="00000006"/>
    <w:multiLevelType w:val="singleLevel"/>
    <w:tmpl w:val="00000006"/>
    <w:name w:val="WW8Num16"/>
    <w:lvl w:ilvl="0">
      <w:start w:val="1"/>
      <w:numFmt w:val="bullet"/>
      <w:lvlText w:val=""/>
      <w:lvlJc w:val="left"/>
      <w:pPr>
        <w:tabs>
          <w:tab w:val="num" w:pos="0"/>
        </w:tabs>
        <w:ind w:left="720" w:hanging="360"/>
      </w:pPr>
      <w:rPr>
        <w:rFonts w:ascii="Symbol" w:hAnsi="Symbol"/>
      </w:rPr>
    </w:lvl>
  </w:abstractNum>
  <w:abstractNum w:abstractNumId="5">
    <w:nsid w:val="00000007"/>
    <w:multiLevelType w:val="singleLevel"/>
    <w:tmpl w:val="00000007"/>
    <w:name w:val="WW8Num7"/>
    <w:lvl w:ilvl="0">
      <w:start w:val="1"/>
      <w:numFmt w:val="bullet"/>
      <w:lvlText w:val=""/>
      <w:lvlJc w:val="left"/>
      <w:pPr>
        <w:tabs>
          <w:tab w:val="num" w:pos="0"/>
        </w:tabs>
        <w:ind w:left="720" w:hanging="360"/>
      </w:pPr>
      <w:rPr>
        <w:rFonts w:ascii="Symbol" w:hAnsi="Symbol"/>
      </w:rPr>
    </w:lvl>
  </w:abstractNum>
  <w:abstractNum w:abstractNumId="6">
    <w:nsid w:val="04FA1E8C"/>
    <w:multiLevelType w:val="hybridMultilevel"/>
    <w:tmpl w:val="108C2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F36D3F"/>
    <w:multiLevelType w:val="hybridMultilevel"/>
    <w:tmpl w:val="B8BE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177888"/>
    <w:multiLevelType w:val="singleLevel"/>
    <w:tmpl w:val="88B62990"/>
    <w:lvl w:ilvl="0">
      <w:start w:val="1"/>
      <w:numFmt w:val="bullet"/>
      <w:pStyle w:val="ResumeBullet"/>
      <w:lvlText w:val=""/>
      <w:lvlJc w:val="left"/>
      <w:pPr>
        <w:tabs>
          <w:tab w:val="num" w:pos="2340"/>
        </w:tabs>
        <w:ind w:left="2340" w:hanging="360"/>
      </w:pPr>
      <w:rPr>
        <w:rFonts w:ascii="Symbol" w:hAnsi="Symbol" w:hint="default"/>
      </w:rPr>
    </w:lvl>
  </w:abstractNum>
  <w:abstractNum w:abstractNumId="9">
    <w:nsid w:val="17432DB3"/>
    <w:multiLevelType w:val="hybridMultilevel"/>
    <w:tmpl w:val="E6004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A86E91"/>
    <w:multiLevelType w:val="singleLevel"/>
    <w:tmpl w:val="0409000B"/>
    <w:lvl w:ilvl="0">
      <w:start w:val="1"/>
      <w:numFmt w:val="bullet"/>
      <w:pStyle w:val="Cog-bullet"/>
      <w:lvlText w:val=""/>
      <w:lvlJc w:val="left"/>
      <w:pPr>
        <w:tabs>
          <w:tab w:val="num" w:pos="360"/>
        </w:tabs>
        <w:ind w:left="360" w:hanging="360"/>
      </w:pPr>
      <w:rPr>
        <w:rFonts w:ascii="Wingdings" w:hAnsi="Wingdings" w:hint="default"/>
      </w:rPr>
    </w:lvl>
  </w:abstractNum>
  <w:abstractNum w:abstractNumId="11">
    <w:nsid w:val="25334809"/>
    <w:multiLevelType w:val="multilevel"/>
    <w:tmpl w:val="8A80E050"/>
    <w:styleLink w:val="List7"/>
    <w:lvl w:ilvl="0">
      <w:numFmt w:val="bullet"/>
      <w:lvlText w:val="•"/>
      <w:lvlJc w:val="left"/>
      <w:pPr>
        <w:tabs>
          <w:tab w:val="num" w:pos="720"/>
        </w:tabs>
        <w:ind w:left="720" w:hanging="360"/>
      </w:pPr>
      <w:rPr>
        <w:rFonts w:ascii="Trebuchet MS" w:eastAsia="Trebuchet MS" w:hAnsi="Trebuchet MS" w:cs="Trebuchet MS"/>
        <w:position w:val="0"/>
        <w:sz w:val="24"/>
        <w:szCs w:val="24"/>
        <w:lang w:val="en-US"/>
      </w:rPr>
    </w:lvl>
    <w:lvl w:ilvl="1">
      <w:start w:val="1"/>
      <w:numFmt w:val="bullet"/>
      <w:lvlText w:val="o"/>
      <w:lvlJc w:val="left"/>
      <w:pPr>
        <w:tabs>
          <w:tab w:val="num" w:pos="1288"/>
        </w:tabs>
        <w:ind w:left="1288" w:hanging="208"/>
      </w:pPr>
      <w:rPr>
        <w:rFonts w:ascii="Calibri" w:eastAsia="Calibri" w:hAnsi="Calibri" w:cs="Calibri"/>
        <w:position w:val="0"/>
        <w:sz w:val="20"/>
        <w:szCs w:val="20"/>
        <w:lang w:val="en-US"/>
      </w:rPr>
    </w:lvl>
    <w:lvl w:ilvl="2">
      <w:start w:val="1"/>
      <w:numFmt w:val="bullet"/>
      <w:lvlText w:val="▪"/>
      <w:lvlJc w:val="left"/>
      <w:pPr>
        <w:tabs>
          <w:tab w:val="num" w:pos="2008"/>
        </w:tabs>
        <w:ind w:left="2008" w:hanging="208"/>
      </w:pPr>
      <w:rPr>
        <w:rFonts w:ascii="Calibri" w:eastAsia="Calibri" w:hAnsi="Calibri" w:cs="Calibri"/>
        <w:position w:val="0"/>
        <w:sz w:val="20"/>
        <w:szCs w:val="20"/>
        <w:lang w:val="en-US"/>
      </w:rPr>
    </w:lvl>
    <w:lvl w:ilvl="3">
      <w:start w:val="1"/>
      <w:numFmt w:val="bullet"/>
      <w:lvlText w:val="•"/>
      <w:lvlJc w:val="left"/>
      <w:pPr>
        <w:tabs>
          <w:tab w:val="num" w:pos="2728"/>
        </w:tabs>
        <w:ind w:left="2728" w:hanging="208"/>
      </w:pPr>
      <w:rPr>
        <w:rFonts w:ascii="Calibri" w:eastAsia="Calibri" w:hAnsi="Calibri" w:cs="Calibri"/>
        <w:position w:val="0"/>
        <w:sz w:val="20"/>
        <w:szCs w:val="20"/>
        <w:lang w:val="en-US"/>
      </w:rPr>
    </w:lvl>
    <w:lvl w:ilvl="4">
      <w:start w:val="1"/>
      <w:numFmt w:val="bullet"/>
      <w:lvlText w:val="o"/>
      <w:lvlJc w:val="left"/>
      <w:pPr>
        <w:tabs>
          <w:tab w:val="num" w:pos="3448"/>
        </w:tabs>
        <w:ind w:left="3448" w:hanging="208"/>
      </w:pPr>
      <w:rPr>
        <w:rFonts w:ascii="Calibri" w:eastAsia="Calibri" w:hAnsi="Calibri" w:cs="Calibri"/>
        <w:position w:val="0"/>
        <w:sz w:val="20"/>
        <w:szCs w:val="20"/>
        <w:lang w:val="en-US"/>
      </w:rPr>
    </w:lvl>
    <w:lvl w:ilvl="5">
      <w:start w:val="1"/>
      <w:numFmt w:val="bullet"/>
      <w:lvlText w:val="▪"/>
      <w:lvlJc w:val="left"/>
      <w:pPr>
        <w:tabs>
          <w:tab w:val="num" w:pos="4168"/>
        </w:tabs>
        <w:ind w:left="4168" w:hanging="208"/>
      </w:pPr>
      <w:rPr>
        <w:rFonts w:ascii="Calibri" w:eastAsia="Calibri" w:hAnsi="Calibri" w:cs="Calibri"/>
        <w:position w:val="0"/>
        <w:sz w:val="20"/>
        <w:szCs w:val="20"/>
        <w:lang w:val="en-US"/>
      </w:rPr>
    </w:lvl>
    <w:lvl w:ilvl="6">
      <w:start w:val="1"/>
      <w:numFmt w:val="bullet"/>
      <w:lvlText w:val="•"/>
      <w:lvlJc w:val="left"/>
      <w:pPr>
        <w:tabs>
          <w:tab w:val="num" w:pos="4888"/>
        </w:tabs>
        <w:ind w:left="4888" w:hanging="208"/>
      </w:pPr>
      <w:rPr>
        <w:rFonts w:ascii="Calibri" w:eastAsia="Calibri" w:hAnsi="Calibri" w:cs="Calibri"/>
        <w:position w:val="0"/>
        <w:sz w:val="20"/>
        <w:szCs w:val="20"/>
        <w:lang w:val="en-US"/>
      </w:rPr>
    </w:lvl>
    <w:lvl w:ilvl="7">
      <w:start w:val="1"/>
      <w:numFmt w:val="bullet"/>
      <w:lvlText w:val="o"/>
      <w:lvlJc w:val="left"/>
      <w:pPr>
        <w:tabs>
          <w:tab w:val="num" w:pos="5608"/>
        </w:tabs>
        <w:ind w:left="5608" w:hanging="208"/>
      </w:pPr>
      <w:rPr>
        <w:rFonts w:ascii="Calibri" w:eastAsia="Calibri" w:hAnsi="Calibri" w:cs="Calibri"/>
        <w:position w:val="0"/>
        <w:sz w:val="20"/>
        <w:szCs w:val="20"/>
        <w:lang w:val="en-US"/>
      </w:rPr>
    </w:lvl>
    <w:lvl w:ilvl="8">
      <w:start w:val="1"/>
      <w:numFmt w:val="bullet"/>
      <w:lvlText w:val="▪"/>
      <w:lvlJc w:val="left"/>
      <w:pPr>
        <w:tabs>
          <w:tab w:val="num" w:pos="6328"/>
        </w:tabs>
        <w:ind w:left="6328" w:hanging="208"/>
      </w:pPr>
      <w:rPr>
        <w:rFonts w:ascii="Calibri" w:eastAsia="Calibri" w:hAnsi="Calibri" w:cs="Calibri"/>
        <w:position w:val="0"/>
        <w:sz w:val="20"/>
        <w:szCs w:val="20"/>
        <w:lang w:val="en-US"/>
      </w:rPr>
    </w:lvl>
  </w:abstractNum>
  <w:abstractNum w:abstractNumId="12">
    <w:nsid w:val="29DD3583"/>
    <w:multiLevelType w:val="hybridMultilevel"/>
    <w:tmpl w:val="72F8F03E"/>
    <w:lvl w:ilvl="0" w:tplc="2B8C131E">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2D95D1C"/>
    <w:multiLevelType w:val="multilevel"/>
    <w:tmpl w:val="8500E8A8"/>
    <w:styleLink w:val="List10"/>
    <w:lvl w:ilvl="0">
      <w:numFmt w:val="bullet"/>
      <w:lvlText w:val="•"/>
      <w:lvlJc w:val="left"/>
      <w:pPr>
        <w:tabs>
          <w:tab w:val="num" w:pos="720"/>
        </w:tabs>
        <w:ind w:left="720" w:hanging="360"/>
      </w:pPr>
      <w:rPr>
        <w:rFonts w:ascii="Trebuchet MS" w:eastAsia="Trebuchet MS" w:hAnsi="Trebuchet MS" w:cs="Trebuchet MS"/>
        <w:position w:val="0"/>
        <w:sz w:val="24"/>
        <w:szCs w:val="24"/>
        <w:lang w:val="en-US"/>
      </w:rPr>
    </w:lvl>
    <w:lvl w:ilvl="1">
      <w:start w:val="1"/>
      <w:numFmt w:val="bullet"/>
      <w:lvlText w:val="o"/>
      <w:lvlJc w:val="left"/>
      <w:pPr>
        <w:tabs>
          <w:tab w:val="num" w:pos="1288"/>
        </w:tabs>
        <w:ind w:left="1288" w:hanging="208"/>
      </w:pPr>
      <w:rPr>
        <w:rFonts w:ascii="Calibri" w:eastAsia="Calibri" w:hAnsi="Calibri" w:cs="Calibri"/>
        <w:position w:val="0"/>
        <w:sz w:val="20"/>
        <w:szCs w:val="20"/>
        <w:lang w:val="en-US"/>
      </w:rPr>
    </w:lvl>
    <w:lvl w:ilvl="2">
      <w:start w:val="1"/>
      <w:numFmt w:val="bullet"/>
      <w:lvlText w:val="▪"/>
      <w:lvlJc w:val="left"/>
      <w:pPr>
        <w:tabs>
          <w:tab w:val="num" w:pos="2008"/>
        </w:tabs>
        <w:ind w:left="2008" w:hanging="208"/>
      </w:pPr>
      <w:rPr>
        <w:rFonts w:ascii="Calibri" w:eastAsia="Calibri" w:hAnsi="Calibri" w:cs="Calibri"/>
        <w:position w:val="0"/>
        <w:sz w:val="20"/>
        <w:szCs w:val="20"/>
        <w:lang w:val="en-US"/>
      </w:rPr>
    </w:lvl>
    <w:lvl w:ilvl="3">
      <w:start w:val="1"/>
      <w:numFmt w:val="bullet"/>
      <w:lvlText w:val="•"/>
      <w:lvlJc w:val="left"/>
      <w:pPr>
        <w:tabs>
          <w:tab w:val="num" w:pos="2728"/>
        </w:tabs>
        <w:ind w:left="2728" w:hanging="208"/>
      </w:pPr>
      <w:rPr>
        <w:rFonts w:ascii="Calibri" w:eastAsia="Calibri" w:hAnsi="Calibri" w:cs="Calibri"/>
        <w:position w:val="0"/>
        <w:sz w:val="20"/>
        <w:szCs w:val="20"/>
        <w:lang w:val="en-US"/>
      </w:rPr>
    </w:lvl>
    <w:lvl w:ilvl="4">
      <w:start w:val="1"/>
      <w:numFmt w:val="bullet"/>
      <w:lvlText w:val="o"/>
      <w:lvlJc w:val="left"/>
      <w:pPr>
        <w:tabs>
          <w:tab w:val="num" w:pos="3448"/>
        </w:tabs>
        <w:ind w:left="3448" w:hanging="208"/>
      </w:pPr>
      <w:rPr>
        <w:rFonts w:ascii="Calibri" w:eastAsia="Calibri" w:hAnsi="Calibri" w:cs="Calibri"/>
        <w:position w:val="0"/>
        <w:sz w:val="20"/>
        <w:szCs w:val="20"/>
        <w:lang w:val="en-US"/>
      </w:rPr>
    </w:lvl>
    <w:lvl w:ilvl="5">
      <w:start w:val="1"/>
      <w:numFmt w:val="bullet"/>
      <w:lvlText w:val="▪"/>
      <w:lvlJc w:val="left"/>
      <w:pPr>
        <w:tabs>
          <w:tab w:val="num" w:pos="4168"/>
        </w:tabs>
        <w:ind w:left="4168" w:hanging="208"/>
      </w:pPr>
      <w:rPr>
        <w:rFonts w:ascii="Calibri" w:eastAsia="Calibri" w:hAnsi="Calibri" w:cs="Calibri"/>
        <w:position w:val="0"/>
        <w:sz w:val="20"/>
        <w:szCs w:val="20"/>
        <w:lang w:val="en-US"/>
      </w:rPr>
    </w:lvl>
    <w:lvl w:ilvl="6">
      <w:start w:val="1"/>
      <w:numFmt w:val="bullet"/>
      <w:lvlText w:val="•"/>
      <w:lvlJc w:val="left"/>
      <w:pPr>
        <w:tabs>
          <w:tab w:val="num" w:pos="4888"/>
        </w:tabs>
        <w:ind w:left="4888" w:hanging="208"/>
      </w:pPr>
      <w:rPr>
        <w:rFonts w:ascii="Calibri" w:eastAsia="Calibri" w:hAnsi="Calibri" w:cs="Calibri"/>
        <w:position w:val="0"/>
        <w:sz w:val="20"/>
        <w:szCs w:val="20"/>
        <w:lang w:val="en-US"/>
      </w:rPr>
    </w:lvl>
    <w:lvl w:ilvl="7">
      <w:start w:val="1"/>
      <w:numFmt w:val="bullet"/>
      <w:lvlText w:val="o"/>
      <w:lvlJc w:val="left"/>
      <w:pPr>
        <w:tabs>
          <w:tab w:val="num" w:pos="5608"/>
        </w:tabs>
        <w:ind w:left="5608" w:hanging="208"/>
      </w:pPr>
      <w:rPr>
        <w:rFonts w:ascii="Calibri" w:eastAsia="Calibri" w:hAnsi="Calibri" w:cs="Calibri"/>
        <w:position w:val="0"/>
        <w:sz w:val="20"/>
        <w:szCs w:val="20"/>
        <w:lang w:val="en-US"/>
      </w:rPr>
    </w:lvl>
    <w:lvl w:ilvl="8">
      <w:start w:val="1"/>
      <w:numFmt w:val="bullet"/>
      <w:lvlText w:val="▪"/>
      <w:lvlJc w:val="left"/>
      <w:pPr>
        <w:tabs>
          <w:tab w:val="num" w:pos="6328"/>
        </w:tabs>
        <w:ind w:left="6328" w:hanging="208"/>
      </w:pPr>
      <w:rPr>
        <w:rFonts w:ascii="Calibri" w:eastAsia="Calibri" w:hAnsi="Calibri" w:cs="Calibri"/>
        <w:position w:val="0"/>
        <w:sz w:val="20"/>
        <w:szCs w:val="20"/>
        <w:lang w:val="en-US"/>
      </w:rPr>
    </w:lvl>
  </w:abstractNum>
  <w:abstractNum w:abstractNumId="14">
    <w:nsid w:val="336A39DD"/>
    <w:multiLevelType w:val="hybridMultilevel"/>
    <w:tmpl w:val="3D206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39226BC"/>
    <w:multiLevelType w:val="hybridMultilevel"/>
    <w:tmpl w:val="5E2650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39510DD"/>
    <w:multiLevelType w:val="multilevel"/>
    <w:tmpl w:val="2102C434"/>
    <w:styleLink w:val="List8"/>
    <w:lvl w:ilvl="0">
      <w:numFmt w:val="bullet"/>
      <w:lvlText w:val="•"/>
      <w:lvlJc w:val="left"/>
      <w:pPr>
        <w:tabs>
          <w:tab w:val="num" w:pos="720"/>
        </w:tabs>
        <w:ind w:left="720" w:hanging="360"/>
      </w:pPr>
      <w:rPr>
        <w:rFonts w:ascii="Trebuchet MS" w:eastAsia="Trebuchet MS" w:hAnsi="Trebuchet MS" w:cs="Trebuchet MS"/>
        <w:position w:val="0"/>
        <w:sz w:val="24"/>
        <w:szCs w:val="24"/>
        <w:lang w:val="en-US"/>
      </w:rPr>
    </w:lvl>
    <w:lvl w:ilvl="1">
      <w:start w:val="1"/>
      <w:numFmt w:val="bullet"/>
      <w:lvlText w:val="o"/>
      <w:lvlJc w:val="left"/>
      <w:pPr>
        <w:tabs>
          <w:tab w:val="num" w:pos="1288"/>
        </w:tabs>
        <w:ind w:left="1288" w:hanging="208"/>
      </w:pPr>
      <w:rPr>
        <w:rFonts w:ascii="Calibri" w:eastAsia="Calibri" w:hAnsi="Calibri" w:cs="Calibri"/>
        <w:position w:val="0"/>
        <w:sz w:val="20"/>
        <w:szCs w:val="20"/>
        <w:lang w:val="en-US"/>
      </w:rPr>
    </w:lvl>
    <w:lvl w:ilvl="2">
      <w:start w:val="1"/>
      <w:numFmt w:val="bullet"/>
      <w:lvlText w:val="▪"/>
      <w:lvlJc w:val="left"/>
      <w:pPr>
        <w:tabs>
          <w:tab w:val="num" w:pos="2008"/>
        </w:tabs>
        <w:ind w:left="2008" w:hanging="208"/>
      </w:pPr>
      <w:rPr>
        <w:rFonts w:ascii="Calibri" w:eastAsia="Calibri" w:hAnsi="Calibri" w:cs="Calibri"/>
        <w:position w:val="0"/>
        <w:sz w:val="20"/>
        <w:szCs w:val="20"/>
        <w:lang w:val="en-US"/>
      </w:rPr>
    </w:lvl>
    <w:lvl w:ilvl="3">
      <w:start w:val="1"/>
      <w:numFmt w:val="bullet"/>
      <w:lvlText w:val="•"/>
      <w:lvlJc w:val="left"/>
      <w:pPr>
        <w:tabs>
          <w:tab w:val="num" w:pos="2728"/>
        </w:tabs>
        <w:ind w:left="2728" w:hanging="208"/>
      </w:pPr>
      <w:rPr>
        <w:rFonts w:ascii="Calibri" w:eastAsia="Calibri" w:hAnsi="Calibri" w:cs="Calibri"/>
        <w:position w:val="0"/>
        <w:sz w:val="20"/>
        <w:szCs w:val="20"/>
        <w:lang w:val="en-US"/>
      </w:rPr>
    </w:lvl>
    <w:lvl w:ilvl="4">
      <w:start w:val="1"/>
      <w:numFmt w:val="bullet"/>
      <w:lvlText w:val="o"/>
      <w:lvlJc w:val="left"/>
      <w:pPr>
        <w:tabs>
          <w:tab w:val="num" w:pos="3448"/>
        </w:tabs>
        <w:ind w:left="3448" w:hanging="208"/>
      </w:pPr>
      <w:rPr>
        <w:rFonts w:ascii="Calibri" w:eastAsia="Calibri" w:hAnsi="Calibri" w:cs="Calibri"/>
        <w:position w:val="0"/>
        <w:sz w:val="20"/>
        <w:szCs w:val="20"/>
        <w:lang w:val="en-US"/>
      </w:rPr>
    </w:lvl>
    <w:lvl w:ilvl="5">
      <w:start w:val="1"/>
      <w:numFmt w:val="bullet"/>
      <w:lvlText w:val="▪"/>
      <w:lvlJc w:val="left"/>
      <w:pPr>
        <w:tabs>
          <w:tab w:val="num" w:pos="4168"/>
        </w:tabs>
        <w:ind w:left="4168" w:hanging="208"/>
      </w:pPr>
      <w:rPr>
        <w:rFonts w:ascii="Calibri" w:eastAsia="Calibri" w:hAnsi="Calibri" w:cs="Calibri"/>
        <w:position w:val="0"/>
        <w:sz w:val="20"/>
        <w:szCs w:val="20"/>
        <w:lang w:val="en-US"/>
      </w:rPr>
    </w:lvl>
    <w:lvl w:ilvl="6">
      <w:start w:val="1"/>
      <w:numFmt w:val="bullet"/>
      <w:lvlText w:val="•"/>
      <w:lvlJc w:val="left"/>
      <w:pPr>
        <w:tabs>
          <w:tab w:val="num" w:pos="4888"/>
        </w:tabs>
        <w:ind w:left="4888" w:hanging="208"/>
      </w:pPr>
      <w:rPr>
        <w:rFonts w:ascii="Calibri" w:eastAsia="Calibri" w:hAnsi="Calibri" w:cs="Calibri"/>
        <w:position w:val="0"/>
        <w:sz w:val="20"/>
        <w:szCs w:val="20"/>
        <w:lang w:val="en-US"/>
      </w:rPr>
    </w:lvl>
    <w:lvl w:ilvl="7">
      <w:start w:val="1"/>
      <w:numFmt w:val="bullet"/>
      <w:lvlText w:val="o"/>
      <w:lvlJc w:val="left"/>
      <w:pPr>
        <w:tabs>
          <w:tab w:val="num" w:pos="5608"/>
        </w:tabs>
        <w:ind w:left="5608" w:hanging="208"/>
      </w:pPr>
      <w:rPr>
        <w:rFonts w:ascii="Calibri" w:eastAsia="Calibri" w:hAnsi="Calibri" w:cs="Calibri"/>
        <w:position w:val="0"/>
        <w:sz w:val="20"/>
        <w:szCs w:val="20"/>
        <w:lang w:val="en-US"/>
      </w:rPr>
    </w:lvl>
    <w:lvl w:ilvl="8">
      <w:start w:val="1"/>
      <w:numFmt w:val="bullet"/>
      <w:lvlText w:val="▪"/>
      <w:lvlJc w:val="left"/>
      <w:pPr>
        <w:tabs>
          <w:tab w:val="num" w:pos="6328"/>
        </w:tabs>
        <w:ind w:left="6328" w:hanging="208"/>
      </w:pPr>
      <w:rPr>
        <w:rFonts w:ascii="Calibri" w:eastAsia="Calibri" w:hAnsi="Calibri" w:cs="Calibri"/>
        <w:position w:val="0"/>
        <w:sz w:val="20"/>
        <w:szCs w:val="20"/>
        <w:lang w:val="en-US"/>
      </w:rPr>
    </w:lvl>
  </w:abstractNum>
  <w:abstractNum w:abstractNumId="17">
    <w:nsid w:val="36E063A3"/>
    <w:multiLevelType w:val="multilevel"/>
    <w:tmpl w:val="3EB6239A"/>
    <w:styleLink w:val="List14"/>
    <w:lvl w:ilvl="0">
      <w:numFmt w:val="bullet"/>
      <w:lvlText w:val="•"/>
      <w:lvlJc w:val="left"/>
      <w:pPr>
        <w:tabs>
          <w:tab w:val="num" w:pos="720"/>
        </w:tabs>
        <w:ind w:left="720" w:hanging="360"/>
      </w:pPr>
      <w:rPr>
        <w:rFonts w:ascii="Trebuchet MS" w:eastAsia="Trebuchet MS" w:hAnsi="Trebuchet MS" w:cs="Trebuchet MS"/>
        <w:position w:val="0"/>
        <w:sz w:val="24"/>
        <w:szCs w:val="24"/>
        <w:lang w:val="en-US"/>
      </w:rPr>
    </w:lvl>
    <w:lvl w:ilvl="1">
      <w:start w:val="1"/>
      <w:numFmt w:val="bullet"/>
      <w:lvlText w:val="o"/>
      <w:lvlJc w:val="left"/>
      <w:pPr>
        <w:tabs>
          <w:tab w:val="num" w:pos="1288"/>
        </w:tabs>
        <w:ind w:left="1288" w:hanging="208"/>
      </w:pPr>
      <w:rPr>
        <w:rFonts w:ascii="Calibri" w:eastAsia="Calibri" w:hAnsi="Calibri" w:cs="Calibri"/>
        <w:position w:val="0"/>
        <w:sz w:val="20"/>
        <w:szCs w:val="20"/>
        <w:lang w:val="en-US"/>
      </w:rPr>
    </w:lvl>
    <w:lvl w:ilvl="2">
      <w:start w:val="1"/>
      <w:numFmt w:val="bullet"/>
      <w:lvlText w:val="▪"/>
      <w:lvlJc w:val="left"/>
      <w:pPr>
        <w:tabs>
          <w:tab w:val="num" w:pos="2008"/>
        </w:tabs>
        <w:ind w:left="2008" w:hanging="208"/>
      </w:pPr>
      <w:rPr>
        <w:rFonts w:ascii="Calibri" w:eastAsia="Calibri" w:hAnsi="Calibri" w:cs="Calibri"/>
        <w:position w:val="0"/>
        <w:sz w:val="20"/>
        <w:szCs w:val="20"/>
        <w:lang w:val="en-US"/>
      </w:rPr>
    </w:lvl>
    <w:lvl w:ilvl="3">
      <w:start w:val="1"/>
      <w:numFmt w:val="bullet"/>
      <w:lvlText w:val="•"/>
      <w:lvlJc w:val="left"/>
      <w:pPr>
        <w:tabs>
          <w:tab w:val="num" w:pos="2728"/>
        </w:tabs>
        <w:ind w:left="2728" w:hanging="208"/>
      </w:pPr>
      <w:rPr>
        <w:rFonts w:ascii="Calibri" w:eastAsia="Calibri" w:hAnsi="Calibri" w:cs="Calibri"/>
        <w:position w:val="0"/>
        <w:sz w:val="20"/>
        <w:szCs w:val="20"/>
        <w:lang w:val="en-US"/>
      </w:rPr>
    </w:lvl>
    <w:lvl w:ilvl="4">
      <w:start w:val="1"/>
      <w:numFmt w:val="bullet"/>
      <w:lvlText w:val="o"/>
      <w:lvlJc w:val="left"/>
      <w:pPr>
        <w:tabs>
          <w:tab w:val="num" w:pos="3448"/>
        </w:tabs>
        <w:ind w:left="3448" w:hanging="208"/>
      </w:pPr>
      <w:rPr>
        <w:rFonts w:ascii="Calibri" w:eastAsia="Calibri" w:hAnsi="Calibri" w:cs="Calibri"/>
        <w:position w:val="0"/>
        <w:sz w:val="20"/>
        <w:szCs w:val="20"/>
        <w:lang w:val="en-US"/>
      </w:rPr>
    </w:lvl>
    <w:lvl w:ilvl="5">
      <w:start w:val="1"/>
      <w:numFmt w:val="bullet"/>
      <w:lvlText w:val="▪"/>
      <w:lvlJc w:val="left"/>
      <w:pPr>
        <w:tabs>
          <w:tab w:val="num" w:pos="4168"/>
        </w:tabs>
        <w:ind w:left="4168" w:hanging="208"/>
      </w:pPr>
      <w:rPr>
        <w:rFonts w:ascii="Calibri" w:eastAsia="Calibri" w:hAnsi="Calibri" w:cs="Calibri"/>
        <w:position w:val="0"/>
        <w:sz w:val="20"/>
        <w:szCs w:val="20"/>
        <w:lang w:val="en-US"/>
      </w:rPr>
    </w:lvl>
    <w:lvl w:ilvl="6">
      <w:start w:val="1"/>
      <w:numFmt w:val="bullet"/>
      <w:lvlText w:val="•"/>
      <w:lvlJc w:val="left"/>
      <w:pPr>
        <w:tabs>
          <w:tab w:val="num" w:pos="4888"/>
        </w:tabs>
        <w:ind w:left="4888" w:hanging="208"/>
      </w:pPr>
      <w:rPr>
        <w:rFonts w:ascii="Calibri" w:eastAsia="Calibri" w:hAnsi="Calibri" w:cs="Calibri"/>
        <w:position w:val="0"/>
        <w:sz w:val="20"/>
        <w:szCs w:val="20"/>
        <w:lang w:val="en-US"/>
      </w:rPr>
    </w:lvl>
    <w:lvl w:ilvl="7">
      <w:start w:val="1"/>
      <w:numFmt w:val="bullet"/>
      <w:lvlText w:val="o"/>
      <w:lvlJc w:val="left"/>
      <w:pPr>
        <w:tabs>
          <w:tab w:val="num" w:pos="5608"/>
        </w:tabs>
        <w:ind w:left="5608" w:hanging="208"/>
      </w:pPr>
      <w:rPr>
        <w:rFonts w:ascii="Calibri" w:eastAsia="Calibri" w:hAnsi="Calibri" w:cs="Calibri"/>
        <w:position w:val="0"/>
        <w:sz w:val="20"/>
        <w:szCs w:val="20"/>
        <w:lang w:val="en-US"/>
      </w:rPr>
    </w:lvl>
    <w:lvl w:ilvl="8">
      <w:start w:val="1"/>
      <w:numFmt w:val="bullet"/>
      <w:lvlText w:val="▪"/>
      <w:lvlJc w:val="left"/>
      <w:pPr>
        <w:tabs>
          <w:tab w:val="num" w:pos="6328"/>
        </w:tabs>
        <w:ind w:left="6328" w:hanging="208"/>
      </w:pPr>
      <w:rPr>
        <w:rFonts w:ascii="Calibri" w:eastAsia="Calibri" w:hAnsi="Calibri" w:cs="Calibri"/>
        <w:position w:val="0"/>
        <w:sz w:val="20"/>
        <w:szCs w:val="20"/>
        <w:lang w:val="en-US"/>
      </w:rPr>
    </w:lvl>
  </w:abstractNum>
  <w:abstractNum w:abstractNumId="18">
    <w:nsid w:val="3DC27DE5"/>
    <w:multiLevelType w:val="hybridMultilevel"/>
    <w:tmpl w:val="23C2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A93974"/>
    <w:multiLevelType w:val="hybridMultilevel"/>
    <w:tmpl w:val="A39AF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D3876A2"/>
    <w:multiLevelType w:val="hybridMultilevel"/>
    <w:tmpl w:val="46F2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4A6780"/>
    <w:multiLevelType w:val="hybridMultilevel"/>
    <w:tmpl w:val="DB9814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425BA5"/>
    <w:multiLevelType w:val="hybridMultilevel"/>
    <w:tmpl w:val="08829F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77D87DE9"/>
    <w:multiLevelType w:val="hybridMultilevel"/>
    <w:tmpl w:val="650E3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3"/>
  </w:num>
  <w:num w:numId="4">
    <w:abstractNumId w:val="17"/>
  </w:num>
  <w:num w:numId="5">
    <w:abstractNumId w:val="10"/>
  </w:num>
  <w:num w:numId="6">
    <w:abstractNumId w:val="12"/>
  </w:num>
  <w:num w:numId="7">
    <w:abstractNumId w:val="8"/>
  </w:num>
  <w:num w:numId="8">
    <w:abstractNumId w:val="18"/>
  </w:num>
  <w:num w:numId="9">
    <w:abstractNumId w:val="9"/>
  </w:num>
  <w:num w:numId="10">
    <w:abstractNumId w:val="21"/>
  </w:num>
  <w:num w:numId="11">
    <w:abstractNumId w:val="7"/>
  </w:num>
  <w:num w:numId="12">
    <w:abstractNumId w:val="5"/>
  </w:num>
  <w:num w:numId="13">
    <w:abstractNumId w:val="20"/>
  </w:num>
  <w:num w:numId="14">
    <w:abstractNumId w:val="0"/>
  </w:num>
  <w:num w:numId="15">
    <w:abstractNumId w:val="2"/>
  </w:num>
  <w:num w:numId="16">
    <w:abstractNumId w:val="23"/>
  </w:num>
  <w:num w:numId="17">
    <w:abstractNumId w:val="6"/>
  </w:num>
  <w:num w:numId="18">
    <w:abstractNumId w:val="4"/>
  </w:num>
  <w:num w:numId="19">
    <w:abstractNumId w:val="14"/>
  </w:num>
  <w:num w:numId="20">
    <w:abstractNumId w:val="22"/>
  </w:num>
  <w:num w:numId="21">
    <w:abstractNumId w:val="15"/>
  </w:num>
  <w:num w:numId="22">
    <w:abstractNumId w:val="19"/>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221AF3"/>
    <w:rsid w:val="000013D0"/>
    <w:rsid w:val="00003923"/>
    <w:rsid w:val="00004FF1"/>
    <w:rsid w:val="000051CA"/>
    <w:rsid w:val="0000545E"/>
    <w:rsid w:val="00010D15"/>
    <w:rsid w:val="00010D65"/>
    <w:rsid w:val="00011D49"/>
    <w:rsid w:val="00012409"/>
    <w:rsid w:val="0001298D"/>
    <w:rsid w:val="0001300F"/>
    <w:rsid w:val="00020AB2"/>
    <w:rsid w:val="000221F8"/>
    <w:rsid w:val="00022881"/>
    <w:rsid w:val="000230FE"/>
    <w:rsid w:val="00025E76"/>
    <w:rsid w:val="00031A4A"/>
    <w:rsid w:val="000340C7"/>
    <w:rsid w:val="00034B33"/>
    <w:rsid w:val="0003552E"/>
    <w:rsid w:val="00036394"/>
    <w:rsid w:val="00043873"/>
    <w:rsid w:val="00044E93"/>
    <w:rsid w:val="000457DF"/>
    <w:rsid w:val="00045F8B"/>
    <w:rsid w:val="00056910"/>
    <w:rsid w:val="00056CF9"/>
    <w:rsid w:val="000602EA"/>
    <w:rsid w:val="000619D1"/>
    <w:rsid w:val="0006280F"/>
    <w:rsid w:val="00066A98"/>
    <w:rsid w:val="00070298"/>
    <w:rsid w:val="00072F28"/>
    <w:rsid w:val="0007357D"/>
    <w:rsid w:val="000741C1"/>
    <w:rsid w:val="00074C0A"/>
    <w:rsid w:val="00075248"/>
    <w:rsid w:val="00075437"/>
    <w:rsid w:val="00075F51"/>
    <w:rsid w:val="0007735F"/>
    <w:rsid w:val="0007748C"/>
    <w:rsid w:val="000826AB"/>
    <w:rsid w:val="00083C63"/>
    <w:rsid w:val="000850B0"/>
    <w:rsid w:val="00085546"/>
    <w:rsid w:val="00087E38"/>
    <w:rsid w:val="000905BF"/>
    <w:rsid w:val="00090F99"/>
    <w:rsid w:val="00092AF7"/>
    <w:rsid w:val="000948EB"/>
    <w:rsid w:val="0009599C"/>
    <w:rsid w:val="00096D41"/>
    <w:rsid w:val="00096E61"/>
    <w:rsid w:val="00097A0D"/>
    <w:rsid w:val="00097E0F"/>
    <w:rsid w:val="000A1FE3"/>
    <w:rsid w:val="000A4911"/>
    <w:rsid w:val="000A689A"/>
    <w:rsid w:val="000B1382"/>
    <w:rsid w:val="000B1E10"/>
    <w:rsid w:val="000B27E6"/>
    <w:rsid w:val="000B27EE"/>
    <w:rsid w:val="000B2BD7"/>
    <w:rsid w:val="000B2D33"/>
    <w:rsid w:val="000B5A2F"/>
    <w:rsid w:val="000B643A"/>
    <w:rsid w:val="000B7D62"/>
    <w:rsid w:val="000C0C25"/>
    <w:rsid w:val="000C19B5"/>
    <w:rsid w:val="000C27C8"/>
    <w:rsid w:val="000C30DC"/>
    <w:rsid w:val="000C3A09"/>
    <w:rsid w:val="000C4B94"/>
    <w:rsid w:val="000C5222"/>
    <w:rsid w:val="000C66CB"/>
    <w:rsid w:val="000C73B9"/>
    <w:rsid w:val="000D20A7"/>
    <w:rsid w:val="000D2EAC"/>
    <w:rsid w:val="000D33A2"/>
    <w:rsid w:val="000D38F1"/>
    <w:rsid w:val="000E2FA9"/>
    <w:rsid w:val="000E3649"/>
    <w:rsid w:val="000E7BCF"/>
    <w:rsid w:val="000F25BB"/>
    <w:rsid w:val="000F320A"/>
    <w:rsid w:val="000F3462"/>
    <w:rsid w:val="000F4B9E"/>
    <w:rsid w:val="000F5022"/>
    <w:rsid w:val="000F6D24"/>
    <w:rsid w:val="000F6D94"/>
    <w:rsid w:val="000F7470"/>
    <w:rsid w:val="0010100D"/>
    <w:rsid w:val="00103E98"/>
    <w:rsid w:val="00104176"/>
    <w:rsid w:val="00105219"/>
    <w:rsid w:val="00106258"/>
    <w:rsid w:val="00106A03"/>
    <w:rsid w:val="00106DE5"/>
    <w:rsid w:val="00107A25"/>
    <w:rsid w:val="00110831"/>
    <w:rsid w:val="00113FDB"/>
    <w:rsid w:val="00121B5F"/>
    <w:rsid w:val="00123C3E"/>
    <w:rsid w:val="00123EDB"/>
    <w:rsid w:val="00125C8F"/>
    <w:rsid w:val="00127907"/>
    <w:rsid w:val="00132072"/>
    <w:rsid w:val="0013319B"/>
    <w:rsid w:val="0013376E"/>
    <w:rsid w:val="001338D0"/>
    <w:rsid w:val="00135E88"/>
    <w:rsid w:val="001369AC"/>
    <w:rsid w:val="00136B2F"/>
    <w:rsid w:val="00144BB9"/>
    <w:rsid w:val="00145453"/>
    <w:rsid w:val="00151E93"/>
    <w:rsid w:val="001529A8"/>
    <w:rsid w:val="00156F70"/>
    <w:rsid w:val="00157690"/>
    <w:rsid w:val="00157967"/>
    <w:rsid w:val="0016394B"/>
    <w:rsid w:val="00164000"/>
    <w:rsid w:val="00166173"/>
    <w:rsid w:val="001705AA"/>
    <w:rsid w:val="00171A64"/>
    <w:rsid w:val="0017281C"/>
    <w:rsid w:val="001741C2"/>
    <w:rsid w:val="00174788"/>
    <w:rsid w:val="00176D39"/>
    <w:rsid w:val="0017794F"/>
    <w:rsid w:val="00180385"/>
    <w:rsid w:val="00181187"/>
    <w:rsid w:val="0018196D"/>
    <w:rsid w:val="00181C36"/>
    <w:rsid w:val="00182596"/>
    <w:rsid w:val="00182C9C"/>
    <w:rsid w:val="001846D9"/>
    <w:rsid w:val="0018533A"/>
    <w:rsid w:val="001904C4"/>
    <w:rsid w:val="001905FC"/>
    <w:rsid w:val="00191C04"/>
    <w:rsid w:val="00193448"/>
    <w:rsid w:val="00195825"/>
    <w:rsid w:val="00196A11"/>
    <w:rsid w:val="001A1E75"/>
    <w:rsid w:val="001A2745"/>
    <w:rsid w:val="001A3D98"/>
    <w:rsid w:val="001A7A19"/>
    <w:rsid w:val="001B027D"/>
    <w:rsid w:val="001B2929"/>
    <w:rsid w:val="001B6E5D"/>
    <w:rsid w:val="001B6EE5"/>
    <w:rsid w:val="001B6FF7"/>
    <w:rsid w:val="001C18AA"/>
    <w:rsid w:val="001C2ECD"/>
    <w:rsid w:val="001C336E"/>
    <w:rsid w:val="001C36C6"/>
    <w:rsid w:val="001C3D23"/>
    <w:rsid w:val="001C450F"/>
    <w:rsid w:val="001C5360"/>
    <w:rsid w:val="001C6734"/>
    <w:rsid w:val="001D1449"/>
    <w:rsid w:val="001D1EA9"/>
    <w:rsid w:val="001D4A5A"/>
    <w:rsid w:val="001E0217"/>
    <w:rsid w:val="001E123F"/>
    <w:rsid w:val="001E2B99"/>
    <w:rsid w:val="001E312A"/>
    <w:rsid w:val="001E59CC"/>
    <w:rsid w:val="001E7183"/>
    <w:rsid w:val="001E7650"/>
    <w:rsid w:val="001E7CE9"/>
    <w:rsid w:val="001E7E9B"/>
    <w:rsid w:val="001F151B"/>
    <w:rsid w:val="001F1FD8"/>
    <w:rsid w:val="001F2E43"/>
    <w:rsid w:val="001F392D"/>
    <w:rsid w:val="001F42A9"/>
    <w:rsid w:val="001F65A4"/>
    <w:rsid w:val="001F7D27"/>
    <w:rsid w:val="002014DC"/>
    <w:rsid w:val="00204654"/>
    <w:rsid w:val="002061BC"/>
    <w:rsid w:val="00207C84"/>
    <w:rsid w:val="00214E49"/>
    <w:rsid w:val="0021672B"/>
    <w:rsid w:val="002167B6"/>
    <w:rsid w:val="00217B81"/>
    <w:rsid w:val="00220949"/>
    <w:rsid w:val="00221AF3"/>
    <w:rsid w:val="002228E1"/>
    <w:rsid w:val="00224269"/>
    <w:rsid w:val="002265C4"/>
    <w:rsid w:val="00226693"/>
    <w:rsid w:val="00226CF2"/>
    <w:rsid w:val="00227440"/>
    <w:rsid w:val="00227BAD"/>
    <w:rsid w:val="00230B34"/>
    <w:rsid w:val="0023173C"/>
    <w:rsid w:val="00232E81"/>
    <w:rsid w:val="002352B1"/>
    <w:rsid w:val="00242BBE"/>
    <w:rsid w:val="00245AB1"/>
    <w:rsid w:val="00247512"/>
    <w:rsid w:val="0025099E"/>
    <w:rsid w:val="00250C8A"/>
    <w:rsid w:val="002527AF"/>
    <w:rsid w:val="002550C7"/>
    <w:rsid w:val="002554FA"/>
    <w:rsid w:val="00262396"/>
    <w:rsid w:val="002623F3"/>
    <w:rsid w:val="0026512C"/>
    <w:rsid w:val="00265927"/>
    <w:rsid w:val="00265BAE"/>
    <w:rsid w:val="0026682B"/>
    <w:rsid w:val="00271428"/>
    <w:rsid w:val="002723C9"/>
    <w:rsid w:val="002727DB"/>
    <w:rsid w:val="00273EBB"/>
    <w:rsid w:val="00277857"/>
    <w:rsid w:val="00280B1B"/>
    <w:rsid w:val="00280DDC"/>
    <w:rsid w:val="0028173E"/>
    <w:rsid w:val="00281C0B"/>
    <w:rsid w:val="00283B7F"/>
    <w:rsid w:val="00283E74"/>
    <w:rsid w:val="00287ACD"/>
    <w:rsid w:val="00287E9F"/>
    <w:rsid w:val="00291834"/>
    <w:rsid w:val="002924C2"/>
    <w:rsid w:val="00292FF8"/>
    <w:rsid w:val="002930B6"/>
    <w:rsid w:val="00295DAB"/>
    <w:rsid w:val="0029605E"/>
    <w:rsid w:val="00297E47"/>
    <w:rsid w:val="002A2422"/>
    <w:rsid w:val="002A388E"/>
    <w:rsid w:val="002A5037"/>
    <w:rsid w:val="002B1F3F"/>
    <w:rsid w:val="002B3507"/>
    <w:rsid w:val="002B39D4"/>
    <w:rsid w:val="002B6320"/>
    <w:rsid w:val="002B63F2"/>
    <w:rsid w:val="002B67D5"/>
    <w:rsid w:val="002C1EE9"/>
    <w:rsid w:val="002C2BF1"/>
    <w:rsid w:val="002C402C"/>
    <w:rsid w:val="002C5054"/>
    <w:rsid w:val="002C6578"/>
    <w:rsid w:val="002C6A24"/>
    <w:rsid w:val="002C6C54"/>
    <w:rsid w:val="002D3A34"/>
    <w:rsid w:val="002D4F36"/>
    <w:rsid w:val="002E0F53"/>
    <w:rsid w:val="002E556F"/>
    <w:rsid w:val="002E6A83"/>
    <w:rsid w:val="002E7A12"/>
    <w:rsid w:val="002E7A20"/>
    <w:rsid w:val="002F32CD"/>
    <w:rsid w:val="002F38F4"/>
    <w:rsid w:val="002F3C50"/>
    <w:rsid w:val="002F4701"/>
    <w:rsid w:val="002F662C"/>
    <w:rsid w:val="002F6CA4"/>
    <w:rsid w:val="00300675"/>
    <w:rsid w:val="003071B0"/>
    <w:rsid w:val="00307516"/>
    <w:rsid w:val="00307CB1"/>
    <w:rsid w:val="0031048D"/>
    <w:rsid w:val="00312BEE"/>
    <w:rsid w:val="00313823"/>
    <w:rsid w:val="00317251"/>
    <w:rsid w:val="00322850"/>
    <w:rsid w:val="00322B8D"/>
    <w:rsid w:val="00323490"/>
    <w:rsid w:val="00324276"/>
    <w:rsid w:val="003278A0"/>
    <w:rsid w:val="003278BA"/>
    <w:rsid w:val="00330DF8"/>
    <w:rsid w:val="00330E84"/>
    <w:rsid w:val="003332E5"/>
    <w:rsid w:val="00335325"/>
    <w:rsid w:val="0034060F"/>
    <w:rsid w:val="00341B7E"/>
    <w:rsid w:val="00344B3F"/>
    <w:rsid w:val="00347B7D"/>
    <w:rsid w:val="003504B8"/>
    <w:rsid w:val="00351251"/>
    <w:rsid w:val="003519A0"/>
    <w:rsid w:val="00351C85"/>
    <w:rsid w:val="00352205"/>
    <w:rsid w:val="00352D7E"/>
    <w:rsid w:val="00357916"/>
    <w:rsid w:val="00361016"/>
    <w:rsid w:val="00361E9C"/>
    <w:rsid w:val="003636A8"/>
    <w:rsid w:val="00364AF0"/>
    <w:rsid w:val="00366BDC"/>
    <w:rsid w:val="003674AE"/>
    <w:rsid w:val="0037186A"/>
    <w:rsid w:val="003727A2"/>
    <w:rsid w:val="00373E24"/>
    <w:rsid w:val="00376114"/>
    <w:rsid w:val="00381992"/>
    <w:rsid w:val="00381E04"/>
    <w:rsid w:val="00382206"/>
    <w:rsid w:val="00382FF6"/>
    <w:rsid w:val="00383465"/>
    <w:rsid w:val="00384912"/>
    <w:rsid w:val="00385189"/>
    <w:rsid w:val="00385D2B"/>
    <w:rsid w:val="0039151B"/>
    <w:rsid w:val="003936FF"/>
    <w:rsid w:val="00393C22"/>
    <w:rsid w:val="00395F67"/>
    <w:rsid w:val="003A4B0E"/>
    <w:rsid w:val="003A54BB"/>
    <w:rsid w:val="003A701C"/>
    <w:rsid w:val="003A7F48"/>
    <w:rsid w:val="003B28C2"/>
    <w:rsid w:val="003B2F9A"/>
    <w:rsid w:val="003B3209"/>
    <w:rsid w:val="003B54B6"/>
    <w:rsid w:val="003B5DAE"/>
    <w:rsid w:val="003C0F3D"/>
    <w:rsid w:val="003C5F47"/>
    <w:rsid w:val="003C6840"/>
    <w:rsid w:val="003C7793"/>
    <w:rsid w:val="003D577B"/>
    <w:rsid w:val="003D61F2"/>
    <w:rsid w:val="003D66B4"/>
    <w:rsid w:val="003D7DA7"/>
    <w:rsid w:val="003E02E8"/>
    <w:rsid w:val="003E0F2D"/>
    <w:rsid w:val="003E4F4C"/>
    <w:rsid w:val="003E506D"/>
    <w:rsid w:val="003E5257"/>
    <w:rsid w:val="003E561A"/>
    <w:rsid w:val="003E61EA"/>
    <w:rsid w:val="003E6E52"/>
    <w:rsid w:val="003F0B8E"/>
    <w:rsid w:val="003F0E8A"/>
    <w:rsid w:val="003F2E2C"/>
    <w:rsid w:val="003F372E"/>
    <w:rsid w:val="003F4CD7"/>
    <w:rsid w:val="003F5F65"/>
    <w:rsid w:val="003F6662"/>
    <w:rsid w:val="004000D0"/>
    <w:rsid w:val="0040029A"/>
    <w:rsid w:val="00401C15"/>
    <w:rsid w:val="004029E3"/>
    <w:rsid w:val="00405250"/>
    <w:rsid w:val="00406D0C"/>
    <w:rsid w:val="00411ECF"/>
    <w:rsid w:val="00415683"/>
    <w:rsid w:val="004159BD"/>
    <w:rsid w:val="00420043"/>
    <w:rsid w:val="004205DE"/>
    <w:rsid w:val="00421F67"/>
    <w:rsid w:val="004236CA"/>
    <w:rsid w:val="00423934"/>
    <w:rsid w:val="00424367"/>
    <w:rsid w:val="004254F0"/>
    <w:rsid w:val="00425FBC"/>
    <w:rsid w:val="004309FC"/>
    <w:rsid w:val="004312DF"/>
    <w:rsid w:val="0043261F"/>
    <w:rsid w:val="004341A0"/>
    <w:rsid w:val="00435661"/>
    <w:rsid w:val="004357C0"/>
    <w:rsid w:val="00437716"/>
    <w:rsid w:val="00440E72"/>
    <w:rsid w:val="00442A67"/>
    <w:rsid w:val="004469FB"/>
    <w:rsid w:val="00446E0F"/>
    <w:rsid w:val="0044797B"/>
    <w:rsid w:val="004528CE"/>
    <w:rsid w:val="004564ED"/>
    <w:rsid w:val="00461C76"/>
    <w:rsid w:val="00462B29"/>
    <w:rsid w:val="00464E5E"/>
    <w:rsid w:val="00467A91"/>
    <w:rsid w:val="00472074"/>
    <w:rsid w:val="00474847"/>
    <w:rsid w:val="00475AD1"/>
    <w:rsid w:val="00476367"/>
    <w:rsid w:val="00477873"/>
    <w:rsid w:val="00481304"/>
    <w:rsid w:val="0048164C"/>
    <w:rsid w:val="004842D7"/>
    <w:rsid w:val="0048515D"/>
    <w:rsid w:val="004868E0"/>
    <w:rsid w:val="00491DBD"/>
    <w:rsid w:val="004937B3"/>
    <w:rsid w:val="004944C6"/>
    <w:rsid w:val="0049481C"/>
    <w:rsid w:val="00495D65"/>
    <w:rsid w:val="004969B5"/>
    <w:rsid w:val="004A19B3"/>
    <w:rsid w:val="004A30C0"/>
    <w:rsid w:val="004A58C0"/>
    <w:rsid w:val="004A79B5"/>
    <w:rsid w:val="004A7CDB"/>
    <w:rsid w:val="004B0155"/>
    <w:rsid w:val="004B33EC"/>
    <w:rsid w:val="004B5215"/>
    <w:rsid w:val="004B5266"/>
    <w:rsid w:val="004B59B2"/>
    <w:rsid w:val="004B6835"/>
    <w:rsid w:val="004B6A04"/>
    <w:rsid w:val="004B7839"/>
    <w:rsid w:val="004C1614"/>
    <w:rsid w:val="004C2F11"/>
    <w:rsid w:val="004C4C78"/>
    <w:rsid w:val="004C60AB"/>
    <w:rsid w:val="004D453A"/>
    <w:rsid w:val="004E17E9"/>
    <w:rsid w:val="004E1E66"/>
    <w:rsid w:val="004E26F3"/>
    <w:rsid w:val="004E34DF"/>
    <w:rsid w:val="004E3ACC"/>
    <w:rsid w:val="004E484D"/>
    <w:rsid w:val="004E4C03"/>
    <w:rsid w:val="004E5B87"/>
    <w:rsid w:val="004F1D68"/>
    <w:rsid w:val="004F5E64"/>
    <w:rsid w:val="00501712"/>
    <w:rsid w:val="00501B62"/>
    <w:rsid w:val="00502538"/>
    <w:rsid w:val="005026BC"/>
    <w:rsid w:val="00503698"/>
    <w:rsid w:val="00506964"/>
    <w:rsid w:val="00507748"/>
    <w:rsid w:val="00510AF5"/>
    <w:rsid w:val="005113AE"/>
    <w:rsid w:val="0051173E"/>
    <w:rsid w:val="0051226E"/>
    <w:rsid w:val="00513813"/>
    <w:rsid w:val="00513D45"/>
    <w:rsid w:val="00516150"/>
    <w:rsid w:val="005165E2"/>
    <w:rsid w:val="00517497"/>
    <w:rsid w:val="00517E7A"/>
    <w:rsid w:val="00517EC7"/>
    <w:rsid w:val="00520BC3"/>
    <w:rsid w:val="005224B6"/>
    <w:rsid w:val="00523944"/>
    <w:rsid w:val="00524EDB"/>
    <w:rsid w:val="00524FF4"/>
    <w:rsid w:val="00527269"/>
    <w:rsid w:val="00531C46"/>
    <w:rsid w:val="00534857"/>
    <w:rsid w:val="005358D1"/>
    <w:rsid w:val="0053628F"/>
    <w:rsid w:val="005374E6"/>
    <w:rsid w:val="00537919"/>
    <w:rsid w:val="0054082D"/>
    <w:rsid w:val="0054186D"/>
    <w:rsid w:val="00541971"/>
    <w:rsid w:val="0054302E"/>
    <w:rsid w:val="00543B88"/>
    <w:rsid w:val="00544C30"/>
    <w:rsid w:val="00544C57"/>
    <w:rsid w:val="00545F7F"/>
    <w:rsid w:val="00546297"/>
    <w:rsid w:val="0055257B"/>
    <w:rsid w:val="00553160"/>
    <w:rsid w:val="005539FB"/>
    <w:rsid w:val="005552D1"/>
    <w:rsid w:val="005556B8"/>
    <w:rsid w:val="00557D39"/>
    <w:rsid w:val="00562E42"/>
    <w:rsid w:val="00563EF5"/>
    <w:rsid w:val="005657A9"/>
    <w:rsid w:val="0056593A"/>
    <w:rsid w:val="00566361"/>
    <w:rsid w:val="0056775A"/>
    <w:rsid w:val="00570D33"/>
    <w:rsid w:val="00571ED4"/>
    <w:rsid w:val="005726CE"/>
    <w:rsid w:val="005737E5"/>
    <w:rsid w:val="00574BCD"/>
    <w:rsid w:val="00574E64"/>
    <w:rsid w:val="00575724"/>
    <w:rsid w:val="00576B47"/>
    <w:rsid w:val="0057740A"/>
    <w:rsid w:val="0057796E"/>
    <w:rsid w:val="00580307"/>
    <w:rsid w:val="005806CE"/>
    <w:rsid w:val="005813EF"/>
    <w:rsid w:val="005854EF"/>
    <w:rsid w:val="005864D5"/>
    <w:rsid w:val="00587F1F"/>
    <w:rsid w:val="00587F30"/>
    <w:rsid w:val="00592954"/>
    <w:rsid w:val="0059345E"/>
    <w:rsid w:val="00595A66"/>
    <w:rsid w:val="00596B93"/>
    <w:rsid w:val="00597A97"/>
    <w:rsid w:val="005A1288"/>
    <w:rsid w:val="005A18A1"/>
    <w:rsid w:val="005A1AB3"/>
    <w:rsid w:val="005A2979"/>
    <w:rsid w:val="005A2FED"/>
    <w:rsid w:val="005A4D58"/>
    <w:rsid w:val="005A5444"/>
    <w:rsid w:val="005A7AE5"/>
    <w:rsid w:val="005B0478"/>
    <w:rsid w:val="005B09C3"/>
    <w:rsid w:val="005B0F07"/>
    <w:rsid w:val="005B1F02"/>
    <w:rsid w:val="005B29BF"/>
    <w:rsid w:val="005B373A"/>
    <w:rsid w:val="005B3E63"/>
    <w:rsid w:val="005B6611"/>
    <w:rsid w:val="005C1F02"/>
    <w:rsid w:val="005C30CC"/>
    <w:rsid w:val="005C41D2"/>
    <w:rsid w:val="005C46AE"/>
    <w:rsid w:val="005C46C2"/>
    <w:rsid w:val="005D1557"/>
    <w:rsid w:val="005D1C0F"/>
    <w:rsid w:val="005D3E5A"/>
    <w:rsid w:val="005D5012"/>
    <w:rsid w:val="005D72E6"/>
    <w:rsid w:val="005D7859"/>
    <w:rsid w:val="005D79D4"/>
    <w:rsid w:val="005E3DC3"/>
    <w:rsid w:val="005E670D"/>
    <w:rsid w:val="005F1262"/>
    <w:rsid w:val="005F1DDB"/>
    <w:rsid w:val="005F252A"/>
    <w:rsid w:val="005F37BD"/>
    <w:rsid w:val="005F432D"/>
    <w:rsid w:val="005F6658"/>
    <w:rsid w:val="005F68DC"/>
    <w:rsid w:val="005F7020"/>
    <w:rsid w:val="006002AA"/>
    <w:rsid w:val="00601553"/>
    <w:rsid w:val="0060302A"/>
    <w:rsid w:val="00610062"/>
    <w:rsid w:val="00610137"/>
    <w:rsid w:val="0061040E"/>
    <w:rsid w:val="00611CFD"/>
    <w:rsid w:val="00613DD7"/>
    <w:rsid w:val="00614D71"/>
    <w:rsid w:val="00614EDD"/>
    <w:rsid w:val="00615544"/>
    <w:rsid w:val="00616346"/>
    <w:rsid w:val="006200F2"/>
    <w:rsid w:val="00620AAC"/>
    <w:rsid w:val="0062209B"/>
    <w:rsid w:val="00622103"/>
    <w:rsid w:val="00623DD5"/>
    <w:rsid w:val="006249EF"/>
    <w:rsid w:val="006319D7"/>
    <w:rsid w:val="006327A0"/>
    <w:rsid w:val="006342CC"/>
    <w:rsid w:val="006355D1"/>
    <w:rsid w:val="006401EB"/>
    <w:rsid w:val="00641EE1"/>
    <w:rsid w:val="00642245"/>
    <w:rsid w:val="0064491A"/>
    <w:rsid w:val="006454E2"/>
    <w:rsid w:val="0064744B"/>
    <w:rsid w:val="0065028D"/>
    <w:rsid w:val="00650C5E"/>
    <w:rsid w:val="00651D57"/>
    <w:rsid w:val="00652EDE"/>
    <w:rsid w:val="00653E90"/>
    <w:rsid w:val="0065463B"/>
    <w:rsid w:val="00656242"/>
    <w:rsid w:val="0065661E"/>
    <w:rsid w:val="00660293"/>
    <w:rsid w:val="006607AF"/>
    <w:rsid w:val="00661A88"/>
    <w:rsid w:val="006643EC"/>
    <w:rsid w:val="0066444F"/>
    <w:rsid w:val="006644EE"/>
    <w:rsid w:val="00664D9D"/>
    <w:rsid w:val="00665243"/>
    <w:rsid w:val="006667B2"/>
    <w:rsid w:val="00666A96"/>
    <w:rsid w:val="0067230C"/>
    <w:rsid w:val="00673BED"/>
    <w:rsid w:val="00674F1B"/>
    <w:rsid w:val="00675323"/>
    <w:rsid w:val="00676753"/>
    <w:rsid w:val="006802E8"/>
    <w:rsid w:val="00682FB5"/>
    <w:rsid w:val="0068336F"/>
    <w:rsid w:val="00683617"/>
    <w:rsid w:val="00686556"/>
    <w:rsid w:val="00687C30"/>
    <w:rsid w:val="006902FD"/>
    <w:rsid w:val="00692F5C"/>
    <w:rsid w:val="00693AB5"/>
    <w:rsid w:val="00694464"/>
    <w:rsid w:val="006963DA"/>
    <w:rsid w:val="00696C28"/>
    <w:rsid w:val="006A018F"/>
    <w:rsid w:val="006A22F8"/>
    <w:rsid w:val="006A2423"/>
    <w:rsid w:val="006A2A3F"/>
    <w:rsid w:val="006A3AD1"/>
    <w:rsid w:val="006A4FE6"/>
    <w:rsid w:val="006A5666"/>
    <w:rsid w:val="006A5E0C"/>
    <w:rsid w:val="006B102E"/>
    <w:rsid w:val="006B17F4"/>
    <w:rsid w:val="006B5959"/>
    <w:rsid w:val="006B65F3"/>
    <w:rsid w:val="006B682F"/>
    <w:rsid w:val="006C0841"/>
    <w:rsid w:val="006C1838"/>
    <w:rsid w:val="006C1A89"/>
    <w:rsid w:val="006C1C17"/>
    <w:rsid w:val="006C31B3"/>
    <w:rsid w:val="006C5932"/>
    <w:rsid w:val="006C6772"/>
    <w:rsid w:val="006D134B"/>
    <w:rsid w:val="006D3F18"/>
    <w:rsid w:val="006D497D"/>
    <w:rsid w:val="006D4CDC"/>
    <w:rsid w:val="006D4D87"/>
    <w:rsid w:val="006D503F"/>
    <w:rsid w:val="006D510A"/>
    <w:rsid w:val="006D51A8"/>
    <w:rsid w:val="006D69E6"/>
    <w:rsid w:val="006D768D"/>
    <w:rsid w:val="006E1961"/>
    <w:rsid w:val="006E1AB5"/>
    <w:rsid w:val="006E36CE"/>
    <w:rsid w:val="006E3F3A"/>
    <w:rsid w:val="006E53E7"/>
    <w:rsid w:val="006E7F46"/>
    <w:rsid w:val="006F005D"/>
    <w:rsid w:val="006F06DD"/>
    <w:rsid w:val="006F23DE"/>
    <w:rsid w:val="006F3320"/>
    <w:rsid w:val="006F4300"/>
    <w:rsid w:val="006F4E4C"/>
    <w:rsid w:val="006F4EB0"/>
    <w:rsid w:val="006F5644"/>
    <w:rsid w:val="006F7124"/>
    <w:rsid w:val="0070321F"/>
    <w:rsid w:val="00703617"/>
    <w:rsid w:val="007051AC"/>
    <w:rsid w:val="007069FF"/>
    <w:rsid w:val="00707C0E"/>
    <w:rsid w:val="00710126"/>
    <w:rsid w:val="007109E5"/>
    <w:rsid w:val="007113B0"/>
    <w:rsid w:val="00712609"/>
    <w:rsid w:val="00713207"/>
    <w:rsid w:val="00713308"/>
    <w:rsid w:val="00713634"/>
    <w:rsid w:val="00714150"/>
    <w:rsid w:val="0071462C"/>
    <w:rsid w:val="00716A11"/>
    <w:rsid w:val="00717BF8"/>
    <w:rsid w:val="007211CA"/>
    <w:rsid w:val="00722D18"/>
    <w:rsid w:val="0072420C"/>
    <w:rsid w:val="00730874"/>
    <w:rsid w:val="007316CD"/>
    <w:rsid w:val="00733EA6"/>
    <w:rsid w:val="0073526D"/>
    <w:rsid w:val="00736398"/>
    <w:rsid w:val="00736D61"/>
    <w:rsid w:val="007418FF"/>
    <w:rsid w:val="00743631"/>
    <w:rsid w:val="00746E52"/>
    <w:rsid w:val="00746E92"/>
    <w:rsid w:val="00751C3D"/>
    <w:rsid w:val="00753733"/>
    <w:rsid w:val="00754261"/>
    <w:rsid w:val="007547B7"/>
    <w:rsid w:val="00754810"/>
    <w:rsid w:val="007554B1"/>
    <w:rsid w:val="007603BD"/>
    <w:rsid w:val="00762145"/>
    <w:rsid w:val="007626C8"/>
    <w:rsid w:val="00763E4D"/>
    <w:rsid w:val="00764A1E"/>
    <w:rsid w:val="00764F37"/>
    <w:rsid w:val="00770E67"/>
    <w:rsid w:val="007741D8"/>
    <w:rsid w:val="00777234"/>
    <w:rsid w:val="00777BE4"/>
    <w:rsid w:val="00781961"/>
    <w:rsid w:val="0078201E"/>
    <w:rsid w:val="00784816"/>
    <w:rsid w:val="00786A57"/>
    <w:rsid w:val="00786BB1"/>
    <w:rsid w:val="00791570"/>
    <w:rsid w:val="00792317"/>
    <w:rsid w:val="00793CC0"/>
    <w:rsid w:val="00796A81"/>
    <w:rsid w:val="00796D6F"/>
    <w:rsid w:val="00797529"/>
    <w:rsid w:val="007A2E25"/>
    <w:rsid w:val="007B1FBE"/>
    <w:rsid w:val="007B2DBC"/>
    <w:rsid w:val="007B7592"/>
    <w:rsid w:val="007C3A95"/>
    <w:rsid w:val="007C3E54"/>
    <w:rsid w:val="007C5625"/>
    <w:rsid w:val="007D120D"/>
    <w:rsid w:val="007D168F"/>
    <w:rsid w:val="007D2C62"/>
    <w:rsid w:val="007D3599"/>
    <w:rsid w:val="007D4843"/>
    <w:rsid w:val="007D5136"/>
    <w:rsid w:val="007D5585"/>
    <w:rsid w:val="007D6B0E"/>
    <w:rsid w:val="007E0A30"/>
    <w:rsid w:val="007E1179"/>
    <w:rsid w:val="007E2262"/>
    <w:rsid w:val="007E359B"/>
    <w:rsid w:val="007E61B9"/>
    <w:rsid w:val="007E6207"/>
    <w:rsid w:val="007E713C"/>
    <w:rsid w:val="007F06E7"/>
    <w:rsid w:val="007F0CD4"/>
    <w:rsid w:val="007F25EE"/>
    <w:rsid w:val="007F5A8F"/>
    <w:rsid w:val="007F6026"/>
    <w:rsid w:val="007F634F"/>
    <w:rsid w:val="007F7A2E"/>
    <w:rsid w:val="007F7B08"/>
    <w:rsid w:val="007F7D61"/>
    <w:rsid w:val="00801894"/>
    <w:rsid w:val="008022CB"/>
    <w:rsid w:val="008027DA"/>
    <w:rsid w:val="008045BC"/>
    <w:rsid w:val="008065BF"/>
    <w:rsid w:val="00807014"/>
    <w:rsid w:val="00811FA2"/>
    <w:rsid w:val="00812612"/>
    <w:rsid w:val="00812A30"/>
    <w:rsid w:val="00813722"/>
    <w:rsid w:val="0081574C"/>
    <w:rsid w:val="008167B8"/>
    <w:rsid w:val="00823B35"/>
    <w:rsid w:val="008275B8"/>
    <w:rsid w:val="008311E6"/>
    <w:rsid w:val="0083302A"/>
    <w:rsid w:val="0083721A"/>
    <w:rsid w:val="00837B3C"/>
    <w:rsid w:val="008408A6"/>
    <w:rsid w:val="0084091E"/>
    <w:rsid w:val="00840A51"/>
    <w:rsid w:val="00840AD5"/>
    <w:rsid w:val="00841ED7"/>
    <w:rsid w:val="00842286"/>
    <w:rsid w:val="008428B0"/>
    <w:rsid w:val="008432A5"/>
    <w:rsid w:val="00844A79"/>
    <w:rsid w:val="0084664F"/>
    <w:rsid w:val="008518AC"/>
    <w:rsid w:val="008523AF"/>
    <w:rsid w:val="00852DDD"/>
    <w:rsid w:val="00853C5C"/>
    <w:rsid w:val="00854932"/>
    <w:rsid w:val="00854A46"/>
    <w:rsid w:val="00855B77"/>
    <w:rsid w:val="00856C7D"/>
    <w:rsid w:val="00861743"/>
    <w:rsid w:val="008630ED"/>
    <w:rsid w:val="00863E61"/>
    <w:rsid w:val="008649A7"/>
    <w:rsid w:val="00866748"/>
    <w:rsid w:val="00867810"/>
    <w:rsid w:val="00867923"/>
    <w:rsid w:val="0087316A"/>
    <w:rsid w:val="008731C9"/>
    <w:rsid w:val="0087352C"/>
    <w:rsid w:val="00874DFE"/>
    <w:rsid w:val="0087537E"/>
    <w:rsid w:val="0087593A"/>
    <w:rsid w:val="008779E6"/>
    <w:rsid w:val="0088047B"/>
    <w:rsid w:val="00881A81"/>
    <w:rsid w:val="00882216"/>
    <w:rsid w:val="00882DBC"/>
    <w:rsid w:val="00882E35"/>
    <w:rsid w:val="00883DDF"/>
    <w:rsid w:val="00884963"/>
    <w:rsid w:val="0088587D"/>
    <w:rsid w:val="00885DE6"/>
    <w:rsid w:val="008914AD"/>
    <w:rsid w:val="00891F1C"/>
    <w:rsid w:val="00892CF9"/>
    <w:rsid w:val="008933C4"/>
    <w:rsid w:val="008A0F4A"/>
    <w:rsid w:val="008A120A"/>
    <w:rsid w:val="008B0DD7"/>
    <w:rsid w:val="008B16A5"/>
    <w:rsid w:val="008B2C17"/>
    <w:rsid w:val="008B3EFE"/>
    <w:rsid w:val="008B6468"/>
    <w:rsid w:val="008B7711"/>
    <w:rsid w:val="008C3B13"/>
    <w:rsid w:val="008C3E19"/>
    <w:rsid w:val="008C5642"/>
    <w:rsid w:val="008C5DAD"/>
    <w:rsid w:val="008C5F8D"/>
    <w:rsid w:val="008C783C"/>
    <w:rsid w:val="008D1758"/>
    <w:rsid w:val="008D2CB6"/>
    <w:rsid w:val="008D43B3"/>
    <w:rsid w:val="008D5DC4"/>
    <w:rsid w:val="008E0C8B"/>
    <w:rsid w:val="008E29DA"/>
    <w:rsid w:val="008F01C3"/>
    <w:rsid w:val="008F10EF"/>
    <w:rsid w:val="008F1C4A"/>
    <w:rsid w:val="00900802"/>
    <w:rsid w:val="009034A9"/>
    <w:rsid w:val="009045AD"/>
    <w:rsid w:val="00905424"/>
    <w:rsid w:val="00906C56"/>
    <w:rsid w:val="00907F4B"/>
    <w:rsid w:val="0091178F"/>
    <w:rsid w:val="009125BC"/>
    <w:rsid w:val="00916C82"/>
    <w:rsid w:val="00917E13"/>
    <w:rsid w:val="00917EC2"/>
    <w:rsid w:val="00922F69"/>
    <w:rsid w:val="009249D3"/>
    <w:rsid w:val="00924F7B"/>
    <w:rsid w:val="009279FA"/>
    <w:rsid w:val="009303D7"/>
    <w:rsid w:val="0093048B"/>
    <w:rsid w:val="00930792"/>
    <w:rsid w:val="00930EE7"/>
    <w:rsid w:val="009326E8"/>
    <w:rsid w:val="00933BE0"/>
    <w:rsid w:val="00936865"/>
    <w:rsid w:val="00937F01"/>
    <w:rsid w:val="009413D2"/>
    <w:rsid w:val="00941DD0"/>
    <w:rsid w:val="00944C94"/>
    <w:rsid w:val="009513D2"/>
    <w:rsid w:val="009515B8"/>
    <w:rsid w:val="00953663"/>
    <w:rsid w:val="00953B00"/>
    <w:rsid w:val="00954357"/>
    <w:rsid w:val="009547AF"/>
    <w:rsid w:val="009549DB"/>
    <w:rsid w:val="0095723D"/>
    <w:rsid w:val="00957926"/>
    <w:rsid w:val="00957E37"/>
    <w:rsid w:val="009616E7"/>
    <w:rsid w:val="00961821"/>
    <w:rsid w:val="00964D68"/>
    <w:rsid w:val="00967228"/>
    <w:rsid w:val="0096743C"/>
    <w:rsid w:val="009702C0"/>
    <w:rsid w:val="00970E30"/>
    <w:rsid w:val="0097658D"/>
    <w:rsid w:val="0097790C"/>
    <w:rsid w:val="00980071"/>
    <w:rsid w:val="009804DB"/>
    <w:rsid w:val="00980634"/>
    <w:rsid w:val="00982BB4"/>
    <w:rsid w:val="00984073"/>
    <w:rsid w:val="00986DE0"/>
    <w:rsid w:val="00991E45"/>
    <w:rsid w:val="009A13B3"/>
    <w:rsid w:val="009A15D8"/>
    <w:rsid w:val="009A379F"/>
    <w:rsid w:val="009A3C6F"/>
    <w:rsid w:val="009A4392"/>
    <w:rsid w:val="009B0351"/>
    <w:rsid w:val="009B1B70"/>
    <w:rsid w:val="009B3C47"/>
    <w:rsid w:val="009B4C3C"/>
    <w:rsid w:val="009B5203"/>
    <w:rsid w:val="009B5287"/>
    <w:rsid w:val="009B6CEE"/>
    <w:rsid w:val="009B7F81"/>
    <w:rsid w:val="009C0887"/>
    <w:rsid w:val="009C3270"/>
    <w:rsid w:val="009C614E"/>
    <w:rsid w:val="009C691A"/>
    <w:rsid w:val="009C7A86"/>
    <w:rsid w:val="009D3622"/>
    <w:rsid w:val="009D4567"/>
    <w:rsid w:val="009D4926"/>
    <w:rsid w:val="009D5FDC"/>
    <w:rsid w:val="009D6830"/>
    <w:rsid w:val="009D7144"/>
    <w:rsid w:val="009E0123"/>
    <w:rsid w:val="009E24CB"/>
    <w:rsid w:val="009E7351"/>
    <w:rsid w:val="009F08F9"/>
    <w:rsid w:val="009F209A"/>
    <w:rsid w:val="009F350A"/>
    <w:rsid w:val="009F3981"/>
    <w:rsid w:val="009F5C32"/>
    <w:rsid w:val="009F5F6B"/>
    <w:rsid w:val="009F6B19"/>
    <w:rsid w:val="00A000E6"/>
    <w:rsid w:val="00A012D0"/>
    <w:rsid w:val="00A037B7"/>
    <w:rsid w:val="00A04938"/>
    <w:rsid w:val="00A04FE5"/>
    <w:rsid w:val="00A1095F"/>
    <w:rsid w:val="00A1329B"/>
    <w:rsid w:val="00A14657"/>
    <w:rsid w:val="00A15551"/>
    <w:rsid w:val="00A1663A"/>
    <w:rsid w:val="00A17592"/>
    <w:rsid w:val="00A17D21"/>
    <w:rsid w:val="00A2052F"/>
    <w:rsid w:val="00A2277A"/>
    <w:rsid w:val="00A244DA"/>
    <w:rsid w:val="00A2640C"/>
    <w:rsid w:val="00A26A64"/>
    <w:rsid w:val="00A310E2"/>
    <w:rsid w:val="00A3178E"/>
    <w:rsid w:val="00A359C2"/>
    <w:rsid w:val="00A372FB"/>
    <w:rsid w:val="00A40A91"/>
    <w:rsid w:val="00A40DC0"/>
    <w:rsid w:val="00A43FF4"/>
    <w:rsid w:val="00A44C3E"/>
    <w:rsid w:val="00A44F0B"/>
    <w:rsid w:val="00A4564C"/>
    <w:rsid w:val="00A45BCE"/>
    <w:rsid w:val="00A47B15"/>
    <w:rsid w:val="00A5278C"/>
    <w:rsid w:val="00A5281D"/>
    <w:rsid w:val="00A53326"/>
    <w:rsid w:val="00A5388F"/>
    <w:rsid w:val="00A565E0"/>
    <w:rsid w:val="00A57F26"/>
    <w:rsid w:val="00A60984"/>
    <w:rsid w:val="00A60C2C"/>
    <w:rsid w:val="00A63800"/>
    <w:rsid w:val="00A64609"/>
    <w:rsid w:val="00A65571"/>
    <w:rsid w:val="00A65E3C"/>
    <w:rsid w:val="00A71489"/>
    <w:rsid w:val="00A71DDD"/>
    <w:rsid w:val="00A740D1"/>
    <w:rsid w:val="00A74850"/>
    <w:rsid w:val="00A75AC8"/>
    <w:rsid w:val="00A76742"/>
    <w:rsid w:val="00A77ACB"/>
    <w:rsid w:val="00A77F3D"/>
    <w:rsid w:val="00A82405"/>
    <w:rsid w:val="00A82FB5"/>
    <w:rsid w:val="00A83131"/>
    <w:rsid w:val="00A85A14"/>
    <w:rsid w:val="00A87035"/>
    <w:rsid w:val="00A873CB"/>
    <w:rsid w:val="00A96790"/>
    <w:rsid w:val="00A967D3"/>
    <w:rsid w:val="00A97D90"/>
    <w:rsid w:val="00AA13C5"/>
    <w:rsid w:val="00AA2DA3"/>
    <w:rsid w:val="00AA3196"/>
    <w:rsid w:val="00AA3B5B"/>
    <w:rsid w:val="00AA406C"/>
    <w:rsid w:val="00AA5434"/>
    <w:rsid w:val="00AA5535"/>
    <w:rsid w:val="00AB17E9"/>
    <w:rsid w:val="00AB2085"/>
    <w:rsid w:val="00AB35ED"/>
    <w:rsid w:val="00AB4125"/>
    <w:rsid w:val="00AB6D82"/>
    <w:rsid w:val="00AC280F"/>
    <w:rsid w:val="00AC6D40"/>
    <w:rsid w:val="00AC6F76"/>
    <w:rsid w:val="00AC7E05"/>
    <w:rsid w:val="00AD0C84"/>
    <w:rsid w:val="00AD3AC4"/>
    <w:rsid w:val="00AD4AE1"/>
    <w:rsid w:val="00AD5D2D"/>
    <w:rsid w:val="00AD73EE"/>
    <w:rsid w:val="00AE0886"/>
    <w:rsid w:val="00AE1148"/>
    <w:rsid w:val="00AE145C"/>
    <w:rsid w:val="00AE40B3"/>
    <w:rsid w:val="00AE62E2"/>
    <w:rsid w:val="00AE6CF4"/>
    <w:rsid w:val="00AF045F"/>
    <w:rsid w:val="00AF37A6"/>
    <w:rsid w:val="00AF3967"/>
    <w:rsid w:val="00AF488D"/>
    <w:rsid w:val="00AF73E3"/>
    <w:rsid w:val="00AF7685"/>
    <w:rsid w:val="00B00F13"/>
    <w:rsid w:val="00B0780C"/>
    <w:rsid w:val="00B11229"/>
    <w:rsid w:val="00B1326E"/>
    <w:rsid w:val="00B156BB"/>
    <w:rsid w:val="00B15D45"/>
    <w:rsid w:val="00B17C09"/>
    <w:rsid w:val="00B213E9"/>
    <w:rsid w:val="00B21CC5"/>
    <w:rsid w:val="00B22338"/>
    <w:rsid w:val="00B22B44"/>
    <w:rsid w:val="00B243D4"/>
    <w:rsid w:val="00B25FF3"/>
    <w:rsid w:val="00B27679"/>
    <w:rsid w:val="00B27ED9"/>
    <w:rsid w:val="00B27F80"/>
    <w:rsid w:val="00B307D5"/>
    <w:rsid w:val="00B329B9"/>
    <w:rsid w:val="00B33479"/>
    <w:rsid w:val="00B34378"/>
    <w:rsid w:val="00B37BCC"/>
    <w:rsid w:val="00B37CE3"/>
    <w:rsid w:val="00B40660"/>
    <w:rsid w:val="00B42670"/>
    <w:rsid w:val="00B468CF"/>
    <w:rsid w:val="00B475C9"/>
    <w:rsid w:val="00B51304"/>
    <w:rsid w:val="00B5639A"/>
    <w:rsid w:val="00B57BC8"/>
    <w:rsid w:val="00B61489"/>
    <w:rsid w:val="00B62AC5"/>
    <w:rsid w:val="00B648CF"/>
    <w:rsid w:val="00B65627"/>
    <w:rsid w:val="00B65BE2"/>
    <w:rsid w:val="00B675CE"/>
    <w:rsid w:val="00B70280"/>
    <w:rsid w:val="00B73EA8"/>
    <w:rsid w:val="00B809CA"/>
    <w:rsid w:val="00B8389A"/>
    <w:rsid w:val="00B85B83"/>
    <w:rsid w:val="00B85F7E"/>
    <w:rsid w:val="00B87AD0"/>
    <w:rsid w:val="00B91480"/>
    <w:rsid w:val="00B928D4"/>
    <w:rsid w:val="00B93D3E"/>
    <w:rsid w:val="00B9707D"/>
    <w:rsid w:val="00B97754"/>
    <w:rsid w:val="00BA3A95"/>
    <w:rsid w:val="00BA4F1E"/>
    <w:rsid w:val="00BA6925"/>
    <w:rsid w:val="00BA6A22"/>
    <w:rsid w:val="00BB07BA"/>
    <w:rsid w:val="00BB1653"/>
    <w:rsid w:val="00BB2EA8"/>
    <w:rsid w:val="00BB3661"/>
    <w:rsid w:val="00BB7B61"/>
    <w:rsid w:val="00BC09C8"/>
    <w:rsid w:val="00BC1AF4"/>
    <w:rsid w:val="00BC2416"/>
    <w:rsid w:val="00BC64D8"/>
    <w:rsid w:val="00BD039C"/>
    <w:rsid w:val="00BD1B12"/>
    <w:rsid w:val="00BD3731"/>
    <w:rsid w:val="00BD54E6"/>
    <w:rsid w:val="00BD5A07"/>
    <w:rsid w:val="00BD6509"/>
    <w:rsid w:val="00BD71E2"/>
    <w:rsid w:val="00BD7C1A"/>
    <w:rsid w:val="00BE1EDA"/>
    <w:rsid w:val="00BE3587"/>
    <w:rsid w:val="00BE3607"/>
    <w:rsid w:val="00BE364F"/>
    <w:rsid w:val="00BE6DA0"/>
    <w:rsid w:val="00BF4782"/>
    <w:rsid w:val="00BF5B48"/>
    <w:rsid w:val="00BF5FEF"/>
    <w:rsid w:val="00C0321A"/>
    <w:rsid w:val="00C03B5F"/>
    <w:rsid w:val="00C05344"/>
    <w:rsid w:val="00C053A8"/>
    <w:rsid w:val="00C05D89"/>
    <w:rsid w:val="00C07065"/>
    <w:rsid w:val="00C127A4"/>
    <w:rsid w:val="00C13A99"/>
    <w:rsid w:val="00C15318"/>
    <w:rsid w:val="00C17CBA"/>
    <w:rsid w:val="00C20412"/>
    <w:rsid w:val="00C24076"/>
    <w:rsid w:val="00C25DC0"/>
    <w:rsid w:val="00C2685E"/>
    <w:rsid w:val="00C27815"/>
    <w:rsid w:val="00C30D1F"/>
    <w:rsid w:val="00C30F5E"/>
    <w:rsid w:val="00C31C8F"/>
    <w:rsid w:val="00C31CCE"/>
    <w:rsid w:val="00C333D3"/>
    <w:rsid w:val="00C34343"/>
    <w:rsid w:val="00C34E2F"/>
    <w:rsid w:val="00C42233"/>
    <w:rsid w:val="00C447CB"/>
    <w:rsid w:val="00C44F45"/>
    <w:rsid w:val="00C453E1"/>
    <w:rsid w:val="00C4731B"/>
    <w:rsid w:val="00C476CB"/>
    <w:rsid w:val="00C50638"/>
    <w:rsid w:val="00C50BF9"/>
    <w:rsid w:val="00C50FE4"/>
    <w:rsid w:val="00C52991"/>
    <w:rsid w:val="00C53E08"/>
    <w:rsid w:val="00C55C6E"/>
    <w:rsid w:val="00C603BC"/>
    <w:rsid w:val="00C603F8"/>
    <w:rsid w:val="00C64EC8"/>
    <w:rsid w:val="00C655D7"/>
    <w:rsid w:val="00C6685D"/>
    <w:rsid w:val="00C71A16"/>
    <w:rsid w:val="00C73996"/>
    <w:rsid w:val="00C75D36"/>
    <w:rsid w:val="00C8239E"/>
    <w:rsid w:val="00C8249C"/>
    <w:rsid w:val="00C83370"/>
    <w:rsid w:val="00C8522E"/>
    <w:rsid w:val="00C97706"/>
    <w:rsid w:val="00CA1BE7"/>
    <w:rsid w:val="00CA2637"/>
    <w:rsid w:val="00CA3540"/>
    <w:rsid w:val="00CA3AD4"/>
    <w:rsid w:val="00CA7F24"/>
    <w:rsid w:val="00CB0D3A"/>
    <w:rsid w:val="00CB1F4A"/>
    <w:rsid w:val="00CB565F"/>
    <w:rsid w:val="00CC113E"/>
    <w:rsid w:val="00CC1E1A"/>
    <w:rsid w:val="00CC2AD8"/>
    <w:rsid w:val="00CC4FE6"/>
    <w:rsid w:val="00CC717D"/>
    <w:rsid w:val="00CD0160"/>
    <w:rsid w:val="00CD066F"/>
    <w:rsid w:val="00CD126A"/>
    <w:rsid w:val="00CD1C8A"/>
    <w:rsid w:val="00CD1E01"/>
    <w:rsid w:val="00CD1FA1"/>
    <w:rsid w:val="00CD2A15"/>
    <w:rsid w:val="00CD4707"/>
    <w:rsid w:val="00CD5B35"/>
    <w:rsid w:val="00CD7148"/>
    <w:rsid w:val="00CE0AC2"/>
    <w:rsid w:val="00CE0D26"/>
    <w:rsid w:val="00CE2ABF"/>
    <w:rsid w:val="00CE4FD7"/>
    <w:rsid w:val="00CE7E93"/>
    <w:rsid w:val="00CF0336"/>
    <w:rsid w:val="00CF2E3B"/>
    <w:rsid w:val="00CF38B9"/>
    <w:rsid w:val="00CF7B75"/>
    <w:rsid w:val="00D001AE"/>
    <w:rsid w:val="00D01236"/>
    <w:rsid w:val="00D031E0"/>
    <w:rsid w:val="00D04B50"/>
    <w:rsid w:val="00D04DAA"/>
    <w:rsid w:val="00D06C9D"/>
    <w:rsid w:val="00D07629"/>
    <w:rsid w:val="00D11382"/>
    <w:rsid w:val="00D13A34"/>
    <w:rsid w:val="00D145BB"/>
    <w:rsid w:val="00D156DE"/>
    <w:rsid w:val="00D16BFE"/>
    <w:rsid w:val="00D20DDD"/>
    <w:rsid w:val="00D224F8"/>
    <w:rsid w:val="00D233F2"/>
    <w:rsid w:val="00D2366F"/>
    <w:rsid w:val="00D27C91"/>
    <w:rsid w:val="00D300F2"/>
    <w:rsid w:val="00D31C7E"/>
    <w:rsid w:val="00D322BB"/>
    <w:rsid w:val="00D325A7"/>
    <w:rsid w:val="00D34105"/>
    <w:rsid w:val="00D35883"/>
    <w:rsid w:val="00D36E02"/>
    <w:rsid w:val="00D4255D"/>
    <w:rsid w:val="00D43A2A"/>
    <w:rsid w:val="00D44D32"/>
    <w:rsid w:val="00D45219"/>
    <w:rsid w:val="00D45933"/>
    <w:rsid w:val="00D47FCC"/>
    <w:rsid w:val="00D500A3"/>
    <w:rsid w:val="00D50CC9"/>
    <w:rsid w:val="00D50FD4"/>
    <w:rsid w:val="00D51378"/>
    <w:rsid w:val="00D51F68"/>
    <w:rsid w:val="00D521FC"/>
    <w:rsid w:val="00D52CD7"/>
    <w:rsid w:val="00D54B21"/>
    <w:rsid w:val="00D56E02"/>
    <w:rsid w:val="00D61FE9"/>
    <w:rsid w:val="00D637C9"/>
    <w:rsid w:val="00D63A34"/>
    <w:rsid w:val="00D64713"/>
    <w:rsid w:val="00D65CE8"/>
    <w:rsid w:val="00D7035C"/>
    <w:rsid w:val="00D70D24"/>
    <w:rsid w:val="00D71403"/>
    <w:rsid w:val="00D71845"/>
    <w:rsid w:val="00D7295D"/>
    <w:rsid w:val="00D72E26"/>
    <w:rsid w:val="00D73979"/>
    <w:rsid w:val="00D77E59"/>
    <w:rsid w:val="00D803ED"/>
    <w:rsid w:val="00D82A59"/>
    <w:rsid w:val="00D82FD4"/>
    <w:rsid w:val="00D8358D"/>
    <w:rsid w:val="00D844B4"/>
    <w:rsid w:val="00D85B00"/>
    <w:rsid w:val="00D86D26"/>
    <w:rsid w:val="00D87B87"/>
    <w:rsid w:val="00D914C7"/>
    <w:rsid w:val="00D91633"/>
    <w:rsid w:val="00D958C6"/>
    <w:rsid w:val="00D95C30"/>
    <w:rsid w:val="00D96B25"/>
    <w:rsid w:val="00DA0AE4"/>
    <w:rsid w:val="00DA1197"/>
    <w:rsid w:val="00DA1A84"/>
    <w:rsid w:val="00DA2429"/>
    <w:rsid w:val="00DA4CB1"/>
    <w:rsid w:val="00DB0386"/>
    <w:rsid w:val="00DB03EB"/>
    <w:rsid w:val="00DB41D8"/>
    <w:rsid w:val="00DB46D1"/>
    <w:rsid w:val="00DB473B"/>
    <w:rsid w:val="00DB7F65"/>
    <w:rsid w:val="00DC3C4A"/>
    <w:rsid w:val="00DC4D32"/>
    <w:rsid w:val="00DC520D"/>
    <w:rsid w:val="00DC5461"/>
    <w:rsid w:val="00DC723A"/>
    <w:rsid w:val="00DC74F1"/>
    <w:rsid w:val="00DD0A2D"/>
    <w:rsid w:val="00DD2863"/>
    <w:rsid w:val="00DD490F"/>
    <w:rsid w:val="00DD5780"/>
    <w:rsid w:val="00DD70AB"/>
    <w:rsid w:val="00DD7A26"/>
    <w:rsid w:val="00DD7F42"/>
    <w:rsid w:val="00DE0CF9"/>
    <w:rsid w:val="00DE1E14"/>
    <w:rsid w:val="00DE2346"/>
    <w:rsid w:val="00DE3B05"/>
    <w:rsid w:val="00DF0AA1"/>
    <w:rsid w:val="00DF211E"/>
    <w:rsid w:val="00DF393E"/>
    <w:rsid w:val="00DF3E93"/>
    <w:rsid w:val="00DF50C5"/>
    <w:rsid w:val="00DF5F37"/>
    <w:rsid w:val="00E03C60"/>
    <w:rsid w:val="00E03F53"/>
    <w:rsid w:val="00E057FC"/>
    <w:rsid w:val="00E10A53"/>
    <w:rsid w:val="00E1112B"/>
    <w:rsid w:val="00E16175"/>
    <w:rsid w:val="00E17912"/>
    <w:rsid w:val="00E2371B"/>
    <w:rsid w:val="00E25831"/>
    <w:rsid w:val="00E268D3"/>
    <w:rsid w:val="00E27502"/>
    <w:rsid w:val="00E2773C"/>
    <w:rsid w:val="00E3049C"/>
    <w:rsid w:val="00E3162A"/>
    <w:rsid w:val="00E31779"/>
    <w:rsid w:val="00E35E92"/>
    <w:rsid w:val="00E377F5"/>
    <w:rsid w:val="00E4008B"/>
    <w:rsid w:val="00E45C94"/>
    <w:rsid w:val="00E51760"/>
    <w:rsid w:val="00E527B7"/>
    <w:rsid w:val="00E53C87"/>
    <w:rsid w:val="00E60BF4"/>
    <w:rsid w:val="00E60C16"/>
    <w:rsid w:val="00E60C48"/>
    <w:rsid w:val="00E62364"/>
    <w:rsid w:val="00E650E4"/>
    <w:rsid w:val="00E65A8E"/>
    <w:rsid w:val="00E67387"/>
    <w:rsid w:val="00E70EAB"/>
    <w:rsid w:val="00E71D5B"/>
    <w:rsid w:val="00E71FB3"/>
    <w:rsid w:val="00E7225A"/>
    <w:rsid w:val="00E7260B"/>
    <w:rsid w:val="00E7517B"/>
    <w:rsid w:val="00E77AD3"/>
    <w:rsid w:val="00E82268"/>
    <w:rsid w:val="00E829DA"/>
    <w:rsid w:val="00E84090"/>
    <w:rsid w:val="00E856F5"/>
    <w:rsid w:val="00E9003D"/>
    <w:rsid w:val="00E904AC"/>
    <w:rsid w:val="00E92531"/>
    <w:rsid w:val="00E941E4"/>
    <w:rsid w:val="00E96671"/>
    <w:rsid w:val="00E96F3B"/>
    <w:rsid w:val="00EA38C5"/>
    <w:rsid w:val="00EA5340"/>
    <w:rsid w:val="00EA7043"/>
    <w:rsid w:val="00EB0FD4"/>
    <w:rsid w:val="00EB232F"/>
    <w:rsid w:val="00EB3BCF"/>
    <w:rsid w:val="00EB3D57"/>
    <w:rsid w:val="00EC0A05"/>
    <w:rsid w:val="00EC0F55"/>
    <w:rsid w:val="00EC2937"/>
    <w:rsid w:val="00EC3BC7"/>
    <w:rsid w:val="00ED11BF"/>
    <w:rsid w:val="00ED218A"/>
    <w:rsid w:val="00ED2DE9"/>
    <w:rsid w:val="00ED59AF"/>
    <w:rsid w:val="00ED73BF"/>
    <w:rsid w:val="00EE199C"/>
    <w:rsid w:val="00EE460F"/>
    <w:rsid w:val="00EE5E11"/>
    <w:rsid w:val="00EF00BB"/>
    <w:rsid w:val="00EF1501"/>
    <w:rsid w:val="00EF3152"/>
    <w:rsid w:val="00EF3970"/>
    <w:rsid w:val="00EF3F43"/>
    <w:rsid w:val="00EF4154"/>
    <w:rsid w:val="00EF5310"/>
    <w:rsid w:val="00F00697"/>
    <w:rsid w:val="00F01264"/>
    <w:rsid w:val="00F02486"/>
    <w:rsid w:val="00F0265C"/>
    <w:rsid w:val="00F04509"/>
    <w:rsid w:val="00F07354"/>
    <w:rsid w:val="00F11298"/>
    <w:rsid w:val="00F11444"/>
    <w:rsid w:val="00F12F3A"/>
    <w:rsid w:val="00F1534E"/>
    <w:rsid w:val="00F156C8"/>
    <w:rsid w:val="00F16278"/>
    <w:rsid w:val="00F16435"/>
    <w:rsid w:val="00F17FA9"/>
    <w:rsid w:val="00F20784"/>
    <w:rsid w:val="00F20891"/>
    <w:rsid w:val="00F20B5C"/>
    <w:rsid w:val="00F217FF"/>
    <w:rsid w:val="00F21CF8"/>
    <w:rsid w:val="00F23982"/>
    <w:rsid w:val="00F24F77"/>
    <w:rsid w:val="00F2549C"/>
    <w:rsid w:val="00F303C7"/>
    <w:rsid w:val="00F3078E"/>
    <w:rsid w:val="00F32DCC"/>
    <w:rsid w:val="00F332D4"/>
    <w:rsid w:val="00F33AD8"/>
    <w:rsid w:val="00F414BF"/>
    <w:rsid w:val="00F415E7"/>
    <w:rsid w:val="00F41B7A"/>
    <w:rsid w:val="00F461E7"/>
    <w:rsid w:val="00F47700"/>
    <w:rsid w:val="00F477D9"/>
    <w:rsid w:val="00F47E61"/>
    <w:rsid w:val="00F53AFC"/>
    <w:rsid w:val="00F546E7"/>
    <w:rsid w:val="00F555E8"/>
    <w:rsid w:val="00F57815"/>
    <w:rsid w:val="00F57DB4"/>
    <w:rsid w:val="00F61E10"/>
    <w:rsid w:val="00F63068"/>
    <w:rsid w:val="00F653FD"/>
    <w:rsid w:val="00F67B89"/>
    <w:rsid w:val="00F7395C"/>
    <w:rsid w:val="00F7500E"/>
    <w:rsid w:val="00F75432"/>
    <w:rsid w:val="00F81CAF"/>
    <w:rsid w:val="00F82811"/>
    <w:rsid w:val="00F82C7E"/>
    <w:rsid w:val="00F82FFB"/>
    <w:rsid w:val="00F83ADF"/>
    <w:rsid w:val="00F83F1E"/>
    <w:rsid w:val="00F85FF2"/>
    <w:rsid w:val="00F86077"/>
    <w:rsid w:val="00F86080"/>
    <w:rsid w:val="00F86E03"/>
    <w:rsid w:val="00F904E5"/>
    <w:rsid w:val="00F96362"/>
    <w:rsid w:val="00F9650D"/>
    <w:rsid w:val="00FA0F4D"/>
    <w:rsid w:val="00FA31CB"/>
    <w:rsid w:val="00FA3E0E"/>
    <w:rsid w:val="00FA5EBB"/>
    <w:rsid w:val="00FB2DB6"/>
    <w:rsid w:val="00FC02AA"/>
    <w:rsid w:val="00FC46B8"/>
    <w:rsid w:val="00FC513F"/>
    <w:rsid w:val="00FC615E"/>
    <w:rsid w:val="00FC6F38"/>
    <w:rsid w:val="00FC7F06"/>
    <w:rsid w:val="00FD3E9F"/>
    <w:rsid w:val="00FD5F52"/>
    <w:rsid w:val="00FD690B"/>
    <w:rsid w:val="00FD7F70"/>
    <w:rsid w:val="00FE017C"/>
    <w:rsid w:val="00FE1033"/>
    <w:rsid w:val="00FE1AA4"/>
    <w:rsid w:val="00FE2F5D"/>
    <w:rsid w:val="00FE38AE"/>
    <w:rsid w:val="00FE4444"/>
    <w:rsid w:val="00FE4D0F"/>
    <w:rsid w:val="00FE66CB"/>
    <w:rsid w:val="00FE6E2B"/>
    <w:rsid w:val="00FF0C8F"/>
    <w:rsid w:val="00FF0DCF"/>
    <w:rsid w:val="00FF1C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5BC"/>
    <w:pPr>
      <w:spacing w:after="200" w:line="276" w:lineRule="auto"/>
    </w:pPr>
    <w:rPr>
      <w:sz w:val="22"/>
      <w:szCs w:val="22"/>
      <w:lang w:bidi="gu-IN"/>
    </w:rPr>
  </w:style>
  <w:style w:type="paragraph" w:styleId="Heading2">
    <w:name w:val="heading 2"/>
    <w:basedOn w:val="Normal"/>
    <w:link w:val="Heading2Char"/>
    <w:uiPriority w:val="9"/>
    <w:qFormat/>
    <w:rsid w:val="008518AC"/>
    <w:pPr>
      <w:spacing w:before="100" w:beforeAutospacing="1" w:after="100" w:afterAutospacing="1" w:line="240" w:lineRule="auto"/>
      <w:outlineLvl w:val="1"/>
    </w:pPr>
    <w:rPr>
      <w:rFonts w:ascii="Times New Roman" w:eastAsia="Times New Roman" w:hAnsi="Times New Roman"/>
      <w:b/>
      <w:bCs/>
      <w:sz w:val="36"/>
      <w:szCs w:val="36"/>
      <w:lang w:bidi="ar-SA"/>
    </w:rPr>
  </w:style>
  <w:style w:type="paragraph" w:styleId="Heading3">
    <w:name w:val="heading 3"/>
    <w:basedOn w:val="Normal"/>
    <w:next w:val="Normal"/>
    <w:link w:val="Heading3Char"/>
    <w:uiPriority w:val="9"/>
    <w:semiHidden/>
    <w:unhideWhenUsed/>
    <w:qFormat/>
    <w:rsid w:val="00BB07BA"/>
    <w:pPr>
      <w:keepNext/>
      <w:spacing w:before="240" w:after="60"/>
      <w:outlineLvl w:val="2"/>
    </w:pPr>
    <w:rPr>
      <w:rFonts w:ascii="Cambria" w:eastAsia="Times New Roman" w:hAnsi="Cambria"/>
      <w:b/>
      <w:bCs/>
      <w:sz w:val="26"/>
      <w:szCs w:val="26"/>
      <w:lan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F7B08"/>
    <w:pPr>
      <w:ind w:left="720"/>
      <w:contextualSpacing/>
    </w:pPr>
    <w:rPr>
      <w:lang w:bidi="ar-SA"/>
    </w:rPr>
  </w:style>
  <w:style w:type="paragraph" w:styleId="NoSpacing">
    <w:name w:val="No Spacing"/>
    <w:qFormat/>
    <w:rsid w:val="007F7B08"/>
    <w:pPr>
      <w:widowControl w:val="0"/>
      <w:suppressAutoHyphens/>
      <w:overflowPunct w:val="0"/>
    </w:pPr>
    <w:rPr>
      <w:rFonts w:ascii="Times New Roman" w:eastAsia="SimSun" w:hAnsi="Times New Roman" w:cs="Mangal"/>
      <w:color w:val="00000A"/>
      <w:sz w:val="24"/>
      <w:szCs w:val="21"/>
      <w:lang w:eastAsia="zh-CN" w:bidi="hi-IN"/>
    </w:rPr>
  </w:style>
  <w:style w:type="character" w:customStyle="1" w:styleId="ListParagraphChar">
    <w:name w:val="List Paragraph Char"/>
    <w:link w:val="ListParagraph"/>
    <w:uiPriority w:val="99"/>
    <w:locked/>
    <w:rsid w:val="0017794F"/>
  </w:style>
  <w:style w:type="character" w:customStyle="1" w:styleId="BodyText2Char">
    <w:name w:val="Body Text 2 Char"/>
    <w:link w:val="BodyText2"/>
    <w:rsid w:val="0017794F"/>
    <w:rPr>
      <w:rFonts w:eastAsia="Times New Roman"/>
      <w:szCs w:val="24"/>
    </w:rPr>
  </w:style>
  <w:style w:type="character" w:customStyle="1" w:styleId="apple-style-span">
    <w:name w:val="apple-style-span"/>
    <w:rsid w:val="0017794F"/>
    <w:rPr>
      <w:rFonts w:cs="Times New Roman"/>
    </w:rPr>
  </w:style>
  <w:style w:type="character" w:customStyle="1" w:styleId="normalchar">
    <w:name w:val="normal__char"/>
    <w:rsid w:val="0017794F"/>
    <w:rPr>
      <w:rFonts w:cs="Times New Roman"/>
    </w:rPr>
  </w:style>
  <w:style w:type="paragraph" w:styleId="BodyText2">
    <w:name w:val="Body Text 2"/>
    <w:basedOn w:val="Normal"/>
    <w:link w:val="BodyText2Char"/>
    <w:rsid w:val="0017794F"/>
    <w:pPr>
      <w:spacing w:after="0" w:line="240" w:lineRule="auto"/>
      <w:jc w:val="both"/>
      <w:outlineLvl w:val="0"/>
    </w:pPr>
    <w:rPr>
      <w:rFonts w:eastAsia="Times New Roman"/>
      <w:sz w:val="20"/>
      <w:szCs w:val="24"/>
      <w:lang w:bidi="ar-SA"/>
    </w:rPr>
  </w:style>
  <w:style w:type="character" w:customStyle="1" w:styleId="BodyText2Char1">
    <w:name w:val="Body Text 2 Char1"/>
    <w:uiPriority w:val="99"/>
    <w:semiHidden/>
    <w:rsid w:val="0017794F"/>
    <w:rPr>
      <w:lang w:bidi="gu-IN"/>
    </w:rPr>
  </w:style>
  <w:style w:type="paragraph" w:customStyle="1" w:styleId="Head1Bullet">
    <w:name w:val="Head1Bullet"/>
    <w:rsid w:val="0017794F"/>
    <w:pPr>
      <w:tabs>
        <w:tab w:val="num" w:pos="-720"/>
        <w:tab w:val="left" w:pos="720"/>
      </w:tabs>
      <w:ind w:hanging="360"/>
    </w:pPr>
    <w:rPr>
      <w:rFonts w:ascii="Verdana" w:eastAsia="Times New Roman" w:hAnsi="Verdana"/>
      <w:sz w:val="18"/>
    </w:rPr>
  </w:style>
  <w:style w:type="paragraph" w:styleId="NormalWeb">
    <w:name w:val="Normal (Web)"/>
    <w:basedOn w:val="Normal"/>
    <w:uiPriority w:val="99"/>
    <w:unhideWhenUsed/>
    <w:rsid w:val="0017794F"/>
    <w:pPr>
      <w:spacing w:before="100" w:beforeAutospacing="1" w:after="115" w:line="240" w:lineRule="auto"/>
    </w:pPr>
    <w:rPr>
      <w:rFonts w:ascii="Times New Roman" w:eastAsia="Times New Roman" w:hAnsi="Times New Roman"/>
      <w:sz w:val="24"/>
      <w:szCs w:val="24"/>
      <w:lang w:bidi="ar-SA"/>
    </w:rPr>
  </w:style>
  <w:style w:type="paragraph" w:customStyle="1" w:styleId="worktitle">
    <w:name w:val="work_title"/>
    <w:basedOn w:val="Normal"/>
    <w:rsid w:val="0017794F"/>
    <w:pPr>
      <w:spacing w:before="100" w:beforeAutospacing="1" w:after="100" w:afterAutospacing="1" w:line="240" w:lineRule="auto"/>
    </w:pPr>
    <w:rPr>
      <w:rFonts w:ascii="Times New Roman" w:eastAsia="Times New Roman" w:hAnsi="Times New Roman"/>
      <w:sz w:val="24"/>
      <w:szCs w:val="24"/>
      <w:lang w:bidi="ar-SA"/>
    </w:rPr>
  </w:style>
  <w:style w:type="paragraph" w:customStyle="1" w:styleId="levnl13">
    <w:name w:val="_levnl13"/>
    <w:basedOn w:val="Normal"/>
    <w:rsid w:val="0017794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360" w:hanging="360"/>
    </w:pPr>
    <w:rPr>
      <w:rFonts w:ascii="Times New Roman" w:eastAsia="Times New Roman" w:hAnsi="Times New Roman"/>
      <w:sz w:val="24"/>
      <w:szCs w:val="20"/>
      <w:lang w:bidi="ar-SA"/>
    </w:rPr>
  </w:style>
  <w:style w:type="paragraph" w:customStyle="1" w:styleId="level1">
    <w:name w:val="_level1"/>
    <w:basedOn w:val="Normal"/>
    <w:rsid w:val="0017794F"/>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360" w:hanging="360"/>
    </w:pPr>
    <w:rPr>
      <w:rFonts w:ascii="Times New Roman" w:eastAsia="Times New Roman" w:hAnsi="Times New Roman"/>
      <w:sz w:val="24"/>
      <w:szCs w:val="20"/>
      <w:lang w:bidi="ar-SA"/>
    </w:rPr>
  </w:style>
  <w:style w:type="paragraph" w:styleId="Header">
    <w:name w:val="header"/>
    <w:basedOn w:val="Normal"/>
    <w:link w:val="HeaderChar"/>
    <w:uiPriority w:val="99"/>
    <w:unhideWhenUsed/>
    <w:rsid w:val="006200F2"/>
    <w:pPr>
      <w:tabs>
        <w:tab w:val="center" w:pos="4680"/>
        <w:tab w:val="right" w:pos="9360"/>
      </w:tabs>
      <w:spacing w:after="0" w:line="240" w:lineRule="auto"/>
    </w:pPr>
    <w:rPr>
      <w:sz w:val="20"/>
      <w:szCs w:val="20"/>
      <w:lang/>
    </w:rPr>
  </w:style>
  <w:style w:type="character" w:customStyle="1" w:styleId="HeaderChar">
    <w:name w:val="Header Char"/>
    <w:link w:val="Header"/>
    <w:uiPriority w:val="99"/>
    <w:rsid w:val="006200F2"/>
    <w:rPr>
      <w:lang w:bidi="gu-IN"/>
    </w:rPr>
  </w:style>
  <w:style w:type="paragraph" w:styleId="Footer">
    <w:name w:val="footer"/>
    <w:basedOn w:val="Normal"/>
    <w:link w:val="FooterChar"/>
    <w:unhideWhenUsed/>
    <w:rsid w:val="006200F2"/>
    <w:pPr>
      <w:tabs>
        <w:tab w:val="center" w:pos="4680"/>
        <w:tab w:val="right" w:pos="9360"/>
      </w:tabs>
      <w:spacing w:after="0" w:line="240" w:lineRule="auto"/>
    </w:pPr>
    <w:rPr>
      <w:sz w:val="20"/>
      <w:szCs w:val="20"/>
      <w:lang/>
    </w:rPr>
  </w:style>
  <w:style w:type="character" w:customStyle="1" w:styleId="FooterChar">
    <w:name w:val="Footer Char"/>
    <w:link w:val="Footer"/>
    <w:rsid w:val="006200F2"/>
    <w:rPr>
      <w:lang w:bidi="gu-IN"/>
    </w:rPr>
  </w:style>
  <w:style w:type="character" w:customStyle="1" w:styleId="apple-converted-space">
    <w:name w:val="apple-converted-space"/>
    <w:basedOn w:val="DefaultParagraphFont"/>
    <w:rsid w:val="007E61B9"/>
  </w:style>
  <w:style w:type="character" w:customStyle="1" w:styleId="hl">
    <w:name w:val="hl"/>
    <w:basedOn w:val="DefaultParagraphFont"/>
    <w:rsid w:val="007E61B9"/>
  </w:style>
  <w:style w:type="character" w:customStyle="1" w:styleId="bold">
    <w:name w:val="bold"/>
    <w:basedOn w:val="DefaultParagraphFont"/>
    <w:rsid w:val="007E61B9"/>
  </w:style>
  <w:style w:type="paragraph" w:customStyle="1" w:styleId="workdates">
    <w:name w:val="work_dates"/>
    <w:basedOn w:val="Normal"/>
    <w:rsid w:val="007E61B9"/>
    <w:pPr>
      <w:spacing w:before="100" w:beforeAutospacing="1" w:after="100" w:afterAutospacing="1" w:line="240" w:lineRule="auto"/>
    </w:pPr>
    <w:rPr>
      <w:rFonts w:ascii="Times New Roman" w:eastAsia="Times New Roman" w:hAnsi="Times New Roman"/>
      <w:sz w:val="24"/>
      <w:szCs w:val="24"/>
      <w:lang w:bidi="ar-SA"/>
    </w:rPr>
  </w:style>
  <w:style w:type="paragraph" w:customStyle="1" w:styleId="workdescription">
    <w:name w:val="work_description"/>
    <w:basedOn w:val="Normal"/>
    <w:rsid w:val="007E61B9"/>
    <w:pPr>
      <w:spacing w:before="100" w:beforeAutospacing="1" w:after="100" w:afterAutospacing="1" w:line="240" w:lineRule="auto"/>
    </w:pPr>
    <w:rPr>
      <w:rFonts w:ascii="Times New Roman" w:eastAsia="Times New Roman" w:hAnsi="Times New Roman"/>
      <w:sz w:val="24"/>
      <w:szCs w:val="24"/>
      <w:lang w:bidi="ar-SA"/>
    </w:rPr>
  </w:style>
  <w:style w:type="character" w:styleId="Hyperlink">
    <w:name w:val="Hyperlink"/>
    <w:uiPriority w:val="99"/>
    <w:unhideWhenUsed/>
    <w:rsid w:val="001F2E43"/>
    <w:rPr>
      <w:color w:val="0000FF"/>
      <w:u w:val="single"/>
    </w:rPr>
  </w:style>
  <w:style w:type="paragraph" w:styleId="PlainText">
    <w:name w:val="Plain Text"/>
    <w:aliases w:val=" Char Char, Char,santok"/>
    <w:basedOn w:val="Normal"/>
    <w:link w:val="PlainTextChar"/>
    <w:rsid w:val="000F25BB"/>
    <w:pPr>
      <w:spacing w:after="0" w:line="240" w:lineRule="auto"/>
      <w:ind w:left="1440" w:hanging="1440"/>
    </w:pPr>
    <w:rPr>
      <w:rFonts w:ascii="Courier New" w:eastAsia="Times New Roman" w:hAnsi="Courier New"/>
      <w:sz w:val="20"/>
      <w:szCs w:val="20"/>
      <w:lang w:bidi="ar-SA"/>
    </w:rPr>
  </w:style>
  <w:style w:type="character" w:customStyle="1" w:styleId="PlainTextChar">
    <w:name w:val="Plain Text Char"/>
    <w:aliases w:val=" Char Char Char, Char Char1,santok Char"/>
    <w:link w:val="PlainText"/>
    <w:rsid w:val="000F25BB"/>
    <w:rPr>
      <w:rFonts w:ascii="Courier New" w:eastAsia="Times New Roman" w:hAnsi="Courier New"/>
    </w:rPr>
  </w:style>
  <w:style w:type="paragraph" w:customStyle="1" w:styleId="BodyA">
    <w:name w:val="Body A"/>
    <w:rsid w:val="00EC2937"/>
    <w:pPr>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rPr>
  </w:style>
  <w:style w:type="numbering" w:customStyle="1" w:styleId="List7">
    <w:name w:val="List 7"/>
    <w:basedOn w:val="NoList"/>
    <w:rsid w:val="00EC2937"/>
    <w:pPr>
      <w:numPr>
        <w:numId w:val="1"/>
      </w:numPr>
    </w:pPr>
  </w:style>
  <w:style w:type="numbering" w:customStyle="1" w:styleId="List8">
    <w:name w:val="List 8"/>
    <w:basedOn w:val="NoList"/>
    <w:rsid w:val="00EC2937"/>
    <w:pPr>
      <w:numPr>
        <w:numId w:val="2"/>
      </w:numPr>
    </w:pPr>
  </w:style>
  <w:style w:type="numbering" w:customStyle="1" w:styleId="List10">
    <w:name w:val="List 10"/>
    <w:basedOn w:val="NoList"/>
    <w:rsid w:val="00EC2937"/>
    <w:pPr>
      <w:numPr>
        <w:numId w:val="3"/>
      </w:numPr>
    </w:pPr>
  </w:style>
  <w:style w:type="numbering" w:customStyle="1" w:styleId="List14">
    <w:name w:val="List 14"/>
    <w:basedOn w:val="NoList"/>
    <w:rsid w:val="006A5666"/>
    <w:pPr>
      <w:numPr>
        <w:numId w:val="4"/>
      </w:numPr>
    </w:pPr>
  </w:style>
  <w:style w:type="character" w:styleId="Strong">
    <w:name w:val="Strong"/>
    <w:uiPriority w:val="22"/>
    <w:qFormat/>
    <w:rsid w:val="00204654"/>
    <w:rPr>
      <w:b/>
      <w:bCs/>
    </w:rPr>
  </w:style>
  <w:style w:type="paragraph" w:customStyle="1" w:styleId="western">
    <w:name w:val="western"/>
    <w:basedOn w:val="Normal"/>
    <w:rsid w:val="00B97754"/>
    <w:pPr>
      <w:spacing w:before="100" w:beforeAutospacing="1" w:after="100" w:afterAutospacing="1" w:line="240" w:lineRule="auto"/>
    </w:pPr>
    <w:rPr>
      <w:rFonts w:ascii="Times New Roman" w:eastAsia="Times New Roman" w:hAnsi="Times New Roman"/>
      <w:sz w:val="24"/>
      <w:szCs w:val="24"/>
      <w:lang w:bidi="ar-SA"/>
    </w:rPr>
  </w:style>
  <w:style w:type="paragraph" w:customStyle="1" w:styleId="Normal1">
    <w:name w:val="Normal1"/>
    <w:rsid w:val="00E62364"/>
    <w:pPr>
      <w:spacing w:after="200" w:line="276" w:lineRule="auto"/>
    </w:pPr>
    <w:rPr>
      <w:rFonts w:cs="Calibri"/>
      <w:color w:val="000000"/>
      <w:sz w:val="22"/>
      <w:szCs w:val="22"/>
    </w:rPr>
  </w:style>
  <w:style w:type="character" w:customStyle="1" w:styleId="Heading2Char">
    <w:name w:val="Heading 2 Char"/>
    <w:link w:val="Heading2"/>
    <w:uiPriority w:val="9"/>
    <w:rsid w:val="008518AC"/>
    <w:rPr>
      <w:rFonts w:ascii="Times New Roman" w:eastAsia="Times New Roman" w:hAnsi="Times New Roman"/>
      <w:b/>
      <w:bCs/>
      <w:sz w:val="36"/>
      <w:szCs w:val="36"/>
    </w:rPr>
  </w:style>
  <w:style w:type="paragraph" w:customStyle="1" w:styleId="Cog-bullet">
    <w:name w:val="Cog-bullet"/>
    <w:basedOn w:val="Normal"/>
    <w:rsid w:val="002A5037"/>
    <w:pPr>
      <w:keepNext/>
      <w:numPr>
        <w:numId w:val="5"/>
      </w:numPr>
      <w:spacing w:before="60" w:after="60" w:line="260" w:lineRule="atLeast"/>
    </w:pPr>
    <w:rPr>
      <w:rFonts w:ascii="Arial" w:eastAsia="Times New Roman" w:hAnsi="Arial"/>
      <w:sz w:val="20"/>
      <w:szCs w:val="20"/>
      <w:lang w:bidi="ar-SA"/>
    </w:rPr>
  </w:style>
  <w:style w:type="character" w:customStyle="1" w:styleId="Heading3Char">
    <w:name w:val="Heading 3 Char"/>
    <w:link w:val="Heading3"/>
    <w:uiPriority w:val="9"/>
    <w:semiHidden/>
    <w:rsid w:val="00BB07BA"/>
    <w:rPr>
      <w:rFonts w:ascii="Cambria" w:eastAsia="Times New Roman" w:hAnsi="Cambria" w:cs="Times New Roman"/>
      <w:b/>
      <w:bCs/>
      <w:sz w:val="26"/>
      <w:szCs w:val="26"/>
      <w:lang w:bidi="gu-IN"/>
    </w:rPr>
  </w:style>
  <w:style w:type="paragraph" w:customStyle="1" w:styleId="ResumeBullet">
    <w:name w:val="Resume Bullet"/>
    <w:basedOn w:val="Normal"/>
    <w:link w:val="ResumeBulletChar"/>
    <w:rsid w:val="00182C9C"/>
    <w:pPr>
      <w:numPr>
        <w:numId w:val="7"/>
      </w:numPr>
      <w:spacing w:after="0" w:line="240" w:lineRule="auto"/>
      <w:jc w:val="both"/>
    </w:pPr>
    <w:rPr>
      <w:rFonts w:ascii="Times New Roman" w:eastAsia="Times New Roman" w:hAnsi="Times New Roman"/>
      <w:sz w:val="20"/>
      <w:szCs w:val="20"/>
      <w:lang w:bidi="ar-SA"/>
    </w:rPr>
  </w:style>
  <w:style w:type="character" w:customStyle="1" w:styleId="ResumeBulletChar">
    <w:name w:val="Resume Bullet Char"/>
    <w:link w:val="ResumeBullet"/>
    <w:rsid w:val="00182C9C"/>
    <w:rPr>
      <w:rFonts w:ascii="Times New Roman" w:eastAsia="Times New Roman" w:hAnsi="Times New Roman"/>
      <w:lang/>
    </w:rPr>
  </w:style>
  <w:style w:type="paragraph" w:customStyle="1" w:styleId="MediumGrid1-Accent21">
    <w:name w:val="Medium Grid 1 - Accent 21"/>
    <w:basedOn w:val="Normal"/>
    <w:uiPriority w:val="34"/>
    <w:qFormat/>
    <w:rsid w:val="000C4B94"/>
    <w:pPr>
      <w:spacing w:after="0" w:line="240" w:lineRule="auto"/>
      <w:ind w:left="720"/>
      <w:contextualSpacing/>
    </w:pPr>
    <w:rPr>
      <w:lang w:bidi="ar-SA"/>
    </w:rPr>
  </w:style>
  <w:style w:type="character" w:customStyle="1" w:styleId="WW8Num2z0">
    <w:name w:val="WW8Num2z0"/>
    <w:rsid w:val="000C4B94"/>
    <w:rPr>
      <w:rFonts w:ascii="Symbol" w:hAnsi="Symbol" w:cs="Symbol"/>
    </w:rPr>
  </w:style>
  <w:style w:type="paragraph" w:styleId="ListBullet">
    <w:name w:val="List Bullet"/>
    <w:aliases w:val="List Bullet_latest"/>
    <w:basedOn w:val="Normal"/>
    <w:autoRedefine/>
    <w:rsid w:val="002554FA"/>
    <w:pPr>
      <w:numPr>
        <w:numId w:val="6"/>
      </w:numPr>
      <w:spacing w:after="0" w:line="240" w:lineRule="auto"/>
      <w:jc w:val="both"/>
    </w:pPr>
    <w:rPr>
      <w:rFonts w:eastAsia="Times New Roman" w:cs="Arial"/>
      <w:color w:val="333333"/>
      <w:sz w:val="24"/>
      <w:szCs w:val="24"/>
      <w:shd w:val="clear" w:color="auto" w:fill="FFFFFF"/>
      <w:lang w:bidi="ar-SA"/>
    </w:rPr>
  </w:style>
  <w:style w:type="paragraph" w:customStyle="1" w:styleId="NormalVerdana">
    <w:name w:val="Normal + Verdana"/>
    <w:aliases w:val="10 pt"/>
    <w:basedOn w:val="Normal"/>
    <w:link w:val="10ptChar"/>
    <w:rsid w:val="000C4B94"/>
    <w:pPr>
      <w:widowControl w:val="0"/>
      <w:suppressAutoHyphens/>
      <w:spacing w:after="0" w:line="240" w:lineRule="auto"/>
    </w:pPr>
    <w:rPr>
      <w:rFonts w:ascii="Verdana" w:eastAsia="SimSun" w:hAnsi="Verdana" w:cs="Mangal"/>
      <w:kern w:val="1"/>
      <w:sz w:val="20"/>
      <w:szCs w:val="20"/>
      <w:lang w:eastAsia="hi-IN" w:bidi="hi-IN"/>
    </w:rPr>
  </w:style>
  <w:style w:type="character" w:customStyle="1" w:styleId="10ptChar">
    <w:name w:val="10 pt Char"/>
    <w:link w:val="NormalVerdana"/>
    <w:rsid w:val="000C4B94"/>
    <w:rPr>
      <w:rFonts w:ascii="Verdana" w:eastAsia="SimSun" w:hAnsi="Verdana" w:cs="Mangal"/>
      <w:kern w:val="1"/>
      <w:lang w:eastAsia="hi-IN" w:bidi="hi-IN"/>
    </w:rPr>
  </w:style>
  <w:style w:type="paragraph" w:styleId="BodyText">
    <w:name w:val="Body Text"/>
    <w:basedOn w:val="Normal"/>
    <w:link w:val="BodyTextChar"/>
    <w:uiPriority w:val="99"/>
    <w:semiHidden/>
    <w:unhideWhenUsed/>
    <w:rsid w:val="000C4B94"/>
    <w:pPr>
      <w:spacing w:after="120"/>
    </w:pPr>
  </w:style>
  <w:style w:type="character" w:customStyle="1" w:styleId="BodyTextChar">
    <w:name w:val="Body Text Char"/>
    <w:link w:val="BodyText"/>
    <w:uiPriority w:val="99"/>
    <w:semiHidden/>
    <w:rsid w:val="000C4B94"/>
    <w:rPr>
      <w:sz w:val="22"/>
      <w:szCs w:val="22"/>
      <w:lang w:bidi="gu-IN"/>
    </w:rPr>
  </w:style>
  <w:style w:type="paragraph" w:customStyle="1" w:styleId="Body">
    <w:name w:val="Body"/>
    <w:rsid w:val="00BD54E6"/>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customStyle="1" w:styleId="WP9Heading2">
    <w:name w:val="WP9_Heading2"/>
    <w:basedOn w:val="Normal"/>
    <w:rsid w:val="00537919"/>
    <w:pPr>
      <w:widowControl w:val="0"/>
      <w:spacing w:after="0" w:line="240" w:lineRule="auto"/>
      <w:jc w:val="both"/>
    </w:pPr>
    <w:rPr>
      <w:rFonts w:ascii="Times New Roman" w:eastAsia="Times New Roman" w:hAnsi="Times New Roman"/>
      <w:b/>
      <w:sz w:val="24"/>
      <w:szCs w:val="20"/>
      <w:lang w:bidi="ar-SA"/>
    </w:rPr>
  </w:style>
  <w:style w:type="character" w:customStyle="1" w:styleId="m5995927574592401054apple-converted-space">
    <w:name w:val="m_5995927574592401054apple-converted-space"/>
    <w:rsid w:val="006D4D87"/>
  </w:style>
  <w:style w:type="character" w:customStyle="1" w:styleId="hl1">
    <w:name w:val="hl1"/>
    <w:rsid w:val="00C75D36"/>
    <w:rPr>
      <w:shd w:val="clear" w:color="auto" w:fill="FFF5CC"/>
    </w:rPr>
  </w:style>
</w:styles>
</file>

<file path=word/webSettings.xml><?xml version="1.0" encoding="utf-8"?>
<w:webSettings xmlns:r="http://schemas.openxmlformats.org/officeDocument/2006/relationships" xmlns:w="http://schemas.openxmlformats.org/wordprocessingml/2006/main">
  <w:divs>
    <w:div w:id="40987279">
      <w:bodyDiv w:val="1"/>
      <w:marLeft w:val="0"/>
      <w:marRight w:val="0"/>
      <w:marTop w:val="0"/>
      <w:marBottom w:val="0"/>
      <w:divBdr>
        <w:top w:val="none" w:sz="0" w:space="0" w:color="auto"/>
        <w:left w:val="none" w:sz="0" w:space="0" w:color="auto"/>
        <w:bottom w:val="none" w:sz="0" w:space="0" w:color="auto"/>
        <w:right w:val="none" w:sz="0" w:space="0" w:color="auto"/>
      </w:divBdr>
    </w:div>
    <w:div w:id="160513183">
      <w:bodyDiv w:val="1"/>
      <w:marLeft w:val="0"/>
      <w:marRight w:val="0"/>
      <w:marTop w:val="0"/>
      <w:marBottom w:val="0"/>
      <w:divBdr>
        <w:top w:val="none" w:sz="0" w:space="0" w:color="auto"/>
        <w:left w:val="none" w:sz="0" w:space="0" w:color="auto"/>
        <w:bottom w:val="none" w:sz="0" w:space="0" w:color="auto"/>
        <w:right w:val="none" w:sz="0" w:space="0" w:color="auto"/>
      </w:divBdr>
    </w:div>
    <w:div w:id="179585326">
      <w:bodyDiv w:val="1"/>
      <w:marLeft w:val="0"/>
      <w:marRight w:val="0"/>
      <w:marTop w:val="0"/>
      <w:marBottom w:val="0"/>
      <w:divBdr>
        <w:top w:val="none" w:sz="0" w:space="0" w:color="auto"/>
        <w:left w:val="none" w:sz="0" w:space="0" w:color="auto"/>
        <w:bottom w:val="none" w:sz="0" w:space="0" w:color="auto"/>
        <w:right w:val="none" w:sz="0" w:space="0" w:color="auto"/>
      </w:divBdr>
    </w:div>
    <w:div w:id="336886192">
      <w:bodyDiv w:val="1"/>
      <w:marLeft w:val="0"/>
      <w:marRight w:val="0"/>
      <w:marTop w:val="0"/>
      <w:marBottom w:val="0"/>
      <w:divBdr>
        <w:top w:val="none" w:sz="0" w:space="0" w:color="auto"/>
        <w:left w:val="none" w:sz="0" w:space="0" w:color="auto"/>
        <w:bottom w:val="none" w:sz="0" w:space="0" w:color="auto"/>
        <w:right w:val="none" w:sz="0" w:space="0" w:color="auto"/>
      </w:divBdr>
    </w:div>
    <w:div w:id="445999607">
      <w:bodyDiv w:val="1"/>
      <w:marLeft w:val="0"/>
      <w:marRight w:val="0"/>
      <w:marTop w:val="0"/>
      <w:marBottom w:val="0"/>
      <w:divBdr>
        <w:top w:val="none" w:sz="0" w:space="0" w:color="auto"/>
        <w:left w:val="none" w:sz="0" w:space="0" w:color="auto"/>
        <w:bottom w:val="none" w:sz="0" w:space="0" w:color="auto"/>
        <w:right w:val="none" w:sz="0" w:space="0" w:color="auto"/>
      </w:divBdr>
    </w:div>
    <w:div w:id="536626036">
      <w:bodyDiv w:val="1"/>
      <w:marLeft w:val="0"/>
      <w:marRight w:val="0"/>
      <w:marTop w:val="0"/>
      <w:marBottom w:val="0"/>
      <w:divBdr>
        <w:top w:val="none" w:sz="0" w:space="0" w:color="auto"/>
        <w:left w:val="none" w:sz="0" w:space="0" w:color="auto"/>
        <w:bottom w:val="none" w:sz="0" w:space="0" w:color="auto"/>
        <w:right w:val="none" w:sz="0" w:space="0" w:color="auto"/>
      </w:divBdr>
    </w:div>
    <w:div w:id="612710771">
      <w:bodyDiv w:val="1"/>
      <w:marLeft w:val="0"/>
      <w:marRight w:val="0"/>
      <w:marTop w:val="0"/>
      <w:marBottom w:val="0"/>
      <w:divBdr>
        <w:top w:val="none" w:sz="0" w:space="0" w:color="auto"/>
        <w:left w:val="none" w:sz="0" w:space="0" w:color="auto"/>
        <w:bottom w:val="none" w:sz="0" w:space="0" w:color="auto"/>
        <w:right w:val="none" w:sz="0" w:space="0" w:color="auto"/>
      </w:divBdr>
    </w:div>
    <w:div w:id="649946108">
      <w:bodyDiv w:val="1"/>
      <w:marLeft w:val="0"/>
      <w:marRight w:val="0"/>
      <w:marTop w:val="0"/>
      <w:marBottom w:val="0"/>
      <w:divBdr>
        <w:top w:val="none" w:sz="0" w:space="0" w:color="auto"/>
        <w:left w:val="none" w:sz="0" w:space="0" w:color="auto"/>
        <w:bottom w:val="none" w:sz="0" w:space="0" w:color="auto"/>
        <w:right w:val="none" w:sz="0" w:space="0" w:color="auto"/>
      </w:divBdr>
    </w:div>
    <w:div w:id="746682819">
      <w:bodyDiv w:val="1"/>
      <w:marLeft w:val="0"/>
      <w:marRight w:val="0"/>
      <w:marTop w:val="0"/>
      <w:marBottom w:val="0"/>
      <w:divBdr>
        <w:top w:val="none" w:sz="0" w:space="0" w:color="auto"/>
        <w:left w:val="none" w:sz="0" w:space="0" w:color="auto"/>
        <w:bottom w:val="none" w:sz="0" w:space="0" w:color="auto"/>
        <w:right w:val="none" w:sz="0" w:space="0" w:color="auto"/>
      </w:divBdr>
    </w:div>
    <w:div w:id="855077625">
      <w:bodyDiv w:val="1"/>
      <w:marLeft w:val="0"/>
      <w:marRight w:val="0"/>
      <w:marTop w:val="0"/>
      <w:marBottom w:val="0"/>
      <w:divBdr>
        <w:top w:val="none" w:sz="0" w:space="0" w:color="auto"/>
        <w:left w:val="none" w:sz="0" w:space="0" w:color="auto"/>
        <w:bottom w:val="none" w:sz="0" w:space="0" w:color="auto"/>
        <w:right w:val="none" w:sz="0" w:space="0" w:color="auto"/>
      </w:divBdr>
    </w:div>
    <w:div w:id="929848006">
      <w:bodyDiv w:val="1"/>
      <w:marLeft w:val="0"/>
      <w:marRight w:val="0"/>
      <w:marTop w:val="0"/>
      <w:marBottom w:val="0"/>
      <w:divBdr>
        <w:top w:val="none" w:sz="0" w:space="0" w:color="auto"/>
        <w:left w:val="none" w:sz="0" w:space="0" w:color="auto"/>
        <w:bottom w:val="none" w:sz="0" w:space="0" w:color="auto"/>
        <w:right w:val="none" w:sz="0" w:space="0" w:color="auto"/>
      </w:divBdr>
    </w:div>
    <w:div w:id="972635830">
      <w:bodyDiv w:val="1"/>
      <w:marLeft w:val="0"/>
      <w:marRight w:val="0"/>
      <w:marTop w:val="0"/>
      <w:marBottom w:val="0"/>
      <w:divBdr>
        <w:top w:val="none" w:sz="0" w:space="0" w:color="auto"/>
        <w:left w:val="none" w:sz="0" w:space="0" w:color="auto"/>
        <w:bottom w:val="none" w:sz="0" w:space="0" w:color="auto"/>
        <w:right w:val="none" w:sz="0" w:space="0" w:color="auto"/>
      </w:divBdr>
    </w:div>
    <w:div w:id="1108740970">
      <w:bodyDiv w:val="1"/>
      <w:marLeft w:val="0"/>
      <w:marRight w:val="0"/>
      <w:marTop w:val="0"/>
      <w:marBottom w:val="0"/>
      <w:divBdr>
        <w:top w:val="none" w:sz="0" w:space="0" w:color="auto"/>
        <w:left w:val="none" w:sz="0" w:space="0" w:color="auto"/>
        <w:bottom w:val="none" w:sz="0" w:space="0" w:color="auto"/>
        <w:right w:val="none" w:sz="0" w:space="0" w:color="auto"/>
      </w:divBdr>
    </w:div>
    <w:div w:id="1119110308">
      <w:bodyDiv w:val="1"/>
      <w:marLeft w:val="0"/>
      <w:marRight w:val="0"/>
      <w:marTop w:val="0"/>
      <w:marBottom w:val="0"/>
      <w:divBdr>
        <w:top w:val="none" w:sz="0" w:space="0" w:color="auto"/>
        <w:left w:val="none" w:sz="0" w:space="0" w:color="auto"/>
        <w:bottom w:val="none" w:sz="0" w:space="0" w:color="auto"/>
        <w:right w:val="none" w:sz="0" w:space="0" w:color="auto"/>
      </w:divBdr>
    </w:div>
    <w:div w:id="1220556893">
      <w:bodyDiv w:val="1"/>
      <w:marLeft w:val="0"/>
      <w:marRight w:val="0"/>
      <w:marTop w:val="0"/>
      <w:marBottom w:val="0"/>
      <w:divBdr>
        <w:top w:val="none" w:sz="0" w:space="0" w:color="auto"/>
        <w:left w:val="none" w:sz="0" w:space="0" w:color="auto"/>
        <w:bottom w:val="none" w:sz="0" w:space="0" w:color="auto"/>
        <w:right w:val="none" w:sz="0" w:space="0" w:color="auto"/>
      </w:divBdr>
    </w:div>
    <w:div w:id="1311327596">
      <w:bodyDiv w:val="1"/>
      <w:marLeft w:val="0"/>
      <w:marRight w:val="0"/>
      <w:marTop w:val="0"/>
      <w:marBottom w:val="0"/>
      <w:divBdr>
        <w:top w:val="none" w:sz="0" w:space="0" w:color="auto"/>
        <w:left w:val="none" w:sz="0" w:space="0" w:color="auto"/>
        <w:bottom w:val="none" w:sz="0" w:space="0" w:color="auto"/>
        <w:right w:val="none" w:sz="0" w:space="0" w:color="auto"/>
      </w:divBdr>
    </w:div>
    <w:div w:id="1375931790">
      <w:bodyDiv w:val="1"/>
      <w:marLeft w:val="0"/>
      <w:marRight w:val="0"/>
      <w:marTop w:val="0"/>
      <w:marBottom w:val="0"/>
      <w:divBdr>
        <w:top w:val="none" w:sz="0" w:space="0" w:color="auto"/>
        <w:left w:val="none" w:sz="0" w:space="0" w:color="auto"/>
        <w:bottom w:val="none" w:sz="0" w:space="0" w:color="auto"/>
        <w:right w:val="none" w:sz="0" w:space="0" w:color="auto"/>
      </w:divBdr>
    </w:div>
    <w:div w:id="1569877618">
      <w:bodyDiv w:val="1"/>
      <w:marLeft w:val="0"/>
      <w:marRight w:val="0"/>
      <w:marTop w:val="0"/>
      <w:marBottom w:val="0"/>
      <w:divBdr>
        <w:top w:val="none" w:sz="0" w:space="0" w:color="auto"/>
        <w:left w:val="none" w:sz="0" w:space="0" w:color="auto"/>
        <w:bottom w:val="none" w:sz="0" w:space="0" w:color="auto"/>
        <w:right w:val="none" w:sz="0" w:space="0" w:color="auto"/>
      </w:divBdr>
    </w:div>
    <w:div w:id="1574317549">
      <w:bodyDiv w:val="1"/>
      <w:marLeft w:val="0"/>
      <w:marRight w:val="0"/>
      <w:marTop w:val="0"/>
      <w:marBottom w:val="0"/>
      <w:divBdr>
        <w:top w:val="none" w:sz="0" w:space="0" w:color="auto"/>
        <w:left w:val="none" w:sz="0" w:space="0" w:color="auto"/>
        <w:bottom w:val="none" w:sz="0" w:space="0" w:color="auto"/>
        <w:right w:val="none" w:sz="0" w:space="0" w:color="auto"/>
      </w:divBdr>
    </w:div>
    <w:div w:id="1603759338">
      <w:bodyDiv w:val="1"/>
      <w:marLeft w:val="0"/>
      <w:marRight w:val="0"/>
      <w:marTop w:val="0"/>
      <w:marBottom w:val="0"/>
      <w:divBdr>
        <w:top w:val="none" w:sz="0" w:space="0" w:color="auto"/>
        <w:left w:val="none" w:sz="0" w:space="0" w:color="auto"/>
        <w:bottom w:val="none" w:sz="0" w:space="0" w:color="auto"/>
        <w:right w:val="none" w:sz="0" w:space="0" w:color="auto"/>
      </w:divBdr>
    </w:div>
    <w:div w:id="1607232432">
      <w:bodyDiv w:val="1"/>
      <w:marLeft w:val="0"/>
      <w:marRight w:val="0"/>
      <w:marTop w:val="0"/>
      <w:marBottom w:val="0"/>
      <w:divBdr>
        <w:top w:val="none" w:sz="0" w:space="0" w:color="auto"/>
        <w:left w:val="none" w:sz="0" w:space="0" w:color="auto"/>
        <w:bottom w:val="none" w:sz="0" w:space="0" w:color="auto"/>
        <w:right w:val="none" w:sz="0" w:space="0" w:color="auto"/>
      </w:divBdr>
    </w:div>
    <w:div w:id="1646621341">
      <w:bodyDiv w:val="1"/>
      <w:marLeft w:val="0"/>
      <w:marRight w:val="0"/>
      <w:marTop w:val="0"/>
      <w:marBottom w:val="0"/>
      <w:divBdr>
        <w:top w:val="none" w:sz="0" w:space="0" w:color="auto"/>
        <w:left w:val="none" w:sz="0" w:space="0" w:color="auto"/>
        <w:bottom w:val="none" w:sz="0" w:space="0" w:color="auto"/>
        <w:right w:val="none" w:sz="0" w:space="0" w:color="auto"/>
      </w:divBdr>
      <w:divsChild>
        <w:div w:id="1072657926">
          <w:marLeft w:val="0"/>
          <w:marRight w:val="0"/>
          <w:marTop w:val="0"/>
          <w:marBottom w:val="0"/>
          <w:divBdr>
            <w:top w:val="none" w:sz="0" w:space="0" w:color="auto"/>
            <w:left w:val="none" w:sz="0" w:space="0" w:color="auto"/>
            <w:bottom w:val="none" w:sz="0" w:space="0" w:color="auto"/>
            <w:right w:val="none" w:sz="0" w:space="0" w:color="auto"/>
          </w:divBdr>
          <w:divsChild>
            <w:div w:id="1255747793">
              <w:marLeft w:val="0"/>
              <w:marRight w:val="0"/>
              <w:marTop w:val="0"/>
              <w:marBottom w:val="0"/>
              <w:divBdr>
                <w:top w:val="none" w:sz="0" w:space="0" w:color="auto"/>
                <w:left w:val="none" w:sz="0" w:space="0" w:color="auto"/>
                <w:bottom w:val="none" w:sz="0" w:space="0" w:color="auto"/>
                <w:right w:val="none" w:sz="0" w:space="0" w:color="auto"/>
              </w:divBdr>
            </w:div>
            <w:div w:id="14444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40482">
      <w:bodyDiv w:val="1"/>
      <w:marLeft w:val="0"/>
      <w:marRight w:val="0"/>
      <w:marTop w:val="0"/>
      <w:marBottom w:val="0"/>
      <w:divBdr>
        <w:top w:val="none" w:sz="0" w:space="0" w:color="auto"/>
        <w:left w:val="none" w:sz="0" w:space="0" w:color="auto"/>
        <w:bottom w:val="none" w:sz="0" w:space="0" w:color="auto"/>
        <w:right w:val="none" w:sz="0" w:space="0" w:color="auto"/>
      </w:divBdr>
    </w:div>
    <w:div w:id="1731808231">
      <w:bodyDiv w:val="1"/>
      <w:marLeft w:val="0"/>
      <w:marRight w:val="0"/>
      <w:marTop w:val="0"/>
      <w:marBottom w:val="0"/>
      <w:divBdr>
        <w:top w:val="none" w:sz="0" w:space="0" w:color="auto"/>
        <w:left w:val="none" w:sz="0" w:space="0" w:color="auto"/>
        <w:bottom w:val="none" w:sz="0" w:space="0" w:color="auto"/>
        <w:right w:val="none" w:sz="0" w:space="0" w:color="auto"/>
      </w:divBdr>
    </w:div>
    <w:div w:id="1806119147">
      <w:bodyDiv w:val="1"/>
      <w:marLeft w:val="0"/>
      <w:marRight w:val="0"/>
      <w:marTop w:val="0"/>
      <w:marBottom w:val="0"/>
      <w:divBdr>
        <w:top w:val="none" w:sz="0" w:space="0" w:color="auto"/>
        <w:left w:val="none" w:sz="0" w:space="0" w:color="auto"/>
        <w:bottom w:val="none" w:sz="0" w:space="0" w:color="auto"/>
        <w:right w:val="none" w:sz="0" w:space="0" w:color="auto"/>
      </w:divBdr>
    </w:div>
    <w:div w:id="1859269992">
      <w:bodyDiv w:val="1"/>
      <w:marLeft w:val="0"/>
      <w:marRight w:val="0"/>
      <w:marTop w:val="0"/>
      <w:marBottom w:val="0"/>
      <w:divBdr>
        <w:top w:val="none" w:sz="0" w:space="0" w:color="auto"/>
        <w:left w:val="none" w:sz="0" w:space="0" w:color="auto"/>
        <w:bottom w:val="none" w:sz="0" w:space="0" w:color="auto"/>
        <w:right w:val="none" w:sz="0" w:space="0" w:color="auto"/>
      </w:divBdr>
      <w:divsChild>
        <w:div w:id="1323199095">
          <w:marLeft w:val="0"/>
          <w:marRight w:val="0"/>
          <w:marTop w:val="0"/>
          <w:marBottom w:val="0"/>
          <w:divBdr>
            <w:top w:val="none" w:sz="0" w:space="0" w:color="auto"/>
            <w:left w:val="none" w:sz="0" w:space="0" w:color="auto"/>
            <w:bottom w:val="none" w:sz="0" w:space="0" w:color="auto"/>
            <w:right w:val="none" w:sz="0" w:space="0" w:color="auto"/>
          </w:divBdr>
          <w:divsChild>
            <w:div w:id="625282861">
              <w:marLeft w:val="0"/>
              <w:marRight w:val="0"/>
              <w:marTop w:val="0"/>
              <w:marBottom w:val="0"/>
              <w:divBdr>
                <w:top w:val="none" w:sz="0" w:space="0" w:color="auto"/>
                <w:left w:val="none" w:sz="0" w:space="0" w:color="auto"/>
                <w:bottom w:val="none" w:sz="0" w:space="0" w:color="auto"/>
                <w:right w:val="none" w:sz="0" w:space="0" w:color="auto"/>
              </w:divBdr>
            </w:div>
            <w:div w:id="18031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08576">
      <w:bodyDiv w:val="1"/>
      <w:marLeft w:val="0"/>
      <w:marRight w:val="0"/>
      <w:marTop w:val="0"/>
      <w:marBottom w:val="0"/>
      <w:divBdr>
        <w:top w:val="none" w:sz="0" w:space="0" w:color="auto"/>
        <w:left w:val="none" w:sz="0" w:space="0" w:color="auto"/>
        <w:bottom w:val="none" w:sz="0" w:space="0" w:color="auto"/>
        <w:right w:val="none" w:sz="0" w:space="0" w:color="auto"/>
      </w:divBdr>
    </w:div>
    <w:div w:id="2038458425">
      <w:bodyDiv w:val="1"/>
      <w:marLeft w:val="0"/>
      <w:marRight w:val="0"/>
      <w:marTop w:val="0"/>
      <w:marBottom w:val="0"/>
      <w:divBdr>
        <w:top w:val="none" w:sz="0" w:space="0" w:color="auto"/>
        <w:left w:val="none" w:sz="0" w:space="0" w:color="auto"/>
        <w:bottom w:val="none" w:sz="0" w:space="0" w:color="auto"/>
        <w:right w:val="none" w:sz="0" w:space="0" w:color="auto"/>
      </w:divBdr>
    </w:div>
    <w:div w:id="2098668588">
      <w:bodyDiv w:val="1"/>
      <w:marLeft w:val="0"/>
      <w:marRight w:val="0"/>
      <w:marTop w:val="0"/>
      <w:marBottom w:val="0"/>
      <w:divBdr>
        <w:top w:val="none" w:sz="0" w:space="0" w:color="auto"/>
        <w:left w:val="none" w:sz="0" w:space="0" w:color="auto"/>
        <w:bottom w:val="none" w:sz="0" w:space="0" w:color="auto"/>
        <w:right w:val="none" w:sz="0" w:space="0" w:color="auto"/>
      </w:divBdr>
    </w:div>
    <w:div w:id="2119139285">
      <w:bodyDiv w:val="1"/>
      <w:marLeft w:val="0"/>
      <w:marRight w:val="0"/>
      <w:marTop w:val="0"/>
      <w:marBottom w:val="0"/>
      <w:divBdr>
        <w:top w:val="none" w:sz="0" w:space="0" w:color="auto"/>
        <w:left w:val="none" w:sz="0" w:space="0" w:color="auto"/>
        <w:bottom w:val="none" w:sz="0" w:space="0" w:color="auto"/>
        <w:right w:val="none" w:sz="0" w:space="0" w:color="auto"/>
      </w:divBdr>
      <w:divsChild>
        <w:div w:id="531116712">
          <w:marLeft w:val="0"/>
          <w:marRight w:val="0"/>
          <w:marTop w:val="0"/>
          <w:marBottom w:val="0"/>
          <w:divBdr>
            <w:top w:val="none" w:sz="0" w:space="0" w:color="auto"/>
            <w:left w:val="none" w:sz="0" w:space="0" w:color="auto"/>
            <w:bottom w:val="none" w:sz="0" w:space="0" w:color="auto"/>
            <w:right w:val="none" w:sz="0" w:space="0" w:color="auto"/>
          </w:divBdr>
          <w:divsChild>
            <w:div w:id="1085609956">
              <w:marLeft w:val="0"/>
              <w:marRight w:val="0"/>
              <w:marTop w:val="0"/>
              <w:marBottom w:val="0"/>
              <w:divBdr>
                <w:top w:val="none" w:sz="0" w:space="0" w:color="auto"/>
                <w:left w:val="none" w:sz="0" w:space="0" w:color="auto"/>
                <w:bottom w:val="none" w:sz="0" w:space="0" w:color="auto"/>
                <w:right w:val="none" w:sz="0" w:space="0" w:color="auto"/>
              </w:divBdr>
            </w:div>
            <w:div w:id="19102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ithinwork12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32F1061-0806-409E-B1A1-2B8D4D8BF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5333</Words>
  <Characters>30401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Nithin Reddy</vt:lpstr>
    </vt:vector>
  </TitlesOfParts>
  <Company>PennDOT</Company>
  <LinksUpToDate>false</LinksUpToDate>
  <CharactersWithSpaces>35663</CharactersWithSpaces>
  <SharedDoc>false</SharedDoc>
  <HLinks>
    <vt:vector size="6" baseType="variant">
      <vt:variant>
        <vt:i4>7471126</vt:i4>
      </vt:variant>
      <vt:variant>
        <vt:i4>0</vt:i4>
      </vt:variant>
      <vt:variant>
        <vt:i4>0</vt:i4>
      </vt:variant>
      <vt:variant>
        <vt:i4>5</vt:i4>
      </vt:variant>
      <vt:variant>
        <vt:lpwstr>mailto:nithinwork123@gmail.com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Nithin Reddy</dc:title>
  <dc:subject/>
  <dc:creator>Nithin Reddy</dc:creator>
  <cp:keywords>Java developer</cp:keywords>
  <cp:lastModifiedBy>my pc</cp:lastModifiedBy>
  <cp:revision>3</cp:revision>
  <dcterms:created xsi:type="dcterms:W3CDTF">2018-07-01T11:38:00Z</dcterms:created>
  <dcterms:modified xsi:type="dcterms:W3CDTF">2018-07-01T11:38:00Z</dcterms:modified>
</cp:coreProperties>
</file>