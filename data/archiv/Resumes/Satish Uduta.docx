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0D10E" w14:textId="2B2C6EB8" w:rsidR="006E176E" w:rsidRPr="00DD3FB0" w:rsidRDefault="006C797C" w:rsidP="006E176E">
      <w:pPr>
        <w:pStyle w:val="Header"/>
        <w:spacing w:line="276" w:lineRule="auto"/>
        <w:jc w:val="both"/>
        <w:rPr>
          <w:rFonts w:ascii="Cambria" w:hAnsi="Cambria"/>
          <w:b/>
          <w:color w:val="000000" w:themeColor="text1"/>
        </w:rPr>
      </w:pPr>
      <w:r>
        <w:rPr>
          <w:rFonts w:ascii="Cambria" w:hAnsi="Cambria"/>
          <w:b/>
          <w:color w:val="000000" w:themeColor="text1"/>
        </w:rPr>
        <w:t xml:space="preserve">SATISH U </w:t>
      </w:r>
      <w:r w:rsidR="009D4862">
        <w:rPr>
          <w:rFonts w:ascii="Cambria" w:hAnsi="Cambria"/>
          <w:b/>
          <w:color w:val="000000" w:themeColor="text1"/>
        </w:rPr>
        <w:tab/>
      </w:r>
      <w:r w:rsidR="009D4862">
        <w:rPr>
          <w:rFonts w:ascii="Cambria" w:hAnsi="Cambria"/>
          <w:b/>
          <w:color w:val="000000" w:themeColor="text1"/>
        </w:rPr>
        <w:tab/>
        <w:t>Phone: 810-620-7820</w:t>
      </w:r>
    </w:p>
    <w:p w14:paraId="0660E420" w14:textId="6ECA791E" w:rsidR="006E176E" w:rsidRPr="00DD3FB0" w:rsidRDefault="006E176E" w:rsidP="006E176E">
      <w:pPr>
        <w:pStyle w:val="Header"/>
        <w:spacing w:line="276" w:lineRule="auto"/>
        <w:jc w:val="both"/>
        <w:rPr>
          <w:rFonts w:ascii="Cambria" w:hAnsi="Cambria"/>
          <w:b/>
          <w:color w:val="000000" w:themeColor="text1"/>
        </w:rPr>
      </w:pPr>
      <w:r w:rsidRPr="00DD3FB0">
        <w:rPr>
          <w:rFonts w:ascii="Cambria" w:hAnsi="Cambria"/>
          <w:b/>
          <w:color w:val="000000" w:themeColor="text1"/>
        </w:rPr>
        <w:t>Sr. Java Developer</w:t>
      </w:r>
      <w:r w:rsidRPr="00DD3FB0">
        <w:rPr>
          <w:rFonts w:ascii="Cambria" w:hAnsi="Cambria"/>
          <w:b/>
          <w:color w:val="000000" w:themeColor="text1"/>
        </w:rPr>
        <w:tab/>
      </w:r>
      <w:r w:rsidRPr="00DD3FB0">
        <w:rPr>
          <w:rFonts w:ascii="Cambria" w:hAnsi="Cambria"/>
          <w:b/>
          <w:color w:val="000000" w:themeColor="text1"/>
        </w:rPr>
        <w:tab/>
        <w:t xml:space="preserve">Email: </w:t>
      </w:r>
      <w:r w:rsidR="00680633">
        <w:rPr>
          <w:rFonts w:ascii="Cambria" w:hAnsi="Cambria"/>
          <w:b/>
        </w:rPr>
        <w:t>satishkuduta@gmail.com</w:t>
      </w:r>
    </w:p>
    <w:p w14:paraId="4E1C5187" w14:textId="77777777" w:rsidR="006E176E" w:rsidRPr="00DD3FB0" w:rsidRDefault="006E176E" w:rsidP="006E176E">
      <w:pPr>
        <w:pStyle w:val="Header"/>
        <w:spacing w:line="276" w:lineRule="auto"/>
        <w:jc w:val="both"/>
        <w:rPr>
          <w:rFonts w:ascii="Cambria" w:hAnsi="Cambria"/>
          <w:b/>
          <w:color w:val="000000" w:themeColor="text1"/>
        </w:rPr>
      </w:pPr>
      <w:r w:rsidRPr="00DD3FB0">
        <w:rPr>
          <w:rFonts w:ascii="Cambria" w:hAnsi="Cambria"/>
          <w:b/>
          <w:noProof/>
          <w:color w:val="000000" w:themeColor="text1"/>
          <w:sz w:val="28"/>
          <w:szCs w:val="28"/>
          <w:lang w:bidi="te-IN"/>
        </w:rPr>
        <mc:AlternateContent>
          <mc:Choice Requires="wps">
            <w:drawing>
              <wp:anchor distT="0" distB="0" distL="114300" distR="114300" simplePos="0" relativeHeight="251659264" behindDoc="0" locked="0" layoutInCell="1" allowOverlap="1" wp14:anchorId="7C7416EF" wp14:editId="73A11C7A">
                <wp:simplePos x="0" y="0"/>
                <wp:positionH relativeFrom="column">
                  <wp:posOffset>0</wp:posOffset>
                </wp:positionH>
                <wp:positionV relativeFrom="paragraph">
                  <wp:posOffset>51435</wp:posOffset>
                </wp:positionV>
                <wp:extent cx="5848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1A3E7"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05pt" to="46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" strokecolor="black [3200]" strokeweight="1pt">
                <v:stroke joinstyle="miter"/>
              </v:line>
            </w:pict>
          </mc:Fallback>
        </mc:AlternateContent>
      </w:r>
    </w:p>
    <w:p w14:paraId="2F7080D6" w14:textId="77777777" w:rsidR="006E176E" w:rsidRPr="00DD3FB0" w:rsidRDefault="006E176E" w:rsidP="006E176E">
      <w:pPr>
        <w:pStyle w:val="Header"/>
        <w:spacing w:after="60" w:line="276" w:lineRule="auto"/>
        <w:jc w:val="both"/>
        <w:rPr>
          <w:rFonts w:ascii="Cambria" w:hAnsi="Cambria"/>
          <w:b/>
          <w:color w:val="000000" w:themeColor="text1"/>
          <w:sz w:val="26"/>
          <w:szCs w:val="26"/>
          <w:u w:val="single"/>
        </w:rPr>
      </w:pPr>
      <w:r w:rsidRPr="00DD3FB0">
        <w:rPr>
          <w:rFonts w:ascii="Cambria" w:hAnsi="Cambria"/>
          <w:b/>
          <w:color w:val="000000" w:themeColor="text1"/>
          <w:sz w:val="26"/>
          <w:szCs w:val="26"/>
          <w:u w:val="single"/>
        </w:rPr>
        <w:t>Professional Summary:</w:t>
      </w:r>
    </w:p>
    <w:p w14:paraId="0A0B4E96" w14:textId="38AF36F1" w:rsidR="006E176E" w:rsidRPr="00DD3FB0" w:rsidRDefault="00941026" w:rsidP="006E176E">
      <w:pPr>
        <w:pStyle w:val="ListParagraph"/>
        <w:numPr>
          <w:ilvl w:val="0"/>
          <w:numId w:val="16"/>
        </w:numPr>
        <w:spacing w:after="120" w:line="276" w:lineRule="auto"/>
        <w:jc w:val="both"/>
        <w:rPr>
          <w:rFonts w:ascii="Cambria" w:hAnsi="Cambria"/>
          <w:b/>
          <w:color w:val="000000" w:themeColor="text1"/>
          <w:sz w:val="24"/>
          <w:szCs w:val="24"/>
        </w:rPr>
      </w:pPr>
      <w:r>
        <w:rPr>
          <w:rFonts w:ascii="Cambria" w:hAnsi="Cambria"/>
          <w:color w:val="000000" w:themeColor="text1"/>
          <w:sz w:val="24"/>
          <w:szCs w:val="24"/>
        </w:rPr>
        <w:t>Over 8+</w:t>
      </w:r>
      <w:r w:rsidR="0003369E">
        <w:rPr>
          <w:rFonts w:ascii="Cambria" w:hAnsi="Cambria"/>
          <w:color w:val="000000" w:themeColor="text1"/>
          <w:sz w:val="24"/>
          <w:szCs w:val="24"/>
        </w:rPr>
        <w:t xml:space="preserve"> </w:t>
      </w:r>
      <w:r w:rsidR="0003369E" w:rsidRPr="00DD3FB0">
        <w:rPr>
          <w:rFonts w:ascii="Cambria" w:hAnsi="Cambria"/>
          <w:color w:val="000000" w:themeColor="text1"/>
          <w:sz w:val="24"/>
          <w:szCs w:val="24"/>
        </w:rPr>
        <w:t>years</w:t>
      </w:r>
      <w:r w:rsidR="006E176E" w:rsidRPr="00DD3FB0">
        <w:rPr>
          <w:rFonts w:ascii="Cambria" w:hAnsi="Cambria"/>
          <w:color w:val="000000" w:themeColor="text1"/>
          <w:sz w:val="24"/>
          <w:szCs w:val="24"/>
        </w:rPr>
        <w:t xml:space="preserve"> of experience in Sof</w:t>
      </w:r>
      <w:r w:rsidR="00F37819">
        <w:rPr>
          <w:rFonts w:ascii="Cambria" w:hAnsi="Cambria"/>
          <w:color w:val="000000" w:themeColor="text1"/>
          <w:sz w:val="24"/>
          <w:szCs w:val="24"/>
        </w:rPr>
        <w:t>tware Development areas such as</w:t>
      </w:r>
      <w:r w:rsidR="006E176E" w:rsidRPr="00DD3FB0">
        <w:rPr>
          <w:rFonts w:ascii="Cambria" w:hAnsi="Cambria"/>
          <w:color w:val="000000" w:themeColor="text1"/>
          <w:sz w:val="24"/>
          <w:szCs w:val="24"/>
        </w:rPr>
        <w:t xml:space="preserve"> Analysis, Design, Implementation and quality assurance Testing of web based and client/server applications using </w:t>
      </w:r>
      <w:r w:rsidR="006E176E" w:rsidRPr="00DD3FB0">
        <w:rPr>
          <w:rFonts w:ascii="Cambria" w:hAnsi="Cambria"/>
          <w:b/>
          <w:color w:val="000000" w:themeColor="text1"/>
          <w:sz w:val="24"/>
          <w:szCs w:val="24"/>
        </w:rPr>
        <w:t>Java/J2EE technologies</w:t>
      </w:r>
      <w:r w:rsidR="006E176E" w:rsidRPr="00DD3FB0">
        <w:rPr>
          <w:rFonts w:ascii="Cambria" w:hAnsi="Cambria"/>
          <w:color w:val="000000" w:themeColor="text1"/>
          <w:sz w:val="24"/>
          <w:szCs w:val="24"/>
        </w:rPr>
        <w:t>.</w:t>
      </w:r>
    </w:p>
    <w:p w14:paraId="6ED296D9" w14:textId="77777777" w:rsidR="006E176E" w:rsidRPr="00DD3FB0" w:rsidRDefault="006E176E" w:rsidP="006E176E">
      <w:pPr>
        <w:pStyle w:val="ListParagraph"/>
        <w:numPr>
          <w:ilvl w:val="0"/>
          <w:numId w:val="16"/>
        </w:numPr>
        <w:spacing w:after="120" w:line="276" w:lineRule="auto"/>
        <w:jc w:val="both"/>
        <w:rPr>
          <w:rFonts w:ascii="Cambria" w:hAnsi="Cambria"/>
          <w:b/>
          <w:color w:val="000000" w:themeColor="text1"/>
          <w:sz w:val="24"/>
          <w:szCs w:val="24"/>
        </w:rPr>
      </w:pPr>
      <w:r w:rsidRPr="00DD3FB0">
        <w:rPr>
          <w:rFonts w:ascii="Cambria" w:eastAsia="Times New Roman" w:hAnsi="Cambria" w:cstheme="minorHAnsi"/>
          <w:color w:val="000000" w:themeColor="text1"/>
          <w:sz w:val="24"/>
          <w:szCs w:val="24"/>
        </w:rPr>
        <w:t>Possesses strong interpersonal skills, the ability to interact with people at all levels, and strong communication and presentation skills.</w:t>
      </w:r>
    </w:p>
    <w:p w14:paraId="1FF1F22E"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s="Arial"/>
          <w:color w:val="000000" w:themeColor="text1"/>
          <w:sz w:val="24"/>
          <w:szCs w:val="24"/>
        </w:rPr>
        <w:t xml:space="preserve">Experienced in Software Technology – Core Java, J2EE Technologies like Servlets, JSP, JDBC, HTML, XML, XSLT, AJAX, Jakarta Ant, JavaScript, </w:t>
      </w:r>
      <w:r w:rsidRPr="00DD3FB0">
        <w:rPr>
          <w:rFonts w:ascii="Cambria" w:hAnsi="Cambria" w:cs="Arial"/>
          <w:b/>
          <w:color w:val="000000" w:themeColor="text1"/>
          <w:sz w:val="24"/>
          <w:szCs w:val="24"/>
        </w:rPr>
        <w:t>REST and SOAP based Web services</w:t>
      </w:r>
      <w:r w:rsidRPr="00DD3FB0">
        <w:rPr>
          <w:rFonts w:ascii="Cambria" w:hAnsi="Cambria" w:cs="Arial"/>
          <w:color w:val="000000" w:themeColor="text1"/>
          <w:sz w:val="24"/>
          <w:szCs w:val="24"/>
        </w:rPr>
        <w:t xml:space="preserve"> and Multi - Threading concepts.</w:t>
      </w:r>
    </w:p>
    <w:p w14:paraId="1FE47F31"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I have expertise in core java JSP servlets programming and J2EE technologies like </w:t>
      </w:r>
      <w:r w:rsidRPr="00243E06">
        <w:rPr>
          <w:rFonts w:ascii="Cambria" w:hAnsi="Cambria"/>
          <w:b/>
          <w:bCs/>
          <w:color w:val="000000" w:themeColor="text1"/>
          <w:sz w:val="24"/>
          <w:szCs w:val="24"/>
        </w:rPr>
        <w:t>spring 2.5</w:t>
      </w:r>
      <w:r w:rsidRPr="00DD3FB0">
        <w:rPr>
          <w:rFonts w:ascii="Cambria" w:hAnsi="Cambria"/>
          <w:color w:val="000000" w:themeColor="text1"/>
          <w:sz w:val="24"/>
          <w:szCs w:val="24"/>
        </w:rPr>
        <w:t xml:space="preserve"> and </w:t>
      </w:r>
      <w:r w:rsidRPr="00243E06">
        <w:rPr>
          <w:rFonts w:ascii="Cambria" w:hAnsi="Cambria"/>
          <w:b/>
          <w:bCs/>
          <w:color w:val="000000" w:themeColor="text1"/>
          <w:sz w:val="24"/>
          <w:szCs w:val="24"/>
        </w:rPr>
        <w:t>hibernate 3.0.</w:t>
      </w:r>
    </w:p>
    <w:p w14:paraId="1BF04249"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s="Arial"/>
          <w:color w:val="000000" w:themeColor="text1"/>
        </w:rPr>
        <w:t xml:space="preserve">Strong expertise in development and deployment of </w:t>
      </w:r>
      <w:r w:rsidRPr="00DD3FB0">
        <w:rPr>
          <w:rFonts w:ascii="Cambria" w:hAnsi="Cambria" w:cs="Arial"/>
          <w:b/>
          <w:color w:val="000000" w:themeColor="text1"/>
        </w:rPr>
        <w:t>web components</w:t>
      </w:r>
      <w:r w:rsidRPr="00DD3FB0">
        <w:rPr>
          <w:rFonts w:ascii="Cambria" w:hAnsi="Cambria" w:cs="Arial"/>
          <w:color w:val="000000" w:themeColor="text1"/>
        </w:rPr>
        <w:t xml:space="preserve"> that include </w:t>
      </w:r>
      <w:r w:rsidRPr="00DD3FB0">
        <w:rPr>
          <w:rFonts w:ascii="Cambria" w:hAnsi="Cambria" w:cs="Arial"/>
          <w:b/>
          <w:color w:val="000000" w:themeColor="text1"/>
        </w:rPr>
        <w:t xml:space="preserve">Servlets 2.2/2.3/2.4, JSP 1.1/1.2/2.0 </w:t>
      </w:r>
      <w:r w:rsidRPr="00DD3FB0">
        <w:rPr>
          <w:rFonts w:ascii="Cambria" w:hAnsi="Cambria" w:cs="Arial"/>
          <w:color w:val="000000" w:themeColor="text1"/>
        </w:rPr>
        <w:t xml:space="preserve">and </w:t>
      </w:r>
      <w:r w:rsidRPr="00DD3FB0">
        <w:rPr>
          <w:rFonts w:ascii="Cambria" w:hAnsi="Cambria" w:cs="Arial"/>
          <w:b/>
          <w:color w:val="000000" w:themeColor="text1"/>
        </w:rPr>
        <w:t>business layer components</w:t>
      </w:r>
      <w:r w:rsidRPr="00DD3FB0">
        <w:rPr>
          <w:rFonts w:ascii="Cambria" w:hAnsi="Cambria" w:cs="Arial"/>
          <w:color w:val="000000" w:themeColor="text1"/>
        </w:rPr>
        <w:t xml:space="preserve"> that include </w:t>
      </w:r>
      <w:r w:rsidRPr="00DD3FB0">
        <w:rPr>
          <w:rFonts w:ascii="Cambria" w:hAnsi="Cambria" w:cs="Arial"/>
          <w:b/>
          <w:color w:val="000000" w:themeColor="text1"/>
        </w:rPr>
        <w:t>Web Services, RMI</w:t>
      </w:r>
      <w:r w:rsidRPr="00DD3FB0">
        <w:rPr>
          <w:rFonts w:ascii="Cambria" w:hAnsi="Cambria" w:cs="Arial"/>
          <w:color w:val="000000" w:themeColor="text1"/>
        </w:rPr>
        <w:t xml:space="preserve">, and </w:t>
      </w:r>
      <w:r w:rsidRPr="00DD3FB0">
        <w:rPr>
          <w:rFonts w:ascii="Cambria" w:hAnsi="Cambria" w:cs="Arial"/>
          <w:b/>
          <w:color w:val="000000" w:themeColor="text1"/>
        </w:rPr>
        <w:t>JDBC 2.0/3.0.</w:t>
      </w:r>
    </w:p>
    <w:p w14:paraId="6F22411F" w14:textId="506DEAEC" w:rsidR="006E176E" w:rsidRPr="00B75184"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rPr>
        <w:t xml:space="preserve">Expert in </w:t>
      </w:r>
      <w:r w:rsidRPr="00DD3FB0">
        <w:rPr>
          <w:rFonts w:ascii="Cambria" w:hAnsi="Cambria"/>
          <w:b/>
          <w:bCs/>
          <w:color w:val="000000" w:themeColor="text1"/>
        </w:rPr>
        <w:t xml:space="preserve">HTML5/CSS3 </w:t>
      </w:r>
      <w:r w:rsidRPr="00DD3FB0">
        <w:rPr>
          <w:rFonts w:ascii="Cambria" w:hAnsi="Cambria"/>
          <w:color w:val="000000" w:themeColor="text1"/>
        </w:rPr>
        <w:t xml:space="preserve">development and have experience in </w:t>
      </w:r>
      <w:r w:rsidR="00B37126">
        <w:rPr>
          <w:rFonts w:ascii="Cambria" w:hAnsi="Cambria"/>
          <w:b/>
          <w:color w:val="000000" w:themeColor="text1"/>
        </w:rPr>
        <w:t>Angular js2</w:t>
      </w:r>
      <w:r w:rsidRPr="00DD3FB0">
        <w:rPr>
          <w:rFonts w:ascii="Cambria" w:hAnsi="Cambria"/>
          <w:b/>
          <w:color w:val="000000" w:themeColor="text1"/>
        </w:rPr>
        <w:t>,</w:t>
      </w:r>
      <w:r w:rsidRPr="00DD3FB0">
        <w:rPr>
          <w:rFonts w:ascii="Cambria" w:hAnsi="Cambria"/>
          <w:color w:val="000000" w:themeColor="text1"/>
        </w:rPr>
        <w:t xml:space="preserve"> </w:t>
      </w:r>
      <w:r w:rsidRPr="00DD3FB0">
        <w:rPr>
          <w:rFonts w:ascii="Cambria" w:hAnsi="Cambria"/>
          <w:b/>
          <w:color w:val="000000" w:themeColor="text1"/>
        </w:rPr>
        <w:t xml:space="preserve">Node.js, </w:t>
      </w:r>
      <w:r w:rsidRPr="00DD3FB0">
        <w:rPr>
          <w:rFonts w:ascii="Cambria" w:hAnsi="Cambria"/>
          <w:b/>
          <w:bCs/>
          <w:color w:val="000000" w:themeColor="text1"/>
        </w:rPr>
        <w:t>Backbone.js, Knockout.js, Responsive design.</w:t>
      </w:r>
    </w:p>
    <w:p w14:paraId="6A084E7E" w14:textId="61E083AC" w:rsidR="00B75184" w:rsidRPr="00B75184" w:rsidRDefault="00B75184" w:rsidP="006E176E">
      <w:pPr>
        <w:pStyle w:val="ListParagraph"/>
        <w:numPr>
          <w:ilvl w:val="0"/>
          <w:numId w:val="16"/>
        </w:numPr>
        <w:spacing w:after="120" w:line="276" w:lineRule="auto"/>
        <w:jc w:val="both"/>
        <w:rPr>
          <w:rFonts w:ascii="Cambria" w:hAnsi="Cambria"/>
          <w:color w:val="000000" w:themeColor="text1"/>
          <w:sz w:val="24"/>
          <w:szCs w:val="24"/>
        </w:rPr>
      </w:pPr>
      <w:r w:rsidRPr="00B75184">
        <w:rPr>
          <w:rFonts w:ascii="Cambria" w:hAnsi="Cambria" w:cs="Arial"/>
          <w:color w:val="000000" w:themeColor="text1"/>
          <w:sz w:val="24"/>
          <w:szCs w:val="24"/>
          <w:shd w:val="clear" w:color="auto" w:fill="FFFFFF"/>
        </w:rPr>
        <w:t xml:space="preserve">Designed Frontend with in object oriented JavaScript Framework like </w:t>
      </w:r>
      <w:r w:rsidRPr="00B75184">
        <w:rPr>
          <w:rFonts w:ascii="Cambria" w:hAnsi="Cambria" w:cs="Arial"/>
          <w:b/>
          <w:bCs/>
          <w:color w:val="000000" w:themeColor="text1"/>
          <w:sz w:val="24"/>
          <w:szCs w:val="24"/>
          <w:shd w:val="clear" w:color="auto" w:fill="FFFFFF"/>
        </w:rPr>
        <w:t>bootstrap, Require.js, Node.js, and Angular</w:t>
      </w:r>
      <w:r w:rsidR="00B37126">
        <w:rPr>
          <w:rFonts w:ascii="Cambria" w:hAnsi="Cambria" w:cs="Arial"/>
          <w:b/>
          <w:bCs/>
          <w:color w:val="000000" w:themeColor="text1"/>
          <w:sz w:val="24"/>
          <w:szCs w:val="24"/>
          <w:shd w:val="clear" w:color="auto" w:fill="FFFFFF"/>
        </w:rPr>
        <w:t xml:space="preserve"> </w:t>
      </w:r>
      <w:r w:rsidRPr="00B75184">
        <w:rPr>
          <w:rFonts w:ascii="Cambria" w:hAnsi="Cambria" w:cs="Arial"/>
          <w:b/>
          <w:bCs/>
          <w:color w:val="000000" w:themeColor="text1"/>
          <w:sz w:val="24"/>
          <w:szCs w:val="24"/>
          <w:shd w:val="clear" w:color="auto" w:fill="FFFFFF"/>
        </w:rPr>
        <w:t>js</w:t>
      </w:r>
      <w:r w:rsidR="00B37126">
        <w:rPr>
          <w:rFonts w:ascii="Cambria" w:hAnsi="Cambria" w:cs="Arial"/>
          <w:b/>
          <w:bCs/>
          <w:color w:val="000000" w:themeColor="text1"/>
          <w:sz w:val="24"/>
          <w:szCs w:val="24"/>
          <w:shd w:val="clear" w:color="auto" w:fill="FFFFFF"/>
        </w:rPr>
        <w:t>2</w:t>
      </w:r>
      <w:r w:rsidRPr="00B75184">
        <w:rPr>
          <w:rFonts w:ascii="Cambria" w:hAnsi="Cambria" w:cs="Arial"/>
          <w:b/>
          <w:bCs/>
          <w:color w:val="000000" w:themeColor="text1"/>
          <w:sz w:val="24"/>
          <w:szCs w:val="24"/>
          <w:shd w:val="clear" w:color="auto" w:fill="FFFFFF"/>
        </w:rPr>
        <w:t xml:space="preserve"> , React js. </w:t>
      </w:r>
    </w:p>
    <w:p w14:paraId="10294730" w14:textId="2F618D92" w:rsidR="006E176E" w:rsidRPr="001F395E"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Strong experience with various application development IDEs: </w:t>
      </w:r>
      <w:r w:rsidRPr="00DD3FB0">
        <w:rPr>
          <w:rFonts w:ascii="Cambria" w:hAnsi="Cambria"/>
          <w:b/>
          <w:bCs/>
          <w:color w:val="000000" w:themeColor="text1"/>
          <w:sz w:val="24"/>
          <w:szCs w:val="24"/>
        </w:rPr>
        <w:t xml:space="preserve">Eclipse, IBM RAD, JBuilder, NetBeans. </w:t>
      </w:r>
    </w:p>
    <w:p w14:paraId="4C80F992" w14:textId="6A6601B8" w:rsidR="001F395E" w:rsidRPr="001F395E" w:rsidRDefault="001F395E" w:rsidP="006E176E">
      <w:pPr>
        <w:pStyle w:val="ListParagraph"/>
        <w:numPr>
          <w:ilvl w:val="0"/>
          <w:numId w:val="16"/>
        </w:numPr>
        <w:spacing w:after="120" w:line="276" w:lineRule="auto"/>
        <w:jc w:val="both"/>
        <w:rPr>
          <w:rFonts w:ascii="Cambria" w:hAnsi="Cambria"/>
        </w:rPr>
      </w:pPr>
      <w:r>
        <w:rPr>
          <w:rFonts w:ascii="Cambria" w:hAnsi="Cambria"/>
          <w:b/>
          <w:bCs/>
          <w:color w:val="000000" w:themeColor="text1"/>
          <w:sz w:val="24"/>
          <w:szCs w:val="24"/>
        </w:rPr>
        <w:t xml:space="preserve">Expertise </w:t>
      </w:r>
      <w:r>
        <w:rPr>
          <w:rFonts w:ascii="Cambria" w:hAnsi="Cambria"/>
          <w:color w:val="000000" w:themeColor="text1"/>
          <w:sz w:val="24"/>
          <w:szCs w:val="24"/>
        </w:rPr>
        <w:t xml:space="preserve">in </w:t>
      </w:r>
      <w:r w:rsidRPr="001F395E">
        <w:rPr>
          <w:rFonts w:ascii="Cambria" w:hAnsi="Cambria"/>
          <w:b/>
          <w:bCs/>
          <w:color w:val="000000" w:themeColor="text1"/>
          <w:sz w:val="24"/>
          <w:szCs w:val="24"/>
        </w:rPr>
        <w:t>Swing</w:t>
      </w:r>
      <w:r>
        <w:rPr>
          <w:rFonts w:ascii="Cambria" w:hAnsi="Cambria"/>
          <w:color w:val="000000" w:themeColor="text1"/>
          <w:sz w:val="24"/>
          <w:szCs w:val="24"/>
        </w:rPr>
        <w:t xml:space="preserve"> </w:t>
      </w:r>
      <w:r w:rsidRPr="001F395E">
        <w:rPr>
          <w:rFonts w:ascii="Cambria" w:hAnsi="Cambria" w:cs="Arial"/>
          <w:shd w:val="clear" w:color="auto" w:fill="FFFFFF"/>
        </w:rPr>
        <w:t>controls like</w:t>
      </w:r>
      <w:r w:rsidRPr="001F395E">
        <w:rPr>
          <w:rFonts w:ascii="Cambria" w:hAnsi="Cambria" w:cs="Arial"/>
          <w:b/>
          <w:bCs/>
          <w:shd w:val="clear" w:color="auto" w:fill="FFFFFF"/>
        </w:rPr>
        <w:t xml:space="preserve"> JTable, JTree, JTextPane, Jlist, JTextPane </w:t>
      </w:r>
      <w:r w:rsidRPr="001F395E">
        <w:rPr>
          <w:rFonts w:ascii="Cambria" w:hAnsi="Cambria" w:cs="Arial"/>
          <w:shd w:val="clear" w:color="auto" w:fill="FFFFFF"/>
        </w:rPr>
        <w:t>to create rich UI.</w:t>
      </w:r>
    </w:p>
    <w:p w14:paraId="168F4415" w14:textId="77777777" w:rsidR="00024947" w:rsidRDefault="006E176E" w:rsidP="00024947">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In-depth knowledge and experience of analysis and design methodologies using </w:t>
      </w:r>
      <w:r w:rsidRPr="00DD3FB0">
        <w:rPr>
          <w:rFonts w:ascii="Cambria" w:hAnsi="Cambria"/>
          <w:b/>
          <w:bCs/>
          <w:color w:val="000000" w:themeColor="text1"/>
          <w:sz w:val="24"/>
          <w:szCs w:val="24"/>
        </w:rPr>
        <w:t>OOAD,</w:t>
      </w:r>
      <w:r w:rsidRPr="00DD3FB0">
        <w:rPr>
          <w:rFonts w:ascii="Cambria" w:hAnsi="Cambria"/>
          <w:color w:val="000000" w:themeColor="text1"/>
          <w:sz w:val="24"/>
          <w:szCs w:val="24"/>
        </w:rPr>
        <w:t xml:space="preserve"> </w:t>
      </w:r>
      <w:r w:rsidRPr="00DD3FB0">
        <w:rPr>
          <w:rFonts w:ascii="Cambria" w:hAnsi="Cambria"/>
          <w:b/>
          <w:bCs/>
          <w:color w:val="000000" w:themeColor="text1"/>
          <w:sz w:val="24"/>
          <w:szCs w:val="24"/>
        </w:rPr>
        <w:t>UML</w:t>
      </w:r>
      <w:r w:rsidRPr="00DD3FB0">
        <w:rPr>
          <w:rFonts w:ascii="Cambria" w:hAnsi="Cambria"/>
          <w:color w:val="000000" w:themeColor="text1"/>
          <w:sz w:val="24"/>
          <w:szCs w:val="24"/>
        </w:rPr>
        <w:t xml:space="preserve"> and </w:t>
      </w:r>
      <w:r w:rsidRPr="00DD3FB0">
        <w:rPr>
          <w:rFonts w:ascii="Cambria" w:hAnsi="Cambria"/>
          <w:b/>
          <w:bCs/>
          <w:color w:val="000000" w:themeColor="text1"/>
          <w:sz w:val="24"/>
          <w:szCs w:val="24"/>
        </w:rPr>
        <w:t xml:space="preserve">J2EE Design Patterns </w:t>
      </w:r>
      <w:r w:rsidRPr="00DD3FB0">
        <w:rPr>
          <w:rFonts w:ascii="Cambria" w:hAnsi="Cambria"/>
          <w:color w:val="000000" w:themeColor="text1"/>
          <w:sz w:val="24"/>
          <w:szCs w:val="24"/>
        </w:rPr>
        <w:t>(MVC, Front Controller, Session Façade, Data Access Object), with solid experience in</w:t>
      </w:r>
      <w:r w:rsidRPr="00DD3FB0">
        <w:rPr>
          <w:rFonts w:ascii="Cambria" w:hAnsi="Cambria"/>
          <w:b/>
          <w:bCs/>
          <w:color w:val="000000" w:themeColor="text1"/>
          <w:sz w:val="24"/>
          <w:szCs w:val="24"/>
        </w:rPr>
        <w:t xml:space="preserve"> MVC</w:t>
      </w:r>
      <w:r w:rsidRPr="00DD3FB0">
        <w:rPr>
          <w:rFonts w:ascii="Cambria" w:hAnsi="Cambria"/>
          <w:color w:val="000000" w:themeColor="text1"/>
          <w:sz w:val="24"/>
          <w:szCs w:val="24"/>
        </w:rPr>
        <w:t xml:space="preserve"> architecture (n-tier).</w:t>
      </w:r>
    </w:p>
    <w:p w14:paraId="6723AFA2" w14:textId="0AA4B120" w:rsidR="001609B0" w:rsidRPr="007004AB" w:rsidRDefault="00024947" w:rsidP="001609B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E</w:t>
      </w:r>
      <w:r w:rsidRPr="00024947">
        <w:rPr>
          <w:rFonts w:ascii="Cambria" w:eastAsia="Times New Roman" w:hAnsi="Cambria"/>
          <w:sz w:val="24"/>
          <w:szCs w:val="24"/>
          <w:lang w:bidi="te-IN"/>
        </w:rPr>
        <w:t xml:space="preserve">xperience in Java, J2EE, JEE technologies such as </w:t>
      </w:r>
      <w:r w:rsidRPr="00024947">
        <w:rPr>
          <w:rFonts w:ascii="Cambria" w:eastAsia="Times New Roman" w:hAnsi="Cambria"/>
          <w:b/>
          <w:bCs/>
          <w:sz w:val="24"/>
          <w:szCs w:val="24"/>
          <w:lang w:bidi="te-IN"/>
        </w:rPr>
        <w:t>JSP, Servlets, Portlets, JSF, EJB</w:t>
      </w:r>
      <w:r>
        <w:rPr>
          <w:rFonts w:ascii="Cambria" w:eastAsia="Times New Roman" w:hAnsi="Cambria"/>
          <w:b/>
          <w:bCs/>
          <w:sz w:val="24"/>
          <w:szCs w:val="24"/>
          <w:lang w:bidi="te-IN"/>
        </w:rPr>
        <w:t>,</w:t>
      </w:r>
      <w:r w:rsidRPr="00024947">
        <w:rPr>
          <w:rFonts w:ascii="Cambria" w:eastAsia="Times New Roman" w:hAnsi="Cambria"/>
          <w:b/>
          <w:bCs/>
          <w:sz w:val="24"/>
          <w:szCs w:val="24"/>
          <w:lang w:bidi="te-IN"/>
        </w:rPr>
        <w:t xml:space="preserve"> JMS, ESB, MQ, JTA, </w:t>
      </w:r>
      <w:r w:rsidR="00FB350D">
        <w:rPr>
          <w:rFonts w:ascii="Cambria" w:eastAsia="Times New Roman" w:hAnsi="Cambria"/>
          <w:b/>
          <w:bCs/>
          <w:sz w:val="24"/>
          <w:szCs w:val="24"/>
          <w:lang w:bidi="te-IN"/>
        </w:rPr>
        <w:t xml:space="preserve">AMS, </w:t>
      </w:r>
      <w:r w:rsidRPr="00024947">
        <w:rPr>
          <w:rFonts w:ascii="Cambria" w:eastAsia="Times New Roman" w:hAnsi="Cambria"/>
          <w:b/>
          <w:bCs/>
          <w:sz w:val="24"/>
          <w:szCs w:val="24"/>
          <w:lang w:bidi="te-IN"/>
        </w:rPr>
        <w:t>JDBC, JSTL.</w:t>
      </w:r>
    </w:p>
    <w:p w14:paraId="26F4D4E7" w14:textId="0EDDECCF" w:rsidR="007004AB" w:rsidRPr="00FA69A0" w:rsidRDefault="007004AB" w:rsidP="001609B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 xml:space="preserve">Good knowledge on </w:t>
      </w:r>
      <w:r w:rsidRPr="007004AB">
        <w:rPr>
          <w:rFonts w:ascii="Cambria" w:eastAsia="Times New Roman" w:hAnsi="Cambria"/>
          <w:b/>
          <w:bCs/>
          <w:sz w:val="24"/>
          <w:szCs w:val="24"/>
          <w:lang w:bidi="te-IN"/>
        </w:rPr>
        <w:t>Spring Batch.</w:t>
      </w:r>
    </w:p>
    <w:p w14:paraId="72D28A07" w14:textId="6DDF389C" w:rsidR="00FA69A0" w:rsidRPr="00FA69A0" w:rsidRDefault="00FA69A0" w:rsidP="00FA69A0">
      <w:pPr>
        <w:pStyle w:val="ListParagraph"/>
        <w:numPr>
          <w:ilvl w:val="0"/>
          <w:numId w:val="16"/>
        </w:numPr>
        <w:spacing w:after="120" w:line="276" w:lineRule="auto"/>
        <w:jc w:val="both"/>
        <w:rPr>
          <w:rFonts w:ascii="Cambria" w:hAnsi="Cambria"/>
          <w:color w:val="000000" w:themeColor="text1"/>
          <w:sz w:val="24"/>
          <w:szCs w:val="24"/>
        </w:rPr>
      </w:pPr>
      <w:r>
        <w:rPr>
          <w:rFonts w:ascii="Cambria" w:eastAsia="Times New Roman" w:hAnsi="Cambria"/>
          <w:sz w:val="24"/>
          <w:szCs w:val="24"/>
          <w:lang w:bidi="te-IN"/>
        </w:rPr>
        <w:t xml:space="preserve">Good knowledge on </w:t>
      </w:r>
      <w:r>
        <w:rPr>
          <w:rFonts w:ascii="Cambria" w:eastAsia="Times New Roman" w:hAnsi="Cambria"/>
          <w:b/>
          <w:bCs/>
          <w:sz w:val="24"/>
          <w:szCs w:val="24"/>
          <w:lang w:bidi="te-IN"/>
        </w:rPr>
        <w:t>Spring Boot</w:t>
      </w:r>
      <w:r w:rsidRPr="007004AB">
        <w:rPr>
          <w:rFonts w:ascii="Cambria" w:eastAsia="Times New Roman" w:hAnsi="Cambria"/>
          <w:b/>
          <w:bCs/>
          <w:sz w:val="24"/>
          <w:szCs w:val="24"/>
          <w:lang w:bidi="te-IN"/>
        </w:rPr>
        <w:t>.</w:t>
      </w:r>
    </w:p>
    <w:p w14:paraId="096E662A"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 xml:space="preserve">Experience with </w:t>
      </w:r>
      <w:r w:rsidRPr="00DD3FB0">
        <w:rPr>
          <w:rFonts w:ascii="Cambria" w:hAnsi="Cambria"/>
          <w:b/>
          <w:bCs/>
          <w:color w:val="000000" w:themeColor="text1"/>
          <w:sz w:val="24"/>
          <w:szCs w:val="24"/>
        </w:rPr>
        <w:t xml:space="preserve">XML, XSD, DTD, SAX, DOM </w:t>
      </w:r>
      <w:r w:rsidRPr="00DD3FB0">
        <w:rPr>
          <w:rFonts w:ascii="Cambria" w:hAnsi="Cambria"/>
          <w:color w:val="000000" w:themeColor="text1"/>
          <w:sz w:val="24"/>
          <w:szCs w:val="24"/>
        </w:rPr>
        <w:t>technologies.</w:t>
      </w:r>
    </w:p>
    <w:p w14:paraId="6B52107A" w14:textId="77777777" w:rsidR="006E176E" w:rsidRPr="00DD3FB0"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Knowledge on service oriented architecture (</w:t>
      </w:r>
      <w:r w:rsidRPr="00DD3FB0">
        <w:rPr>
          <w:rFonts w:ascii="Cambria" w:hAnsi="Cambria"/>
          <w:b/>
          <w:bCs/>
          <w:color w:val="000000" w:themeColor="text1"/>
          <w:sz w:val="24"/>
          <w:szCs w:val="24"/>
        </w:rPr>
        <w:t>SOA</w:t>
      </w:r>
      <w:r w:rsidRPr="00DD3FB0">
        <w:rPr>
          <w:rFonts w:ascii="Cambria" w:hAnsi="Cambria"/>
          <w:color w:val="000000" w:themeColor="text1"/>
          <w:sz w:val="24"/>
          <w:szCs w:val="24"/>
        </w:rPr>
        <w:t xml:space="preserve">), workflows and web services using </w:t>
      </w:r>
      <w:r w:rsidRPr="00DD3FB0">
        <w:rPr>
          <w:rFonts w:ascii="Cambria" w:hAnsi="Cambria"/>
          <w:b/>
          <w:bCs/>
          <w:color w:val="000000" w:themeColor="text1"/>
          <w:sz w:val="24"/>
          <w:szCs w:val="24"/>
        </w:rPr>
        <w:t>XML</w:t>
      </w:r>
      <w:r w:rsidRPr="00DD3FB0">
        <w:rPr>
          <w:rFonts w:ascii="Cambria" w:hAnsi="Cambria"/>
          <w:color w:val="000000" w:themeColor="text1"/>
          <w:sz w:val="24"/>
          <w:szCs w:val="24"/>
        </w:rPr>
        <w:t xml:space="preserve">, </w:t>
      </w:r>
      <w:r w:rsidRPr="00DD3FB0">
        <w:rPr>
          <w:rFonts w:ascii="Cambria" w:hAnsi="Cambria"/>
          <w:b/>
          <w:bCs/>
          <w:color w:val="000000" w:themeColor="text1"/>
          <w:sz w:val="24"/>
          <w:szCs w:val="24"/>
        </w:rPr>
        <w:t>SOAP</w:t>
      </w:r>
      <w:r w:rsidRPr="00DD3FB0">
        <w:rPr>
          <w:rFonts w:ascii="Cambria" w:hAnsi="Cambria"/>
          <w:color w:val="000000" w:themeColor="text1"/>
          <w:sz w:val="24"/>
          <w:szCs w:val="24"/>
        </w:rPr>
        <w:t xml:space="preserve">, and </w:t>
      </w:r>
      <w:r w:rsidRPr="00DD3FB0">
        <w:rPr>
          <w:rFonts w:ascii="Cambria" w:hAnsi="Cambria"/>
          <w:b/>
          <w:bCs/>
          <w:color w:val="000000" w:themeColor="text1"/>
          <w:sz w:val="24"/>
          <w:szCs w:val="24"/>
        </w:rPr>
        <w:t>WSDL</w:t>
      </w:r>
      <w:r w:rsidRPr="00DD3FB0">
        <w:rPr>
          <w:rFonts w:ascii="Cambria" w:hAnsi="Cambria"/>
          <w:color w:val="000000" w:themeColor="text1"/>
          <w:sz w:val="24"/>
          <w:szCs w:val="24"/>
        </w:rPr>
        <w:t>.</w:t>
      </w:r>
    </w:p>
    <w:p w14:paraId="464F1381" w14:textId="77777777" w:rsidR="006E176E"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Knowledge of multi-vendor operating systems including Linux, Windows and Unix Shell Script.</w:t>
      </w:r>
    </w:p>
    <w:p w14:paraId="3D6617A0" w14:textId="570EFB91" w:rsidR="0035065E" w:rsidRDefault="001018EA" w:rsidP="0035065E">
      <w:pPr>
        <w:pStyle w:val="ListParagraph"/>
        <w:numPr>
          <w:ilvl w:val="0"/>
          <w:numId w:val="16"/>
        </w:numPr>
        <w:spacing w:after="120" w:line="276" w:lineRule="auto"/>
        <w:jc w:val="both"/>
        <w:rPr>
          <w:rFonts w:ascii="Cambria" w:hAnsi="Cambria"/>
          <w:color w:val="000000" w:themeColor="text1"/>
          <w:sz w:val="24"/>
          <w:szCs w:val="24"/>
        </w:rPr>
      </w:pPr>
      <w:r>
        <w:rPr>
          <w:rFonts w:ascii="Cambria" w:hAnsi="Cambria"/>
          <w:color w:val="000000" w:themeColor="text1"/>
          <w:sz w:val="24"/>
          <w:szCs w:val="24"/>
        </w:rPr>
        <w:t>Experience with Continuous Integration/ Continuous Delivery (CI/CD)</w:t>
      </w:r>
    </w:p>
    <w:p w14:paraId="74D5E0CF" w14:textId="3B732D93" w:rsidR="0035065E" w:rsidRPr="0035065E" w:rsidRDefault="0035065E" w:rsidP="0035065E">
      <w:pPr>
        <w:pStyle w:val="ListParagraph"/>
        <w:numPr>
          <w:ilvl w:val="0"/>
          <w:numId w:val="16"/>
        </w:numPr>
        <w:spacing w:after="120" w:line="276" w:lineRule="auto"/>
        <w:jc w:val="both"/>
        <w:rPr>
          <w:rFonts w:ascii="Cambria" w:hAnsi="Cambria"/>
          <w:color w:val="000000" w:themeColor="text1"/>
          <w:sz w:val="24"/>
          <w:szCs w:val="24"/>
        </w:rPr>
      </w:pPr>
      <w:r w:rsidRPr="0035065E">
        <w:rPr>
          <w:rFonts w:ascii="Cambria" w:hAnsi="Cambria" w:cs="Arial"/>
          <w:color w:val="000000"/>
          <w:sz w:val="24"/>
          <w:szCs w:val="24"/>
          <w:shd w:val="clear" w:color="auto" w:fill="FFFFFF"/>
        </w:rPr>
        <w:t>Experience with deploying, configuring, and maintaining nationwide Citrix, Microsoft, VMware,</w:t>
      </w:r>
      <w:r>
        <w:rPr>
          <w:rFonts w:ascii="Cambria" w:hAnsi="Cambria" w:cs="Arial"/>
          <w:color w:val="000000"/>
          <w:sz w:val="24"/>
          <w:szCs w:val="24"/>
          <w:shd w:val="clear" w:color="auto" w:fill="FFFFFF"/>
        </w:rPr>
        <w:t xml:space="preserve"> AWS</w:t>
      </w:r>
      <w:r w:rsidRPr="0035065E">
        <w:rPr>
          <w:rStyle w:val="apple-converted-space"/>
          <w:rFonts w:ascii="Cambria" w:hAnsi="Cambria" w:cs="Arial"/>
          <w:color w:val="000000"/>
          <w:sz w:val="24"/>
          <w:szCs w:val="24"/>
          <w:shd w:val="clear" w:color="auto" w:fill="FFFFFF"/>
        </w:rPr>
        <w:t> </w:t>
      </w:r>
      <w:r w:rsidRPr="0035065E">
        <w:rPr>
          <w:rFonts w:ascii="Cambria" w:hAnsi="Cambria" w:cs="Arial"/>
          <w:color w:val="000000"/>
          <w:sz w:val="24"/>
          <w:szCs w:val="24"/>
          <w:shd w:val="clear" w:color="auto" w:fill="FFFFFF"/>
        </w:rPr>
        <w:t>Environments</w:t>
      </w:r>
    </w:p>
    <w:p w14:paraId="62AC0704" w14:textId="77777777" w:rsidR="006E176E" w:rsidRPr="007B135C" w:rsidRDefault="006E176E" w:rsidP="006E176E">
      <w:pPr>
        <w:pStyle w:val="ListParagraph"/>
        <w:numPr>
          <w:ilvl w:val="0"/>
          <w:numId w:val="16"/>
        </w:numPr>
        <w:spacing w:after="120" w:line="276" w:lineRule="auto"/>
        <w:jc w:val="both"/>
        <w:rPr>
          <w:rFonts w:ascii="Cambria" w:hAnsi="Cambria"/>
          <w:color w:val="000000" w:themeColor="text1"/>
          <w:sz w:val="24"/>
          <w:szCs w:val="24"/>
        </w:rPr>
      </w:pPr>
      <w:r w:rsidRPr="007B135C">
        <w:rPr>
          <w:rFonts w:ascii="Cambria" w:hAnsi="Cambria"/>
          <w:color w:val="000000"/>
          <w:sz w:val="24"/>
          <w:szCs w:val="24"/>
        </w:rPr>
        <w:t xml:space="preserve">Created XML Schema, XML template and XSL. Developed Web Services Application using </w:t>
      </w:r>
      <w:r w:rsidRPr="007B135C">
        <w:rPr>
          <w:rFonts w:ascii="Cambria" w:hAnsi="Cambria"/>
          <w:b/>
          <w:color w:val="000000"/>
          <w:sz w:val="24"/>
          <w:szCs w:val="24"/>
        </w:rPr>
        <w:t xml:space="preserve">SOAP </w:t>
      </w:r>
      <w:r w:rsidRPr="007B135C">
        <w:rPr>
          <w:rFonts w:ascii="Cambria" w:hAnsi="Cambria"/>
          <w:color w:val="000000"/>
          <w:sz w:val="24"/>
          <w:szCs w:val="24"/>
        </w:rPr>
        <w:t xml:space="preserve">and </w:t>
      </w:r>
      <w:r w:rsidRPr="007B135C">
        <w:rPr>
          <w:rFonts w:ascii="Cambria" w:hAnsi="Cambria"/>
          <w:b/>
          <w:color w:val="000000"/>
          <w:sz w:val="24"/>
          <w:szCs w:val="24"/>
        </w:rPr>
        <w:t>WS-Security</w:t>
      </w:r>
    </w:p>
    <w:p w14:paraId="7C960568" w14:textId="77777777" w:rsidR="006E176E" w:rsidRPr="008C6B19" w:rsidRDefault="006E176E" w:rsidP="006E176E">
      <w:pPr>
        <w:pStyle w:val="ListParagraph"/>
        <w:numPr>
          <w:ilvl w:val="0"/>
          <w:numId w:val="16"/>
        </w:numPr>
        <w:spacing w:after="200" w:line="276" w:lineRule="auto"/>
        <w:jc w:val="both"/>
        <w:rPr>
          <w:rStyle w:val="apple-style-span"/>
          <w:rFonts w:ascii="Cambria" w:hAnsi="Cambria" w:cs="Arial"/>
          <w:b/>
          <w:sz w:val="24"/>
          <w:szCs w:val="24"/>
        </w:rPr>
      </w:pPr>
      <w:r w:rsidRPr="008C6B19">
        <w:rPr>
          <w:rFonts w:ascii="Cambria" w:hAnsi="Cambria"/>
        </w:rPr>
        <w:t xml:space="preserve">Developed and maintained elaborate services based architecture utilizing open source technologies like </w:t>
      </w:r>
      <w:r w:rsidRPr="008C6B19">
        <w:rPr>
          <w:rFonts w:ascii="Cambria" w:hAnsi="Cambria"/>
          <w:b/>
        </w:rPr>
        <w:t>Hibernate ORM</w:t>
      </w:r>
      <w:r w:rsidRPr="008C6B19">
        <w:rPr>
          <w:rFonts w:ascii="Cambria" w:hAnsi="Cambria"/>
        </w:rPr>
        <w:t>.</w:t>
      </w:r>
    </w:p>
    <w:p w14:paraId="66409B00" w14:textId="52E3BFC6" w:rsidR="00867859" w:rsidRPr="00867859" w:rsidRDefault="006E176E" w:rsidP="00867859">
      <w:pPr>
        <w:pStyle w:val="ListParagraph"/>
        <w:numPr>
          <w:ilvl w:val="0"/>
          <w:numId w:val="16"/>
        </w:numPr>
        <w:spacing w:after="200" w:line="276" w:lineRule="auto"/>
        <w:jc w:val="both"/>
        <w:rPr>
          <w:rFonts w:ascii="Cambria" w:hAnsi="Cambria" w:cs="Arial"/>
          <w:b/>
          <w:sz w:val="24"/>
          <w:szCs w:val="24"/>
        </w:rPr>
      </w:pPr>
      <w:r w:rsidRPr="008C6B19">
        <w:rPr>
          <w:rFonts w:ascii="Cambria" w:hAnsi="Cambria"/>
          <w:bCs/>
        </w:rPr>
        <w:lastRenderedPageBreak/>
        <w:t xml:space="preserve">Deployed components on </w:t>
      </w:r>
      <w:r w:rsidRPr="008C6B19">
        <w:rPr>
          <w:rFonts w:ascii="Cambria" w:hAnsi="Cambria"/>
          <w:b/>
          <w:bCs/>
        </w:rPr>
        <w:t>JBoss</w:t>
      </w:r>
      <w:r w:rsidRPr="008C6B19">
        <w:rPr>
          <w:rFonts w:ascii="Cambria" w:hAnsi="Cambria"/>
          <w:bCs/>
        </w:rPr>
        <w:t xml:space="preserve"> and </w:t>
      </w:r>
      <w:r w:rsidRPr="008C6B19">
        <w:rPr>
          <w:rFonts w:ascii="Cambria" w:hAnsi="Cambria"/>
          <w:b/>
          <w:bCs/>
        </w:rPr>
        <w:t>Web Sphere</w:t>
      </w:r>
      <w:r w:rsidRPr="008C6B19">
        <w:rPr>
          <w:rFonts w:ascii="Cambria" w:hAnsi="Cambria"/>
          <w:bCs/>
        </w:rPr>
        <w:t xml:space="preserve"> application server.</w:t>
      </w:r>
      <w:r w:rsidRPr="008C6B19">
        <w:rPr>
          <w:rFonts w:ascii="Cambria" w:hAnsi="Cambria" w:cs="Arial"/>
          <w:b/>
        </w:rPr>
        <w:t xml:space="preserve"> </w:t>
      </w:r>
      <w:r w:rsidRPr="008C6B19">
        <w:rPr>
          <w:rFonts w:ascii="Cambria" w:hAnsi="Cambria"/>
        </w:rPr>
        <w:t xml:space="preserve">Designed banking web application by implementing the </w:t>
      </w:r>
      <w:r w:rsidRPr="008C6B19">
        <w:rPr>
          <w:rFonts w:ascii="Cambria" w:hAnsi="Cambria"/>
          <w:b/>
          <w:bCs/>
        </w:rPr>
        <w:t xml:space="preserve">Struts </w:t>
      </w:r>
      <w:r w:rsidR="00AD53F4">
        <w:rPr>
          <w:rFonts w:ascii="Cambria" w:hAnsi="Cambria"/>
          <w:b/>
          <w:bCs/>
        </w:rPr>
        <w:t>2.0</w:t>
      </w:r>
      <w:r w:rsidRPr="008C6B19">
        <w:rPr>
          <w:rFonts w:ascii="Cambria" w:hAnsi="Cambria"/>
        </w:rPr>
        <w:t xml:space="preserve"> for Model View Controller (MVC) </w:t>
      </w:r>
      <w:r w:rsidRPr="00454391">
        <w:rPr>
          <w:rFonts w:ascii="Cambria" w:hAnsi="Cambria"/>
          <w:sz w:val="24"/>
          <w:szCs w:val="24"/>
        </w:rPr>
        <w:t>pattern.</w:t>
      </w:r>
    </w:p>
    <w:p w14:paraId="32EE5826" w14:textId="51F9F5DB" w:rsidR="00867859" w:rsidRPr="00867859" w:rsidRDefault="00867859" w:rsidP="00867859">
      <w:pPr>
        <w:pStyle w:val="ListParagraph"/>
        <w:numPr>
          <w:ilvl w:val="0"/>
          <w:numId w:val="16"/>
        </w:numPr>
        <w:spacing w:after="200" w:line="276" w:lineRule="auto"/>
        <w:jc w:val="both"/>
        <w:rPr>
          <w:rFonts w:ascii="Cambria" w:hAnsi="Cambria" w:cs="Arial"/>
          <w:b/>
          <w:sz w:val="24"/>
          <w:szCs w:val="24"/>
        </w:rPr>
      </w:pPr>
      <w:r w:rsidRPr="00867859">
        <w:rPr>
          <w:rFonts w:ascii="Cambria" w:eastAsia="Times New Roman" w:hAnsi="Cambria"/>
          <w:sz w:val="24"/>
          <w:szCs w:val="24"/>
          <w:lang w:bidi="te-IN"/>
        </w:rPr>
        <w:t>Good exposure to hybrid mobile application development using </w:t>
      </w:r>
      <w:r w:rsidRPr="00867859">
        <w:rPr>
          <w:rFonts w:ascii="Cambria" w:eastAsia="Times New Roman" w:hAnsi="Cambria"/>
          <w:b/>
          <w:bCs/>
          <w:sz w:val="24"/>
          <w:szCs w:val="24"/>
          <w:bdr w:val="none" w:sz="0" w:space="0" w:color="auto" w:frame="1"/>
          <w:lang w:bidi="te-IN"/>
        </w:rPr>
        <w:t>DOJO Mobile,</w:t>
      </w:r>
      <w:r w:rsidR="00805D01">
        <w:rPr>
          <w:rFonts w:ascii="Cambria" w:eastAsia="Times New Roman" w:hAnsi="Cambria"/>
          <w:b/>
          <w:bCs/>
          <w:sz w:val="24"/>
          <w:szCs w:val="24"/>
          <w:bdr w:val="none" w:sz="0" w:space="0" w:color="auto" w:frame="1"/>
          <w:lang w:bidi="te-IN"/>
        </w:rPr>
        <w:t xml:space="preserve"> IBM Worklight</w:t>
      </w:r>
      <w:r w:rsidRPr="00867859">
        <w:rPr>
          <w:rFonts w:ascii="Cambria" w:eastAsia="Times New Roman" w:hAnsi="Cambria"/>
          <w:b/>
          <w:bCs/>
          <w:sz w:val="24"/>
          <w:szCs w:val="24"/>
          <w:bdr w:val="none" w:sz="0" w:space="0" w:color="auto" w:frame="1"/>
          <w:lang w:bidi="te-IN"/>
        </w:rPr>
        <w:t>,</w:t>
      </w:r>
      <w:r w:rsidR="00805D01">
        <w:rPr>
          <w:rFonts w:ascii="Cambria" w:eastAsia="Times New Roman" w:hAnsi="Cambria"/>
          <w:b/>
          <w:bCs/>
          <w:sz w:val="24"/>
          <w:szCs w:val="24"/>
          <w:bdr w:val="none" w:sz="0" w:space="0" w:color="auto" w:frame="1"/>
          <w:lang w:bidi="te-IN"/>
        </w:rPr>
        <w:t xml:space="preserve"> </w:t>
      </w:r>
      <w:r w:rsidRPr="00867859">
        <w:rPr>
          <w:rFonts w:ascii="Cambria" w:eastAsia="Times New Roman" w:hAnsi="Cambria"/>
          <w:b/>
          <w:bCs/>
          <w:sz w:val="24"/>
          <w:szCs w:val="24"/>
          <w:bdr w:val="none" w:sz="0" w:space="0" w:color="auto" w:frame="1"/>
          <w:lang w:bidi="te-IN"/>
        </w:rPr>
        <w:t>Apache Cordova</w:t>
      </w:r>
      <w:r w:rsidRPr="00867859">
        <w:rPr>
          <w:rFonts w:ascii="Cambria" w:eastAsia="Times New Roman" w:hAnsi="Cambria"/>
          <w:sz w:val="24"/>
          <w:szCs w:val="24"/>
          <w:lang w:bidi="te-IN"/>
        </w:rPr>
        <w:t>,</w:t>
      </w:r>
      <w:r w:rsidR="00805D01">
        <w:rPr>
          <w:rFonts w:ascii="Cambria" w:eastAsia="Times New Roman" w:hAnsi="Cambria"/>
          <w:sz w:val="24"/>
          <w:szCs w:val="24"/>
          <w:lang w:bidi="te-IN"/>
        </w:rPr>
        <w:t xml:space="preserve"> </w:t>
      </w:r>
      <w:r w:rsidRPr="00867859">
        <w:rPr>
          <w:rFonts w:ascii="Cambria" w:eastAsia="Times New Roman" w:hAnsi="Cambria"/>
          <w:b/>
          <w:bCs/>
          <w:sz w:val="24"/>
          <w:szCs w:val="24"/>
          <w:bdr w:val="none" w:sz="0" w:space="0" w:color="auto" w:frame="1"/>
          <w:lang w:bidi="te-IN"/>
        </w:rPr>
        <w:t>PhoneGap</w:t>
      </w:r>
    </w:p>
    <w:p w14:paraId="536A168A" w14:textId="79096FAA" w:rsidR="001018EA" w:rsidRDefault="001018EA" w:rsidP="006E176E">
      <w:pPr>
        <w:pStyle w:val="ListParagraph"/>
        <w:numPr>
          <w:ilvl w:val="0"/>
          <w:numId w:val="16"/>
        </w:numPr>
        <w:spacing w:after="200" w:line="276" w:lineRule="auto"/>
        <w:jc w:val="both"/>
        <w:rPr>
          <w:rFonts w:ascii="Cambria" w:hAnsi="Cambria" w:cs="Arial"/>
          <w:b/>
          <w:sz w:val="24"/>
          <w:szCs w:val="24"/>
        </w:rPr>
      </w:pPr>
      <w:r w:rsidRPr="001018EA">
        <w:rPr>
          <w:rFonts w:ascii="Cambria" w:hAnsi="Cambria" w:cs="Arial"/>
          <w:bCs/>
          <w:sz w:val="24"/>
          <w:szCs w:val="24"/>
        </w:rPr>
        <w:t>St</w:t>
      </w:r>
      <w:r>
        <w:rPr>
          <w:rFonts w:ascii="Cambria" w:hAnsi="Cambria" w:cs="Arial"/>
          <w:bCs/>
          <w:sz w:val="24"/>
          <w:szCs w:val="24"/>
        </w:rPr>
        <w:t xml:space="preserve">rong experience with test automation tools and frameworks such as </w:t>
      </w:r>
      <w:r w:rsidRPr="001018EA">
        <w:rPr>
          <w:rFonts w:ascii="Cambria" w:hAnsi="Cambria" w:cs="Arial"/>
          <w:b/>
          <w:sz w:val="24"/>
          <w:szCs w:val="24"/>
        </w:rPr>
        <w:t>Cucumber, Ruby, Selenium, etc., but especially Selenium.</w:t>
      </w:r>
    </w:p>
    <w:p w14:paraId="7A0DBCC6" w14:textId="535B7165" w:rsidR="006245EA" w:rsidRPr="006245EA" w:rsidRDefault="006245EA" w:rsidP="006E176E">
      <w:pPr>
        <w:pStyle w:val="ListParagraph"/>
        <w:numPr>
          <w:ilvl w:val="0"/>
          <w:numId w:val="16"/>
        </w:numPr>
        <w:spacing w:after="200" w:line="276" w:lineRule="auto"/>
        <w:jc w:val="both"/>
        <w:rPr>
          <w:rFonts w:ascii="Cambria" w:hAnsi="Cambria" w:cs="Arial"/>
          <w:b/>
          <w:sz w:val="24"/>
          <w:szCs w:val="24"/>
        </w:rPr>
      </w:pPr>
      <w:r w:rsidRPr="006245EA">
        <w:rPr>
          <w:rFonts w:ascii="Cambria" w:hAnsi="Cambria"/>
          <w:sz w:val="24"/>
          <w:szCs w:val="24"/>
          <w:shd w:val="clear" w:color="auto" w:fill="FFFFFF"/>
        </w:rPr>
        <w:t>Experience in</w:t>
      </w:r>
      <w:r w:rsidRPr="006245EA">
        <w:rPr>
          <w:rStyle w:val="apple-converted-space"/>
          <w:rFonts w:ascii="Cambria" w:hAnsi="Cambria"/>
          <w:sz w:val="24"/>
          <w:szCs w:val="24"/>
          <w:shd w:val="clear" w:color="auto" w:fill="FFFFFF"/>
        </w:rPr>
        <w:t> </w:t>
      </w:r>
      <w:r w:rsidRPr="006245EA">
        <w:rPr>
          <w:rStyle w:val="Strong"/>
          <w:rFonts w:ascii="Cambria" w:hAnsi="Cambria"/>
          <w:sz w:val="24"/>
          <w:szCs w:val="24"/>
          <w:bdr w:val="none" w:sz="0" w:space="0" w:color="auto" w:frame="1"/>
          <w:shd w:val="clear" w:color="auto" w:fill="FFFFFF"/>
        </w:rPr>
        <w:t>Automation</w:t>
      </w:r>
      <w:r w:rsidRPr="006245EA">
        <w:rPr>
          <w:rFonts w:ascii="Cambria" w:hAnsi="Cambria"/>
          <w:sz w:val="24"/>
          <w:szCs w:val="24"/>
          <w:shd w:val="clear" w:color="auto" w:fill="FFFFFF"/>
        </w:rPr>
        <w:t>/</w:t>
      </w:r>
      <w:r w:rsidRPr="006245EA">
        <w:rPr>
          <w:rStyle w:val="Strong"/>
          <w:rFonts w:ascii="Cambria" w:hAnsi="Cambria"/>
          <w:sz w:val="24"/>
          <w:szCs w:val="24"/>
          <w:bdr w:val="none" w:sz="0" w:space="0" w:color="auto" w:frame="1"/>
          <w:shd w:val="clear" w:color="auto" w:fill="FFFFFF"/>
        </w:rPr>
        <w:t>manual testing</w:t>
      </w:r>
      <w:r w:rsidRPr="006245EA">
        <w:rPr>
          <w:rStyle w:val="apple-converted-space"/>
          <w:rFonts w:ascii="Cambria" w:hAnsi="Cambria"/>
          <w:sz w:val="24"/>
          <w:szCs w:val="24"/>
          <w:shd w:val="clear" w:color="auto" w:fill="FFFFFF"/>
        </w:rPr>
        <w:t> </w:t>
      </w:r>
      <w:r w:rsidRPr="006245EA">
        <w:rPr>
          <w:rFonts w:ascii="Cambria" w:hAnsi="Cambria"/>
          <w:sz w:val="24"/>
          <w:szCs w:val="24"/>
          <w:shd w:val="clear" w:color="auto" w:fill="FFFFFF"/>
        </w:rPr>
        <w:t>using the Standards,guidelines and structured methodology in testing the application.</w:t>
      </w:r>
    </w:p>
    <w:p w14:paraId="761A23CA" w14:textId="6092ACD0" w:rsidR="006245EA" w:rsidRPr="006245EA" w:rsidRDefault="006245EA" w:rsidP="006E176E">
      <w:pPr>
        <w:pStyle w:val="ListParagraph"/>
        <w:numPr>
          <w:ilvl w:val="0"/>
          <w:numId w:val="16"/>
        </w:numPr>
        <w:spacing w:after="200" w:line="276" w:lineRule="auto"/>
        <w:jc w:val="both"/>
        <w:rPr>
          <w:rFonts w:ascii="Cambria" w:hAnsi="Cambria" w:cs="Arial"/>
          <w:b/>
          <w:sz w:val="24"/>
          <w:szCs w:val="24"/>
        </w:rPr>
      </w:pPr>
      <w:r w:rsidRPr="006245EA">
        <w:rPr>
          <w:rFonts w:ascii="Cambria" w:hAnsi="Cambria"/>
          <w:sz w:val="24"/>
          <w:szCs w:val="24"/>
          <w:shd w:val="clear" w:color="auto" w:fill="FFFFFF"/>
        </w:rPr>
        <w:t xml:space="preserve">End to end execution of </w:t>
      </w:r>
      <w:r w:rsidRPr="006245EA">
        <w:rPr>
          <w:rFonts w:ascii="Cambria" w:hAnsi="Cambria"/>
          <w:b/>
          <w:bCs/>
          <w:sz w:val="24"/>
          <w:szCs w:val="24"/>
          <w:shd w:val="clear" w:color="auto" w:fill="FFFFFF"/>
        </w:rPr>
        <w:t>automated scripts, Test Result analysis</w:t>
      </w:r>
      <w:r w:rsidRPr="006245EA">
        <w:rPr>
          <w:rFonts w:ascii="Cambria" w:hAnsi="Cambria"/>
          <w:sz w:val="24"/>
          <w:szCs w:val="24"/>
          <w:shd w:val="clear" w:color="auto" w:fill="FFFFFF"/>
        </w:rPr>
        <w:t>.</w:t>
      </w:r>
    </w:p>
    <w:p w14:paraId="0B98AD30" w14:textId="16AFA736" w:rsidR="00B3706E" w:rsidRPr="00B3706E" w:rsidRDefault="00B3706E" w:rsidP="006E176E">
      <w:pPr>
        <w:pStyle w:val="ListParagraph"/>
        <w:numPr>
          <w:ilvl w:val="0"/>
          <w:numId w:val="16"/>
        </w:numPr>
        <w:spacing w:after="200" w:line="276" w:lineRule="auto"/>
        <w:jc w:val="both"/>
        <w:rPr>
          <w:rFonts w:ascii="Cambria" w:hAnsi="Cambria" w:cs="Arial"/>
          <w:b/>
          <w:bCs/>
          <w:sz w:val="24"/>
          <w:szCs w:val="24"/>
        </w:rPr>
      </w:pPr>
      <w:r w:rsidRPr="00B3706E">
        <w:rPr>
          <w:rFonts w:ascii="Cambria" w:hAnsi="Cambria" w:cs="Helvetica"/>
          <w:sz w:val="24"/>
          <w:szCs w:val="24"/>
          <w:shd w:val="clear" w:color="auto" w:fill="FFFFFF"/>
        </w:rPr>
        <w:t xml:space="preserve">Unit testing experience with </w:t>
      </w:r>
      <w:r w:rsidRPr="00B3706E">
        <w:rPr>
          <w:rFonts w:ascii="Cambria" w:hAnsi="Cambria" w:cs="Helvetica"/>
          <w:b/>
          <w:bCs/>
          <w:sz w:val="24"/>
          <w:szCs w:val="24"/>
          <w:shd w:val="clear" w:color="auto" w:fill="FFFFFF"/>
        </w:rPr>
        <w:t>Jasmine, Karma, Jasmine-Node, Nodeunit and Protractor.</w:t>
      </w:r>
    </w:p>
    <w:p w14:paraId="5A227087" w14:textId="7D284C13" w:rsidR="0042431C" w:rsidRDefault="00D11D7A" w:rsidP="0042431C">
      <w:pPr>
        <w:pStyle w:val="ListParagraph"/>
        <w:numPr>
          <w:ilvl w:val="0"/>
          <w:numId w:val="16"/>
        </w:numPr>
        <w:spacing w:after="200" w:line="276" w:lineRule="auto"/>
        <w:jc w:val="both"/>
        <w:rPr>
          <w:rFonts w:ascii="Cambria" w:hAnsi="Cambria" w:cs="Arial"/>
          <w:b/>
          <w:sz w:val="24"/>
          <w:szCs w:val="24"/>
        </w:rPr>
      </w:pPr>
      <w:r w:rsidRPr="00D11D7A">
        <w:rPr>
          <w:rFonts w:ascii="Cambria" w:hAnsi="Cambria" w:cs="Arial"/>
          <w:bCs/>
          <w:sz w:val="24"/>
          <w:szCs w:val="24"/>
        </w:rPr>
        <w:t>S</w:t>
      </w:r>
      <w:r>
        <w:rPr>
          <w:rFonts w:ascii="Cambria" w:hAnsi="Cambria" w:cs="Arial"/>
          <w:bCs/>
          <w:sz w:val="24"/>
          <w:szCs w:val="24"/>
        </w:rPr>
        <w:t xml:space="preserve">pcialized in front end rich application development using </w:t>
      </w:r>
      <w:r w:rsidRPr="00D11D7A">
        <w:rPr>
          <w:rFonts w:ascii="Cambria" w:hAnsi="Cambria" w:cs="Arial"/>
          <w:b/>
          <w:sz w:val="24"/>
          <w:szCs w:val="24"/>
        </w:rPr>
        <w:t>ExtJS, AngularJS</w:t>
      </w:r>
      <w:r w:rsidR="00B37126">
        <w:rPr>
          <w:rFonts w:ascii="Cambria" w:hAnsi="Cambria" w:cs="Arial"/>
          <w:b/>
          <w:sz w:val="24"/>
          <w:szCs w:val="24"/>
        </w:rPr>
        <w:t>2</w:t>
      </w:r>
      <w:r w:rsidRPr="00D11D7A">
        <w:rPr>
          <w:rFonts w:ascii="Cambria" w:hAnsi="Cambria" w:cs="Arial"/>
          <w:b/>
          <w:sz w:val="24"/>
          <w:szCs w:val="24"/>
        </w:rPr>
        <w:t xml:space="preserve"> and JQuery</w:t>
      </w:r>
      <w:r>
        <w:rPr>
          <w:rFonts w:ascii="Cambria" w:hAnsi="Cambria" w:cs="Arial"/>
          <w:bCs/>
          <w:sz w:val="24"/>
          <w:szCs w:val="24"/>
        </w:rPr>
        <w:t xml:space="preserve"> and also back end technologies such as </w:t>
      </w:r>
      <w:r w:rsidRPr="00D11D7A">
        <w:rPr>
          <w:rFonts w:ascii="Cambria" w:hAnsi="Cambria" w:cs="Arial"/>
          <w:b/>
          <w:sz w:val="24"/>
          <w:szCs w:val="24"/>
        </w:rPr>
        <w:t>Node.js, Java and Microsoft SQL Server.</w:t>
      </w:r>
      <w:r w:rsidR="0042431C">
        <w:rPr>
          <w:rFonts w:ascii="Cambria" w:hAnsi="Cambria" w:cs="Arial"/>
          <w:b/>
          <w:sz w:val="24"/>
          <w:szCs w:val="24"/>
        </w:rPr>
        <w:t xml:space="preserve"> </w:t>
      </w:r>
    </w:p>
    <w:p w14:paraId="4B296F3A" w14:textId="7643DEA8" w:rsidR="0042431C" w:rsidRPr="0042431C" w:rsidRDefault="0042431C" w:rsidP="0042431C">
      <w:pPr>
        <w:pStyle w:val="ListParagraph"/>
        <w:numPr>
          <w:ilvl w:val="0"/>
          <w:numId w:val="16"/>
        </w:numPr>
        <w:spacing w:after="200" w:line="276" w:lineRule="auto"/>
        <w:jc w:val="both"/>
        <w:rPr>
          <w:rFonts w:ascii="Cambria" w:hAnsi="Cambria" w:cs="Arial"/>
          <w:b/>
          <w:sz w:val="24"/>
          <w:szCs w:val="24"/>
        </w:rPr>
      </w:pPr>
      <w:r w:rsidRPr="0042431C">
        <w:rPr>
          <w:rFonts w:ascii="Cambria" w:eastAsia="Times New Roman" w:hAnsi="Cambria"/>
          <w:sz w:val="24"/>
          <w:szCs w:val="24"/>
          <w:lang w:bidi="te-IN"/>
        </w:rPr>
        <w:t>Have extensive hands-on </w:t>
      </w:r>
      <w:r w:rsidRPr="0042431C">
        <w:rPr>
          <w:rFonts w:ascii="Cambria" w:eastAsia="Times New Roman" w:hAnsi="Cambria"/>
          <w:b/>
          <w:bCs/>
          <w:sz w:val="24"/>
          <w:szCs w:val="24"/>
          <w:bdr w:val="none" w:sz="0" w:space="0" w:color="auto" w:frame="1"/>
          <w:lang w:bidi="te-IN"/>
        </w:rPr>
        <w:t>Maven</w:t>
      </w:r>
      <w:r w:rsidRPr="0042431C">
        <w:rPr>
          <w:rFonts w:ascii="Cambria" w:eastAsia="Times New Roman" w:hAnsi="Cambria"/>
          <w:sz w:val="24"/>
          <w:szCs w:val="24"/>
          <w:lang w:bidi="te-IN"/>
        </w:rPr>
        <w:t>, </w:t>
      </w:r>
      <w:r w:rsidRPr="0042431C">
        <w:rPr>
          <w:rFonts w:ascii="Cambria" w:eastAsia="Times New Roman" w:hAnsi="Cambria"/>
          <w:b/>
          <w:bCs/>
          <w:sz w:val="24"/>
          <w:szCs w:val="24"/>
          <w:bdr w:val="none" w:sz="0" w:space="0" w:color="auto" w:frame="1"/>
          <w:lang w:bidi="te-IN"/>
        </w:rPr>
        <w:t>Tortoise SVN, test, Easymock</w:t>
      </w:r>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Mockito</w:t>
      </w:r>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PMD</w:t>
      </w:r>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FindBugs</w:t>
      </w:r>
      <w:r w:rsidRPr="0042431C">
        <w:rPr>
          <w:rFonts w:ascii="Cambria" w:eastAsia="Times New Roman" w:hAnsi="Cambria"/>
          <w:sz w:val="24"/>
          <w:szCs w:val="24"/>
          <w:lang w:bidi="te-IN"/>
        </w:rPr>
        <w:t xml:space="preserve">, </w:t>
      </w:r>
      <w:r w:rsidRPr="0042431C">
        <w:rPr>
          <w:rFonts w:ascii="Cambria" w:eastAsia="Times New Roman" w:hAnsi="Cambria"/>
          <w:b/>
          <w:bCs/>
          <w:sz w:val="24"/>
          <w:szCs w:val="24"/>
          <w:bdr w:val="none" w:sz="0" w:space="0" w:color="auto" w:frame="1"/>
          <w:lang w:bidi="te-IN"/>
        </w:rPr>
        <w:t>Cobertura</w:t>
      </w:r>
      <w:r w:rsidRPr="0042431C">
        <w:rPr>
          <w:rFonts w:ascii="Cambria" w:eastAsia="Times New Roman" w:hAnsi="Cambria"/>
          <w:sz w:val="24"/>
          <w:szCs w:val="24"/>
          <w:lang w:bidi="te-IN"/>
        </w:rPr>
        <w:t> </w:t>
      </w:r>
      <w:r w:rsidRPr="0042431C">
        <w:rPr>
          <w:rFonts w:ascii="Cambria" w:eastAsia="Times New Roman" w:hAnsi="Cambria"/>
          <w:b/>
          <w:bCs/>
          <w:sz w:val="24"/>
          <w:szCs w:val="24"/>
          <w:bdr w:val="none" w:sz="0" w:space="0" w:color="auto" w:frame="1"/>
          <w:lang w:bidi="te-IN"/>
        </w:rPr>
        <w:t>Checkstyle</w:t>
      </w:r>
      <w:r w:rsidRPr="0042431C">
        <w:rPr>
          <w:rFonts w:ascii="Cambria" w:eastAsia="Times New Roman" w:hAnsi="Cambria"/>
          <w:sz w:val="24"/>
          <w:szCs w:val="24"/>
          <w:lang w:bidi="te-IN"/>
        </w:rPr>
        <w:t>.</w:t>
      </w:r>
    </w:p>
    <w:p w14:paraId="44C3B2E1" w14:textId="18530188" w:rsidR="007C2E93" w:rsidRPr="00D36DD6" w:rsidRDefault="007C2E93" w:rsidP="006E176E">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 xml:space="preserve">Hands on experience in </w:t>
      </w:r>
      <w:r w:rsidRPr="00D36DD6">
        <w:rPr>
          <w:rFonts w:ascii="Cambria" w:hAnsi="Cambria" w:cs="Arial"/>
          <w:b/>
          <w:sz w:val="24"/>
          <w:szCs w:val="24"/>
        </w:rPr>
        <w:t>Apache Cordova and Ionic framework</w:t>
      </w:r>
      <w:r w:rsidRPr="00D36DD6">
        <w:rPr>
          <w:rFonts w:ascii="Cambria" w:hAnsi="Cambria" w:cs="Arial"/>
          <w:bCs/>
          <w:sz w:val="24"/>
          <w:szCs w:val="24"/>
        </w:rPr>
        <w:t xml:space="preserve"> for cross platform mobile app development.</w:t>
      </w:r>
    </w:p>
    <w:p w14:paraId="6564435A" w14:textId="7FC21798" w:rsidR="00C04947" w:rsidRPr="00D36DD6" w:rsidRDefault="00C04947" w:rsidP="006E176E">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 xml:space="preserve">Hands on experience in </w:t>
      </w:r>
      <w:r w:rsidRPr="00D36DD6">
        <w:rPr>
          <w:rFonts w:ascii="Cambria" w:hAnsi="Cambria" w:cs="Arial"/>
          <w:b/>
          <w:sz w:val="24"/>
          <w:szCs w:val="24"/>
        </w:rPr>
        <w:t>Tortoise SVN.</w:t>
      </w:r>
    </w:p>
    <w:p w14:paraId="1647C7DC" w14:textId="77777777" w:rsidR="00D36DD6" w:rsidRPr="00D36DD6" w:rsidRDefault="007E0B1B" w:rsidP="00D36DD6">
      <w:pPr>
        <w:pStyle w:val="ListParagraph"/>
        <w:numPr>
          <w:ilvl w:val="0"/>
          <w:numId w:val="16"/>
        </w:numPr>
        <w:spacing w:after="200" w:line="276" w:lineRule="auto"/>
        <w:jc w:val="both"/>
        <w:rPr>
          <w:rFonts w:ascii="Cambria" w:hAnsi="Cambria" w:cs="Arial"/>
          <w:bCs/>
          <w:sz w:val="24"/>
          <w:szCs w:val="24"/>
        </w:rPr>
      </w:pPr>
      <w:r w:rsidRPr="00D36DD6">
        <w:rPr>
          <w:rFonts w:ascii="Cambria" w:hAnsi="Cambria" w:cs="Arial"/>
          <w:bCs/>
          <w:sz w:val="24"/>
          <w:szCs w:val="24"/>
        </w:rPr>
        <w:t>Hands on experience on</w:t>
      </w:r>
      <w:r w:rsidRPr="00D36DD6">
        <w:rPr>
          <w:rFonts w:ascii="Cambria" w:hAnsi="Cambria" w:cs="Arial"/>
          <w:b/>
          <w:sz w:val="24"/>
          <w:szCs w:val="24"/>
        </w:rPr>
        <w:t xml:space="preserve"> Jenkins, Hudson.</w:t>
      </w:r>
    </w:p>
    <w:p w14:paraId="56C5AEA6" w14:textId="77777777" w:rsidR="00D36DD6" w:rsidRPr="00D36DD6" w:rsidRDefault="00D36DD6" w:rsidP="00D36DD6">
      <w:pPr>
        <w:pStyle w:val="ListParagraph"/>
        <w:numPr>
          <w:ilvl w:val="0"/>
          <w:numId w:val="16"/>
        </w:numPr>
        <w:spacing w:after="200" w:line="276" w:lineRule="auto"/>
        <w:jc w:val="both"/>
        <w:rPr>
          <w:rFonts w:ascii="Cambria" w:hAnsi="Cambria" w:cs="Arial"/>
          <w:bCs/>
          <w:sz w:val="24"/>
          <w:szCs w:val="24"/>
        </w:rPr>
      </w:pPr>
      <w:r w:rsidRPr="00D36DD6">
        <w:rPr>
          <w:rFonts w:ascii="Cambria" w:eastAsia="Times New Roman" w:hAnsi="Cambria"/>
          <w:sz w:val="24"/>
          <w:szCs w:val="24"/>
          <w:lang w:bidi="te-IN"/>
        </w:rPr>
        <w:t>Good experience with </w:t>
      </w:r>
      <w:r w:rsidRPr="00D36DD6">
        <w:rPr>
          <w:rFonts w:ascii="Cambria" w:eastAsia="Times New Roman" w:hAnsi="Cambria"/>
          <w:b/>
          <w:bCs/>
          <w:sz w:val="24"/>
          <w:szCs w:val="24"/>
          <w:bdr w:val="none" w:sz="0" w:space="0" w:color="auto" w:frame="1"/>
          <w:lang w:bidi="te-IN"/>
        </w:rPr>
        <w:t>Cassandra NoSQL</w:t>
      </w:r>
      <w:r w:rsidRPr="00D36DD6">
        <w:rPr>
          <w:rFonts w:ascii="Cambria" w:eastAsia="Times New Roman" w:hAnsi="Cambria"/>
          <w:sz w:val="24"/>
          <w:szCs w:val="24"/>
          <w:lang w:bidi="te-IN"/>
        </w:rPr>
        <w:t> Database.</w:t>
      </w:r>
    </w:p>
    <w:p w14:paraId="5D444EB0" w14:textId="0A06F5C0" w:rsidR="00D36DD6" w:rsidRPr="00D36DD6" w:rsidRDefault="00D36DD6" w:rsidP="00D36DD6">
      <w:pPr>
        <w:pStyle w:val="ListParagraph"/>
        <w:numPr>
          <w:ilvl w:val="0"/>
          <w:numId w:val="16"/>
        </w:numPr>
        <w:spacing w:after="200" w:line="276" w:lineRule="auto"/>
        <w:jc w:val="both"/>
        <w:rPr>
          <w:rFonts w:ascii="Cambria" w:hAnsi="Cambria" w:cs="Arial"/>
          <w:bCs/>
          <w:sz w:val="24"/>
          <w:szCs w:val="24"/>
        </w:rPr>
      </w:pPr>
      <w:r w:rsidRPr="00D36DD6">
        <w:rPr>
          <w:rFonts w:ascii="Cambria" w:eastAsia="Times New Roman" w:hAnsi="Cambria"/>
          <w:sz w:val="24"/>
          <w:szCs w:val="24"/>
          <w:lang w:bidi="te-IN"/>
        </w:rPr>
        <w:t>Cassandra implementation using </w:t>
      </w:r>
      <w:r w:rsidRPr="00D36DD6">
        <w:rPr>
          <w:rFonts w:ascii="Cambria" w:eastAsia="Times New Roman" w:hAnsi="Cambria"/>
          <w:b/>
          <w:bCs/>
          <w:sz w:val="24"/>
          <w:szCs w:val="24"/>
          <w:bdr w:val="none" w:sz="0" w:space="0" w:color="auto" w:frame="1"/>
          <w:lang w:bidi="te-IN"/>
        </w:rPr>
        <w:t>Datastax Java API, Hector API</w:t>
      </w:r>
      <w:r>
        <w:rPr>
          <w:rFonts w:ascii="Cambria" w:eastAsia="Times New Roman" w:hAnsi="Cambria"/>
          <w:b/>
          <w:bCs/>
          <w:sz w:val="24"/>
          <w:szCs w:val="24"/>
          <w:bdr w:val="none" w:sz="0" w:space="0" w:color="auto" w:frame="1"/>
          <w:lang w:bidi="te-IN"/>
        </w:rPr>
        <w:t>.</w:t>
      </w:r>
    </w:p>
    <w:p w14:paraId="38662489" w14:textId="77777777" w:rsidR="00243E06" w:rsidRPr="00DD3FB0" w:rsidRDefault="00243E06" w:rsidP="00243E06">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I am proficient in creating web services requirement analysis and preparation of various functional and technical documents for the applications to be developed or enhanced.</w:t>
      </w:r>
    </w:p>
    <w:p w14:paraId="36C61049" w14:textId="77777777" w:rsidR="001B56B2" w:rsidRDefault="00243E06" w:rsidP="001B56B2">
      <w:pPr>
        <w:pStyle w:val="ListParagraph"/>
        <w:numPr>
          <w:ilvl w:val="0"/>
          <w:numId w:val="16"/>
        </w:numPr>
        <w:spacing w:after="120" w:line="276" w:lineRule="auto"/>
        <w:jc w:val="both"/>
        <w:rPr>
          <w:rFonts w:ascii="Cambria" w:hAnsi="Cambria"/>
          <w:color w:val="000000" w:themeColor="text1"/>
          <w:sz w:val="24"/>
          <w:szCs w:val="24"/>
        </w:rPr>
      </w:pPr>
      <w:r w:rsidRPr="00DD3FB0">
        <w:rPr>
          <w:rFonts w:ascii="Cambria" w:hAnsi="Cambria"/>
          <w:color w:val="000000" w:themeColor="text1"/>
          <w:sz w:val="24"/>
          <w:szCs w:val="24"/>
        </w:rPr>
        <w:t>I love to work in a team environment with a pleasing personality to interact with clients and I possess excellent analytical logical and programming skills.</w:t>
      </w:r>
    </w:p>
    <w:p w14:paraId="3040245E" w14:textId="7F0E7A25" w:rsidR="001B56B2" w:rsidRPr="001B56B2" w:rsidRDefault="001B56B2" w:rsidP="001B56B2">
      <w:pPr>
        <w:pStyle w:val="ListParagraph"/>
        <w:numPr>
          <w:ilvl w:val="0"/>
          <w:numId w:val="16"/>
        </w:numPr>
        <w:spacing w:after="120" w:line="276" w:lineRule="auto"/>
        <w:jc w:val="both"/>
        <w:rPr>
          <w:rFonts w:ascii="Cambria" w:hAnsi="Cambria"/>
          <w:color w:val="000000" w:themeColor="text1"/>
          <w:sz w:val="24"/>
          <w:szCs w:val="24"/>
        </w:rPr>
      </w:pPr>
      <w:r w:rsidRPr="001B56B2">
        <w:rPr>
          <w:rFonts w:ascii="Cambria" w:eastAsia="Times New Roman" w:hAnsi="Cambria"/>
          <w:sz w:val="24"/>
          <w:szCs w:val="24"/>
          <w:lang w:bidi="te-IN"/>
        </w:rPr>
        <w:t xml:space="preserve">Experience in working </w:t>
      </w:r>
      <w:r w:rsidRPr="001B56B2">
        <w:rPr>
          <w:rFonts w:ascii="Cambria" w:eastAsia="Times New Roman" w:hAnsi="Cambria"/>
          <w:b/>
          <w:bCs/>
          <w:sz w:val="24"/>
          <w:szCs w:val="24"/>
          <w:lang w:bidi="te-IN"/>
        </w:rPr>
        <w:t>Waterfall, Agile and TDD</w:t>
      </w:r>
      <w:r w:rsidR="007E0B1B">
        <w:rPr>
          <w:rFonts w:ascii="Cambria" w:eastAsia="Times New Roman" w:hAnsi="Cambria"/>
          <w:b/>
          <w:bCs/>
          <w:sz w:val="24"/>
          <w:szCs w:val="24"/>
          <w:lang w:bidi="te-IN"/>
        </w:rPr>
        <w:t>, ATDD</w:t>
      </w:r>
      <w:r w:rsidRPr="001B56B2">
        <w:rPr>
          <w:rFonts w:ascii="Cambria" w:eastAsia="Times New Roman" w:hAnsi="Cambria"/>
          <w:b/>
          <w:bCs/>
          <w:sz w:val="24"/>
          <w:szCs w:val="24"/>
          <w:lang w:bidi="te-IN"/>
        </w:rPr>
        <w:t xml:space="preserve"> environments</w:t>
      </w:r>
      <w:r w:rsidRPr="001B56B2">
        <w:rPr>
          <w:rFonts w:ascii="Cambria" w:eastAsia="Times New Roman" w:hAnsi="Cambria"/>
          <w:sz w:val="24"/>
          <w:szCs w:val="24"/>
          <w:lang w:bidi="te-IN"/>
        </w:rPr>
        <w:t xml:space="preserve"> with good hands on </w:t>
      </w:r>
      <w:r w:rsidRPr="001B56B2">
        <w:rPr>
          <w:rFonts w:ascii="Cambria" w:eastAsia="Times New Roman" w:hAnsi="Cambria"/>
          <w:b/>
          <w:bCs/>
          <w:sz w:val="24"/>
          <w:szCs w:val="24"/>
          <w:bdr w:val="none" w:sz="0" w:space="0" w:color="auto" w:frame="1"/>
          <w:lang w:bidi="te-IN"/>
        </w:rPr>
        <w:t>JUnit, JTest, Easy Mock, Mockito, Spring Webflow Tests.</w:t>
      </w:r>
    </w:p>
    <w:p w14:paraId="4B18BFD3" w14:textId="77777777" w:rsidR="006E176E" w:rsidRPr="00DD3FB0" w:rsidRDefault="006E176E" w:rsidP="006E176E">
      <w:pPr>
        <w:tabs>
          <w:tab w:val="left" w:pos="7245"/>
        </w:tabs>
        <w:spacing w:line="276" w:lineRule="auto"/>
        <w:jc w:val="both"/>
        <w:rPr>
          <w:rFonts w:ascii="Cambria" w:hAnsi="Cambria"/>
          <w:color w:val="000000" w:themeColor="text1"/>
        </w:rPr>
      </w:pPr>
    </w:p>
    <w:p w14:paraId="0F83E66F" w14:textId="77777777" w:rsidR="006E176E" w:rsidRPr="00DD3FB0" w:rsidRDefault="006E176E" w:rsidP="006E176E">
      <w:pPr>
        <w:spacing w:line="276" w:lineRule="auto"/>
        <w:ind w:hanging="360"/>
        <w:jc w:val="both"/>
        <w:rPr>
          <w:rFonts w:ascii="Cambria" w:hAnsi="Cambria"/>
          <w:b/>
          <w:color w:val="000000" w:themeColor="text1"/>
          <w:sz w:val="26"/>
          <w:szCs w:val="26"/>
          <w:u w:val="single"/>
        </w:rPr>
      </w:pPr>
      <w:r w:rsidRPr="00DD3FB0">
        <w:rPr>
          <w:rFonts w:ascii="Cambria" w:hAnsi="Cambria"/>
          <w:b/>
          <w:color w:val="000000" w:themeColor="text1"/>
          <w:sz w:val="26"/>
          <w:szCs w:val="26"/>
          <w:u w:val="single"/>
        </w:rPr>
        <w:t>Technical skills:</w:t>
      </w:r>
    </w:p>
    <w:p w14:paraId="522BEF90" w14:textId="77777777" w:rsidR="006E176E" w:rsidRPr="00DD3FB0" w:rsidRDefault="006E176E" w:rsidP="006E176E">
      <w:pPr>
        <w:spacing w:line="276" w:lineRule="auto"/>
        <w:jc w:val="both"/>
        <w:rPr>
          <w:rFonts w:ascii="Cambria" w:hAnsi="Cambria"/>
          <w:color w:val="000000" w:themeColor="text1"/>
        </w:rPr>
      </w:pPr>
    </w:p>
    <w:tbl>
      <w:tblPr>
        <w:tblW w:w="5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5"/>
        <w:gridCol w:w="5997"/>
      </w:tblGrid>
      <w:tr w:rsidR="006E176E" w:rsidRPr="00DD3FB0" w14:paraId="1EC50697" w14:textId="77777777" w:rsidTr="009E347C">
        <w:trPr>
          <w:trHeight w:val="485"/>
        </w:trPr>
        <w:tc>
          <w:tcPr>
            <w:tcW w:w="2017" w:type="pct"/>
          </w:tcPr>
          <w:p w14:paraId="7A924CD6" w14:textId="77777777" w:rsidR="006E176E" w:rsidRPr="00DD3FB0" w:rsidRDefault="006E176E" w:rsidP="009E347C">
            <w:pPr>
              <w:spacing w:before="120" w:after="100" w:afterAutospacing="1" w:line="276" w:lineRule="auto"/>
              <w:jc w:val="both"/>
              <w:rPr>
                <w:rFonts w:ascii="Cambria" w:hAnsi="Cambria"/>
                <w:color w:val="000000" w:themeColor="text1"/>
              </w:rPr>
            </w:pPr>
            <w:r w:rsidRPr="00DD3FB0">
              <w:rPr>
                <w:rFonts w:ascii="Cambria" w:hAnsi="Cambria"/>
                <w:bCs/>
                <w:color w:val="000000" w:themeColor="text1"/>
              </w:rPr>
              <w:t>Language</w:t>
            </w:r>
          </w:p>
        </w:tc>
        <w:tc>
          <w:tcPr>
            <w:tcW w:w="2983" w:type="pct"/>
          </w:tcPr>
          <w:p w14:paraId="599AB2AA" w14:textId="77777777" w:rsidR="006E176E" w:rsidRPr="00DD3FB0" w:rsidRDefault="006E176E" w:rsidP="009E347C">
            <w:pPr>
              <w:spacing w:before="120" w:line="276" w:lineRule="auto"/>
              <w:jc w:val="both"/>
              <w:rPr>
                <w:rFonts w:ascii="Cambria" w:hAnsi="Cambria"/>
                <w:color w:val="000000" w:themeColor="text1"/>
              </w:rPr>
            </w:pPr>
            <w:r w:rsidRPr="00DD3FB0">
              <w:rPr>
                <w:rFonts w:ascii="Cambria" w:hAnsi="Cambria"/>
                <w:color w:val="000000" w:themeColor="text1"/>
              </w:rPr>
              <w:t>Java 1.8, Core java, J2EE, C, C++, PL/SQL</w:t>
            </w:r>
          </w:p>
        </w:tc>
      </w:tr>
      <w:tr w:rsidR="006E176E" w:rsidRPr="00DD3FB0" w14:paraId="13064FEC" w14:textId="77777777" w:rsidTr="009E347C">
        <w:trPr>
          <w:trHeight w:val="800"/>
        </w:trPr>
        <w:tc>
          <w:tcPr>
            <w:tcW w:w="2017" w:type="pct"/>
          </w:tcPr>
          <w:p w14:paraId="079A98BD" w14:textId="77777777" w:rsidR="006E176E" w:rsidRPr="00DD3FB0" w:rsidRDefault="006E176E" w:rsidP="009E347C">
            <w:pPr>
              <w:spacing w:before="120" w:after="100" w:afterAutospacing="1" w:line="276" w:lineRule="auto"/>
              <w:jc w:val="both"/>
              <w:rPr>
                <w:rFonts w:ascii="Cambria" w:hAnsi="Cambria"/>
                <w:color w:val="000000" w:themeColor="text1"/>
              </w:rPr>
            </w:pPr>
            <w:r w:rsidRPr="00DD3FB0">
              <w:rPr>
                <w:rFonts w:ascii="Cambria" w:hAnsi="Cambria"/>
                <w:bCs/>
                <w:color w:val="000000" w:themeColor="text1"/>
              </w:rPr>
              <w:t>Java / J2EE Technologies:</w:t>
            </w:r>
          </w:p>
        </w:tc>
        <w:tc>
          <w:tcPr>
            <w:tcW w:w="2983" w:type="pct"/>
          </w:tcPr>
          <w:p w14:paraId="50E241E2" w14:textId="77777777" w:rsidR="006E176E" w:rsidRPr="00DD3FB0" w:rsidRDefault="006E176E" w:rsidP="009E347C">
            <w:pPr>
              <w:spacing w:before="120" w:line="276" w:lineRule="auto"/>
              <w:jc w:val="both"/>
              <w:rPr>
                <w:rFonts w:ascii="Cambria" w:hAnsi="Cambria"/>
                <w:color w:val="000000" w:themeColor="text1"/>
              </w:rPr>
            </w:pPr>
            <w:r w:rsidRPr="00DD3FB0">
              <w:rPr>
                <w:rFonts w:ascii="Cambria" w:hAnsi="Cambria"/>
                <w:color w:val="000000" w:themeColor="text1"/>
              </w:rPr>
              <w:t>JDBC, Servlets, JSP, RMI, JNDI, EJB, XML, Custom Tags, JSTL, JPA. AJAX</w:t>
            </w:r>
          </w:p>
        </w:tc>
      </w:tr>
      <w:tr w:rsidR="006E176E" w:rsidRPr="00DD3FB0" w14:paraId="5752F110" w14:textId="77777777" w:rsidTr="009E347C">
        <w:trPr>
          <w:trHeight w:val="315"/>
        </w:trPr>
        <w:tc>
          <w:tcPr>
            <w:tcW w:w="2017" w:type="pct"/>
          </w:tcPr>
          <w:p w14:paraId="7434DBE2" w14:textId="77777777" w:rsidR="006E176E" w:rsidRPr="00DD3FB0" w:rsidRDefault="006E176E" w:rsidP="009E347C">
            <w:pPr>
              <w:pStyle w:val="LO-normal"/>
              <w:tabs>
                <w:tab w:val="left" w:pos="3384"/>
              </w:tabs>
              <w:spacing w:before="0" w:after="0" w:line="276" w:lineRule="auto"/>
              <w:jc w:val="both"/>
              <w:rPr>
                <w:rStyle w:val="normalchar"/>
                <w:rFonts w:ascii="Cambria" w:hAnsi="Cambria" w:cs="Arial"/>
                <w:color w:val="000000" w:themeColor="text1"/>
              </w:rPr>
            </w:pPr>
            <w:r w:rsidRPr="00DD3FB0">
              <w:rPr>
                <w:rStyle w:val="normalchar"/>
                <w:rFonts w:ascii="Cambria" w:hAnsi="Cambria" w:cs="Arial"/>
                <w:color w:val="000000" w:themeColor="text1"/>
              </w:rPr>
              <w:t>Programming Language and Web</w:t>
            </w:r>
          </w:p>
          <w:p w14:paraId="2AE4746C" w14:textId="77777777" w:rsidR="006E176E" w:rsidRPr="00DD3FB0" w:rsidRDefault="006E176E" w:rsidP="009E347C">
            <w:pPr>
              <w:pStyle w:val="LO-normal"/>
              <w:tabs>
                <w:tab w:val="left" w:pos="3384"/>
              </w:tabs>
              <w:spacing w:before="0" w:after="0" w:line="276" w:lineRule="auto"/>
              <w:ind w:left="3600" w:hanging="3600"/>
              <w:jc w:val="both"/>
              <w:rPr>
                <w:rStyle w:val="normalchar"/>
                <w:rFonts w:ascii="Cambria" w:hAnsi="Cambria" w:cs="Arial"/>
                <w:color w:val="000000" w:themeColor="text1"/>
              </w:rPr>
            </w:pPr>
            <w:r w:rsidRPr="00DD3FB0">
              <w:rPr>
                <w:rStyle w:val="normalchar"/>
                <w:rFonts w:ascii="Cambria" w:hAnsi="Cambria" w:cs="Arial"/>
                <w:color w:val="000000" w:themeColor="text1"/>
              </w:rPr>
              <w:t>Technologies</w:t>
            </w:r>
          </w:p>
          <w:p w14:paraId="19532EE0" w14:textId="77777777" w:rsidR="006E176E" w:rsidRPr="00DD3FB0" w:rsidRDefault="006E176E" w:rsidP="009E347C">
            <w:pPr>
              <w:pStyle w:val="LO-normal"/>
              <w:tabs>
                <w:tab w:val="left" w:pos="3384"/>
              </w:tabs>
              <w:spacing w:before="0" w:after="0" w:line="276" w:lineRule="auto"/>
              <w:jc w:val="both"/>
              <w:rPr>
                <w:rFonts w:ascii="Cambria" w:hAnsi="Cambria" w:cs="Arial"/>
                <w:color w:val="000000" w:themeColor="text1"/>
              </w:rPr>
            </w:pPr>
          </w:p>
        </w:tc>
        <w:tc>
          <w:tcPr>
            <w:tcW w:w="2983" w:type="pct"/>
          </w:tcPr>
          <w:p w14:paraId="273A0079" w14:textId="335BA72F" w:rsidR="006E176E" w:rsidRPr="00DD3FB0" w:rsidRDefault="006E176E" w:rsidP="009E347C">
            <w:pPr>
              <w:pStyle w:val="LO-normal"/>
              <w:tabs>
                <w:tab w:val="left" w:pos="3384"/>
              </w:tabs>
              <w:spacing w:before="0" w:after="0" w:line="276" w:lineRule="auto"/>
              <w:jc w:val="both"/>
              <w:rPr>
                <w:rFonts w:ascii="Cambria" w:hAnsi="Cambria" w:cs="Arial"/>
                <w:b/>
                <w:color w:val="000000" w:themeColor="text1"/>
              </w:rPr>
            </w:pPr>
            <w:r w:rsidRPr="00DD3FB0">
              <w:rPr>
                <w:rStyle w:val="normalchar"/>
                <w:rFonts w:ascii="Cambria" w:hAnsi="Cambria" w:cs="Arial"/>
                <w:color w:val="000000" w:themeColor="text1"/>
              </w:rPr>
              <w:t>Java, J2EE, XML, HTML, Velocity, JavaScript, SQL, and PL/SQL.AJAX, CSS, J2EE</w:t>
            </w:r>
            <w:r w:rsidRPr="00DD3FB0">
              <w:rPr>
                <w:rFonts w:ascii="Cambria" w:hAnsi="Cambria" w:cs="Arial"/>
                <w:color w:val="000000" w:themeColor="text1"/>
              </w:rPr>
              <w:t>,</w:t>
            </w:r>
            <w:r w:rsidR="00FB350D">
              <w:rPr>
                <w:rFonts w:ascii="Cambria" w:hAnsi="Cambria" w:cs="Arial"/>
                <w:color w:val="000000" w:themeColor="text1"/>
              </w:rPr>
              <w:t xml:space="preserve"> AMS,</w:t>
            </w:r>
            <w:r w:rsidRPr="00DD3FB0">
              <w:rPr>
                <w:rFonts w:ascii="Cambria" w:hAnsi="Cambria" w:cs="Arial"/>
                <w:color w:val="000000" w:themeColor="text1"/>
              </w:rPr>
              <w:t xml:space="preserve"> Servlets, JSP, </w:t>
            </w:r>
            <w:r w:rsidRPr="00DD3FB0">
              <w:rPr>
                <w:rStyle w:val="normalchar"/>
                <w:rFonts w:ascii="Cambria" w:hAnsi="Cambria" w:cs="Arial"/>
                <w:color w:val="000000" w:themeColor="text1"/>
              </w:rPr>
              <w:t>SAX, DOM</w:t>
            </w:r>
            <w:r w:rsidRPr="00DD3FB0">
              <w:rPr>
                <w:rFonts w:ascii="Cambria" w:hAnsi="Cambria" w:cs="Arial"/>
                <w:b/>
                <w:color w:val="000000" w:themeColor="text1"/>
              </w:rPr>
              <w:t xml:space="preserve">, </w:t>
            </w:r>
            <w:r w:rsidRPr="00DD3FB0">
              <w:rPr>
                <w:rFonts w:ascii="Cambria" w:hAnsi="Cambria" w:cs="Arial"/>
                <w:color w:val="000000" w:themeColor="text1"/>
              </w:rPr>
              <w:t xml:space="preserve">RMI, </w:t>
            </w:r>
          </w:p>
          <w:p w14:paraId="7730E52A" w14:textId="15E3BF1F" w:rsidR="006E176E" w:rsidRPr="00DD3FB0" w:rsidRDefault="006E176E" w:rsidP="009E347C">
            <w:pPr>
              <w:pStyle w:val="LO-normal"/>
              <w:tabs>
                <w:tab w:val="left" w:pos="3384"/>
              </w:tabs>
              <w:spacing w:before="0" w:after="0" w:line="276" w:lineRule="auto"/>
              <w:jc w:val="both"/>
              <w:rPr>
                <w:rStyle w:val="heading00208char"/>
                <w:rFonts w:ascii="Cambria" w:hAnsi="Cambria" w:cs="Arial"/>
                <w:b/>
                <w:color w:val="000000" w:themeColor="text1"/>
              </w:rPr>
            </w:pPr>
            <w:r w:rsidRPr="00DD3FB0">
              <w:rPr>
                <w:rFonts w:ascii="Cambria" w:hAnsi="Cambria" w:cs="Arial"/>
                <w:color w:val="000000" w:themeColor="text1"/>
              </w:rPr>
              <w:t>Swing,</w:t>
            </w:r>
            <w:r w:rsidR="00D11D7A">
              <w:rPr>
                <w:rFonts w:ascii="Cambria" w:hAnsi="Cambria" w:cs="Arial"/>
                <w:color w:val="000000" w:themeColor="text1"/>
              </w:rPr>
              <w:t xml:space="preserve"> JDBC, JNDI, Ant, Maven, ExtJS, Apache Cordova</w:t>
            </w:r>
            <w:r w:rsidR="00867859">
              <w:rPr>
                <w:rFonts w:ascii="Cambria" w:hAnsi="Cambria" w:cs="Arial"/>
                <w:color w:val="000000" w:themeColor="text1"/>
              </w:rPr>
              <w:t>, IntelliJ, SVN.</w:t>
            </w:r>
          </w:p>
          <w:p w14:paraId="29D479D7" w14:textId="77777777" w:rsidR="006E176E" w:rsidRPr="00DD3FB0" w:rsidRDefault="006E176E" w:rsidP="009E347C">
            <w:pPr>
              <w:spacing w:line="276" w:lineRule="auto"/>
              <w:ind w:left="90" w:hanging="180"/>
              <w:jc w:val="both"/>
              <w:rPr>
                <w:rFonts w:ascii="Cambria" w:hAnsi="Cambria" w:cs="Calibri"/>
                <w:color w:val="000000" w:themeColor="text1"/>
              </w:rPr>
            </w:pPr>
          </w:p>
        </w:tc>
      </w:tr>
      <w:tr w:rsidR="006E176E" w:rsidRPr="00DD3FB0" w14:paraId="36A3F31F" w14:textId="77777777" w:rsidTr="009E347C">
        <w:trPr>
          <w:trHeight w:val="476"/>
        </w:trPr>
        <w:tc>
          <w:tcPr>
            <w:tcW w:w="2017" w:type="pct"/>
          </w:tcPr>
          <w:p w14:paraId="23F6E95A"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Operating Systems</w:t>
            </w:r>
          </w:p>
        </w:tc>
        <w:tc>
          <w:tcPr>
            <w:tcW w:w="2983" w:type="pct"/>
          </w:tcPr>
          <w:p w14:paraId="5262E2CF"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Windows 98/NT/XP/Vista/Windows 7 and Unix</w:t>
            </w:r>
          </w:p>
        </w:tc>
      </w:tr>
      <w:tr w:rsidR="006E176E" w:rsidRPr="00DD3FB0" w14:paraId="38A228C7" w14:textId="77777777" w:rsidTr="009E347C">
        <w:trPr>
          <w:trHeight w:val="440"/>
        </w:trPr>
        <w:tc>
          <w:tcPr>
            <w:tcW w:w="2017" w:type="pct"/>
          </w:tcPr>
          <w:p w14:paraId="4AB2B085"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Documentation Tools</w:t>
            </w:r>
          </w:p>
        </w:tc>
        <w:tc>
          <w:tcPr>
            <w:tcW w:w="2983" w:type="pct"/>
          </w:tcPr>
          <w:p w14:paraId="442ACA5D"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MS Office, Microsoft Visio</w:t>
            </w:r>
          </w:p>
        </w:tc>
      </w:tr>
      <w:tr w:rsidR="006E176E" w:rsidRPr="00DD3FB0" w14:paraId="1AF92E06" w14:textId="77777777" w:rsidTr="009E347C">
        <w:trPr>
          <w:trHeight w:val="440"/>
        </w:trPr>
        <w:tc>
          <w:tcPr>
            <w:tcW w:w="2017" w:type="pct"/>
          </w:tcPr>
          <w:p w14:paraId="40032FB6" w14:textId="77777777" w:rsidR="006E176E" w:rsidRPr="00DD3FB0" w:rsidRDefault="006E176E" w:rsidP="009E347C">
            <w:pPr>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Web Technologies</w:t>
            </w:r>
          </w:p>
        </w:tc>
        <w:tc>
          <w:tcPr>
            <w:tcW w:w="2983" w:type="pct"/>
          </w:tcPr>
          <w:p w14:paraId="554A35A7" w14:textId="77777777" w:rsidR="006E176E" w:rsidRPr="00DD3FB0" w:rsidRDefault="006E176E" w:rsidP="009E347C">
            <w:pPr>
              <w:spacing w:line="276" w:lineRule="auto"/>
              <w:ind w:left="90" w:hanging="180"/>
              <w:jc w:val="both"/>
              <w:rPr>
                <w:rFonts w:ascii="Cambria" w:hAnsi="Cambria" w:cs="Calibri"/>
                <w:b/>
                <w:color w:val="000000" w:themeColor="text1"/>
              </w:rPr>
            </w:pPr>
            <w:r w:rsidRPr="00DD3FB0">
              <w:rPr>
                <w:rFonts w:ascii="Cambria" w:hAnsi="Cambria" w:cs="Calibri"/>
                <w:color w:val="000000" w:themeColor="text1"/>
              </w:rPr>
              <w:t>HTML, CSS, XML, Java Script</w:t>
            </w:r>
          </w:p>
        </w:tc>
      </w:tr>
      <w:tr w:rsidR="006E176E" w:rsidRPr="00DD3FB0" w14:paraId="5C26C500" w14:textId="77777777" w:rsidTr="009E347C">
        <w:trPr>
          <w:trHeight w:val="413"/>
        </w:trPr>
        <w:tc>
          <w:tcPr>
            <w:tcW w:w="2017" w:type="pct"/>
          </w:tcPr>
          <w:p w14:paraId="6467544D" w14:textId="77777777" w:rsidR="006E176E" w:rsidRPr="00DD3FB0" w:rsidRDefault="006E176E" w:rsidP="009E347C">
            <w:pPr>
              <w:widowControl w:val="0"/>
              <w:autoSpaceDE w:val="0"/>
              <w:autoSpaceDN w:val="0"/>
              <w:adjustRightInd w:val="0"/>
              <w:spacing w:line="276" w:lineRule="auto"/>
              <w:ind w:left="90" w:hanging="180"/>
              <w:jc w:val="both"/>
              <w:rPr>
                <w:rFonts w:ascii="Cambria" w:hAnsi="Cambria" w:cs="Calibri"/>
                <w:color w:val="000000" w:themeColor="text1"/>
              </w:rPr>
            </w:pPr>
            <w:r w:rsidRPr="00DD3FB0">
              <w:rPr>
                <w:rFonts w:ascii="Cambria" w:hAnsi="Cambria" w:cs="Calibri"/>
                <w:bCs/>
                <w:color w:val="000000" w:themeColor="text1"/>
              </w:rPr>
              <w:t xml:space="preserve">Database  </w:t>
            </w:r>
          </w:p>
        </w:tc>
        <w:tc>
          <w:tcPr>
            <w:tcW w:w="2983" w:type="pct"/>
          </w:tcPr>
          <w:p w14:paraId="6B19E9AF" w14:textId="7954B98F" w:rsidR="006E176E" w:rsidRPr="00DD3FB0" w:rsidRDefault="006E176E" w:rsidP="009E347C">
            <w:pPr>
              <w:widowControl w:val="0"/>
              <w:autoSpaceDE w:val="0"/>
              <w:autoSpaceDN w:val="0"/>
              <w:adjustRightInd w:val="0"/>
              <w:spacing w:line="276" w:lineRule="auto"/>
              <w:ind w:left="90" w:hanging="180"/>
              <w:jc w:val="both"/>
              <w:rPr>
                <w:rFonts w:ascii="Cambria" w:hAnsi="Cambria" w:cs="Calibri"/>
                <w:color w:val="000000" w:themeColor="text1"/>
              </w:rPr>
            </w:pPr>
            <w:r w:rsidRPr="00DD3FB0">
              <w:rPr>
                <w:rFonts w:ascii="Cambria" w:hAnsi="Cambria" w:cs="Calibri"/>
                <w:color w:val="000000" w:themeColor="text1"/>
              </w:rPr>
              <w:t>Oracle 11g</w:t>
            </w:r>
            <w:r w:rsidR="00D36DD6">
              <w:rPr>
                <w:rFonts w:ascii="Cambria" w:hAnsi="Cambria" w:cs="Calibri"/>
                <w:color w:val="000000" w:themeColor="text1"/>
              </w:rPr>
              <w:t>,</w:t>
            </w:r>
            <w:r w:rsidR="00D36DD6">
              <w:rPr>
                <w:rFonts w:ascii="Verdana" w:hAnsi="Verdana"/>
                <w:color w:val="333333"/>
                <w:sz w:val="20"/>
                <w:szCs w:val="20"/>
                <w:shd w:val="clear" w:color="auto" w:fill="FFFFFF"/>
              </w:rPr>
              <w:t xml:space="preserve"> </w:t>
            </w:r>
            <w:r w:rsidR="00D36DD6">
              <w:rPr>
                <w:rFonts w:ascii="Cambria" w:hAnsi="Cambria"/>
                <w:shd w:val="clear" w:color="auto" w:fill="FFFFFF"/>
              </w:rPr>
              <w:t>MySQL 5.0/5.5,</w:t>
            </w:r>
            <w:r w:rsidR="00D36DD6" w:rsidRPr="00D36DD6">
              <w:rPr>
                <w:rFonts w:ascii="Cambria" w:hAnsi="Cambria"/>
                <w:shd w:val="clear" w:color="auto" w:fill="FFFFFF"/>
              </w:rPr>
              <w:t>SQL Server 2000/2005</w:t>
            </w:r>
            <w:r w:rsidRPr="00D36DD6">
              <w:rPr>
                <w:rFonts w:ascii="Cambria" w:hAnsi="Cambria" w:cs="Calibri"/>
              </w:rPr>
              <w:t xml:space="preserve">  </w:t>
            </w:r>
            <w:r w:rsidR="00D36DD6">
              <w:rPr>
                <w:rFonts w:ascii="Cambria" w:hAnsi="Cambria" w:cs="Calibri"/>
                <w:color w:val="000000" w:themeColor="text1"/>
              </w:rPr>
              <w:t xml:space="preserve">Cassandra, </w:t>
            </w:r>
            <w:r w:rsidRPr="00DD3FB0">
              <w:rPr>
                <w:rFonts w:ascii="Cambria" w:hAnsi="Cambria" w:cs="Calibri"/>
                <w:color w:val="000000" w:themeColor="text1"/>
              </w:rPr>
              <w:t>and</w:t>
            </w:r>
            <w:r w:rsidRPr="00DD3FB0">
              <w:rPr>
                <w:rFonts w:ascii="Cambria" w:hAnsi="Cambria" w:cs="Calibri"/>
                <w:b/>
                <w:color w:val="000000" w:themeColor="text1"/>
              </w:rPr>
              <w:t xml:space="preserve"> </w:t>
            </w:r>
            <w:r w:rsidRPr="00DD3FB0">
              <w:rPr>
                <w:rFonts w:ascii="Cambria" w:hAnsi="Cambria" w:cs="Calibri"/>
                <w:color w:val="000000" w:themeColor="text1"/>
              </w:rPr>
              <w:t>MS Access</w:t>
            </w:r>
          </w:p>
        </w:tc>
      </w:tr>
    </w:tbl>
    <w:p w14:paraId="56607687" w14:textId="77777777" w:rsidR="006E176E" w:rsidRPr="00DD3FB0" w:rsidRDefault="006E176E" w:rsidP="006E176E">
      <w:pPr>
        <w:pStyle w:val="SubSubTitle"/>
        <w:spacing w:before="0" w:after="0" w:line="276" w:lineRule="auto"/>
        <w:jc w:val="both"/>
        <w:rPr>
          <w:rFonts w:ascii="Cambria" w:eastAsiaTheme="minorEastAsia" w:hAnsi="Cambria" w:cstheme="minorBidi"/>
          <w:color w:val="000000" w:themeColor="text1"/>
          <w:szCs w:val="24"/>
          <w:lang w:eastAsia="en-US"/>
        </w:rPr>
      </w:pPr>
    </w:p>
    <w:p w14:paraId="4DAFF79A" w14:textId="77777777" w:rsidR="006E176E" w:rsidRPr="004136B2" w:rsidRDefault="006E176E" w:rsidP="006E176E">
      <w:pPr>
        <w:pStyle w:val="Heading3"/>
        <w:spacing w:line="276" w:lineRule="auto"/>
        <w:jc w:val="both"/>
        <w:rPr>
          <w:rFonts w:ascii="Cambria" w:hAnsi="Cambria" w:cs="Arial"/>
          <w:color w:val="000000" w:themeColor="text1"/>
          <w:sz w:val="26"/>
          <w:szCs w:val="26"/>
          <w:u w:val="single"/>
        </w:rPr>
      </w:pPr>
      <w:r w:rsidRPr="004136B2">
        <w:rPr>
          <w:rFonts w:ascii="Cambria" w:hAnsi="Cambria" w:cs="Arial"/>
          <w:b/>
          <w:color w:val="000000" w:themeColor="text1"/>
          <w:sz w:val="26"/>
          <w:szCs w:val="26"/>
          <w:u w:val="single"/>
        </w:rPr>
        <w:t>Professional Experience:</w:t>
      </w:r>
    </w:p>
    <w:p w14:paraId="72BAB1A0" w14:textId="77777777" w:rsidR="006E176E" w:rsidRPr="00DD3FB0" w:rsidRDefault="006E176E" w:rsidP="006E176E">
      <w:pPr>
        <w:spacing w:line="276" w:lineRule="auto"/>
        <w:jc w:val="both"/>
        <w:rPr>
          <w:rFonts w:ascii="Cambria" w:hAnsi="Cambria"/>
          <w:color w:val="000000" w:themeColor="text1"/>
        </w:rPr>
      </w:pPr>
    </w:p>
    <w:p w14:paraId="7F3D296D" w14:textId="707786BB"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Cli</w:t>
      </w:r>
      <w:r w:rsidR="006414A2">
        <w:rPr>
          <w:rFonts w:ascii="Cambria" w:hAnsi="Cambria" w:cs="Arial"/>
          <w:b/>
          <w:color w:val="000000" w:themeColor="text1"/>
          <w:szCs w:val="24"/>
        </w:rPr>
        <w:t xml:space="preserve">ent: </w:t>
      </w:r>
      <w:r w:rsidR="006414A2">
        <w:rPr>
          <w:rStyle w:val="apple-converted-space"/>
          <w:color w:val="222222"/>
          <w:sz w:val="14"/>
          <w:szCs w:val="14"/>
          <w:shd w:val="clear" w:color="auto" w:fill="FFFFFF"/>
        </w:rPr>
        <w:t> </w:t>
      </w:r>
      <w:r w:rsidR="006414A2" w:rsidRPr="00EA3644">
        <w:rPr>
          <w:rFonts w:ascii="Cambria" w:hAnsi="Cambria"/>
          <w:b/>
          <w:bCs/>
          <w:sz w:val="22"/>
          <w:szCs w:val="22"/>
          <w:shd w:val="clear" w:color="auto" w:fill="FFFFFF"/>
        </w:rPr>
        <w:t>AT&amp;T Dallas, TX</w:t>
      </w:r>
      <w:r w:rsidRPr="00EA3644">
        <w:rPr>
          <w:rFonts w:ascii="Cambria" w:hAnsi="Cambria" w:cs="Arial"/>
          <w:b/>
          <w:szCs w:val="24"/>
        </w:rPr>
        <w:t xml:space="preserve">                                                                     </w:t>
      </w:r>
      <w:r w:rsidR="008967E9">
        <w:rPr>
          <w:rFonts w:ascii="Cambria" w:hAnsi="Cambria" w:cs="Arial"/>
          <w:b/>
          <w:szCs w:val="24"/>
        </w:rPr>
        <w:t xml:space="preserve">                     </w:t>
      </w:r>
      <w:r w:rsidR="008967E9">
        <w:rPr>
          <w:rFonts w:ascii="Cambria" w:hAnsi="Cambria" w:cs="Arial"/>
          <w:b/>
          <w:color w:val="000000" w:themeColor="text1"/>
          <w:szCs w:val="24"/>
        </w:rPr>
        <w:t>Jan15-</w:t>
      </w:r>
      <w:r w:rsidR="00795B31">
        <w:rPr>
          <w:rFonts w:ascii="Cambria" w:hAnsi="Cambria" w:cs="Arial"/>
          <w:b/>
          <w:color w:val="000000" w:themeColor="text1"/>
          <w:szCs w:val="24"/>
        </w:rPr>
        <w:t>Present</w:t>
      </w:r>
    </w:p>
    <w:p w14:paraId="686B46C9" w14:textId="4100C79F" w:rsidR="00BC3264" w:rsidRDefault="006E176E" w:rsidP="00BC3264">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006F484C" w:rsidRPr="00DD3FB0">
        <w:rPr>
          <w:rFonts w:ascii="Cambria" w:hAnsi="Cambria"/>
          <w:b/>
          <w:color w:val="000000" w:themeColor="text1"/>
        </w:rPr>
        <w:t xml:space="preserve">Sr. </w:t>
      </w:r>
      <w:r w:rsidRPr="00DD3FB0">
        <w:rPr>
          <w:rFonts w:ascii="Cambria" w:hAnsi="Cambria" w:cs="Arial"/>
          <w:b/>
          <w:color w:val="000000" w:themeColor="text1"/>
        </w:rPr>
        <w:t>Java Developer</w:t>
      </w:r>
    </w:p>
    <w:p w14:paraId="76878786" w14:textId="77777777" w:rsidR="006E176E" w:rsidRPr="00DD3FB0" w:rsidRDefault="006E176E" w:rsidP="00BC3264">
      <w:pPr>
        <w:spacing w:line="276" w:lineRule="auto"/>
        <w:jc w:val="both"/>
        <w:rPr>
          <w:rFonts w:ascii="Cambria" w:hAnsi="Cambria" w:cs="Arial"/>
          <w:b/>
          <w:color w:val="000000" w:themeColor="text1"/>
        </w:rPr>
      </w:pPr>
      <w:r w:rsidRPr="00DD3FB0">
        <w:rPr>
          <w:rFonts w:ascii="Cambria" w:hAnsi="Cambria" w:cs="Arial"/>
          <w:b/>
          <w:color w:val="000000" w:themeColor="text1"/>
        </w:rPr>
        <w:t xml:space="preserve">Description: </w:t>
      </w:r>
    </w:p>
    <w:p w14:paraId="6A3E3A86" w14:textId="11EE304F" w:rsidR="001D63C9" w:rsidRPr="00532AF8" w:rsidRDefault="001D63C9" w:rsidP="006E176E">
      <w:pPr>
        <w:tabs>
          <w:tab w:val="left" w:pos="1440"/>
        </w:tabs>
        <w:spacing w:line="276" w:lineRule="auto"/>
        <w:jc w:val="both"/>
        <w:rPr>
          <w:rFonts w:ascii="Cambria" w:hAnsi="Cambria" w:cs="Arial"/>
          <w:shd w:val="clear" w:color="auto" w:fill="FFFFFF"/>
        </w:rPr>
      </w:pPr>
      <w:r w:rsidRPr="00532AF8">
        <w:rPr>
          <w:rFonts w:ascii="Cambria" w:hAnsi="Cambria" w:cs="Arial"/>
          <w:b/>
          <w:bCs/>
          <w:shd w:val="clear" w:color="auto" w:fill="FFFFFF"/>
        </w:rPr>
        <w:t>AT&amp;T Inc.</w:t>
      </w:r>
      <w:r w:rsidRPr="00532AF8">
        <w:rPr>
          <w:rStyle w:val="apple-converted-space"/>
          <w:rFonts w:ascii="Cambria" w:hAnsi="Cambria" w:cs="Arial"/>
          <w:shd w:val="clear" w:color="auto" w:fill="FFFFFF"/>
        </w:rPr>
        <w:t> </w:t>
      </w:r>
      <w:r w:rsidRPr="00532AF8">
        <w:rPr>
          <w:rFonts w:ascii="Cambria" w:hAnsi="Cambria" w:cs="Arial"/>
          <w:shd w:val="clear" w:color="auto" w:fill="FFFFFF"/>
        </w:rPr>
        <w:t>is an American</w:t>
      </w:r>
      <w:r w:rsidRPr="00532AF8">
        <w:rPr>
          <w:rStyle w:val="apple-converted-space"/>
          <w:rFonts w:ascii="Cambria" w:hAnsi="Cambria" w:cs="Arial"/>
          <w:shd w:val="clear" w:color="auto" w:fill="FFFFFF"/>
        </w:rPr>
        <w:t> </w:t>
      </w:r>
      <w:hyperlink r:id="rId7" w:tooltip="Multinational corporation" w:history="1">
        <w:r w:rsidRPr="00532AF8">
          <w:rPr>
            <w:rStyle w:val="Hyperlink"/>
            <w:rFonts w:ascii="Cambria" w:hAnsi="Cambria" w:cs="Arial"/>
            <w:color w:val="auto"/>
            <w:u w:val="none"/>
            <w:shd w:val="clear" w:color="auto" w:fill="FFFFFF"/>
          </w:rPr>
          <w:t>multinational</w:t>
        </w:r>
      </w:hyperlink>
      <w:r w:rsidRPr="00532AF8">
        <w:rPr>
          <w:rStyle w:val="apple-converted-space"/>
          <w:rFonts w:ascii="Cambria" w:hAnsi="Cambria" w:cs="Arial"/>
          <w:shd w:val="clear" w:color="auto" w:fill="FFFFFF"/>
        </w:rPr>
        <w:t> </w:t>
      </w:r>
      <w:hyperlink r:id="rId8" w:tooltip="Telecommunication" w:history="1">
        <w:r w:rsidRPr="00532AF8">
          <w:rPr>
            <w:rStyle w:val="Hyperlink"/>
            <w:rFonts w:ascii="Cambria" w:hAnsi="Cambria" w:cs="Arial"/>
            <w:color w:val="auto"/>
            <w:u w:val="none"/>
            <w:shd w:val="clear" w:color="auto" w:fill="FFFFFF"/>
          </w:rPr>
          <w:t>telecommunications</w:t>
        </w:r>
      </w:hyperlink>
      <w:r w:rsidRPr="00532AF8">
        <w:rPr>
          <w:rStyle w:val="apple-converted-space"/>
          <w:rFonts w:ascii="Cambria" w:hAnsi="Cambria" w:cs="Arial"/>
          <w:shd w:val="clear" w:color="auto" w:fill="FFFFFF"/>
        </w:rPr>
        <w:t> </w:t>
      </w:r>
      <w:hyperlink r:id="rId9" w:tooltip="Conglomerate (company)" w:history="1">
        <w:r w:rsidRPr="00532AF8">
          <w:rPr>
            <w:rStyle w:val="Hyperlink"/>
            <w:rFonts w:ascii="Cambria" w:hAnsi="Cambria" w:cs="Arial"/>
            <w:color w:val="auto"/>
            <w:u w:val="none"/>
            <w:shd w:val="clear" w:color="auto" w:fill="FFFFFF"/>
          </w:rPr>
          <w:t>conglomerate</w:t>
        </w:r>
      </w:hyperlink>
      <w:r w:rsidRPr="00532AF8">
        <w:rPr>
          <w:rFonts w:ascii="Cambria" w:hAnsi="Cambria" w:cs="Arial"/>
          <w:shd w:val="clear" w:color="auto" w:fill="FFFFFF"/>
        </w:rPr>
        <w:t xml:space="preserve">, headquartered at  </w:t>
      </w:r>
      <w:hyperlink r:id="rId10" w:tooltip="Whitacre Tower" w:history="1">
        <w:r w:rsidRPr="00532AF8">
          <w:rPr>
            <w:rStyle w:val="Hyperlink"/>
            <w:rFonts w:ascii="Cambria" w:hAnsi="Cambria" w:cs="Arial"/>
            <w:color w:val="auto"/>
            <w:u w:val="none"/>
            <w:shd w:val="clear" w:color="auto" w:fill="FFFFFF"/>
          </w:rPr>
          <w:t>Whitacre Tower</w:t>
        </w:r>
      </w:hyperlink>
      <w:r w:rsidRPr="00532AF8">
        <w:rPr>
          <w:rStyle w:val="apple-converted-space"/>
          <w:rFonts w:ascii="Cambria" w:hAnsi="Cambria" w:cs="Arial"/>
          <w:shd w:val="clear" w:color="auto" w:fill="FFFFFF"/>
        </w:rPr>
        <w:t> </w:t>
      </w:r>
      <w:r w:rsidRPr="00532AF8">
        <w:rPr>
          <w:rFonts w:ascii="Cambria" w:hAnsi="Cambria" w:cs="Arial"/>
          <w:shd w:val="clear" w:color="auto" w:fill="FFFFFF"/>
        </w:rPr>
        <w:t>in</w:t>
      </w:r>
      <w:r w:rsidRPr="00532AF8">
        <w:rPr>
          <w:rStyle w:val="apple-converted-space"/>
          <w:rFonts w:ascii="Cambria" w:hAnsi="Cambria" w:cs="Arial"/>
          <w:shd w:val="clear" w:color="auto" w:fill="FFFFFF"/>
        </w:rPr>
        <w:t> </w:t>
      </w:r>
      <w:hyperlink r:id="rId11" w:tooltip="Downtown Dallas" w:history="1">
        <w:r w:rsidRPr="00532AF8">
          <w:rPr>
            <w:rStyle w:val="Hyperlink"/>
            <w:rFonts w:ascii="Cambria" w:hAnsi="Cambria" w:cs="Arial"/>
            <w:color w:val="auto"/>
            <w:u w:val="none"/>
            <w:shd w:val="clear" w:color="auto" w:fill="FFFFFF"/>
          </w:rPr>
          <w:t>downtown</w:t>
        </w:r>
      </w:hyperlink>
      <w:r w:rsidRPr="00532AF8">
        <w:rPr>
          <w:rFonts w:ascii="Cambria" w:hAnsi="Cambria"/>
        </w:rPr>
        <w:t xml:space="preserve"> </w:t>
      </w:r>
      <w:hyperlink r:id="rId12" w:tooltip="Dallas" w:history="1">
        <w:r w:rsidRPr="00532AF8">
          <w:rPr>
            <w:rStyle w:val="Hyperlink"/>
            <w:rFonts w:ascii="Cambria" w:hAnsi="Cambria" w:cs="Arial"/>
            <w:color w:val="auto"/>
            <w:u w:val="none"/>
            <w:shd w:val="clear" w:color="auto" w:fill="FFFFFF"/>
          </w:rPr>
          <w:t>Dallas</w:t>
        </w:r>
      </w:hyperlink>
      <w:r w:rsidRPr="00532AF8">
        <w:rPr>
          <w:rFonts w:ascii="Cambria" w:hAnsi="Cambria" w:cs="Arial"/>
          <w:shd w:val="clear" w:color="auto" w:fill="FFFFFF"/>
        </w:rPr>
        <w:t>,</w:t>
      </w:r>
      <w:r w:rsidRPr="00532AF8">
        <w:rPr>
          <w:rStyle w:val="apple-converted-space"/>
          <w:rFonts w:ascii="Cambria" w:hAnsi="Cambria" w:cs="Arial"/>
          <w:shd w:val="clear" w:color="auto" w:fill="FFFFFF"/>
        </w:rPr>
        <w:t> </w:t>
      </w:r>
      <w:hyperlink r:id="rId13" w:tooltip="Texas" w:history="1">
        <w:r w:rsidRPr="00532AF8">
          <w:rPr>
            <w:rStyle w:val="Hyperlink"/>
            <w:rFonts w:ascii="Cambria" w:hAnsi="Cambria" w:cs="Arial"/>
            <w:color w:val="auto"/>
            <w:u w:val="none"/>
            <w:shd w:val="clear" w:color="auto" w:fill="FFFFFF"/>
          </w:rPr>
          <w:t>Texas</w:t>
        </w:r>
      </w:hyperlink>
      <w:r w:rsidRPr="00532AF8">
        <w:rPr>
          <w:rFonts w:ascii="Cambria" w:hAnsi="Cambria" w:cs="Arial"/>
          <w:shd w:val="clear" w:color="auto" w:fill="FFFFFF"/>
        </w:rPr>
        <w:t>. AT&amp;T is the second largest provider of</w:t>
      </w:r>
      <w:r w:rsidRPr="00532AF8">
        <w:rPr>
          <w:rStyle w:val="apple-converted-space"/>
          <w:rFonts w:ascii="Cambria" w:hAnsi="Cambria" w:cs="Arial"/>
          <w:shd w:val="clear" w:color="auto" w:fill="FFFFFF"/>
        </w:rPr>
        <w:t> </w:t>
      </w:r>
      <w:hyperlink r:id="rId14" w:tooltip="Mobile telephone" w:history="1">
        <w:r w:rsidRPr="00532AF8">
          <w:rPr>
            <w:rStyle w:val="Hyperlink"/>
            <w:rFonts w:ascii="Cambria" w:hAnsi="Cambria" w:cs="Arial"/>
            <w:color w:val="auto"/>
            <w:u w:val="none"/>
            <w:shd w:val="clear" w:color="auto" w:fill="FFFFFF"/>
          </w:rPr>
          <w:t>mobile telephone</w:t>
        </w:r>
      </w:hyperlink>
      <w:r w:rsidRPr="00532AF8">
        <w:rPr>
          <w:rStyle w:val="apple-converted-space"/>
          <w:rFonts w:ascii="Cambria" w:hAnsi="Cambria" w:cs="Arial"/>
          <w:shd w:val="clear" w:color="auto" w:fill="FFFFFF"/>
        </w:rPr>
        <w:t> </w:t>
      </w:r>
      <w:r w:rsidRPr="00532AF8">
        <w:rPr>
          <w:rFonts w:ascii="Cambria" w:hAnsi="Cambria" w:cs="Arial"/>
          <w:shd w:val="clear" w:color="auto" w:fill="FFFFFF"/>
        </w:rPr>
        <w:t>services and the largest provider of</w:t>
      </w:r>
      <w:r w:rsidRPr="00532AF8">
        <w:rPr>
          <w:rStyle w:val="apple-converted-space"/>
          <w:rFonts w:ascii="Cambria" w:hAnsi="Cambria" w:cs="Arial"/>
          <w:shd w:val="clear" w:color="auto" w:fill="FFFFFF"/>
        </w:rPr>
        <w:t> </w:t>
      </w:r>
      <w:hyperlink r:id="rId15" w:tooltip="Telephone" w:history="1">
        <w:r w:rsidRPr="00532AF8">
          <w:rPr>
            <w:rStyle w:val="Hyperlink"/>
            <w:rFonts w:ascii="Cambria" w:hAnsi="Cambria" w:cs="Arial"/>
            <w:color w:val="auto"/>
            <w:u w:val="none"/>
            <w:shd w:val="clear" w:color="auto" w:fill="FFFFFF"/>
          </w:rPr>
          <w:t>fixed telephone</w:t>
        </w:r>
      </w:hyperlink>
      <w:r w:rsidR="00532AF8" w:rsidRPr="00532AF8">
        <w:rPr>
          <w:rFonts w:ascii="Cambria" w:hAnsi="Cambria"/>
        </w:rPr>
        <w:t xml:space="preserve"> </w:t>
      </w:r>
      <w:r w:rsidRPr="00532AF8">
        <w:rPr>
          <w:rFonts w:ascii="Cambria" w:hAnsi="Cambria" w:cs="Arial"/>
          <w:shd w:val="clear" w:color="auto" w:fill="FFFFFF"/>
        </w:rPr>
        <w:t>services</w:t>
      </w:r>
      <w:r w:rsidRPr="00532AF8">
        <w:rPr>
          <w:rStyle w:val="apple-converted-space"/>
          <w:rFonts w:ascii="Cambria" w:hAnsi="Cambria" w:cs="Arial"/>
          <w:shd w:val="clear" w:color="auto" w:fill="FFFFFF"/>
        </w:rPr>
        <w:t> </w:t>
      </w:r>
      <w:r w:rsidRPr="00532AF8">
        <w:rPr>
          <w:rFonts w:ascii="Cambria" w:hAnsi="Cambria" w:cs="Arial"/>
          <w:shd w:val="clear" w:color="auto" w:fill="FFFFFF"/>
        </w:rPr>
        <w:t>in the United States.</w:t>
      </w:r>
      <w:r w:rsidR="00532AF8" w:rsidRPr="00532AF8">
        <w:rPr>
          <w:rFonts w:ascii="Arial" w:hAnsi="Arial" w:cs="Arial"/>
          <w:sz w:val="21"/>
          <w:szCs w:val="21"/>
          <w:shd w:val="clear" w:color="auto" w:fill="FFFFFF"/>
        </w:rPr>
        <w:t xml:space="preserve"> </w:t>
      </w:r>
      <w:r w:rsidR="00871A72">
        <w:rPr>
          <w:rStyle w:val="apple-converted-space"/>
          <w:rFonts w:ascii="Arial" w:hAnsi="Arial" w:cs="Arial"/>
          <w:sz w:val="21"/>
          <w:szCs w:val="21"/>
          <w:shd w:val="clear" w:color="auto" w:fill="FFFFFF"/>
        </w:rPr>
        <w:t xml:space="preserve"> </w:t>
      </w:r>
      <w:r w:rsidR="00532AF8" w:rsidRPr="00532AF8">
        <w:rPr>
          <w:rFonts w:ascii="Cambria" w:hAnsi="Cambria" w:cs="Arial"/>
          <w:shd w:val="clear" w:color="auto" w:fill="FFFFFF"/>
        </w:rPr>
        <w:t>AT&amp;T created att.net as a web portal in 1995 in support of</w:t>
      </w:r>
      <w:r w:rsidR="00532AF8" w:rsidRPr="00532AF8">
        <w:rPr>
          <w:rStyle w:val="apple-converted-space"/>
          <w:rFonts w:ascii="Cambria" w:hAnsi="Cambria" w:cs="Arial"/>
          <w:shd w:val="clear" w:color="auto" w:fill="FFFFFF"/>
        </w:rPr>
        <w:t> </w:t>
      </w:r>
      <w:r w:rsidR="00532AF8" w:rsidRPr="00532AF8">
        <w:rPr>
          <w:rFonts w:ascii="Cambria" w:hAnsi="Cambria" w:cs="Arial"/>
          <w:b/>
          <w:bCs/>
          <w:shd w:val="clear" w:color="auto" w:fill="FFFFFF"/>
        </w:rPr>
        <w:t>AT&amp;T Worldnet</w:t>
      </w:r>
      <w:r w:rsidR="00532AF8" w:rsidRPr="00532AF8">
        <w:rPr>
          <w:rFonts w:ascii="Cambria" w:hAnsi="Cambria" w:cs="Arial"/>
          <w:shd w:val="clear" w:color="auto" w:fill="FFFFFF"/>
        </w:rPr>
        <w:t>, a dial-up Internet access service. In 2010, AT&amp;T announced the migration of all former Worldnet-based accounts to AT&amp;T Dial,  AT&amp;T High Speed Internet, AT&amp;T Pre-Paid Internet or a standalone portal or e-mail service.</w:t>
      </w:r>
    </w:p>
    <w:p w14:paraId="37251417" w14:textId="7058187E" w:rsidR="006E176E" w:rsidRPr="00DD3FB0" w:rsidRDefault="006E176E" w:rsidP="006E176E">
      <w:pPr>
        <w:tabs>
          <w:tab w:val="left" w:pos="1440"/>
        </w:tabs>
        <w:spacing w:line="276" w:lineRule="auto"/>
        <w:jc w:val="both"/>
        <w:rPr>
          <w:rFonts w:ascii="Cambria" w:hAnsi="Cambria" w:cs="Arial"/>
          <w:color w:val="000000" w:themeColor="text1"/>
        </w:rPr>
      </w:pPr>
      <w:r w:rsidRPr="00DD3FB0">
        <w:rPr>
          <w:rFonts w:ascii="Cambria" w:hAnsi="Cambria" w:cs="Arial"/>
          <w:b/>
          <w:color w:val="000000" w:themeColor="text1"/>
        </w:rPr>
        <w:t xml:space="preserve">Responsibilities: </w:t>
      </w:r>
    </w:p>
    <w:p w14:paraId="7979D463" w14:textId="729B518F" w:rsidR="00F66390" w:rsidRDefault="006E176E"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Used </w:t>
      </w:r>
      <w:r w:rsidRPr="00DD3FB0">
        <w:rPr>
          <w:rFonts w:ascii="Cambria" w:hAnsi="Cambria" w:cs="Arial"/>
          <w:b/>
          <w:color w:val="000000" w:themeColor="text1"/>
        </w:rPr>
        <w:t>Angular</w:t>
      </w:r>
      <w:r w:rsidR="00B37126">
        <w:rPr>
          <w:rFonts w:ascii="Cambria" w:hAnsi="Cambria" w:cs="Arial"/>
          <w:b/>
          <w:color w:val="000000" w:themeColor="text1"/>
        </w:rPr>
        <w:t xml:space="preserve"> </w:t>
      </w:r>
      <w:r w:rsidRPr="00DD3FB0">
        <w:rPr>
          <w:rFonts w:ascii="Cambria" w:hAnsi="Cambria" w:cs="Arial"/>
          <w:b/>
          <w:color w:val="000000" w:themeColor="text1"/>
        </w:rPr>
        <w:t>JS</w:t>
      </w:r>
      <w:r w:rsidR="00B37126">
        <w:rPr>
          <w:rFonts w:ascii="Cambria" w:hAnsi="Cambria" w:cs="Arial"/>
          <w:b/>
          <w:color w:val="000000" w:themeColor="text1"/>
        </w:rPr>
        <w:t>2</w:t>
      </w:r>
      <w:r w:rsidRPr="00DD3FB0">
        <w:rPr>
          <w:rFonts w:ascii="Cambria" w:hAnsi="Cambria" w:cs="Arial"/>
          <w:b/>
          <w:color w:val="000000" w:themeColor="text1"/>
        </w:rPr>
        <w:t xml:space="preserve"> Framework</w:t>
      </w:r>
      <w:r w:rsidR="00D30A50">
        <w:rPr>
          <w:rFonts w:ascii="Cambria" w:hAnsi="Cambria" w:cs="Arial"/>
          <w:b/>
          <w:color w:val="000000" w:themeColor="text1"/>
        </w:rPr>
        <w:t xml:space="preserve"> </w:t>
      </w:r>
      <w:r w:rsidR="00D30A50" w:rsidRPr="00D30A50">
        <w:rPr>
          <w:rFonts w:ascii="Cambria" w:hAnsi="Cambria" w:cs="Arial"/>
          <w:bCs/>
          <w:color w:val="000000" w:themeColor="text1"/>
        </w:rPr>
        <w:t>mainly</w:t>
      </w:r>
      <w:r w:rsidR="00D30A50">
        <w:rPr>
          <w:rFonts w:ascii="Cambria" w:hAnsi="Cambria" w:cs="Arial"/>
          <w:color w:val="000000" w:themeColor="text1"/>
        </w:rPr>
        <w:t xml:space="preserve"> </w:t>
      </w:r>
      <w:r w:rsidR="00D30A50" w:rsidRPr="00D30A50">
        <w:rPr>
          <w:rFonts w:ascii="Cambria" w:hAnsi="Cambria" w:cs="Arial"/>
          <w:b/>
          <w:bCs/>
          <w:color w:val="000000" w:themeColor="text1"/>
        </w:rPr>
        <w:t>Swing modules</w:t>
      </w:r>
      <w:r w:rsidRPr="00DD3FB0">
        <w:rPr>
          <w:rFonts w:ascii="Cambria" w:hAnsi="Cambria" w:cs="Arial"/>
          <w:color w:val="000000" w:themeColor="text1"/>
        </w:rPr>
        <w:t xml:space="preserve"> to develop the service portal web app.</w:t>
      </w:r>
    </w:p>
    <w:p w14:paraId="2C28AD9C" w14:textId="77777777" w:rsid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lang w:bidi="te-IN"/>
        </w:rPr>
        <w:t>Implemented </w:t>
      </w:r>
      <w:r w:rsidRPr="00F66390">
        <w:rPr>
          <w:rFonts w:ascii="Cambria" w:eastAsia="Times New Roman" w:hAnsi="Cambria"/>
          <w:b/>
          <w:bCs/>
          <w:bdr w:val="none" w:sz="0" w:space="0" w:color="auto" w:frame="1"/>
          <w:lang w:bidi="te-IN"/>
        </w:rPr>
        <w:t>Swing</w:t>
      </w:r>
      <w:r w:rsidRPr="00F66390">
        <w:rPr>
          <w:rFonts w:ascii="Cambria" w:eastAsia="Times New Roman" w:hAnsi="Cambria"/>
          <w:lang w:bidi="te-IN"/>
        </w:rPr>
        <w:t> Custom components in the application.</w:t>
      </w:r>
    </w:p>
    <w:p w14:paraId="285FE3F8" w14:textId="77777777" w:rsid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lang w:bidi="te-IN"/>
        </w:rPr>
        <w:t>Used </w:t>
      </w:r>
      <w:r w:rsidRPr="00F66390">
        <w:rPr>
          <w:rFonts w:ascii="Cambria" w:eastAsia="Times New Roman" w:hAnsi="Cambria"/>
          <w:b/>
          <w:bCs/>
          <w:bdr w:val="none" w:sz="0" w:space="0" w:color="auto" w:frame="1"/>
          <w:lang w:bidi="te-IN"/>
        </w:rPr>
        <w:t>SwingUtilities</w:t>
      </w:r>
      <w:r w:rsidRPr="00F66390">
        <w:rPr>
          <w:rFonts w:ascii="Cambria" w:eastAsia="Times New Roman" w:hAnsi="Cambria"/>
          <w:lang w:bidi="te-IN"/>
        </w:rPr>
        <w:t> class effectively when the application thread needs to update the GUI.</w:t>
      </w:r>
    </w:p>
    <w:p w14:paraId="7D70C80E" w14:textId="044E2EA4" w:rsidR="00F66390" w:rsidRPr="00F66390" w:rsidRDefault="00F66390" w:rsidP="00F66390">
      <w:pPr>
        <w:numPr>
          <w:ilvl w:val="0"/>
          <w:numId w:val="11"/>
        </w:numPr>
        <w:shd w:val="clear" w:color="auto" w:fill="FFFFFF"/>
        <w:tabs>
          <w:tab w:val="left" w:pos="-360"/>
        </w:tabs>
        <w:spacing w:after="0" w:line="276" w:lineRule="auto"/>
        <w:ind w:left="360"/>
        <w:jc w:val="both"/>
        <w:rPr>
          <w:rFonts w:ascii="Cambria" w:hAnsi="Cambria" w:cs="Arial"/>
          <w:color w:val="000000" w:themeColor="text1"/>
        </w:rPr>
      </w:pPr>
      <w:r w:rsidRPr="00F66390">
        <w:rPr>
          <w:rFonts w:ascii="Cambria" w:eastAsia="Times New Roman" w:hAnsi="Cambria"/>
          <w:b/>
          <w:bCs/>
          <w:bdr w:val="none" w:sz="0" w:space="0" w:color="auto" w:frame="1"/>
          <w:lang w:bidi="te-IN"/>
        </w:rPr>
        <w:t>Swing</w:t>
      </w:r>
      <w:r w:rsidRPr="00F66390">
        <w:rPr>
          <w:rFonts w:ascii="Cambria" w:eastAsia="Times New Roman" w:hAnsi="Cambria"/>
          <w:lang w:bidi="te-IN"/>
        </w:rPr>
        <w:t> components such as </w:t>
      </w:r>
      <w:r w:rsidRPr="00F66390">
        <w:rPr>
          <w:rFonts w:ascii="Cambria" w:eastAsia="Times New Roman" w:hAnsi="Cambria"/>
          <w:b/>
          <w:bCs/>
          <w:bdr w:val="none" w:sz="0" w:space="0" w:color="auto" w:frame="1"/>
          <w:lang w:bidi="te-IN"/>
        </w:rPr>
        <w:t>JTable </w:t>
      </w:r>
      <w:r w:rsidRPr="00F66390">
        <w:rPr>
          <w:rFonts w:ascii="Cambria" w:eastAsia="Times New Roman" w:hAnsi="Cambria"/>
          <w:lang w:bidi="te-IN"/>
        </w:rPr>
        <w:t>and </w:t>
      </w:r>
      <w:r w:rsidRPr="00F66390">
        <w:rPr>
          <w:rFonts w:ascii="Cambria" w:eastAsia="Times New Roman" w:hAnsi="Cambria"/>
          <w:b/>
          <w:bCs/>
          <w:bdr w:val="none" w:sz="0" w:space="0" w:color="auto" w:frame="1"/>
          <w:lang w:bidi="te-IN"/>
        </w:rPr>
        <w:t>JTree</w:t>
      </w:r>
      <w:r w:rsidRPr="00F66390">
        <w:rPr>
          <w:rFonts w:ascii="Cambria" w:eastAsia="Times New Roman" w:hAnsi="Cambria"/>
          <w:lang w:bidi="te-IN"/>
        </w:rPr>
        <w:t> are used extensively.</w:t>
      </w:r>
    </w:p>
    <w:p w14:paraId="6F3D6CF8" w14:textId="4B94D622" w:rsidR="006E176E"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Used AngularJS</w:t>
      </w:r>
      <w:r w:rsidR="00B37126">
        <w:rPr>
          <w:rFonts w:ascii="Cambria" w:hAnsi="Cambria" w:cs="Arial"/>
          <w:color w:val="000000" w:themeColor="text1"/>
        </w:rPr>
        <w:t>2</w:t>
      </w:r>
      <w:r w:rsidRPr="00DD3FB0">
        <w:rPr>
          <w:rFonts w:ascii="Cambria" w:hAnsi="Cambria" w:cs="Arial"/>
          <w:color w:val="000000" w:themeColor="text1"/>
        </w:rPr>
        <w:t xml:space="preserve"> form validations for validating the client side data.</w:t>
      </w:r>
    </w:p>
    <w:p w14:paraId="2F83C5D0" w14:textId="77777777" w:rsidR="006E176E" w:rsidRPr="00DD3FB0"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Used </w:t>
      </w:r>
      <w:r w:rsidRPr="00DD3FB0">
        <w:rPr>
          <w:rFonts w:ascii="Cambria" w:hAnsi="Cambria" w:cs="Arial"/>
          <w:b/>
          <w:color w:val="000000" w:themeColor="text1"/>
        </w:rPr>
        <w:t>Maven scripts</w:t>
      </w:r>
      <w:r w:rsidRPr="00DD3FB0">
        <w:rPr>
          <w:rFonts w:ascii="Cambria" w:hAnsi="Cambria" w:cs="Arial"/>
          <w:color w:val="000000" w:themeColor="text1"/>
        </w:rPr>
        <w:t xml:space="preserve"> to build and deploy war files to QA environment.</w:t>
      </w:r>
    </w:p>
    <w:p w14:paraId="6D4889BC" w14:textId="77777777" w:rsidR="006E176E" w:rsidRPr="00DD3FB0" w:rsidRDefault="006E176E" w:rsidP="006E176E">
      <w:pPr>
        <w:numPr>
          <w:ilvl w:val="0"/>
          <w:numId w:val="11"/>
        </w:numPr>
        <w:shd w:val="clear" w:color="auto" w:fill="FFFFFF"/>
        <w:spacing w:after="0" w:line="276" w:lineRule="auto"/>
        <w:ind w:left="360"/>
        <w:jc w:val="both"/>
        <w:rPr>
          <w:rFonts w:ascii="Cambria" w:eastAsia="MS Mincho" w:hAnsi="Cambria" w:cs="Arial"/>
          <w:color w:val="000000" w:themeColor="text1"/>
        </w:rPr>
      </w:pPr>
      <w:r w:rsidRPr="00DD3FB0">
        <w:rPr>
          <w:rFonts w:ascii="Cambria" w:hAnsi="Cambria" w:cs="Arial"/>
          <w:color w:val="000000" w:themeColor="text1"/>
        </w:rPr>
        <w:t xml:space="preserve">Wrote </w:t>
      </w:r>
      <w:r w:rsidRPr="00DD3FB0">
        <w:rPr>
          <w:rFonts w:ascii="Cambria" w:hAnsi="Cambria" w:cs="Arial"/>
          <w:b/>
          <w:bCs/>
          <w:color w:val="000000" w:themeColor="text1"/>
        </w:rPr>
        <w:t xml:space="preserve">Junit </w:t>
      </w:r>
      <w:r w:rsidRPr="00DD3FB0">
        <w:rPr>
          <w:rFonts w:ascii="Cambria" w:hAnsi="Cambria" w:cs="Arial"/>
          <w:color w:val="000000" w:themeColor="text1"/>
        </w:rPr>
        <w:t xml:space="preserve">test cases to test the server side Modules. </w:t>
      </w:r>
    </w:p>
    <w:p w14:paraId="12D8F4F3" w14:textId="77777777" w:rsidR="006E176E" w:rsidRPr="00DD3FB0" w:rsidRDefault="006E176E" w:rsidP="006E176E">
      <w:pPr>
        <w:numPr>
          <w:ilvl w:val="0"/>
          <w:numId w:val="11"/>
        </w:numPr>
        <w:spacing w:after="0" w:line="276" w:lineRule="auto"/>
        <w:ind w:left="360"/>
        <w:jc w:val="both"/>
        <w:rPr>
          <w:rFonts w:ascii="Cambria" w:eastAsia="MS Mincho" w:hAnsi="Cambria" w:cs="Arial"/>
          <w:color w:val="000000" w:themeColor="text1"/>
        </w:rPr>
      </w:pPr>
      <w:r w:rsidRPr="00DD3FB0">
        <w:rPr>
          <w:rFonts w:ascii="Cambria" w:eastAsia="MS Mincho" w:hAnsi="Cambria" w:cs="Arial"/>
          <w:color w:val="000000" w:themeColor="text1"/>
        </w:rPr>
        <w:t xml:space="preserve">Extensively used </w:t>
      </w:r>
      <w:r w:rsidRPr="00DD3FB0">
        <w:rPr>
          <w:rFonts w:ascii="Cambria" w:eastAsia="MS Mincho" w:hAnsi="Cambria" w:cs="Arial"/>
          <w:b/>
          <w:color w:val="000000" w:themeColor="text1"/>
        </w:rPr>
        <w:t>Spring</w:t>
      </w:r>
      <w:r w:rsidRPr="00DD3FB0">
        <w:rPr>
          <w:rFonts w:ascii="Cambria" w:eastAsia="MS Mincho" w:hAnsi="Cambria" w:cs="Arial"/>
          <w:color w:val="000000" w:themeColor="text1"/>
        </w:rPr>
        <w:t xml:space="preserve"> </w:t>
      </w:r>
      <w:r w:rsidRPr="00DD3FB0">
        <w:rPr>
          <w:rFonts w:ascii="Cambria" w:eastAsia="MS Mincho" w:hAnsi="Cambria" w:cs="Arial"/>
          <w:b/>
          <w:color w:val="000000" w:themeColor="text1"/>
        </w:rPr>
        <w:t>MVC</w:t>
      </w:r>
      <w:r w:rsidRPr="00DD3FB0">
        <w:rPr>
          <w:rFonts w:ascii="Cambria" w:eastAsia="MS Mincho" w:hAnsi="Cambria" w:cs="Arial"/>
          <w:color w:val="000000" w:themeColor="text1"/>
        </w:rPr>
        <w:t xml:space="preserve"> and </w:t>
      </w:r>
      <w:r w:rsidRPr="00DD3FB0">
        <w:rPr>
          <w:rFonts w:ascii="Cambria" w:eastAsia="MS Mincho" w:hAnsi="Cambria" w:cs="Arial"/>
          <w:b/>
          <w:color w:val="000000" w:themeColor="text1"/>
        </w:rPr>
        <w:t>Hibernate Framework</w:t>
      </w:r>
      <w:r w:rsidRPr="00DD3FB0">
        <w:rPr>
          <w:rFonts w:ascii="Cambria" w:eastAsia="MS Mincho" w:hAnsi="Cambria" w:cs="Arial"/>
          <w:color w:val="000000" w:themeColor="text1"/>
        </w:rPr>
        <w:t xml:space="preserve"> for data handling.</w:t>
      </w:r>
    </w:p>
    <w:p w14:paraId="2839C74D"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Involved in implementing the </w:t>
      </w:r>
      <w:r w:rsidRPr="00DD3FB0">
        <w:rPr>
          <w:rFonts w:ascii="Cambria" w:eastAsia="MS Mincho" w:hAnsi="Cambria" w:cs="Arial"/>
          <w:b/>
          <w:color w:val="000000" w:themeColor="text1"/>
        </w:rPr>
        <w:t>Hibernate API</w:t>
      </w:r>
      <w:r w:rsidRPr="00DD3FB0">
        <w:rPr>
          <w:rFonts w:ascii="Cambria" w:eastAsia="MS Mincho" w:hAnsi="Cambria" w:cs="Arial"/>
          <w:color w:val="000000" w:themeColor="text1"/>
        </w:rPr>
        <w:t xml:space="preserve"> for database connectivity.</w:t>
      </w:r>
    </w:p>
    <w:p w14:paraId="4B9F9137"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Developed </w:t>
      </w:r>
      <w:r w:rsidRPr="00DD3FB0">
        <w:rPr>
          <w:rFonts w:ascii="Cambria" w:hAnsi="Cambria" w:cs="Arial"/>
          <w:b/>
          <w:color w:val="000000" w:themeColor="text1"/>
        </w:rPr>
        <w:t>Hibernate</w:t>
      </w:r>
      <w:r w:rsidRPr="00DD3FB0">
        <w:rPr>
          <w:rFonts w:ascii="Cambria" w:hAnsi="Cambria" w:cs="Arial"/>
          <w:color w:val="000000" w:themeColor="text1"/>
        </w:rPr>
        <w:t xml:space="preserve"> mapping configuration files to provide the relation between java objects and database tables.</w:t>
      </w:r>
    </w:p>
    <w:p w14:paraId="4392C651"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Coded JSP pages and used JavaScript for client side validations and to achieve other client-side event handling.</w:t>
      </w:r>
    </w:p>
    <w:p w14:paraId="70CEFB5F" w14:textId="5E91C29D" w:rsidR="006E176E" w:rsidRPr="00FA69A0" w:rsidRDefault="006E176E" w:rsidP="006E176E">
      <w:pPr>
        <w:numPr>
          <w:ilvl w:val="0"/>
          <w:numId w:val="11"/>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Developed applications using frameworks and API like </w:t>
      </w:r>
      <w:r w:rsidRPr="00DD3FB0">
        <w:rPr>
          <w:rFonts w:ascii="Cambria" w:hAnsi="Cambria" w:cs="Arial"/>
          <w:b/>
          <w:color w:val="000000" w:themeColor="text1"/>
        </w:rPr>
        <w:t>Struts</w:t>
      </w:r>
      <w:r w:rsidR="00AD53F4">
        <w:rPr>
          <w:rFonts w:ascii="Cambria" w:hAnsi="Cambria" w:cs="Arial"/>
          <w:b/>
          <w:color w:val="000000" w:themeColor="text1"/>
        </w:rPr>
        <w:t xml:space="preserve"> 2.0</w:t>
      </w:r>
      <w:r w:rsidRPr="00DD3FB0">
        <w:rPr>
          <w:rFonts w:ascii="Cambria" w:hAnsi="Cambria" w:cs="Arial"/>
          <w:color w:val="000000" w:themeColor="text1"/>
        </w:rPr>
        <w:t xml:space="preserve">, </w:t>
      </w:r>
      <w:r w:rsidR="00FD56BA">
        <w:rPr>
          <w:rFonts w:ascii="Cambria" w:hAnsi="Cambria" w:cs="Arial"/>
          <w:b/>
          <w:color w:val="000000" w:themeColor="text1"/>
        </w:rPr>
        <w:t>S</w:t>
      </w:r>
      <w:r w:rsidRPr="00DD3FB0">
        <w:rPr>
          <w:rFonts w:ascii="Cambria" w:hAnsi="Cambria" w:cs="Arial"/>
          <w:b/>
          <w:color w:val="000000" w:themeColor="text1"/>
        </w:rPr>
        <w:t>pring</w:t>
      </w:r>
      <w:r w:rsidRPr="00DD3FB0">
        <w:rPr>
          <w:rFonts w:ascii="Cambria" w:hAnsi="Cambria" w:cs="Arial"/>
          <w:color w:val="000000" w:themeColor="text1"/>
        </w:rPr>
        <w:t xml:space="preserve">, </w:t>
      </w:r>
      <w:r w:rsidRPr="00DD3FB0">
        <w:rPr>
          <w:rFonts w:ascii="Cambria" w:hAnsi="Cambria" w:cs="Arial"/>
          <w:b/>
          <w:color w:val="000000" w:themeColor="text1"/>
        </w:rPr>
        <w:t>JSF</w:t>
      </w:r>
      <w:r w:rsidRPr="00DD3FB0">
        <w:rPr>
          <w:rFonts w:ascii="Cambria" w:hAnsi="Cambria" w:cs="Arial"/>
          <w:color w:val="000000" w:themeColor="text1"/>
        </w:rPr>
        <w:t xml:space="preserve"> and </w:t>
      </w:r>
      <w:r w:rsidRPr="00DD3FB0">
        <w:rPr>
          <w:rFonts w:ascii="Cambria" w:hAnsi="Cambria" w:cs="Arial"/>
          <w:b/>
          <w:color w:val="000000" w:themeColor="text1"/>
        </w:rPr>
        <w:t>Hibernate</w:t>
      </w:r>
      <w:r w:rsidRPr="00DD3FB0">
        <w:rPr>
          <w:rFonts w:ascii="Cambria" w:hAnsi="Cambria" w:cs="Cambria"/>
          <w:b/>
          <w:color w:val="000000" w:themeColor="text1"/>
        </w:rPr>
        <w:t>.</w:t>
      </w:r>
    </w:p>
    <w:p w14:paraId="18E3F7CD" w14:textId="41590F96" w:rsidR="00FA69A0" w:rsidRPr="00FA69A0" w:rsidRDefault="00FA69A0" w:rsidP="006E176E">
      <w:pPr>
        <w:numPr>
          <w:ilvl w:val="0"/>
          <w:numId w:val="11"/>
        </w:numPr>
        <w:shd w:val="clear" w:color="auto" w:fill="FFFFFF"/>
        <w:spacing w:after="0" w:line="276" w:lineRule="auto"/>
        <w:ind w:left="360"/>
        <w:jc w:val="both"/>
        <w:rPr>
          <w:rFonts w:ascii="Cambria" w:hAnsi="Cambria" w:cs="Arial"/>
        </w:rPr>
      </w:pPr>
      <w:r w:rsidRPr="00FA69A0">
        <w:rPr>
          <w:rFonts w:ascii="Cambria" w:hAnsi="Cambria" w:cs="Cambria"/>
          <w:bCs/>
        </w:rPr>
        <w:t>Used</w:t>
      </w:r>
      <w:r w:rsidRPr="00FA69A0">
        <w:rPr>
          <w:rFonts w:ascii="Cambria" w:hAnsi="Cambria" w:cs="Cambria"/>
          <w:b/>
        </w:rPr>
        <w:t xml:space="preserve"> </w:t>
      </w:r>
      <w:r w:rsidRPr="00FA69A0">
        <w:rPr>
          <w:rFonts w:ascii="Cambria" w:hAnsi="Cambria"/>
          <w:b/>
          <w:bCs/>
          <w:shd w:val="clear" w:color="auto" w:fill="FFFFFF"/>
        </w:rPr>
        <w:t>Spring Boot</w:t>
      </w:r>
      <w:r w:rsidRPr="00FA69A0">
        <w:rPr>
          <w:rFonts w:ascii="Cambria" w:hAnsi="Cambria"/>
          <w:shd w:val="clear" w:color="auto" w:fill="FFFFFF"/>
        </w:rPr>
        <w:t xml:space="preserve"> for micro-services.</w:t>
      </w:r>
    </w:p>
    <w:p w14:paraId="4F8E6592" w14:textId="3377FDC7" w:rsidR="006E176E"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Designed the user interface of the application using </w:t>
      </w:r>
      <w:r w:rsidRPr="00DD3FB0">
        <w:rPr>
          <w:rFonts w:ascii="Cambria" w:hAnsi="Cambria" w:cs="Arial"/>
          <w:b/>
          <w:color w:val="000000" w:themeColor="text1"/>
        </w:rPr>
        <w:t>HT</w:t>
      </w:r>
      <w:r w:rsidR="00B37126">
        <w:rPr>
          <w:rFonts w:ascii="Cambria" w:hAnsi="Cambria" w:cs="Arial"/>
          <w:b/>
          <w:color w:val="000000" w:themeColor="text1"/>
        </w:rPr>
        <w:t>ML, CSS3, JavaScript, AngularJS2</w:t>
      </w:r>
      <w:r w:rsidRPr="00DD3FB0">
        <w:rPr>
          <w:rFonts w:ascii="Cambria" w:hAnsi="Cambria" w:cs="Arial"/>
          <w:color w:val="000000" w:themeColor="text1"/>
        </w:rPr>
        <w:t xml:space="preserve">and </w:t>
      </w:r>
      <w:r w:rsidRPr="00DD3FB0">
        <w:rPr>
          <w:rFonts w:ascii="Cambria" w:hAnsi="Cambria" w:cs="Arial"/>
          <w:b/>
          <w:color w:val="000000" w:themeColor="text1"/>
        </w:rPr>
        <w:t>AJAX</w:t>
      </w:r>
      <w:r w:rsidRPr="00DD3FB0">
        <w:rPr>
          <w:rFonts w:ascii="Cambria" w:hAnsi="Cambria" w:cs="Arial"/>
          <w:color w:val="000000" w:themeColor="text1"/>
        </w:rPr>
        <w:t>.</w:t>
      </w:r>
    </w:p>
    <w:p w14:paraId="24DB67D5" w14:textId="77777777" w:rsidR="00644F20" w:rsidRPr="00644F20" w:rsidRDefault="00644F20" w:rsidP="00644F20">
      <w:pPr>
        <w:numPr>
          <w:ilvl w:val="0"/>
          <w:numId w:val="11"/>
        </w:numPr>
        <w:spacing w:after="0" w:line="276" w:lineRule="auto"/>
        <w:ind w:left="360"/>
        <w:jc w:val="both"/>
        <w:rPr>
          <w:rFonts w:ascii="Cambria" w:hAnsi="Cambria" w:cs="Arial"/>
        </w:rPr>
      </w:pPr>
      <w:r w:rsidRPr="00573AFC">
        <w:rPr>
          <w:rFonts w:ascii="Cambria" w:hAnsi="Cambria" w:cs="Arial"/>
          <w:shd w:val="clear" w:color="auto" w:fill="FFFFFF"/>
        </w:rPr>
        <w:t xml:space="preserve">Developed certain features of the application functionality i.e. </w:t>
      </w:r>
      <w:r w:rsidRPr="0018615F">
        <w:rPr>
          <w:rFonts w:ascii="Cambria" w:hAnsi="Cambria" w:cs="Arial"/>
          <w:b/>
          <w:shd w:val="clear" w:color="auto" w:fill="FFFFFF"/>
        </w:rPr>
        <w:t>CRUD</w:t>
      </w:r>
      <w:r w:rsidRPr="00573AFC">
        <w:rPr>
          <w:rFonts w:ascii="Cambria" w:hAnsi="Cambria" w:cs="Arial"/>
          <w:shd w:val="clear" w:color="auto" w:fill="FFFFFF"/>
        </w:rPr>
        <w:t xml:space="preserve"> (Create, read, update, delete) features using</w:t>
      </w:r>
      <w:r w:rsidRPr="00573AFC">
        <w:rPr>
          <w:rStyle w:val="apple-converted-space"/>
          <w:rFonts w:ascii="Cambria" w:hAnsi="Cambria" w:cs="Arial"/>
          <w:shd w:val="clear" w:color="auto" w:fill="FFFFFF"/>
        </w:rPr>
        <w:t> </w:t>
      </w:r>
      <w:r w:rsidRPr="0018615F">
        <w:rPr>
          <w:b/>
        </w:rPr>
        <w:t>Backbone.</w:t>
      </w:r>
      <w:r w:rsidRPr="0018615F">
        <w:rPr>
          <w:rFonts w:ascii="Cambria" w:hAnsi="Cambria" w:cs="Arial"/>
          <w:b/>
          <w:shd w:val="clear" w:color="auto" w:fill="FFFFFF"/>
        </w:rPr>
        <w:t>js</w:t>
      </w:r>
      <w:r w:rsidRPr="00573AFC">
        <w:rPr>
          <w:rFonts w:ascii="Cambria" w:hAnsi="Cambria" w:cs="Arial"/>
          <w:shd w:val="clear" w:color="auto" w:fill="FFFFFF"/>
        </w:rPr>
        <w:t xml:space="preserve">, </w:t>
      </w:r>
      <w:r w:rsidRPr="0018615F">
        <w:rPr>
          <w:rFonts w:ascii="Cambria" w:hAnsi="Cambria" w:cs="Arial"/>
          <w:b/>
          <w:shd w:val="clear" w:color="auto" w:fill="FFFFFF"/>
        </w:rPr>
        <w:t>Require.js</w:t>
      </w:r>
      <w:r w:rsidRPr="00573AFC">
        <w:rPr>
          <w:rFonts w:ascii="Cambria" w:hAnsi="Cambria" w:cs="Arial"/>
          <w:shd w:val="clear" w:color="auto" w:fill="FFFFFF"/>
        </w:rPr>
        <w:t xml:space="preserve"> and Responsive Design. </w:t>
      </w:r>
    </w:p>
    <w:p w14:paraId="102B2F66" w14:textId="1D4F8CE4" w:rsidR="006E176E"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hAnsi="Cambria" w:cs="Arial"/>
          <w:color w:val="000000" w:themeColor="text1"/>
        </w:rPr>
        <w:t>Coded in</w:t>
      </w:r>
      <w:r w:rsidRPr="00DD3FB0">
        <w:rPr>
          <w:rFonts w:ascii="Cambria" w:hAnsi="Cambria" w:cs="Arial"/>
          <w:b/>
          <w:color w:val="000000" w:themeColor="text1"/>
        </w:rPr>
        <w:t xml:space="preserve"> AngularJS</w:t>
      </w:r>
      <w:r w:rsidR="00B37126">
        <w:rPr>
          <w:rFonts w:ascii="Cambria" w:hAnsi="Cambria" w:cs="Arial"/>
          <w:b/>
          <w:color w:val="000000" w:themeColor="text1"/>
        </w:rPr>
        <w:t>2</w:t>
      </w:r>
      <w:r w:rsidRPr="00DD3FB0">
        <w:rPr>
          <w:rFonts w:ascii="Cambria" w:hAnsi="Cambria" w:cs="Arial"/>
          <w:color w:val="000000" w:themeColor="text1"/>
        </w:rPr>
        <w:t xml:space="preserve"> MVC Framework to make single page app (spa) and complex price configurations pages.</w:t>
      </w:r>
    </w:p>
    <w:p w14:paraId="59C2C1FE" w14:textId="687752EB" w:rsidR="006147AC" w:rsidRPr="006147AC" w:rsidRDefault="006147AC" w:rsidP="006E176E">
      <w:pPr>
        <w:numPr>
          <w:ilvl w:val="0"/>
          <w:numId w:val="11"/>
        </w:numPr>
        <w:spacing w:after="0" w:line="276" w:lineRule="auto"/>
        <w:ind w:left="360"/>
        <w:jc w:val="both"/>
        <w:rPr>
          <w:rFonts w:ascii="Cambria" w:hAnsi="Cambria" w:cs="Arial"/>
          <w:color w:val="000000" w:themeColor="text1"/>
          <w:sz w:val="24"/>
          <w:szCs w:val="24"/>
        </w:rPr>
      </w:pPr>
      <w:r w:rsidRPr="006147AC">
        <w:rPr>
          <w:rFonts w:ascii="Cambria" w:hAnsi="Cambria" w:cs="Arial"/>
          <w:color w:val="000000" w:themeColor="text1"/>
          <w:sz w:val="24"/>
          <w:szCs w:val="24"/>
          <w:shd w:val="clear" w:color="auto" w:fill="FFFFFF"/>
        </w:rPr>
        <w:t>Built single page apps, modules, graphics and reusable components using ReactJS.</w:t>
      </w:r>
    </w:p>
    <w:p w14:paraId="63C60770" w14:textId="77777777" w:rsidR="00BB467E" w:rsidRPr="006147AC" w:rsidRDefault="00BB467E" w:rsidP="00BB467E">
      <w:pPr>
        <w:numPr>
          <w:ilvl w:val="0"/>
          <w:numId w:val="11"/>
        </w:numPr>
        <w:spacing w:after="0" w:line="276" w:lineRule="auto"/>
        <w:ind w:left="360"/>
        <w:jc w:val="both"/>
        <w:rPr>
          <w:rFonts w:ascii="Cambria" w:eastAsia="MS Mincho" w:hAnsi="Cambria" w:cs="Arial"/>
          <w:sz w:val="24"/>
          <w:szCs w:val="24"/>
        </w:rPr>
      </w:pPr>
      <w:r w:rsidRPr="006147AC">
        <w:rPr>
          <w:rFonts w:ascii="Cambria" w:hAnsi="Cambria" w:cs="Arial"/>
          <w:sz w:val="24"/>
          <w:szCs w:val="24"/>
          <w:shd w:val="clear" w:color="auto" w:fill="FFFFFF"/>
        </w:rPr>
        <w:t>Used Node.js, Angular.js,</w:t>
      </w:r>
      <w:r w:rsidRPr="006147AC">
        <w:rPr>
          <w:rStyle w:val="apple-converted-space"/>
          <w:rFonts w:ascii="Cambria" w:hAnsi="Cambria" w:cs="Arial"/>
          <w:sz w:val="24"/>
          <w:szCs w:val="24"/>
          <w:shd w:val="clear" w:color="auto" w:fill="FFFFFF"/>
        </w:rPr>
        <w:t> </w:t>
      </w:r>
      <w:r w:rsidRPr="006147AC">
        <w:rPr>
          <w:rFonts w:ascii="Cambria" w:hAnsi="Cambria"/>
          <w:sz w:val="24"/>
          <w:szCs w:val="24"/>
        </w:rPr>
        <w:t>backbone</w:t>
      </w:r>
      <w:r w:rsidRPr="006147AC">
        <w:rPr>
          <w:rFonts w:ascii="Cambria" w:hAnsi="Cambria" w:cs="Arial"/>
          <w:sz w:val="24"/>
          <w:szCs w:val="24"/>
          <w:shd w:val="clear" w:color="auto" w:fill="FFFFFF"/>
        </w:rPr>
        <w:t>.js and Require.js MVC Frameworks in the development of the web applications.</w:t>
      </w:r>
    </w:p>
    <w:p w14:paraId="3F18340C" w14:textId="77777777" w:rsidR="006E176E" w:rsidRPr="00DD3FB0" w:rsidRDefault="006E176E" w:rsidP="006E176E">
      <w:pPr>
        <w:numPr>
          <w:ilvl w:val="0"/>
          <w:numId w:val="11"/>
        </w:numPr>
        <w:spacing w:after="0" w:line="276" w:lineRule="auto"/>
        <w:ind w:left="360"/>
        <w:jc w:val="both"/>
        <w:rPr>
          <w:rFonts w:ascii="Cambria" w:eastAsia="MS Mincho"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JUnit</w:t>
      </w:r>
      <w:r w:rsidRPr="00DD3FB0">
        <w:rPr>
          <w:rFonts w:ascii="Cambria" w:eastAsia="MS Mincho" w:hAnsi="Cambria" w:cs="Arial"/>
          <w:color w:val="000000" w:themeColor="text1"/>
        </w:rPr>
        <w:t xml:space="preserve"> test cases for unit testing.</w:t>
      </w:r>
    </w:p>
    <w:p w14:paraId="1E917A77" w14:textId="77777777" w:rsidR="006E176E" w:rsidRPr="00DD3FB0" w:rsidRDefault="006E176E" w:rsidP="006E176E">
      <w:pPr>
        <w:numPr>
          <w:ilvl w:val="0"/>
          <w:numId w:val="11"/>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Used </w:t>
      </w:r>
      <w:r w:rsidRPr="00DD3FB0">
        <w:rPr>
          <w:rFonts w:ascii="Cambria" w:eastAsia="MS Mincho" w:hAnsi="Cambria" w:cs="Arial"/>
          <w:b/>
          <w:color w:val="000000" w:themeColor="text1"/>
        </w:rPr>
        <w:t>Spring</w:t>
      </w:r>
      <w:r w:rsidRPr="00DD3FB0">
        <w:rPr>
          <w:rFonts w:ascii="Cambria" w:eastAsia="MS Mincho" w:hAnsi="Cambria" w:cs="Arial"/>
          <w:color w:val="000000" w:themeColor="text1"/>
        </w:rPr>
        <w:t xml:space="preserve"> validation framework for performing data validations.</w:t>
      </w:r>
    </w:p>
    <w:p w14:paraId="6FC26B75" w14:textId="77777777" w:rsidR="000F1991" w:rsidRDefault="00EC59EC" w:rsidP="000F1991">
      <w:pPr>
        <w:numPr>
          <w:ilvl w:val="0"/>
          <w:numId w:val="11"/>
        </w:numPr>
        <w:spacing w:after="0" w:line="276" w:lineRule="auto"/>
        <w:ind w:left="360"/>
        <w:jc w:val="both"/>
        <w:rPr>
          <w:rFonts w:ascii="Cambria" w:hAnsi="Cambria" w:cs="Arial"/>
          <w:color w:val="000000" w:themeColor="text1"/>
        </w:rPr>
      </w:pPr>
      <w:r>
        <w:rPr>
          <w:rFonts w:ascii="Cambria" w:hAnsi="Cambria" w:cs="Arial"/>
          <w:color w:val="000000" w:themeColor="text1"/>
        </w:rPr>
        <w:t>Developed</w:t>
      </w:r>
      <w:r w:rsidR="006E176E" w:rsidRPr="00DD3FB0">
        <w:rPr>
          <w:rFonts w:ascii="Cambria" w:hAnsi="Cambria" w:cs="Arial"/>
          <w:b/>
          <w:bCs/>
          <w:color w:val="000000" w:themeColor="text1"/>
        </w:rPr>
        <w:t xml:space="preserve"> shell scripts</w:t>
      </w:r>
      <w:r w:rsidR="006E176E" w:rsidRPr="00DD3FB0">
        <w:rPr>
          <w:rFonts w:ascii="Cambria" w:hAnsi="Cambria" w:cs="Arial"/>
          <w:color w:val="000000" w:themeColor="text1"/>
        </w:rPr>
        <w:t xml:space="preserve"> to automate business process. This includes </w:t>
      </w:r>
      <w:r w:rsidR="006E176E" w:rsidRPr="00DD3FB0">
        <w:rPr>
          <w:rFonts w:ascii="Cambria" w:hAnsi="Cambria" w:cs="Arial"/>
          <w:b/>
          <w:bCs/>
          <w:color w:val="000000" w:themeColor="text1"/>
        </w:rPr>
        <w:t>feeding data to database</w:t>
      </w:r>
      <w:r w:rsidR="006E176E" w:rsidRPr="00DD3FB0">
        <w:rPr>
          <w:rFonts w:ascii="Cambria" w:hAnsi="Cambria" w:cs="Arial"/>
          <w:color w:val="000000" w:themeColor="text1"/>
        </w:rPr>
        <w:t xml:space="preserve"> and creating CSV files to send the data to different vendors.</w:t>
      </w:r>
    </w:p>
    <w:p w14:paraId="032D2A80" w14:textId="6A96586F" w:rsidR="000F1991" w:rsidRPr="007004AB" w:rsidRDefault="000F1991" w:rsidP="000F1991">
      <w:pPr>
        <w:numPr>
          <w:ilvl w:val="0"/>
          <w:numId w:val="11"/>
        </w:numPr>
        <w:spacing w:after="0" w:line="276" w:lineRule="auto"/>
        <w:ind w:left="360"/>
        <w:jc w:val="both"/>
        <w:rPr>
          <w:rFonts w:ascii="Cambria" w:hAnsi="Cambria" w:cs="Arial"/>
          <w:color w:val="000000" w:themeColor="text1"/>
        </w:rPr>
      </w:pPr>
      <w:r w:rsidRPr="000F1991">
        <w:rPr>
          <w:rFonts w:ascii="Cambria" w:eastAsia="Times New Roman" w:hAnsi="Cambria"/>
          <w:lang w:bidi="te-IN"/>
        </w:rPr>
        <w:t xml:space="preserve">Developed message components to send/receive and publish/subscribe </w:t>
      </w:r>
      <w:r w:rsidRPr="000F1991">
        <w:rPr>
          <w:rFonts w:ascii="Cambria" w:eastAsia="Times New Roman" w:hAnsi="Cambria"/>
          <w:b/>
          <w:bCs/>
          <w:lang w:bidi="te-IN"/>
        </w:rPr>
        <w:t>WebSphere</w:t>
      </w:r>
      <w:r w:rsidRPr="000F1991">
        <w:rPr>
          <w:rFonts w:ascii="Cambria" w:eastAsia="Times New Roman" w:hAnsi="Cambria"/>
          <w:lang w:bidi="te-IN"/>
        </w:rPr>
        <w:t xml:space="preserve"> </w:t>
      </w:r>
      <w:r w:rsidRPr="000F1991">
        <w:rPr>
          <w:rFonts w:ascii="Cambria" w:eastAsia="Times New Roman" w:hAnsi="Cambria"/>
          <w:b/>
          <w:bCs/>
          <w:lang w:bidi="te-IN"/>
        </w:rPr>
        <w:t>MQ</w:t>
      </w:r>
      <w:r w:rsidRPr="000F1991">
        <w:rPr>
          <w:rFonts w:ascii="Cambria" w:eastAsia="Times New Roman" w:hAnsi="Cambria"/>
          <w:lang w:bidi="te-IN"/>
        </w:rPr>
        <w:t xml:space="preserve"> messages</w:t>
      </w:r>
    </w:p>
    <w:p w14:paraId="4A00A7B5" w14:textId="46D5CE15" w:rsidR="007004AB" w:rsidRPr="007004AB" w:rsidRDefault="007004AB" w:rsidP="000F1991">
      <w:pPr>
        <w:numPr>
          <w:ilvl w:val="0"/>
          <w:numId w:val="11"/>
        </w:numPr>
        <w:spacing w:after="0" w:line="276" w:lineRule="auto"/>
        <w:ind w:left="360"/>
        <w:jc w:val="both"/>
        <w:rPr>
          <w:rFonts w:ascii="Cambria" w:hAnsi="Cambria" w:cs="Arial"/>
          <w:color w:val="000000" w:themeColor="text1"/>
        </w:rPr>
      </w:pPr>
      <w:r w:rsidRPr="007004AB">
        <w:rPr>
          <w:rFonts w:ascii="Cambria" w:hAnsi="Cambria"/>
          <w:color w:val="000000"/>
          <w:shd w:val="clear" w:color="auto" w:fill="FFFFFF"/>
        </w:rPr>
        <w:t xml:space="preserve">Created POC for </w:t>
      </w:r>
      <w:r w:rsidRPr="007004AB">
        <w:rPr>
          <w:rFonts w:ascii="Cambria" w:hAnsi="Cambria"/>
          <w:b/>
          <w:bCs/>
          <w:color w:val="000000"/>
          <w:shd w:val="clear" w:color="auto" w:fill="FFFFFF"/>
        </w:rPr>
        <w:t>Spring Batch</w:t>
      </w:r>
      <w:r w:rsidRPr="007004AB">
        <w:rPr>
          <w:rFonts w:ascii="Cambria" w:hAnsi="Cambria"/>
          <w:color w:val="000000"/>
          <w:shd w:val="clear" w:color="auto" w:fill="FFFFFF"/>
        </w:rPr>
        <w:t xml:space="preserve"> for running batch jobs.</w:t>
      </w:r>
    </w:p>
    <w:p w14:paraId="1E58FC74" w14:textId="77777777" w:rsidR="007C2E93" w:rsidRDefault="002043AF" w:rsidP="007C2E93">
      <w:pPr>
        <w:numPr>
          <w:ilvl w:val="0"/>
          <w:numId w:val="11"/>
        </w:numPr>
        <w:spacing w:after="0" w:line="276" w:lineRule="auto"/>
        <w:ind w:left="360"/>
        <w:jc w:val="both"/>
        <w:rPr>
          <w:rFonts w:ascii="Cambria" w:hAnsi="Cambria" w:cs="Arial"/>
          <w:color w:val="000000" w:themeColor="text1"/>
        </w:rPr>
      </w:pPr>
      <w:r>
        <w:rPr>
          <w:rFonts w:ascii="Cambria" w:hAnsi="Cambria" w:cs="Arial"/>
          <w:color w:val="000000" w:themeColor="text1"/>
        </w:rPr>
        <w:t xml:space="preserve">Experience working with performance Engineers or tools such as </w:t>
      </w:r>
      <w:r w:rsidRPr="000F1991">
        <w:rPr>
          <w:rFonts w:ascii="Cambria" w:hAnsi="Cambria" w:cs="Arial"/>
          <w:b/>
          <w:bCs/>
          <w:color w:val="000000" w:themeColor="text1"/>
        </w:rPr>
        <w:t>JMeter</w:t>
      </w:r>
      <w:r>
        <w:rPr>
          <w:rFonts w:ascii="Cambria" w:hAnsi="Cambria" w:cs="Arial"/>
          <w:color w:val="000000" w:themeColor="text1"/>
        </w:rPr>
        <w:t>.</w:t>
      </w:r>
    </w:p>
    <w:p w14:paraId="21CE38BF" w14:textId="77777777" w:rsidR="007C2E93" w:rsidRPr="00D11D7A" w:rsidRDefault="007C2E93" w:rsidP="007C2E93">
      <w:pPr>
        <w:numPr>
          <w:ilvl w:val="0"/>
          <w:numId w:val="11"/>
        </w:numPr>
        <w:spacing w:after="0" w:line="276" w:lineRule="auto"/>
        <w:ind w:left="360"/>
        <w:jc w:val="both"/>
        <w:rPr>
          <w:rFonts w:ascii="Cambria" w:hAnsi="Cambria" w:cs="Arial"/>
          <w:color w:val="000000" w:themeColor="text1"/>
        </w:rPr>
      </w:pPr>
      <w:r w:rsidRPr="007C2E93">
        <w:rPr>
          <w:rFonts w:ascii="Cambria" w:eastAsia="Times New Roman" w:hAnsi="Cambria" w:cs="Arial"/>
          <w:lang w:bidi="te-IN"/>
        </w:rPr>
        <w:t xml:space="preserve">Introduced the </w:t>
      </w:r>
      <w:r w:rsidRPr="007C2E93">
        <w:rPr>
          <w:rFonts w:ascii="Cambria" w:eastAsia="Times New Roman" w:hAnsi="Cambria" w:cs="Arial"/>
          <w:b/>
          <w:bCs/>
          <w:lang w:bidi="te-IN"/>
        </w:rPr>
        <w:t>JavaScript framework, Backbone</w:t>
      </w:r>
      <w:r w:rsidRPr="007C2E93">
        <w:rPr>
          <w:rFonts w:ascii="Cambria" w:eastAsia="Times New Roman" w:hAnsi="Cambria" w:cs="Arial"/>
          <w:lang w:bidi="te-IN"/>
        </w:rPr>
        <w:t>, to the application to help keep costs down, and to speed up production time.</w:t>
      </w:r>
    </w:p>
    <w:p w14:paraId="2B3C78E2" w14:textId="3F76FA1C" w:rsidR="00D11D7A" w:rsidRPr="00D11D7A" w:rsidRDefault="00D11D7A" w:rsidP="007C2E93">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Optimized </w:t>
      </w:r>
      <w:r w:rsidRPr="000F1991">
        <w:rPr>
          <w:rFonts w:ascii="Cambria" w:eastAsia="Times New Roman" w:hAnsi="Cambria" w:cs="Arial"/>
          <w:b/>
          <w:bCs/>
          <w:lang w:bidi="te-IN"/>
        </w:rPr>
        <w:t>ExtJS</w:t>
      </w:r>
      <w:r>
        <w:rPr>
          <w:rFonts w:ascii="Cambria" w:eastAsia="Times New Roman" w:hAnsi="Cambria" w:cs="Arial"/>
          <w:lang w:bidi="te-IN"/>
        </w:rPr>
        <w:t xml:space="preserve"> themes and prepared performant applications.</w:t>
      </w:r>
    </w:p>
    <w:p w14:paraId="07021DBB" w14:textId="2C3A9900" w:rsidR="00D11D7A" w:rsidRPr="006245EA" w:rsidRDefault="00D11D7A" w:rsidP="00D11D7A">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Developed and Implemented UI controls and API’s with ExtJS.</w:t>
      </w:r>
    </w:p>
    <w:p w14:paraId="5F0C61BA" w14:textId="0259BCD6" w:rsidR="006245EA" w:rsidRPr="006245EA" w:rsidRDefault="006245EA" w:rsidP="00D11D7A">
      <w:pPr>
        <w:numPr>
          <w:ilvl w:val="0"/>
          <w:numId w:val="11"/>
        </w:numPr>
        <w:spacing w:after="0" w:line="276" w:lineRule="auto"/>
        <w:ind w:left="360"/>
        <w:jc w:val="both"/>
        <w:rPr>
          <w:rFonts w:ascii="Cambria" w:hAnsi="Cambria" w:cs="Arial"/>
        </w:rPr>
      </w:pPr>
      <w:r w:rsidRPr="006245EA">
        <w:rPr>
          <w:rFonts w:ascii="Cambria" w:hAnsi="Cambria"/>
          <w:shd w:val="clear" w:color="auto" w:fill="FFFFFF"/>
        </w:rPr>
        <w:t>Validated web services manually and through automation using</w:t>
      </w:r>
      <w:r>
        <w:rPr>
          <w:rFonts w:ascii="Cambria" w:hAnsi="Cambria"/>
          <w:shd w:val="clear" w:color="auto" w:fill="FFFFFF"/>
        </w:rPr>
        <w:t xml:space="preserve"> </w:t>
      </w:r>
      <w:r w:rsidRPr="006245EA">
        <w:rPr>
          <w:rFonts w:ascii="Cambria" w:hAnsi="Cambria"/>
          <w:b/>
          <w:bCs/>
          <w:shd w:val="clear" w:color="auto" w:fill="FFFFFF"/>
        </w:rPr>
        <w:t>SOAP UI</w:t>
      </w:r>
      <w:r w:rsidRPr="006245EA">
        <w:rPr>
          <w:rFonts w:ascii="Cambria" w:hAnsi="Cambria"/>
          <w:shd w:val="clear" w:color="auto" w:fill="FFFFFF"/>
        </w:rPr>
        <w:t>.</w:t>
      </w:r>
    </w:p>
    <w:p w14:paraId="050D372E" w14:textId="2EBEF06E" w:rsidR="007E004A" w:rsidRPr="00D11D7A" w:rsidRDefault="007E004A" w:rsidP="00D11D7A">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 xml:space="preserve">Test automation for web application using </w:t>
      </w:r>
      <w:r w:rsidRPr="007E004A">
        <w:rPr>
          <w:rFonts w:ascii="Cambria" w:eastAsia="Times New Roman" w:hAnsi="Cambria" w:cs="Arial"/>
          <w:b/>
          <w:bCs/>
          <w:lang w:bidi="te-IN"/>
        </w:rPr>
        <w:t>Cucumber.</w:t>
      </w:r>
    </w:p>
    <w:p w14:paraId="61DE3C49" w14:textId="2BBE760E" w:rsidR="007C2E93" w:rsidRPr="00B3706E" w:rsidRDefault="007C2E93" w:rsidP="007C2E93">
      <w:pPr>
        <w:numPr>
          <w:ilvl w:val="0"/>
          <w:numId w:val="11"/>
        </w:numPr>
        <w:spacing w:after="0" w:line="276" w:lineRule="auto"/>
        <w:ind w:left="360"/>
        <w:jc w:val="both"/>
        <w:rPr>
          <w:rFonts w:ascii="Cambria" w:hAnsi="Cambria" w:cs="Arial"/>
          <w:color w:val="000000" w:themeColor="text1"/>
        </w:rPr>
      </w:pPr>
      <w:r w:rsidRPr="007C2E93">
        <w:rPr>
          <w:rFonts w:ascii="Cambria" w:eastAsia="Times New Roman" w:hAnsi="Cambria" w:cs="Arial"/>
          <w:lang w:bidi="te-IN"/>
        </w:rPr>
        <w:t xml:space="preserve">Participated in the decision to utilized </w:t>
      </w:r>
      <w:r w:rsidRPr="007C2E93">
        <w:rPr>
          <w:rFonts w:ascii="Cambria" w:eastAsia="Times New Roman" w:hAnsi="Cambria" w:cs="Arial"/>
          <w:b/>
          <w:bCs/>
          <w:lang w:bidi="te-IN"/>
        </w:rPr>
        <w:t>Apache Cordova</w:t>
      </w:r>
      <w:r w:rsidRPr="007C2E93">
        <w:rPr>
          <w:rFonts w:ascii="Cambria" w:eastAsia="Times New Roman" w:hAnsi="Cambria" w:cs="Arial"/>
          <w:lang w:bidi="te-IN"/>
        </w:rPr>
        <w:t xml:space="preserve"> to build the application, which in turn, significantly reduced development and research time by 60 percent.</w:t>
      </w:r>
    </w:p>
    <w:p w14:paraId="2F1DABE2" w14:textId="77306245" w:rsidR="00B3706E" w:rsidRPr="00F669B2" w:rsidRDefault="00B3706E" w:rsidP="007C2E93">
      <w:pPr>
        <w:numPr>
          <w:ilvl w:val="0"/>
          <w:numId w:val="11"/>
        </w:numPr>
        <w:spacing w:after="0" w:line="276" w:lineRule="auto"/>
        <w:ind w:left="360"/>
        <w:jc w:val="both"/>
        <w:rPr>
          <w:rFonts w:ascii="Cambria" w:hAnsi="Cambria" w:cs="Arial"/>
        </w:rPr>
      </w:pPr>
      <w:r>
        <w:rPr>
          <w:rFonts w:ascii="Cambria" w:hAnsi="Cambria" w:cs="Helvetica"/>
          <w:shd w:val="clear" w:color="auto" w:fill="FFFFFF"/>
        </w:rPr>
        <w:t>R</w:t>
      </w:r>
      <w:r w:rsidRPr="00B3706E">
        <w:rPr>
          <w:rFonts w:ascii="Cambria" w:hAnsi="Cambria" w:cs="Helvetica"/>
          <w:shd w:val="clear" w:color="auto" w:fill="FFFFFF"/>
        </w:rPr>
        <w:t xml:space="preserve">un unit tests with </w:t>
      </w:r>
      <w:r w:rsidRPr="00B3706E">
        <w:rPr>
          <w:rFonts w:ascii="Cambria" w:hAnsi="Cambria" w:cs="Helvetica"/>
          <w:b/>
          <w:bCs/>
          <w:shd w:val="clear" w:color="auto" w:fill="FFFFFF"/>
        </w:rPr>
        <w:t>Jasmine-Karma, compile SASS</w:t>
      </w:r>
      <w:r w:rsidRPr="00B3706E">
        <w:rPr>
          <w:rFonts w:ascii="Cambria" w:hAnsi="Cambria" w:cs="Helvetica"/>
          <w:shd w:val="clear" w:color="auto" w:fill="FFFFFF"/>
        </w:rPr>
        <w:t xml:space="preserve"> and concatenate, minify and Gzip the source code for deployment</w:t>
      </w:r>
      <w:r w:rsidR="007E0B1B">
        <w:rPr>
          <w:rFonts w:ascii="Cambria" w:hAnsi="Cambria" w:cs="Helvetica"/>
          <w:shd w:val="clear" w:color="auto" w:fill="FFFFFF"/>
        </w:rPr>
        <w:t>.</w:t>
      </w:r>
    </w:p>
    <w:p w14:paraId="7BA508DC" w14:textId="4685C82F" w:rsidR="00F669B2" w:rsidRPr="0022635B" w:rsidRDefault="00F669B2" w:rsidP="007C2E93">
      <w:pPr>
        <w:numPr>
          <w:ilvl w:val="0"/>
          <w:numId w:val="11"/>
        </w:numPr>
        <w:spacing w:after="0" w:line="276" w:lineRule="auto"/>
        <w:ind w:left="360"/>
        <w:jc w:val="both"/>
        <w:rPr>
          <w:rStyle w:val="apple-converted-space"/>
          <w:rFonts w:ascii="Cambria" w:hAnsi="Cambria" w:cs="Arial"/>
        </w:rPr>
      </w:pPr>
      <w:r w:rsidRPr="00F669B2">
        <w:rPr>
          <w:rFonts w:ascii="Cambria" w:hAnsi="Cambria"/>
          <w:color w:val="000000"/>
          <w:shd w:val="clear" w:color="auto" w:fill="FFFFFF"/>
        </w:rPr>
        <w:t xml:space="preserve">Used </w:t>
      </w:r>
      <w:r w:rsidRPr="00F669B2">
        <w:rPr>
          <w:rFonts w:ascii="Cambria" w:hAnsi="Cambria"/>
          <w:b/>
          <w:bCs/>
          <w:color w:val="000000"/>
          <w:shd w:val="clear" w:color="auto" w:fill="FFFFFF"/>
        </w:rPr>
        <w:t>Selenium IDE</w:t>
      </w:r>
      <w:r w:rsidRPr="00F669B2">
        <w:rPr>
          <w:rFonts w:ascii="Cambria" w:hAnsi="Cambria"/>
          <w:color w:val="000000"/>
          <w:shd w:val="clear" w:color="auto" w:fill="FFFFFF"/>
        </w:rPr>
        <w:t xml:space="preserve"> for Open source web testing</w:t>
      </w:r>
      <w:r w:rsidR="007E0B1B">
        <w:rPr>
          <w:rFonts w:ascii="Cambria" w:hAnsi="Cambria"/>
          <w:color w:val="000000"/>
          <w:shd w:val="clear" w:color="auto" w:fill="FFFFFF"/>
        </w:rPr>
        <w:t>.</w:t>
      </w:r>
      <w:r w:rsidRPr="00F669B2">
        <w:rPr>
          <w:rStyle w:val="apple-converted-space"/>
          <w:rFonts w:ascii="Cambria" w:hAnsi="Cambria"/>
          <w:color w:val="000000"/>
          <w:shd w:val="clear" w:color="auto" w:fill="FFFFFF"/>
        </w:rPr>
        <w:t> </w:t>
      </w:r>
    </w:p>
    <w:p w14:paraId="155DA0B2" w14:textId="42339DFA" w:rsidR="0022635B" w:rsidRPr="0022635B" w:rsidRDefault="0022635B" w:rsidP="007C2E93">
      <w:pPr>
        <w:numPr>
          <w:ilvl w:val="0"/>
          <w:numId w:val="11"/>
        </w:numPr>
        <w:spacing w:after="0" w:line="276" w:lineRule="auto"/>
        <w:ind w:left="360"/>
        <w:jc w:val="both"/>
        <w:rPr>
          <w:rStyle w:val="apple-converted-space"/>
          <w:rFonts w:ascii="Cambria" w:hAnsi="Cambria" w:cs="Arial"/>
        </w:rPr>
      </w:pPr>
      <w:r>
        <w:rPr>
          <w:rStyle w:val="apple-converted-space"/>
          <w:rFonts w:ascii="Cambria" w:hAnsi="Cambria"/>
          <w:color w:val="000000"/>
          <w:shd w:val="clear" w:color="auto" w:fill="FFFFFF"/>
        </w:rPr>
        <w:t>Created test cases using Element locators and Selenium Webdriver methods.</w:t>
      </w:r>
    </w:p>
    <w:p w14:paraId="51405576" w14:textId="3B29F761" w:rsidR="0022635B" w:rsidRPr="007E0B1B" w:rsidRDefault="0022635B" w:rsidP="007C2E93">
      <w:pPr>
        <w:numPr>
          <w:ilvl w:val="0"/>
          <w:numId w:val="11"/>
        </w:numPr>
        <w:spacing w:after="0" w:line="276" w:lineRule="auto"/>
        <w:ind w:left="360"/>
        <w:jc w:val="both"/>
        <w:rPr>
          <w:rStyle w:val="apple-converted-space"/>
          <w:rFonts w:ascii="Cambria" w:hAnsi="Cambria" w:cs="Arial"/>
        </w:rPr>
      </w:pPr>
      <w:r>
        <w:rPr>
          <w:rStyle w:val="apple-converted-space"/>
          <w:rFonts w:ascii="Cambria" w:hAnsi="Cambria"/>
          <w:color w:val="000000"/>
          <w:shd w:val="clear" w:color="auto" w:fill="FFFFFF"/>
        </w:rPr>
        <w:t>Execution of Selenium test cases and reporting deects.</w:t>
      </w:r>
    </w:p>
    <w:p w14:paraId="6970CDAF" w14:textId="208C1437" w:rsidR="007E0B1B" w:rsidRPr="00F669B2" w:rsidRDefault="007E0B1B" w:rsidP="007C2E93">
      <w:pPr>
        <w:numPr>
          <w:ilvl w:val="0"/>
          <w:numId w:val="11"/>
        </w:numPr>
        <w:spacing w:after="0" w:line="276" w:lineRule="auto"/>
        <w:ind w:left="360"/>
        <w:jc w:val="both"/>
        <w:rPr>
          <w:rFonts w:ascii="Cambria" w:hAnsi="Cambria" w:cs="Arial"/>
        </w:rPr>
      </w:pPr>
      <w:r>
        <w:rPr>
          <w:rStyle w:val="apple-converted-space"/>
          <w:rFonts w:ascii="Cambria" w:hAnsi="Cambria"/>
          <w:color w:val="000000"/>
          <w:shd w:val="clear" w:color="auto" w:fill="FFFFFF"/>
        </w:rPr>
        <w:t>Worked in Test-driven development.</w:t>
      </w:r>
    </w:p>
    <w:p w14:paraId="62F31464" w14:textId="0106E32F" w:rsidR="00D11D7A" w:rsidRPr="007C2E93" w:rsidRDefault="00D11D7A" w:rsidP="007C2E93">
      <w:pPr>
        <w:numPr>
          <w:ilvl w:val="0"/>
          <w:numId w:val="11"/>
        </w:numPr>
        <w:spacing w:after="0" w:line="276" w:lineRule="auto"/>
        <w:ind w:left="360"/>
        <w:jc w:val="both"/>
        <w:rPr>
          <w:rFonts w:ascii="Cambria" w:hAnsi="Cambria" w:cs="Arial"/>
          <w:color w:val="000000" w:themeColor="text1"/>
        </w:rPr>
      </w:pPr>
      <w:r>
        <w:rPr>
          <w:rFonts w:ascii="Cambria" w:eastAsia="Times New Roman" w:hAnsi="Cambria" w:cs="Arial"/>
          <w:lang w:bidi="te-IN"/>
        </w:rPr>
        <w:t>Administered and supported ExtJS applications within scope.</w:t>
      </w:r>
    </w:p>
    <w:p w14:paraId="6E6BD8E0" w14:textId="77777777" w:rsidR="002759BC" w:rsidRPr="002759BC" w:rsidRDefault="002759BC" w:rsidP="002759BC">
      <w:pPr>
        <w:spacing w:after="0" w:line="276" w:lineRule="auto"/>
        <w:jc w:val="both"/>
        <w:rPr>
          <w:rFonts w:ascii="Cambria" w:hAnsi="Cambria" w:cs="Arial"/>
          <w:color w:val="000000" w:themeColor="text1"/>
        </w:rPr>
      </w:pPr>
    </w:p>
    <w:p w14:paraId="3A6BFC04" w14:textId="14590961" w:rsidR="002759BC" w:rsidRPr="002759BC" w:rsidRDefault="002759BC" w:rsidP="002759BC">
      <w:pPr>
        <w:spacing w:after="0" w:line="276" w:lineRule="auto"/>
        <w:jc w:val="both"/>
        <w:rPr>
          <w:rFonts w:ascii="Cambria" w:hAnsi="Cambria" w:cs="Arial"/>
          <w:color w:val="000000" w:themeColor="text1"/>
        </w:rPr>
      </w:pPr>
      <w:r w:rsidRPr="002759BC">
        <w:rPr>
          <w:rFonts w:ascii="Cambria" w:eastAsia="Times New Roman" w:hAnsi="Cambria"/>
          <w:b/>
          <w:bCs/>
          <w:color w:val="000000"/>
        </w:rPr>
        <w:t>Environment</w:t>
      </w:r>
      <w:r>
        <w:rPr>
          <w:rFonts w:ascii="Cambria" w:eastAsia="Times New Roman" w:hAnsi="Cambria"/>
          <w:b/>
          <w:bCs/>
          <w:color w:val="000000"/>
        </w:rPr>
        <w:t xml:space="preserve"> </w:t>
      </w:r>
      <w:r w:rsidRPr="00DD3FB0">
        <w:rPr>
          <w:rFonts w:ascii="Cambria" w:hAnsi="Cambria" w:cs="Arial"/>
          <w:b/>
          <w:color w:val="000000" w:themeColor="text1"/>
        </w:rPr>
        <w:t>&amp; Technologies</w:t>
      </w:r>
      <w:r w:rsidRPr="002759BC">
        <w:rPr>
          <w:rFonts w:ascii="Cambria" w:eastAsia="Times New Roman" w:hAnsi="Cambria"/>
          <w:b/>
          <w:bCs/>
          <w:color w:val="000000"/>
        </w:rPr>
        <w:t>:  </w:t>
      </w:r>
      <w:r w:rsidRPr="002759BC">
        <w:rPr>
          <w:rFonts w:ascii="Cambria" w:eastAsia="Times New Roman" w:hAnsi="Cambria"/>
          <w:color w:val="000000"/>
        </w:rPr>
        <w:t xml:space="preserve">Spring, </w:t>
      </w:r>
      <w:r w:rsidR="00E6472F" w:rsidRPr="002759BC">
        <w:rPr>
          <w:rFonts w:ascii="Cambria" w:eastAsia="Times New Roman" w:hAnsi="Cambria"/>
          <w:color w:val="000000"/>
        </w:rPr>
        <w:t>Web services, Java</w:t>
      </w:r>
      <w:r w:rsidRPr="002759BC">
        <w:rPr>
          <w:rFonts w:ascii="Cambria" w:eastAsia="Times New Roman" w:hAnsi="Cambria"/>
          <w:color w:val="000000"/>
        </w:rPr>
        <w:t xml:space="preserve"> 1.7, Eclipse, UML, HTML, Java Script, XML,</w:t>
      </w:r>
      <w:r w:rsidR="00E3651B">
        <w:rPr>
          <w:rFonts w:ascii="Cambria" w:eastAsia="Times New Roman" w:hAnsi="Cambria"/>
          <w:color w:val="000000"/>
        </w:rPr>
        <w:t xml:space="preserve"> ExtJS,</w:t>
      </w:r>
      <w:r w:rsidR="00B74186">
        <w:rPr>
          <w:rFonts w:ascii="Cambria" w:eastAsia="Times New Roman" w:hAnsi="Cambria"/>
          <w:color w:val="000000"/>
        </w:rPr>
        <w:t xml:space="preserve"> Servlets, jsp,</w:t>
      </w:r>
      <w:r w:rsidRPr="002759BC">
        <w:rPr>
          <w:rFonts w:ascii="Cambria" w:eastAsia="Times New Roman" w:hAnsi="Cambria"/>
          <w:color w:val="000000"/>
        </w:rPr>
        <w:t xml:space="preserve"> WebLogic 12c,</w:t>
      </w:r>
      <w:r w:rsidR="000F1991">
        <w:rPr>
          <w:rFonts w:ascii="Cambria" w:eastAsia="Times New Roman" w:hAnsi="Cambria"/>
          <w:color w:val="000000"/>
        </w:rPr>
        <w:t xml:space="preserve"> </w:t>
      </w:r>
      <w:r w:rsidR="000F1991" w:rsidRPr="000F1991">
        <w:rPr>
          <w:rFonts w:ascii="Cambria" w:eastAsia="Times New Roman" w:hAnsi="Cambria"/>
          <w:lang w:bidi="te-IN"/>
        </w:rPr>
        <w:t>WebSphere MQ,</w:t>
      </w:r>
      <w:r w:rsidRPr="002759BC">
        <w:rPr>
          <w:rFonts w:ascii="Cambria" w:eastAsia="Times New Roman" w:hAnsi="Cambria"/>
        </w:rPr>
        <w:t xml:space="preserve"> </w:t>
      </w:r>
      <w:r w:rsidR="004D1E1F" w:rsidRPr="00DD3FB0">
        <w:rPr>
          <w:rFonts w:ascii="Cambria" w:hAnsi="Cambria"/>
          <w:color w:val="000000" w:themeColor="text1"/>
        </w:rPr>
        <w:t>Struts 2.0,</w:t>
      </w:r>
      <w:r w:rsidR="004D1E1F">
        <w:rPr>
          <w:rFonts w:ascii="Cambria" w:hAnsi="Cambria"/>
          <w:color w:val="000000" w:themeColor="text1"/>
        </w:rPr>
        <w:t xml:space="preserve"> </w:t>
      </w:r>
      <w:r w:rsidR="00093337">
        <w:rPr>
          <w:rFonts w:ascii="Cambria" w:hAnsi="Cambria" w:cs="Arial"/>
        </w:rPr>
        <w:t>Hibernate,</w:t>
      </w:r>
      <w:r w:rsidR="00093337" w:rsidRPr="002759BC">
        <w:rPr>
          <w:rFonts w:ascii="Cambria" w:hAnsi="Cambria" w:cs="Arial"/>
        </w:rPr>
        <w:t xml:space="preserve"> OO</w:t>
      </w:r>
      <w:r w:rsidRPr="002759BC">
        <w:rPr>
          <w:rFonts w:ascii="Cambria" w:hAnsi="Cambria" w:cs="Arial"/>
        </w:rPr>
        <w:t xml:space="preserve"> </w:t>
      </w:r>
      <w:r w:rsidR="00C6230C" w:rsidRPr="002759BC">
        <w:rPr>
          <w:rFonts w:ascii="Cambria" w:hAnsi="Cambria" w:cs="Arial"/>
        </w:rPr>
        <w:t>Methodologies,</w:t>
      </w:r>
      <w:r w:rsidR="007004AB">
        <w:rPr>
          <w:rFonts w:ascii="Cambria" w:hAnsi="Cambria" w:cs="Arial"/>
        </w:rPr>
        <w:t xml:space="preserve"> Spring Batch 2.1.8,</w:t>
      </w:r>
      <w:r w:rsidR="00FA69A0">
        <w:rPr>
          <w:rFonts w:ascii="Cambria" w:hAnsi="Cambria" w:cs="Arial"/>
        </w:rPr>
        <w:t xml:space="preserve"> Spring Boot</w:t>
      </w:r>
      <w:r w:rsidR="00287718">
        <w:rPr>
          <w:rFonts w:ascii="Cambria" w:hAnsi="Cambria" w:cs="Arial"/>
        </w:rPr>
        <w:t xml:space="preserve"> 1.1.5</w:t>
      </w:r>
      <w:r w:rsidR="00FA69A0">
        <w:rPr>
          <w:rFonts w:ascii="Cambria" w:hAnsi="Cambria" w:cs="Arial"/>
        </w:rPr>
        <w:t>,</w:t>
      </w:r>
      <w:r w:rsidR="00C6230C" w:rsidRPr="002759BC">
        <w:rPr>
          <w:rFonts w:ascii="Cambria" w:eastAsia="Times New Roman" w:hAnsi="Cambria"/>
          <w:color w:val="000000"/>
        </w:rPr>
        <w:t xml:space="preserve"> Log</w:t>
      </w:r>
      <w:r w:rsidRPr="002759BC">
        <w:rPr>
          <w:rFonts w:ascii="Cambria" w:eastAsia="Times New Roman" w:hAnsi="Cambria"/>
          <w:color w:val="000000"/>
        </w:rPr>
        <w:t xml:space="preserve">4j, </w:t>
      </w:r>
      <w:r w:rsidR="001E2BAE" w:rsidRPr="002759BC">
        <w:rPr>
          <w:rFonts w:ascii="Cambria" w:eastAsia="Times New Roman" w:hAnsi="Cambria"/>
          <w:color w:val="000000"/>
        </w:rPr>
        <w:t>PostgreSQL</w:t>
      </w:r>
      <w:r w:rsidRPr="002759BC">
        <w:rPr>
          <w:rFonts w:ascii="Cambria" w:eastAsia="Times New Roman" w:hAnsi="Cambria"/>
          <w:color w:val="000000"/>
        </w:rPr>
        <w:t>, JUNIT, JSON, Tomcat, Maven, log4j, GIT,</w:t>
      </w:r>
      <w:r w:rsidR="006245EA">
        <w:rPr>
          <w:rFonts w:ascii="Cambria" w:eastAsia="Times New Roman" w:hAnsi="Cambria"/>
          <w:color w:val="000000"/>
        </w:rPr>
        <w:t xml:space="preserve"> </w:t>
      </w:r>
      <w:r w:rsidR="006245EA" w:rsidRPr="006245EA">
        <w:rPr>
          <w:rFonts w:ascii="Cambria" w:hAnsi="Cambria"/>
          <w:shd w:val="clear" w:color="auto" w:fill="FFFFFF"/>
        </w:rPr>
        <w:t>Automation Testing,</w:t>
      </w:r>
      <w:r w:rsidRPr="006245EA">
        <w:rPr>
          <w:rFonts w:ascii="Cambria" w:eastAsia="Times New Roman" w:hAnsi="Cambria"/>
        </w:rPr>
        <w:t xml:space="preserve"> </w:t>
      </w:r>
      <w:r w:rsidR="00196264">
        <w:rPr>
          <w:rFonts w:ascii="Cambria" w:eastAsia="Times New Roman" w:hAnsi="Cambria"/>
        </w:rPr>
        <w:t xml:space="preserve">Selenium 2.4, </w:t>
      </w:r>
      <w:r w:rsidR="00D30A50">
        <w:rPr>
          <w:rFonts w:ascii="Cambria" w:eastAsia="Times New Roman" w:hAnsi="Cambria"/>
          <w:color w:val="000000"/>
        </w:rPr>
        <w:t xml:space="preserve">Swing Gui, </w:t>
      </w:r>
      <w:r w:rsidRPr="002759BC">
        <w:rPr>
          <w:rFonts w:ascii="Cambria" w:eastAsia="Times New Roman" w:hAnsi="Cambria"/>
          <w:color w:val="000000"/>
        </w:rPr>
        <w:t>Angular JS</w:t>
      </w:r>
      <w:r w:rsidR="00B37126">
        <w:rPr>
          <w:rFonts w:ascii="Cambria" w:eastAsia="Times New Roman" w:hAnsi="Cambria"/>
          <w:color w:val="000000"/>
        </w:rPr>
        <w:t>2</w:t>
      </w:r>
      <w:r w:rsidR="00432211">
        <w:rPr>
          <w:rFonts w:ascii="Cambria" w:eastAsia="Times New Roman" w:hAnsi="Cambria"/>
          <w:color w:val="000000"/>
        </w:rPr>
        <w:t>, Backbone.JS</w:t>
      </w:r>
      <w:r w:rsidR="00137FED">
        <w:rPr>
          <w:rFonts w:ascii="Cambria" w:eastAsia="Times New Roman" w:hAnsi="Cambria"/>
          <w:color w:val="000000"/>
        </w:rPr>
        <w:t>.</w:t>
      </w:r>
    </w:p>
    <w:p w14:paraId="5BAFFBFE" w14:textId="77777777" w:rsidR="006E176E" w:rsidRPr="00DD3FB0" w:rsidRDefault="006E176E" w:rsidP="006E176E">
      <w:pPr>
        <w:spacing w:line="276" w:lineRule="auto"/>
        <w:jc w:val="both"/>
        <w:rPr>
          <w:rFonts w:ascii="Cambria" w:hAnsi="Cambria" w:cs="Arial"/>
          <w:color w:val="000000" w:themeColor="text1"/>
        </w:rPr>
      </w:pPr>
    </w:p>
    <w:p w14:paraId="0963379D" w14:textId="5E37CD3E"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Client: </w:t>
      </w:r>
      <w:r w:rsidR="009F58CA" w:rsidRPr="00CE39C8">
        <w:rPr>
          <w:rFonts w:ascii="Cambria" w:hAnsi="Cambria"/>
          <w:b/>
          <w:bCs/>
          <w:sz w:val="22"/>
          <w:szCs w:val="22"/>
          <w:shd w:val="clear" w:color="auto" w:fill="FFFFFF"/>
        </w:rPr>
        <w:t xml:space="preserve">CATERPILLAR, </w:t>
      </w:r>
      <w:r w:rsidR="00CE39C8" w:rsidRPr="00CE39C8">
        <w:rPr>
          <w:rFonts w:ascii="Cambria" w:hAnsi="Cambria"/>
          <w:b/>
          <w:bCs/>
          <w:sz w:val="22"/>
          <w:szCs w:val="22"/>
          <w:shd w:val="clear" w:color="auto" w:fill="FFFFFF"/>
        </w:rPr>
        <w:t>Nashville, TN</w:t>
      </w:r>
      <w:r w:rsidRPr="00DD3FB0">
        <w:rPr>
          <w:rFonts w:ascii="Cambria" w:hAnsi="Cambria" w:cs="Arial"/>
          <w:b/>
          <w:color w:val="000000" w:themeColor="text1"/>
          <w:szCs w:val="24"/>
        </w:rPr>
        <w:tab/>
      </w:r>
      <w:r>
        <w:rPr>
          <w:rFonts w:ascii="Cambria" w:hAnsi="Cambria" w:cs="Arial"/>
          <w:b/>
          <w:color w:val="000000" w:themeColor="text1"/>
          <w:szCs w:val="24"/>
        </w:rPr>
        <w:t xml:space="preserve">        </w:t>
      </w:r>
      <w:r w:rsidR="009F58CA">
        <w:rPr>
          <w:rFonts w:ascii="Cambria" w:hAnsi="Cambria" w:cs="Arial"/>
          <w:b/>
          <w:color w:val="000000" w:themeColor="text1"/>
          <w:szCs w:val="24"/>
        </w:rPr>
        <w:t xml:space="preserve">                                          </w:t>
      </w:r>
      <w:r w:rsidR="00243E06">
        <w:rPr>
          <w:rFonts w:ascii="Cambria" w:hAnsi="Cambria" w:cs="Arial"/>
          <w:b/>
          <w:color w:val="000000" w:themeColor="text1"/>
          <w:szCs w:val="24"/>
        </w:rPr>
        <w:t xml:space="preserve">         </w:t>
      </w:r>
      <w:r>
        <w:rPr>
          <w:rFonts w:ascii="Cambria" w:hAnsi="Cambria" w:cs="Arial"/>
          <w:b/>
          <w:color w:val="000000" w:themeColor="text1"/>
          <w:szCs w:val="24"/>
        </w:rPr>
        <w:t>Sep</w:t>
      </w:r>
      <w:r w:rsidRPr="00DD3FB0">
        <w:rPr>
          <w:rFonts w:ascii="Cambria" w:hAnsi="Cambria" w:cs="Arial"/>
          <w:b/>
          <w:color w:val="000000" w:themeColor="text1"/>
          <w:szCs w:val="24"/>
        </w:rPr>
        <w:t>13 - Dec14</w:t>
      </w:r>
    </w:p>
    <w:p w14:paraId="3E592A92" w14:textId="77777777"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Project: Online Account Management                                                                                                              </w:t>
      </w:r>
    </w:p>
    <w:p w14:paraId="7DC30724" w14:textId="3068A694" w:rsidR="006E176E" w:rsidRPr="00DD3FB0" w:rsidRDefault="006E176E" w:rsidP="006E176E">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006F484C" w:rsidRPr="00DD3FB0">
        <w:rPr>
          <w:rFonts w:ascii="Cambria" w:hAnsi="Cambria"/>
          <w:b/>
          <w:color w:val="000000" w:themeColor="text1"/>
        </w:rPr>
        <w:t xml:space="preserve">Sr. </w:t>
      </w:r>
      <w:r w:rsidRPr="00DD3FB0">
        <w:rPr>
          <w:rFonts w:ascii="Cambria" w:hAnsi="Cambria" w:cs="Arial"/>
          <w:b/>
          <w:color w:val="000000" w:themeColor="text1"/>
        </w:rPr>
        <w:t>Java</w:t>
      </w:r>
      <w:r w:rsidRPr="00DD3FB0">
        <w:rPr>
          <w:rFonts w:ascii="Cambria" w:hAnsi="Cambria" w:cs="Arial"/>
          <w:color w:val="000000" w:themeColor="text1"/>
        </w:rPr>
        <w:t xml:space="preserve"> </w:t>
      </w:r>
      <w:r w:rsidRPr="00DD3FB0">
        <w:rPr>
          <w:rFonts w:ascii="Cambria" w:hAnsi="Cambria" w:cs="Arial"/>
          <w:b/>
          <w:color w:val="000000" w:themeColor="text1"/>
        </w:rPr>
        <w:t>Developer</w:t>
      </w:r>
    </w:p>
    <w:p w14:paraId="3DF5E3B1"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Description:</w:t>
      </w:r>
    </w:p>
    <w:p w14:paraId="1D2CE1A2" w14:textId="6456AB96" w:rsidR="006E176E" w:rsidRPr="00DD3FB0" w:rsidRDefault="006E176E" w:rsidP="00181CC3">
      <w:pPr>
        <w:spacing w:line="276" w:lineRule="auto"/>
        <w:jc w:val="both"/>
        <w:rPr>
          <w:rFonts w:ascii="Cambria" w:hAnsi="Cambria" w:cs="Arial"/>
          <w:b/>
          <w:color w:val="000000" w:themeColor="text1"/>
        </w:rPr>
      </w:pPr>
      <w:r w:rsidRPr="00DD3FB0">
        <w:rPr>
          <w:rFonts w:ascii="Cambria" w:hAnsi="Cambria" w:cs="Arial"/>
          <w:color w:val="000000" w:themeColor="text1"/>
        </w:rPr>
        <w:t xml:space="preserve">Online Account Management (OAM) is used by the customers to enroll and manage the account online as part of </w:t>
      </w:r>
      <w:r w:rsidR="00871A72">
        <w:rPr>
          <w:rFonts w:ascii="Cambria" w:hAnsi="Cambria" w:cs="Arial"/>
          <w:color w:val="000000" w:themeColor="text1"/>
        </w:rPr>
        <w:t>Caterpillar’s financial online account</w:t>
      </w:r>
      <w:r w:rsidRPr="00DD3FB0">
        <w:rPr>
          <w:rFonts w:ascii="Cambria" w:hAnsi="Cambria" w:cs="Arial"/>
          <w:color w:val="000000" w:themeColor="text1"/>
        </w:rPr>
        <w:t>. Customers can keep track of all the accounts at different service addresses; can also view their billing history. Balance payments can be made via the site by adding credit cards information to the profile.</w:t>
      </w:r>
    </w:p>
    <w:p w14:paraId="5DD8BFA5" w14:textId="77777777" w:rsidR="006E176E" w:rsidRPr="00DD3FB0" w:rsidRDefault="006E176E" w:rsidP="006E176E">
      <w:pPr>
        <w:tabs>
          <w:tab w:val="left" w:pos="1440"/>
        </w:tabs>
        <w:spacing w:line="276" w:lineRule="auto"/>
        <w:jc w:val="both"/>
        <w:rPr>
          <w:rFonts w:ascii="Cambria" w:eastAsia="MS Mincho" w:hAnsi="Cambria" w:cs="Arial"/>
          <w:color w:val="000000" w:themeColor="text1"/>
          <w:lang w:val="es-ES"/>
        </w:rPr>
      </w:pPr>
      <w:r w:rsidRPr="00DD3FB0">
        <w:rPr>
          <w:rFonts w:ascii="Cambria" w:hAnsi="Cambria" w:cs="Arial"/>
          <w:b/>
          <w:color w:val="000000" w:themeColor="text1"/>
        </w:rPr>
        <w:t xml:space="preserve">Responsibilities: </w:t>
      </w:r>
    </w:p>
    <w:p w14:paraId="5F3CF4D5" w14:textId="77777777" w:rsidR="006E176E" w:rsidRPr="00DD3FB0" w:rsidRDefault="006E176E" w:rsidP="006E176E">
      <w:pPr>
        <w:numPr>
          <w:ilvl w:val="0"/>
          <w:numId w:val="12"/>
        </w:numPr>
        <w:tabs>
          <w:tab w:val="left" w:pos="-360"/>
        </w:tabs>
        <w:spacing w:after="0" w:line="276" w:lineRule="auto"/>
        <w:ind w:left="360"/>
        <w:jc w:val="both"/>
        <w:rPr>
          <w:rFonts w:ascii="Cambria" w:eastAsia="MS Mincho"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REST</w:t>
      </w:r>
      <w:r w:rsidRPr="00DD3FB0">
        <w:rPr>
          <w:rFonts w:ascii="Cambria" w:eastAsia="MS Mincho" w:hAnsi="Cambria" w:cs="Arial"/>
          <w:color w:val="000000" w:themeColor="text1"/>
        </w:rPr>
        <w:t xml:space="preserve"> and </w:t>
      </w:r>
      <w:r w:rsidRPr="00DD3FB0">
        <w:rPr>
          <w:rFonts w:ascii="Cambria" w:eastAsia="MS Mincho" w:hAnsi="Cambria" w:cs="Arial"/>
          <w:b/>
          <w:color w:val="000000" w:themeColor="text1"/>
        </w:rPr>
        <w:t>SOAP</w:t>
      </w:r>
      <w:r w:rsidRPr="00DD3FB0">
        <w:rPr>
          <w:rFonts w:ascii="Cambria" w:eastAsia="MS Mincho" w:hAnsi="Cambria" w:cs="Arial"/>
          <w:color w:val="000000" w:themeColor="text1"/>
        </w:rPr>
        <w:t xml:space="preserve"> based web service interfaces to consume different third party web services.</w:t>
      </w:r>
    </w:p>
    <w:p w14:paraId="40896BB1" w14:textId="77777777" w:rsidR="006E176E" w:rsidRPr="00DD3FB0" w:rsidRDefault="006E176E" w:rsidP="006E176E">
      <w:pPr>
        <w:numPr>
          <w:ilvl w:val="0"/>
          <w:numId w:val="12"/>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Used the </w:t>
      </w:r>
      <w:r w:rsidRPr="00DD3FB0">
        <w:rPr>
          <w:rFonts w:ascii="Cambria" w:eastAsia="MS Mincho" w:hAnsi="Cambria" w:cs="Arial"/>
          <w:b/>
          <w:color w:val="000000" w:themeColor="text1"/>
        </w:rPr>
        <w:t>JDBC Configuration files</w:t>
      </w:r>
      <w:r w:rsidRPr="00DD3FB0">
        <w:rPr>
          <w:rFonts w:ascii="Cambria" w:eastAsia="MS Mincho" w:hAnsi="Cambria" w:cs="Arial"/>
          <w:color w:val="000000" w:themeColor="text1"/>
        </w:rPr>
        <w:t xml:space="preserve"> for data base Connectivity.</w:t>
      </w:r>
    </w:p>
    <w:p w14:paraId="72F536BF" w14:textId="77777777" w:rsidR="006E176E" w:rsidRPr="00DD3FB0" w:rsidRDefault="006E176E" w:rsidP="006E176E">
      <w:pPr>
        <w:numPr>
          <w:ilvl w:val="0"/>
          <w:numId w:val="12"/>
        </w:numPr>
        <w:shd w:val="clear" w:color="auto" w:fill="FFFFFF"/>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 </w:t>
      </w:r>
      <w:r w:rsidRPr="00DD3FB0">
        <w:rPr>
          <w:rFonts w:ascii="Cambria" w:hAnsi="Cambria" w:cs="Arial"/>
          <w:b/>
          <w:bCs/>
          <w:color w:val="000000" w:themeColor="text1"/>
        </w:rPr>
        <w:t xml:space="preserve">DAOs </w:t>
      </w:r>
      <w:r w:rsidRPr="00DD3FB0">
        <w:rPr>
          <w:rFonts w:ascii="Cambria" w:hAnsi="Cambria" w:cs="Arial"/>
          <w:color w:val="000000" w:themeColor="text1"/>
        </w:rPr>
        <w:t xml:space="preserve">using </w:t>
      </w:r>
      <w:r w:rsidRPr="00DD3FB0">
        <w:rPr>
          <w:rFonts w:ascii="Cambria" w:hAnsi="Cambria" w:cs="Arial"/>
          <w:b/>
          <w:bCs/>
          <w:color w:val="000000" w:themeColor="text1"/>
        </w:rPr>
        <w:t xml:space="preserve">DAO Design Pattern </w:t>
      </w:r>
      <w:r w:rsidRPr="00DD3FB0">
        <w:rPr>
          <w:rFonts w:ascii="Cambria" w:hAnsi="Cambria" w:cs="Arial"/>
          <w:color w:val="000000" w:themeColor="text1"/>
        </w:rPr>
        <w:t>to insert and update the data in the database.</w:t>
      </w:r>
    </w:p>
    <w:p w14:paraId="4442283C" w14:textId="0F7E8CC4" w:rsidR="006E176E" w:rsidRPr="00DD3FB0" w:rsidRDefault="006E176E" w:rsidP="006E176E">
      <w:pPr>
        <w:numPr>
          <w:ilvl w:val="0"/>
          <w:numId w:val="12"/>
        </w:numPr>
        <w:spacing w:after="0" w:line="276" w:lineRule="auto"/>
        <w:ind w:left="360"/>
        <w:jc w:val="both"/>
        <w:rPr>
          <w:rFonts w:ascii="Cambria" w:eastAsia="MS Mincho" w:hAnsi="Cambria" w:cs="Arial"/>
          <w:color w:val="000000" w:themeColor="text1"/>
        </w:rPr>
      </w:pPr>
      <w:r w:rsidRPr="00DD3FB0">
        <w:rPr>
          <w:rFonts w:ascii="Cambria" w:hAnsi="Cambria" w:cs="Arial"/>
          <w:color w:val="000000" w:themeColor="text1"/>
        </w:rPr>
        <w:t xml:space="preserve">Design the user interface of the application using </w:t>
      </w:r>
      <w:r w:rsidR="007D0663" w:rsidRPr="007D0663">
        <w:rPr>
          <w:rFonts w:ascii="Cambria" w:hAnsi="Cambria" w:cs="Arial"/>
          <w:b/>
          <w:bCs/>
          <w:color w:val="000000" w:themeColor="text1"/>
        </w:rPr>
        <w:t>Java Swing Gui,</w:t>
      </w:r>
      <w:r w:rsidR="007D0663">
        <w:rPr>
          <w:rFonts w:ascii="Cambria" w:hAnsi="Cambria" w:cs="Arial"/>
          <w:color w:val="000000" w:themeColor="text1"/>
        </w:rPr>
        <w:t xml:space="preserve"> </w:t>
      </w:r>
      <w:r w:rsidRPr="00DD3FB0">
        <w:rPr>
          <w:rFonts w:ascii="Cambria" w:hAnsi="Cambria" w:cs="Arial"/>
          <w:b/>
          <w:color w:val="000000" w:themeColor="text1"/>
        </w:rPr>
        <w:t xml:space="preserve">HTML, Velocity, JSP, CSS, JavaScript </w:t>
      </w:r>
      <w:r w:rsidRPr="00DD3FB0">
        <w:rPr>
          <w:rFonts w:ascii="Cambria" w:hAnsi="Cambria" w:cs="Arial"/>
          <w:color w:val="000000" w:themeColor="text1"/>
        </w:rPr>
        <w:t xml:space="preserve">and </w:t>
      </w:r>
      <w:r w:rsidRPr="00DD3FB0">
        <w:rPr>
          <w:rFonts w:ascii="Cambria" w:hAnsi="Cambria" w:cs="Arial"/>
          <w:b/>
          <w:color w:val="000000" w:themeColor="text1"/>
        </w:rPr>
        <w:t>AJAX</w:t>
      </w:r>
      <w:r w:rsidRPr="00DD3FB0">
        <w:rPr>
          <w:rFonts w:ascii="Cambria" w:hAnsi="Cambria" w:cs="Arial"/>
          <w:color w:val="000000" w:themeColor="text1"/>
        </w:rPr>
        <w:t>.</w:t>
      </w:r>
    </w:p>
    <w:p w14:paraId="390E6089" w14:textId="77777777" w:rsidR="006E176E" w:rsidRPr="00DD3FB0" w:rsidRDefault="006E176E" w:rsidP="006E176E">
      <w:pPr>
        <w:numPr>
          <w:ilvl w:val="0"/>
          <w:numId w:val="12"/>
        </w:numPr>
        <w:spacing w:after="0" w:line="276" w:lineRule="auto"/>
        <w:ind w:left="360"/>
        <w:jc w:val="both"/>
        <w:rPr>
          <w:rFonts w:ascii="Cambria" w:hAnsi="Cambria" w:cs="Arial"/>
          <w:color w:val="000000" w:themeColor="text1"/>
        </w:rPr>
      </w:pPr>
      <w:r w:rsidRPr="00DD3FB0">
        <w:rPr>
          <w:rFonts w:ascii="Cambria" w:eastAsia="MS Mincho" w:hAnsi="Cambria" w:cs="Arial"/>
          <w:color w:val="000000" w:themeColor="text1"/>
        </w:rPr>
        <w:t xml:space="preserve">Developed </w:t>
      </w:r>
      <w:r w:rsidRPr="00DD3FB0">
        <w:rPr>
          <w:rFonts w:ascii="Cambria" w:eastAsia="MS Mincho" w:hAnsi="Cambria" w:cs="Arial"/>
          <w:b/>
          <w:color w:val="000000" w:themeColor="text1"/>
        </w:rPr>
        <w:t>JUnit</w:t>
      </w:r>
      <w:r w:rsidRPr="00DD3FB0">
        <w:rPr>
          <w:rFonts w:ascii="Cambria" w:eastAsia="MS Mincho" w:hAnsi="Cambria" w:cs="Arial"/>
          <w:color w:val="000000" w:themeColor="text1"/>
        </w:rPr>
        <w:t xml:space="preserve"> test cases for unit testing.</w:t>
      </w:r>
    </w:p>
    <w:p w14:paraId="3FA07ECF" w14:textId="77777777" w:rsidR="00F65360" w:rsidRDefault="006E176E" w:rsidP="00F65360">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Developed several web pages using </w:t>
      </w:r>
      <w:r w:rsidRPr="00DD3FB0">
        <w:rPr>
          <w:rFonts w:ascii="Cambria" w:hAnsi="Cambria" w:cs="Arial"/>
          <w:b/>
          <w:color w:val="000000" w:themeColor="text1"/>
        </w:rPr>
        <w:t>HTML, JavaScript, Ajax, CSS, JQuery</w:t>
      </w:r>
      <w:r w:rsidR="00EC59EC">
        <w:rPr>
          <w:rFonts w:ascii="Cambria" w:hAnsi="Cambria" w:cs="Arial"/>
          <w:b/>
          <w:color w:val="000000" w:themeColor="text1"/>
        </w:rPr>
        <w:t>.</w:t>
      </w:r>
    </w:p>
    <w:p w14:paraId="59313CC8" w14:textId="6AB35FE4" w:rsidR="00F65360" w:rsidRPr="00F65360" w:rsidRDefault="00F65360" w:rsidP="00F65360">
      <w:pPr>
        <w:numPr>
          <w:ilvl w:val="0"/>
          <w:numId w:val="12"/>
        </w:numPr>
        <w:suppressAutoHyphens/>
        <w:spacing w:after="0" w:line="276" w:lineRule="auto"/>
        <w:ind w:left="360"/>
        <w:jc w:val="both"/>
        <w:rPr>
          <w:rFonts w:ascii="Cambria" w:hAnsi="Cambria" w:cs="Arial"/>
          <w:color w:val="000000" w:themeColor="text1"/>
        </w:rPr>
      </w:pPr>
      <w:r w:rsidRPr="00F65360">
        <w:rPr>
          <w:rFonts w:ascii="Cambria" w:eastAsia="Times New Roman" w:hAnsi="Cambria"/>
          <w:lang w:bidi="te-IN"/>
        </w:rPr>
        <w:t>Implemented multi-threading in the application by using </w:t>
      </w:r>
      <w:r>
        <w:rPr>
          <w:rFonts w:ascii="Cambria" w:eastAsia="Times New Roman" w:hAnsi="Cambria"/>
          <w:b/>
          <w:bCs/>
          <w:bdr w:val="none" w:sz="0" w:space="0" w:color="auto" w:frame="1"/>
          <w:lang w:bidi="te-IN"/>
        </w:rPr>
        <w:t>S</w:t>
      </w:r>
      <w:r w:rsidRPr="00F65360">
        <w:rPr>
          <w:rFonts w:ascii="Cambria" w:eastAsia="Times New Roman" w:hAnsi="Cambria"/>
          <w:b/>
          <w:bCs/>
          <w:bdr w:val="none" w:sz="0" w:space="0" w:color="auto" w:frame="1"/>
          <w:lang w:bidi="te-IN"/>
        </w:rPr>
        <w:t>wing worker</w:t>
      </w:r>
      <w:r w:rsidRPr="00F65360">
        <w:rPr>
          <w:rFonts w:ascii="Cambria" w:eastAsia="Times New Roman" w:hAnsi="Cambria"/>
          <w:lang w:bidi="te-IN"/>
        </w:rPr>
        <w:t> thread.</w:t>
      </w:r>
    </w:p>
    <w:p w14:paraId="7C246BAE" w14:textId="77777777" w:rsidR="00B1761E" w:rsidRDefault="00867859" w:rsidP="00B1761E">
      <w:pPr>
        <w:numPr>
          <w:ilvl w:val="0"/>
          <w:numId w:val="12"/>
        </w:numPr>
        <w:suppressAutoHyphens/>
        <w:spacing w:after="0" w:line="276" w:lineRule="auto"/>
        <w:ind w:left="360"/>
        <w:jc w:val="both"/>
        <w:rPr>
          <w:rFonts w:ascii="Cambria" w:hAnsi="Cambria" w:cs="Arial"/>
          <w:color w:val="000000" w:themeColor="text1"/>
        </w:rPr>
      </w:pPr>
      <w:r w:rsidRPr="00867859">
        <w:rPr>
          <w:rFonts w:ascii="Cambria" w:eastAsia="Times New Roman" w:hAnsi="Cambria"/>
          <w:lang w:bidi="te-IN"/>
        </w:rPr>
        <w:t xml:space="preserve">Developed screens in </w:t>
      </w:r>
      <w:r w:rsidRPr="00867859">
        <w:rPr>
          <w:rFonts w:ascii="Cambria" w:eastAsia="Times New Roman" w:hAnsi="Cambria"/>
          <w:b/>
          <w:bCs/>
          <w:lang w:bidi="te-IN"/>
        </w:rPr>
        <w:t>JSF Primefaces</w:t>
      </w:r>
      <w:r w:rsidRPr="00867859">
        <w:rPr>
          <w:rFonts w:ascii="Cambria" w:eastAsia="Times New Roman" w:hAnsi="Cambria"/>
          <w:lang w:bidi="te-IN"/>
        </w:rPr>
        <w:t xml:space="preserve"> components interacting with various systems.</w:t>
      </w:r>
    </w:p>
    <w:p w14:paraId="4CF1BC8B" w14:textId="608C2997" w:rsidR="00F66390" w:rsidRPr="00F66390" w:rsidRDefault="00F66390" w:rsidP="00B1761E">
      <w:pPr>
        <w:numPr>
          <w:ilvl w:val="0"/>
          <w:numId w:val="12"/>
        </w:numPr>
        <w:suppressAutoHyphens/>
        <w:spacing w:after="0" w:line="276" w:lineRule="auto"/>
        <w:ind w:left="360"/>
        <w:jc w:val="both"/>
        <w:rPr>
          <w:rFonts w:ascii="Cambria" w:hAnsi="Cambria" w:cs="Arial"/>
          <w:color w:val="000000" w:themeColor="text1"/>
        </w:rPr>
      </w:pPr>
      <w:r w:rsidRPr="00F66390">
        <w:rPr>
          <w:rFonts w:ascii="Cambria" w:eastAsia="Times New Roman" w:hAnsi="Cambria"/>
          <w:lang w:bidi="te-IN"/>
        </w:rPr>
        <w:t>Developed GUI by using</w:t>
      </w:r>
      <w:r w:rsidRPr="00B1761E">
        <w:rPr>
          <w:rFonts w:ascii="Cambria" w:eastAsia="Times New Roman" w:hAnsi="Cambria"/>
          <w:lang w:bidi="te-IN"/>
        </w:rPr>
        <w:t> </w:t>
      </w:r>
      <w:r w:rsidRPr="00B1761E">
        <w:rPr>
          <w:rFonts w:ascii="Cambria" w:eastAsia="Times New Roman" w:hAnsi="Cambria"/>
          <w:b/>
          <w:bCs/>
          <w:bdr w:val="none" w:sz="0" w:space="0" w:color="auto" w:frame="1"/>
          <w:lang w:bidi="te-IN"/>
        </w:rPr>
        <w:t>Java Swing</w:t>
      </w:r>
      <w:r w:rsidRPr="00B1761E">
        <w:rPr>
          <w:rFonts w:ascii="Cambria" w:eastAsia="Times New Roman" w:hAnsi="Cambria"/>
          <w:lang w:bidi="te-IN"/>
        </w:rPr>
        <w:t> </w:t>
      </w:r>
      <w:r w:rsidRPr="00F66390">
        <w:rPr>
          <w:rFonts w:ascii="Cambria" w:eastAsia="Times New Roman" w:hAnsi="Cambria"/>
          <w:lang w:bidi="te-IN"/>
        </w:rPr>
        <w:t>to create various objects in the request.</w:t>
      </w:r>
    </w:p>
    <w:p w14:paraId="6C3F4AF6" w14:textId="14A78C68" w:rsidR="00F66390" w:rsidRPr="00B1761E" w:rsidRDefault="00B1761E" w:rsidP="00867859">
      <w:pPr>
        <w:numPr>
          <w:ilvl w:val="0"/>
          <w:numId w:val="12"/>
        </w:numPr>
        <w:suppressAutoHyphens/>
        <w:spacing w:after="0" w:line="276" w:lineRule="auto"/>
        <w:ind w:left="360"/>
        <w:jc w:val="both"/>
        <w:rPr>
          <w:rFonts w:ascii="Cambria" w:hAnsi="Cambria" w:cs="Arial"/>
        </w:rPr>
      </w:pPr>
      <w:r w:rsidRPr="00B1761E">
        <w:rPr>
          <w:rStyle w:val="Strong"/>
          <w:rFonts w:ascii="Cambria" w:hAnsi="Cambria"/>
          <w:b w:val="0"/>
          <w:bCs w:val="0"/>
          <w:bdr w:val="none" w:sz="0" w:space="0" w:color="auto" w:frame="1"/>
          <w:shd w:val="clear" w:color="auto" w:fill="FFFFFF"/>
        </w:rPr>
        <w:t>Extensively used</w:t>
      </w:r>
      <w:r w:rsidRPr="00B1761E">
        <w:rPr>
          <w:rStyle w:val="Strong"/>
          <w:rFonts w:ascii="Cambria" w:hAnsi="Cambria"/>
          <w:bdr w:val="none" w:sz="0" w:space="0" w:color="auto" w:frame="1"/>
          <w:shd w:val="clear" w:color="auto" w:fill="FFFFFF"/>
        </w:rPr>
        <w:t xml:space="preserve"> </w:t>
      </w:r>
      <w:r w:rsidR="00F66390" w:rsidRPr="00B1761E">
        <w:rPr>
          <w:rStyle w:val="Strong"/>
          <w:rFonts w:ascii="Cambria" w:hAnsi="Cambria"/>
          <w:bdr w:val="none" w:sz="0" w:space="0" w:color="auto" w:frame="1"/>
          <w:shd w:val="clear" w:color="auto" w:fill="FFFFFF"/>
        </w:rPr>
        <w:t>JFC/Swing</w:t>
      </w:r>
      <w:r w:rsidR="00F66390" w:rsidRPr="00B1761E">
        <w:rPr>
          <w:rStyle w:val="apple-converted-space"/>
          <w:rFonts w:ascii="Cambria" w:hAnsi="Cambria"/>
          <w:b/>
          <w:bCs/>
          <w:bdr w:val="none" w:sz="0" w:space="0" w:color="auto" w:frame="1"/>
          <w:shd w:val="clear" w:color="auto" w:fill="FFFFFF"/>
        </w:rPr>
        <w:t> </w:t>
      </w:r>
      <w:r w:rsidR="00F66390" w:rsidRPr="00B1761E">
        <w:rPr>
          <w:rFonts w:ascii="Cambria" w:hAnsi="Cambria"/>
          <w:shd w:val="clear" w:color="auto" w:fill="FFFFFF"/>
        </w:rPr>
        <w:t>which contains various customized swing components like</w:t>
      </w:r>
      <w:r w:rsidR="00F66390" w:rsidRPr="00B1761E">
        <w:rPr>
          <w:rStyle w:val="apple-converted-space"/>
          <w:rFonts w:ascii="Cambria" w:hAnsi="Cambria"/>
          <w:shd w:val="clear" w:color="auto" w:fill="FFFFFF"/>
        </w:rPr>
        <w:t> </w:t>
      </w:r>
      <w:r w:rsidR="00F66390" w:rsidRPr="00B1761E">
        <w:rPr>
          <w:rStyle w:val="Strong"/>
          <w:rFonts w:ascii="Cambria" w:hAnsi="Cambria"/>
          <w:bdr w:val="none" w:sz="0" w:space="0" w:color="auto" w:frame="1"/>
          <w:shd w:val="clear" w:color="auto" w:fill="FFFFFF"/>
        </w:rPr>
        <w:t>JApplet, JTable, and JList etc.</w:t>
      </w:r>
    </w:p>
    <w:p w14:paraId="73A2F18A"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Hands on experience in creating/altering the reports using </w:t>
      </w:r>
      <w:r w:rsidRPr="00DD3FB0">
        <w:rPr>
          <w:rFonts w:ascii="Cambria" w:hAnsi="Cambria" w:cs="Arial"/>
          <w:b/>
          <w:color w:val="000000" w:themeColor="text1"/>
        </w:rPr>
        <w:t>SQL Server Reporting Services (SSRS).</w:t>
      </w:r>
    </w:p>
    <w:p w14:paraId="4D19344B"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Implemented </w:t>
      </w:r>
      <w:r w:rsidRPr="00DD3FB0">
        <w:rPr>
          <w:rFonts w:ascii="Cambria" w:hAnsi="Cambria" w:cs="Arial"/>
          <w:b/>
          <w:color w:val="000000" w:themeColor="text1"/>
        </w:rPr>
        <w:t xml:space="preserve">SSRS </w:t>
      </w:r>
      <w:r w:rsidRPr="00DD3FB0">
        <w:rPr>
          <w:rFonts w:ascii="Cambria" w:hAnsi="Cambria" w:cs="Arial"/>
          <w:color w:val="000000" w:themeColor="text1"/>
        </w:rPr>
        <w:t xml:space="preserve">Integration with </w:t>
      </w:r>
      <w:r w:rsidRPr="00DD3FB0">
        <w:rPr>
          <w:rFonts w:ascii="Cambria" w:hAnsi="Cambria" w:cs="Arial"/>
          <w:b/>
          <w:color w:val="000000" w:themeColor="text1"/>
        </w:rPr>
        <w:t>Java/JEE web applications</w:t>
      </w:r>
      <w:r w:rsidRPr="00DD3FB0">
        <w:rPr>
          <w:rFonts w:ascii="Cambria" w:hAnsi="Cambria" w:cs="Arial"/>
          <w:color w:val="000000" w:themeColor="text1"/>
        </w:rPr>
        <w:t>.</w:t>
      </w:r>
    </w:p>
    <w:p w14:paraId="5AF7F025"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Hands on experience on </w:t>
      </w:r>
      <w:r w:rsidRPr="00DD3FB0">
        <w:rPr>
          <w:rFonts w:ascii="Cambria" w:hAnsi="Cambria" w:cs="Arial"/>
          <w:b/>
          <w:color w:val="000000" w:themeColor="text1"/>
        </w:rPr>
        <w:t>Adobe live cycle</w:t>
      </w:r>
      <w:r w:rsidRPr="00DD3FB0">
        <w:rPr>
          <w:rFonts w:ascii="Cambria" w:hAnsi="Cambria" w:cs="Arial"/>
          <w:color w:val="000000" w:themeColor="text1"/>
        </w:rPr>
        <w:t xml:space="preserve"> to create/modify the documents with static and dynamic data.</w:t>
      </w:r>
    </w:p>
    <w:p w14:paraId="48BDEB35" w14:textId="77777777" w:rsidR="00287718" w:rsidRDefault="006E176E" w:rsidP="00287718">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Adobe live Cycle integration with web application.</w:t>
      </w:r>
    </w:p>
    <w:p w14:paraId="6F958C34" w14:textId="0A2A2BB3" w:rsidR="00287718" w:rsidRPr="00287718" w:rsidRDefault="00287718" w:rsidP="00287718">
      <w:pPr>
        <w:numPr>
          <w:ilvl w:val="0"/>
          <w:numId w:val="12"/>
        </w:numPr>
        <w:suppressAutoHyphens/>
        <w:spacing w:after="0" w:line="276" w:lineRule="auto"/>
        <w:ind w:left="360"/>
        <w:jc w:val="both"/>
        <w:rPr>
          <w:rFonts w:ascii="Cambria" w:hAnsi="Cambria" w:cs="Arial"/>
          <w:color w:val="000000" w:themeColor="text1"/>
        </w:rPr>
      </w:pPr>
      <w:r w:rsidRPr="00287718">
        <w:rPr>
          <w:rFonts w:ascii="Cambria" w:eastAsia="Times New Roman" w:hAnsi="Cambria"/>
          <w:lang w:bidi="te-IN"/>
        </w:rPr>
        <w:t>Implemented the Project structure based on </w:t>
      </w:r>
      <w:r w:rsidRPr="00287718">
        <w:rPr>
          <w:rFonts w:ascii="Cambria" w:eastAsia="Times New Roman" w:hAnsi="Cambria"/>
          <w:b/>
          <w:bCs/>
          <w:bdr w:val="none" w:sz="0" w:space="0" w:color="auto" w:frame="1"/>
          <w:lang w:bidi="te-IN"/>
        </w:rPr>
        <w:t>Spring MVC</w:t>
      </w:r>
      <w:r w:rsidRPr="00287718">
        <w:rPr>
          <w:rFonts w:ascii="Cambria" w:eastAsia="Times New Roman" w:hAnsi="Cambria"/>
          <w:lang w:bidi="te-IN"/>
        </w:rPr>
        <w:t> pattern using </w:t>
      </w:r>
      <w:r w:rsidRPr="00287718">
        <w:rPr>
          <w:rFonts w:ascii="Cambria" w:eastAsia="Times New Roman" w:hAnsi="Cambria"/>
          <w:b/>
          <w:bCs/>
          <w:bdr w:val="none" w:sz="0" w:space="0" w:color="auto" w:frame="1"/>
          <w:lang w:bidi="te-IN"/>
        </w:rPr>
        <w:t>spring boot</w:t>
      </w:r>
      <w:r w:rsidRPr="00287718">
        <w:rPr>
          <w:rFonts w:ascii="Cambria" w:eastAsia="Times New Roman" w:hAnsi="Cambria"/>
          <w:lang w:bidi="te-IN"/>
        </w:rPr>
        <w:t>.</w:t>
      </w:r>
    </w:p>
    <w:p w14:paraId="36298B1D"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Unit Testing the Notices developed on Adobe Live Cycle.</w:t>
      </w:r>
    </w:p>
    <w:p w14:paraId="72CA9580"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the feature to deliver auto generated notices to the customers.</w:t>
      </w:r>
    </w:p>
    <w:p w14:paraId="60D631A8"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Implemented the new role Worker Read-only in the worker portal to enable the read-only features for the workers with specific role.</w:t>
      </w:r>
    </w:p>
    <w:p w14:paraId="143BD213" w14:textId="77777777"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Integrated with </w:t>
      </w:r>
      <w:r w:rsidRPr="00DD3FB0">
        <w:rPr>
          <w:rFonts w:ascii="Cambria" w:hAnsi="Cambria" w:cs="Arial"/>
          <w:b/>
          <w:color w:val="000000" w:themeColor="text1"/>
        </w:rPr>
        <w:t>JMS/MQ</w:t>
      </w:r>
      <w:r w:rsidRPr="00DD3FB0">
        <w:rPr>
          <w:rFonts w:ascii="Cambria" w:hAnsi="Cambria" w:cs="Arial"/>
          <w:color w:val="000000" w:themeColor="text1"/>
        </w:rPr>
        <w:t xml:space="preserve"> to upload health Insurance plans in the system.</w:t>
      </w:r>
    </w:p>
    <w:p w14:paraId="55F6E6C9" w14:textId="17A1E735" w:rsidR="006E176E" w:rsidRPr="00DD3FB0"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Hands on experience in debugging, testing</w:t>
      </w:r>
      <w:r w:rsidR="006245EA">
        <w:rPr>
          <w:rFonts w:ascii="Cambria" w:hAnsi="Cambria" w:cs="Arial"/>
          <w:color w:val="000000" w:themeColor="text1"/>
        </w:rPr>
        <w:t>(automation)</w:t>
      </w:r>
      <w:r w:rsidRPr="00DD3FB0">
        <w:rPr>
          <w:rFonts w:ascii="Cambria" w:hAnsi="Cambria" w:cs="Arial"/>
          <w:color w:val="000000" w:themeColor="text1"/>
        </w:rPr>
        <w:t xml:space="preserve"> the web service with </w:t>
      </w:r>
      <w:r w:rsidRPr="00DD3FB0">
        <w:rPr>
          <w:rFonts w:ascii="Cambria" w:hAnsi="Cambria" w:cs="Arial"/>
          <w:b/>
          <w:color w:val="000000" w:themeColor="text1"/>
        </w:rPr>
        <w:t>Soap UI</w:t>
      </w:r>
      <w:r w:rsidRPr="00DD3FB0">
        <w:rPr>
          <w:rFonts w:ascii="Cambria" w:hAnsi="Cambria" w:cs="Arial"/>
          <w:color w:val="000000" w:themeColor="text1"/>
        </w:rPr>
        <w:t>.</w:t>
      </w:r>
    </w:p>
    <w:p w14:paraId="7C009C96" w14:textId="77777777" w:rsidR="006E176E" w:rsidRDefault="006E176E" w:rsidP="006E176E">
      <w:pPr>
        <w:numPr>
          <w:ilvl w:val="0"/>
          <w:numId w:val="12"/>
        </w:numPr>
        <w:suppressAutoHyphens/>
        <w:spacing w:after="0" w:line="276" w:lineRule="auto"/>
        <w:ind w:left="360"/>
        <w:jc w:val="both"/>
        <w:rPr>
          <w:rFonts w:ascii="Cambria" w:hAnsi="Cambria" w:cs="Arial"/>
          <w:color w:val="000000" w:themeColor="text1"/>
        </w:rPr>
      </w:pPr>
      <w:r w:rsidRPr="00DD3FB0">
        <w:rPr>
          <w:rFonts w:ascii="Cambria" w:hAnsi="Cambria" w:cs="Arial"/>
          <w:color w:val="000000" w:themeColor="text1"/>
        </w:rPr>
        <w:t xml:space="preserve">Performed Unit Testing on the application using </w:t>
      </w:r>
      <w:r w:rsidRPr="00DD3FB0">
        <w:rPr>
          <w:rFonts w:ascii="Cambria" w:hAnsi="Cambria" w:cs="Arial"/>
          <w:b/>
          <w:color w:val="000000" w:themeColor="text1"/>
        </w:rPr>
        <w:t>Junit</w:t>
      </w:r>
      <w:r w:rsidRPr="00DD3FB0">
        <w:rPr>
          <w:rFonts w:ascii="Cambria" w:hAnsi="Cambria" w:cs="Arial"/>
          <w:color w:val="000000" w:themeColor="text1"/>
        </w:rPr>
        <w:t>.</w:t>
      </w:r>
    </w:p>
    <w:p w14:paraId="1636E6A2" w14:textId="52F55508" w:rsidR="007E0B1B" w:rsidRPr="007E0B1B" w:rsidRDefault="00867859" w:rsidP="007E0B1B">
      <w:pPr>
        <w:numPr>
          <w:ilvl w:val="0"/>
          <w:numId w:val="12"/>
        </w:numPr>
        <w:suppressAutoHyphens/>
        <w:spacing w:after="0" w:line="276" w:lineRule="auto"/>
        <w:ind w:left="360"/>
        <w:jc w:val="both"/>
        <w:rPr>
          <w:rFonts w:ascii="Cambria" w:hAnsi="Cambria" w:cs="Arial"/>
          <w:color w:val="000000" w:themeColor="text1"/>
        </w:rPr>
      </w:pPr>
      <w:r w:rsidRPr="00867859">
        <w:rPr>
          <w:rFonts w:ascii="Cambria" w:hAnsi="Cambria"/>
          <w:color w:val="000000"/>
          <w:shd w:val="clear" w:color="auto" w:fill="FFFFFF"/>
        </w:rPr>
        <w:t xml:space="preserve">Used </w:t>
      </w:r>
      <w:r w:rsidRPr="00867859">
        <w:rPr>
          <w:rFonts w:ascii="Cambria" w:hAnsi="Cambria"/>
          <w:b/>
          <w:bCs/>
          <w:color w:val="000000"/>
          <w:shd w:val="clear" w:color="auto" w:fill="FFFFFF"/>
        </w:rPr>
        <w:t>IntelliJ Idea</w:t>
      </w:r>
      <w:r w:rsidRPr="00867859">
        <w:rPr>
          <w:rFonts w:ascii="Cambria" w:hAnsi="Cambria"/>
          <w:color w:val="000000"/>
          <w:shd w:val="clear" w:color="auto" w:fill="FFFFFF"/>
        </w:rPr>
        <w:t xml:space="preserve"> in entire project development.</w:t>
      </w:r>
    </w:p>
    <w:p w14:paraId="512C5850" w14:textId="0E9A18FC" w:rsidR="00783B0E" w:rsidRPr="00E910A5" w:rsidRDefault="00783B0E" w:rsidP="0042431C">
      <w:pPr>
        <w:numPr>
          <w:ilvl w:val="0"/>
          <w:numId w:val="12"/>
        </w:numPr>
        <w:suppressAutoHyphens/>
        <w:spacing w:after="0" w:line="276" w:lineRule="auto"/>
        <w:ind w:left="360"/>
        <w:jc w:val="both"/>
        <w:rPr>
          <w:rFonts w:ascii="Cambria" w:hAnsi="Cambria" w:cs="Arial"/>
        </w:rPr>
      </w:pPr>
      <w:r w:rsidRPr="00783B0E">
        <w:rPr>
          <w:rFonts w:ascii="Cambria" w:hAnsi="Cambria" w:cs="Arial"/>
          <w:shd w:val="clear" w:color="auto" w:fill="FFFFFF"/>
        </w:rPr>
        <w:t>Designed and Managed</w:t>
      </w:r>
      <w:r w:rsidRPr="00783B0E">
        <w:rPr>
          <w:rStyle w:val="apple-converted-space"/>
          <w:rFonts w:ascii="Cambria" w:hAnsi="Cambria" w:cs="Arial"/>
          <w:shd w:val="clear" w:color="auto" w:fill="FFFFFF"/>
        </w:rPr>
        <w:t>  </w:t>
      </w:r>
      <w:r>
        <w:rPr>
          <w:rStyle w:val="apple-converted-space"/>
          <w:rFonts w:ascii="Cambria" w:hAnsi="Cambria" w:cs="Arial"/>
          <w:shd w:val="clear" w:color="auto" w:fill="FFFFFF"/>
        </w:rPr>
        <w:t xml:space="preserve">AWS </w:t>
      </w:r>
      <w:r w:rsidR="00FD40DD">
        <w:rPr>
          <w:rStyle w:val="apple-converted-space"/>
          <w:rFonts w:ascii="Cambria" w:hAnsi="Cambria" w:cs="Arial"/>
          <w:shd w:val="clear" w:color="auto" w:fill="FFFFFF"/>
        </w:rPr>
        <w:t xml:space="preserve"> </w:t>
      </w:r>
      <w:r w:rsidRPr="00783B0E">
        <w:rPr>
          <w:rFonts w:ascii="Cambria" w:hAnsi="Cambria" w:cs="Arial"/>
          <w:shd w:val="clear" w:color="auto" w:fill="FFFFFF"/>
        </w:rPr>
        <w:t>/ ATOS cloud based performance testing environment.</w:t>
      </w:r>
    </w:p>
    <w:p w14:paraId="2406D34D" w14:textId="3CC71ECD" w:rsidR="00E910A5" w:rsidRPr="00E910A5" w:rsidRDefault="00E910A5" w:rsidP="0042431C">
      <w:pPr>
        <w:numPr>
          <w:ilvl w:val="0"/>
          <w:numId w:val="12"/>
        </w:numPr>
        <w:suppressAutoHyphens/>
        <w:spacing w:after="0" w:line="276" w:lineRule="auto"/>
        <w:ind w:left="360"/>
        <w:jc w:val="both"/>
        <w:rPr>
          <w:rFonts w:ascii="Cambria" w:hAnsi="Cambria" w:cs="Arial"/>
        </w:rPr>
      </w:pPr>
      <w:r w:rsidRPr="00E910A5">
        <w:rPr>
          <w:rFonts w:ascii="Cambria" w:hAnsi="Cambria"/>
          <w:shd w:val="clear" w:color="auto" w:fill="FFFFFF"/>
        </w:rPr>
        <w:t>Developed Applications using Rule Engines, Drools. Explored Drools modules such as Drools Expert, Drools Fusion, and Drools Flow, which adds event processing capabilities to the platform.</w:t>
      </w:r>
    </w:p>
    <w:p w14:paraId="6E1A6F05" w14:textId="47ADFCC3" w:rsidR="007E004A" w:rsidRPr="007E0B1B" w:rsidRDefault="007E004A" w:rsidP="0042431C">
      <w:pPr>
        <w:numPr>
          <w:ilvl w:val="0"/>
          <w:numId w:val="12"/>
        </w:numPr>
        <w:suppressAutoHyphens/>
        <w:spacing w:after="0" w:line="276" w:lineRule="auto"/>
        <w:ind w:left="360"/>
        <w:jc w:val="both"/>
        <w:rPr>
          <w:rFonts w:ascii="Cambria" w:hAnsi="Cambria" w:cs="Arial"/>
          <w:color w:val="000000" w:themeColor="text1"/>
        </w:rPr>
      </w:pPr>
      <w:r>
        <w:rPr>
          <w:rFonts w:ascii="Cambria" w:hAnsi="Cambria"/>
          <w:color w:val="000000"/>
          <w:shd w:val="clear" w:color="auto" w:fill="FFFFFF"/>
        </w:rPr>
        <w:t xml:space="preserve">Conducted Regresion testing through automated testing tools like </w:t>
      </w:r>
      <w:r w:rsidRPr="007E004A">
        <w:rPr>
          <w:rFonts w:ascii="Cambria" w:hAnsi="Cambria"/>
          <w:b/>
          <w:bCs/>
          <w:color w:val="000000"/>
          <w:shd w:val="clear" w:color="auto" w:fill="FFFFFF"/>
        </w:rPr>
        <w:t xml:space="preserve">Selenium </w:t>
      </w:r>
      <w:r>
        <w:rPr>
          <w:rFonts w:ascii="Cambria" w:hAnsi="Cambria"/>
          <w:color w:val="000000"/>
          <w:shd w:val="clear" w:color="auto" w:fill="FFFFFF"/>
        </w:rPr>
        <w:t>along with manual testing.</w:t>
      </w:r>
    </w:p>
    <w:p w14:paraId="28CBF803" w14:textId="202A041D" w:rsidR="007E0B1B" w:rsidRDefault="007E0B1B" w:rsidP="0042431C">
      <w:pPr>
        <w:numPr>
          <w:ilvl w:val="0"/>
          <w:numId w:val="12"/>
        </w:numPr>
        <w:suppressAutoHyphens/>
        <w:spacing w:after="0" w:line="276" w:lineRule="auto"/>
        <w:ind w:left="360"/>
        <w:jc w:val="both"/>
        <w:rPr>
          <w:rFonts w:ascii="Cambria" w:hAnsi="Cambria" w:cs="Arial"/>
          <w:color w:val="000000" w:themeColor="text1"/>
        </w:rPr>
      </w:pPr>
      <w:r>
        <w:rPr>
          <w:rFonts w:ascii="Cambria" w:hAnsi="Cambria"/>
          <w:color w:val="000000"/>
          <w:shd w:val="clear" w:color="auto" w:fill="FFFFFF"/>
        </w:rPr>
        <w:t xml:space="preserve">Experience in </w:t>
      </w:r>
      <w:r w:rsidRPr="007E0B1B">
        <w:rPr>
          <w:rFonts w:ascii="Cambria" w:hAnsi="Cambria"/>
          <w:b/>
          <w:bCs/>
          <w:color w:val="000000"/>
          <w:shd w:val="clear" w:color="auto" w:fill="FFFFFF"/>
        </w:rPr>
        <w:t xml:space="preserve">Jenkins </w:t>
      </w:r>
      <w:r w:rsidRPr="007E0B1B">
        <w:rPr>
          <w:rFonts w:ascii="Cambria" w:hAnsi="Cambria"/>
          <w:color w:val="000000"/>
          <w:shd w:val="clear" w:color="auto" w:fill="FFFFFF"/>
        </w:rPr>
        <w:t>and</w:t>
      </w:r>
      <w:r w:rsidRPr="007E0B1B">
        <w:rPr>
          <w:rFonts w:ascii="Cambria" w:hAnsi="Cambria"/>
          <w:b/>
          <w:bCs/>
          <w:color w:val="000000"/>
          <w:shd w:val="clear" w:color="auto" w:fill="FFFFFF"/>
        </w:rPr>
        <w:t xml:space="preserve"> UDeploy</w:t>
      </w:r>
      <w:r w:rsidRPr="007E0B1B">
        <w:rPr>
          <w:rFonts w:ascii="Cambria" w:hAnsi="Cambria"/>
          <w:color w:val="000000"/>
          <w:shd w:val="clear" w:color="auto" w:fill="FFFFFF"/>
        </w:rPr>
        <w:t>.</w:t>
      </w:r>
    </w:p>
    <w:p w14:paraId="24C1B74A" w14:textId="34BB547B" w:rsidR="0042431C" w:rsidRPr="0042431C" w:rsidRDefault="0042431C" w:rsidP="0042431C">
      <w:pPr>
        <w:numPr>
          <w:ilvl w:val="0"/>
          <w:numId w:val="12"/>
        </w:numPr>
        <w:suppressAutoHyphens/>
        <w:spacing w:after="0" w:line="276" w:lineRule="auto"/>
        <w:ind w:left="360"/>
        <w:jc w:val="both"/>
        <w:rPr>
          <w:rFonts w:ascii="Cambria" w:hAnsi="Cambria" w:cs="Arial"/>
        </w:rPr>
      </w:pPr>
      <w:r w:rsidRPr="0042431C">
        <w:rPr>
          <w:rFonts w:ascii="Cambria" w:eastAsia="Times New Roman" w:hAnsi="Cambria"/>
          <w:lang w:bidi="te-IN"/>
        </w:rPr>
        <w:t>Used</w:t>
      </w:r>
      <w:r>
        <w:rPr>
          <w:rFonts w:ascii="Cambria" w:eastAsia="Times New Roman" w:hAnsi="Cambria"/>
          <w:lang w:bidi="te-IN"/>
        </w:rPr>
        <w:t xml:space="preserve"> </w:t>
      </w:r>
      <w:r w:rsidRPr="0042431C">
        <w:rPr>
          <w:rFonts w:ascii="Cambria" w:eastAsia="Times New Roman" w:hAnsi="Cambria"/>
          <w:b/>
          <w:bCs/>
          <w:bdr w:val="none" w:sz="0" w:space="0" w:color="auto" w:frame="1"/>
          <w:lang w:bidi="te-IN"/>
        </w:rPr>
        <w:t>Clover, Cobertura, PMD, Checkstyle</w:t>
      </w:r>
      <w:r>
        <w:rPr>
          <w:rFonts w:ascii="Cambria" w:eastAsia="Times New Roman" w:hAnsi="Cambria"/>
          <w:b/>
          <w:bCs/>
          <w:bdr w:val="none" w:sz="0" w:space="0" w:color="auto" w:frame="1"/>
          <w:lang w:bidi="te-IN"/>
        </w:rPr>
        <w:t xml:space="preserve"> </w:t>
      </w:r>
      <w:r w:rsidRPr="0042431C">
        <w:rPr>
          <w:rFonts w:ascii="Cambria" w:eastAsia="Times New Roman" w:hAnsi="Cambria"/>
          <w:lang w:bidi="te-IN"/>
        </w:rPr>
        <w:t>and</w:t>
      </w:r>
      <w:r>
        <w:rPr>
          <w:rFonts w:ascii="Cambria" w:eastAsia="Times New Roman" w:hAnsi="Cambria"/>
          <w:lang w:bidi="te-IN"/>
        </w:rPr>
        <w:t xml:space="preserve"> </w:t>
      </w:r>
      <w:r w:rsidRPr="0042431C">
        <w:rPr>
          <w:rFonts w:ascii="Cambria" w:eastAsia="Times New Roman" w:hAnsi="Cambria"/>
          <w:b/>
          <w:bCs/>
          <w:bdr w:val="none" w:sz="0" w:space="0" w:color="auto" w:frame="1"/>
          <w:lang w:bidi="te-IN"/>
        </w:rPr>
        <w:t>Find Bugs</w:t>
      </w:r>
      <w:r>
        <w:rPr>
          <w:rFonts w:ascii="Cambria" w:eastAsia="Times New Roman" w:hAnsi="Cambria"/>
          <w:b/>
          <w:bCs/>
          <w:bdr w:val="none" w:sz="0" w:space="0" w:color="auto" w:frame="1"/>
          <w:lang w:bidi="te-IN"/>
        </w:rPr>
        <w:t xml:space="preserve"> </w:t>
      </w:r>
      <w:r w:rsidRPr="0042431C">
        <w:rPr>
          <w:rFonts w:ascii="Cambria" w:eastAsia="Times New Roman" w:hAnsi="Cambria"/>
          <w:lang w:bidi="te-IN"/>
        </w:rPr>
        <w:t>for good coding coverage and better coding rules.</w:t>
      </w:r>
    </w:p>
    <w:p w14:paraId="3E841217" w14:textId="77777777" w:rsidR="006E176E" w:rsidRPr="00DD3FB0" w:rsidRDefault="006E176E" w:rsidP="006E176E">
      <w:pPr>
        <w:pStyle w:val="SubSubTitle"/>
        <w:spacing w:before="0" w:after="0" w:line="276" w:lineRule="auto"/>
        <w:jc w:val="both"/>
        <w:rPr>
          <w:rFonts w:ascii="Cambria" w:hAnsi="Cambria" w:cs="Arial"/>
          <w:color w:val="000000" w:themeColor="text1"/>
          <w:szCs w:val="24"/>
        </w:rPr>
      </w:pPr>
    </w:p>
    <w:p w14:paraId="6BB6CFE6" w14:textId="6549C1BD" w:rsidR="006E176E"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Environment &amp; Technologies:</w:t>
      </w:r>
      <w:r w:rsidR="009214B2">
        <w:rPr>
          <w:rFonts w:ascii="Cambria" w:hAnsi="Cambria" w:cs="Arial"/>
          <w:color w:val="000000" w:themeColor="text1"/>
        </w:rPr>
        <w:t xml:space="preserve"> Java 1.7</w:t>
      </w:r>
      <w:r w:rsidRPr="00DD3FB0">
        <w:rPr>
          <w:rFonts w:ascii="Cambria" w:hAnsi="Cambria" w:cs="Arial"/>
          <w:color w:val="000000" w:themeColor="text1"/>
        </w:rPr>
        <w:t xml:space="preserve">, JAX-WS, SOAP, REST, Servlets, Velocity, </w:t>
      </w:r>
      <w:r w:rsidR="007D0663">
        <w:rPr>
          <w:rFonts w:ascii="Cambria" w:hAnsi="Cambria" w:cs="Arial"/>
          <w:color w:val="000000" w:themeColor="text1"/>
        </w:rPr>
        <w:t xml:space="preserve">Java Swing, </w:t>
      </w:r>
      <w:r w:rsidRPr="00DD3FB0">
        <w:rPr>
          <w:rFonts w:ascii="Cambria" w:hAnsi="Cambria" w:cs="Arial"/>
          <w:color w:val="000000" w:themeColor="text1"/>
        </w:rPr>
        <w:t>XML, XML Schema, DOM,</w:t>
      </w:r>
      <w:r w:rsidR="00287718">
        <w:rPr>
          <w:rFonts w:ascii="Cambria" w:hAnsi="Cambria" w:cs="Arial"/>
          <w:color w:val="000000" w:themeColor="text1"/>
        </w:rPr>
        <w:t xml:space="preserve"> Spring MVC, Spring Boot 1.1.5,</w:t>
      </w:r>
      <w:bookmarkStart w:id="0" w:name="_GoBack"/>
      <w:bookmarkEnd w:id="0"/>
      <w:r w:rsidRPr="00DD3FB0">
        <w:rPr>
          <w:rFonts w:ascii="Cambria" w:hAnsi="Cambria" w:cs="Arial"/>
          <w:color w:val="000000" w:themeColor="text1"/>
        </w:rPr>
        <w:t xml:space="preserve"> HTML, SQL, JDBC,</w:t>
      </w:r>
      <w:r w:rsidR="00867859">
        <w:rPr>
          <w:rFonts w:ascii="Cambria" w:hAnsi="Cambria" w:cs="Arial"/>
          <w:color w:val="000000" w:themeColor="text1"/>
        </w:rPr>
        <w:t xml:space="preserve"> JSF Primefaces,</w:t>
      </w:r>
      <w:r w:rsidR="00E910A5">
        <w:rPr>
          <w:rFonts w:ascii="Cambria" w:hAnsi="Cambria" w:cs="Arial"/>
          <w:color w:val="000000" w:themeColor="text1"/>
        </w:rPr>
        <w:t xml:space="preserve"> </w:t>
      </w:r>
      <w:r w:rsidR="00E910A5" w:rsidRPr="00E910A5">
        <w:rPr>
          <w:rFonts w:ascii="Cambria" w:hAnsi="Cambria"/>
          <w:shd w:val="clear" w:color="auto" w:fill="FFFFFF"/>
        </w:rPr>
        <w:t>Rule Engine DROOLS,</w:t>
      </w:r>
      <w:r w:rsidRPr="00E910A5">
        <w:rPr>
          <w:rFonts w:ascii="Cambria" w:hAnsi="Cambria" w:cs="Arial"/>
        </w:rPr>
        <w:t xml:space="preserve"> JavaScript, Ajax, SQL Server, Enterprise Architect,</w:t>
      </w:r>
      <w:r w:rsidR="008E0B8C">
        <w:rPr>
          <w:rFonts w:ascii="Cambria" w:hAnsi="Cambria" w:cs="Arial"/>
        </w:rPr>
        <w:t xml:space="preserve"> AWS, </w:t>
      </w:r>
      <w:r w:rsidR="006245EA" w:rsidRPr="006245EA">
        <w:rPr>
          <w:rFonts w:ascii="Cambria" w:hAnsi="Cambria"/>
          <w:shd w:val="clear" w:color="auto" w:fill="FFFFFF"/>
        </w:rPr>
        <w:t>Automation Testing,</w:t>
      </w:r>
      <w:r w:rsidRPr="006245EA">
        <w:rPr>
          <w:rFonts w:ascii="Cambria" w:hAnsi="Cambria" w:cs="Arial"/>
        </w:rPr>
        <w:t xml:space="preserve"> </w:t>
      </w:r>
      <w:r w:rsidRPr="00E910A5">
        <w:rPr>
          <w:rFonts w:ascii="Cambria" w:hAnsi="Cambria" w:cs="Arial"/>
        </w:rPr>
        <w:t>Adobe Output Designer,</w:t>
      </w:r>
      <w:r w:rsidR="00867859" w:rsidRPr="00E910A5">
        <w:rPr>
          <w:rFonts w:ascii="Cambria" w:hAnsi="Cambria" w:cs="Arial"/>
        </w:rPr>
        <w:t xml:space="preserve"> IntelliJ,</w:t>
      </w:r>
      <w:r w:rsidRPr="00E910A5">
        <w:rPr>
          <w:rFonts w:ascii="Cambria" w:hAnsi="Cambria" w:cs="Arial"/>
        </w:rPr>
        <w:t xml:space="preserve"> Tomcat, Agile.</w:t>
      </w:r>
    </w:p>
    <w:p w14:paraId="5F5298B3" w14:textId="77777777" w:rsidR="00667F7A" w:rsidRPr="00DD3FB0" w:rsidRDefault="00667F7A" w:rsidP="006E176E">
      <w:pPr>
        <w:spacing w:line="276" w:lineRule="auto"/>
        <w:jc w:val="both"/>
        <w:rPr>
          <w:rFonts w:ascii="Cambria" w:hAnsi="Cambria" w:cs="Arial"/>
          <w:color w:val="000000" w:themeColor="text1"/>
        </w:rPr>
      </w:pPr>
    </w:p>
    <w:p w14:paraId="7EB8E576" w14:textId="29055AEE" w:rsidR="006E176E" w:rsidRPr="00DD3FB0" w:rsidRDefault="006E176E" w:rsidP="006E176E">
      <w:pPr>
        <w:spacing w:line="276" w:lineRule="auto"/>
        <w:jc w:val="both"/>
        <w:rPr>
          <w:rFonts w:ascii="Cambria" w:hAnsi="Cambria"/>
          <w:b/>
          <w:color w:val="000000" w:themeColor="text1"/>
        </w:rPr>
      </w:pPr>
      <w:r w:rsidRPr="00DD3FB0">
        <w:rPr>
          <w:rFonts w:ascii="Cambria" w:hAnsi="Cambria"/>
          <w:b/>
          <w:color w:val="000000" w:themeColor="text1"/>
        </w:rPr>
        <w:t xml:space="preserve">Client: </w:t>
      </w:r>
      <w:r w:rsidRPr="00DD3FB0">
        <w:rPr>
          <w:rFonts w:ascii="Cambria" w:hAnsi="Cambria" w:cs="Arial"/>
          <w:b/>
          <w:color w:val="000000" w:themeColor="text1"/>
        </w:rPr>
        <w:t>CVS Pharmacy, Detroit, MI</w:t>
      </w:r>
      <w:r w:rsidRPr="00DD3FB0">
        <w:rPr>
          <w:rFonts w:ascii="Cambria" w:hAnsi="Cambria"/>
          <w:b/>
          <w:color w:val="000000" w:themeColor="text1"/>
        </w:rPr>
        <w:tab/>
      </w:r>
      <w:r w:rsidRPr="00DD3FB0">
        <w:rPr>
          <w:rFonts w:ascii="Cambria" w:hAnsi="Cambria"/>
          <w:b/>
          <w:color w:val="000000" w:themeColor="text1"/>
        </w:rPr>
        <w:tab/>
      </w:r>
      <w:r w:rsidRPr="00DD3FB0">
        <w:rPr>
          <w:rFonts w:ascii="Cambria" w:hAnsi="Cambria"/>
          <w:b/>
          <w:color w:val="000000" w:themeColor="text1"/>
        </w:rPr>
        <w:tab/>
      </w:r>
      <w:r w:rsidRPr="00DD3FB0">
        <w:rPr>
          <w:rFonts w:ascii="Cambria" w:hAnsi="Cambria"/>
          <w:b/>
          <w:color w:val="000000" w:themeColor="text1"/>
        </w:rPr>
        <w:tab/>
        <w:t xml:space="preserve">        </w:t>
      </w:r>
      <w:r w:rsidR="00A65DF4">
        <w:rPr>
          <w:rFonts w:ascii="Cambria" w:hAnsi="Cambria"/>
          <w:b/>
          <w:color w:val="000000" w:themeColor="text1"/>
        </w:rPr>
        <w:t xml:space="preserve">                               </w:t>
      </w:r>
      <w:r w:rsidRPr="00DD3FB0">
        <w:rPr>
          <w:rFonts w:ascii="Cambria" w:hAnsi="Cambria"/>
          <w:b/>
          <w:color w:val="000000" w:themeColor="text1"/>
        </w:rPr>
        <w:t xml:space="preserve"> </w:t>
      </w:r>
      <w:r>
        <w:rPr>
          <w:rFonts w:ascii="Cambria" w:hAnsi="Cambria"/>
          <w:b/>
          <w:color w:val="000000" w:themeColor="text1"/>
        </w:rPr>
        <w:t>Jun</w:t>
      </w:r>
      <w:r w:rsidRPr="00DD3FB0">
        <w:rPr>
          <w:rFonts w:ascii="Cambria" w:hAnsi="Cambria"/>
          <w:b/>
          <w:color w:val="000000" w:themeColor="text1"/>
        </w:rPr>
        <w:t>12-</w:t>
      </w:r>
      <w:r>
        <w:rPr>
          <w:rFonts w:ascii="Cambria" w:hAnsi="Cambria"/>
          <w:b/>
          <w:color w:val="000000" w:themeColor="text1"/>
        </w:rPr>
        <w:t>Aug</w:t>
      </w:r>
      <w:r w:rsidRPr="00DD3FB0">
        <w:rPr>
          <w:rFonts w:ascii="Cambria" w:hAnsi="Cambria"/>
          <w:b/>
          <w:color w:val="000000" w:themeColor="text1"/>
        </w:rPr>
        <w:t>13</w:t>
      </w:r>
    </w:p>
    <w:p w14:paraId="1647E94A" w14:textId="77777777" w:rsidR="006E176E" w:rsidRPr="00DD3FB0" w:rsidRDefault="006E176E" w:rsidP="006E176E">
      <w:pPr>
        <w:pStyle w:val="SubSubTitle"/>
        <w:spacing w:before="0" w:after="0" w:line="276" w:lineRule="auto"/>
        <w:jc w:val="both"/>
        <w:rPr>
          <w:rFonts w:ascii="Cambria" w:hAnsi="Cambria" w:cs="Arial"/>
          <w:b/>
          <w:color w:val="000000" w:themeColor="text1"/>
          <w:szCs w:val="24"/>
        </w:rPr>
      </w:pPr>
      <w:r w:rsidRPr="00DD3FB0">
        <w:rPr>
          <w:rFonts w:ascii="Cambria" w:hAnsi="Cambria" w:cs="Arial"/>
          <w:b/>
          <w:color w:val="000000" w:themeColor="text1"/>
          <w:szCs w:val="24"/>
        </w:rPr>
        <w:t xml:space="preserve">Project: </w:t>
      </w:r>
      <w:r w:rsidRPr="00DD3FB0">
        <w:rPr>
          <w:rFonts w:ascii="Cambria" w:hAnsi="Cambria" w:cs="Arial"/>
          <w:b/>
          <w:color w:val="000000" w:themeColor="text1"/>
          <w:szCs w:val="24"/>
          <w:lang w:val="en-GB"/>
        </w:rPr>
        <w:t>Rx-Connect</w:t>
      </w:r>
      <w:r w:rsidRPr="00DD3FB0">
        <w:rPr>
          <w:rFonts w:ascii="Cambria" w:hAnsi="Cambria" w:cs="Arial"/>
          <w:b/>
          <w:color w:val="000000" w:themeColor="text1"/>
          <w:szCs w:val="24"/>
        </w:rPr>
        <w:t xml:space="preserve">                                                                                                                  </w:t>
      </w:r>
    </w:p>
    <w:p w14:paraId="5FCD7474" w14:textId="77777777" w:rsidR="006E176E" w:rsidRPr="00DD3FB0" w:rsidRDefault="006E176E" w:rsidP="006E176E">
      <w:pPr>
        <w:spacing w:line="276" w:lineRule="auto"/>
        <w:jc w:val="both"/>
        <w:rPr>
          <w:rFonts w:ascii="Cambria" w:hAnsi="Cambria" w:cs="Arial"/>
          <w:b/>
          <w:color w:val="000000" w:themeColor="text1"/>
        </w:rPr>
      </w:pPr>
      <w:r w:rsidRPr="00DD3FB0">
        <w:rPr>
          <w:rFonts w:ascii="Cambria" w:hAnsi="Cambria" w:cs="Arial"/>
          <w:b/>
          <w:color w:val="000000" w:themeColor="text1"/>
        </w:rPr>
        <w:t>Role:</w:t>
      </w:r>
      <w:r w:rsidRPr="00DD3FB0">
        <w:rPr>
          <w:rFonts w:ascii="Cambria" w:hAnsi="Cambria" w:cs="Arial"/>
          <w:color w:val="000000" w:themeColor="text1"/>
        </w:rPr>
        <w:t xml:space="preserve"> </w:t>
      </w:r>
      <w:r w:rsidRPr="00DD3FB0">
        <w:rPr>
          <w:rFonts w:ascii="Cambria" w:hAnsi="Cambria" w:cs="Arial"/>
          <w:b/>
          <w:color w:val="000000" w:themeColor="text1"/>
        </w:rPr>
        <w:t>Java Developer</w:t>
      </w:r>
      <w:r w:rsidRPr="00DD3FB0">
        <w:rPr>
          <w:rFonts w:ascii="Cambria" w:hAnsi="Cambria" w:cs="Arial"/>
          <w:color w:val="000000" w:themeColor="text1"/>
        </w:rPr>
        <w:t xml:space="preserve"> </w:t>
      </w:r>
    </w:p>
    <w:p w14:paraId="67F9654C"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b/>
          <w:color w:val="000000" w:themeColor="text1"/>
        </w:rPr>
        <w:t>Description:</w:t>
      </w:r>
    </w:p>
    <w:p w14:paraId="65B008AC" w14:textId="77777777" w:rsidR="006E176E" w:rsidRPr="00DD3FB0" w:rsidRDefault="006E176E" w:rsidP="00667F7A">
      <w:pPr>
        <w:spacing w:line="276" w:lineRule="auto"/>
        <w:jc w:val="both"/>
        <w:rPr>
          <w:rFonts w:ascii="Cambria" w:hAnsi="Cambria" w:cs="Arial"/>
          <w:color w:val="000000" w:themeColor="text1"/>
          <w:lang w:val="en-GB"/>
        </w:rPr>
      </w:pPr>
      <w:r w:rsidRPr="00DD3FB0">
        <w:rPr>
          <w:rFonts w:ascii="Cambria" w:hAnsi="Cambria" w:cs="Arial"/>
          <w:color w:val="000000" w:themeColor="text1"/>
          <w:lang w:val="en-GB"/>
        </w:rPr>
        <w:t>Rx-connect is a retail business application for CVS pharmacy. It has several tracks like Core track, Interfaces, RXP, DUR (drug utilization review), and Data track.</w:t>
      </w:r>
      <w:r w:rsidRPr="00DD3FB0">
        <w:rPr>
          <w:rFonts w:ascii="Cambria" w:hAnsi="Cambria" w:cs="Arial"/>
          <w:bCs/>
          <w:color w:val="000000" w:themeColor="text1"/>
          <w:lang w:val="en-GB"/>
        </w:rPr>
        <w:t xml:space="preserve"> Application is developed on J2EE architecture.</w:t>
      </w:r>
      <w:r w:rsidRPr="00DD3FB0">
        <w:rPr>
          <w:rFonts w:ascii="Cambria" w:hAnsi="Cambria" w:cs="Arial"/>
          <w:color w:val="000000" w:themeColor="text1"/>
        </w:rPr>
        <w:t xml:space="preserve">  </w:t>
      </w:r>
    </w:p>
    <w:p w14:paraId="2D499630" w14:textId="77777777" w:rsidR="006E176E" w:rsidRPr="00DD3FB0" w:rsidRDefault="006E176E" w:rsidP="006E176E">
      <w:pPr>
        <w:spacing w:line="276" w:lineRule="auto"/>
        <w:jc w:val="both"/>
        <w:rPr>
          <w:rFonts w:ascii="Cambria" w:hAnsi="Cambria" w:cs="Arial"/>
          <w:color w:val="000000" w:themeColor="text1"/>
        </w:rPr>
      </w:pPr>
      <w:r w:rsidRPr="00DD3FB0">
        <w:rPr>
          <w:rFonts w:ascii="Cambria" w:hAnsi="Cambria" w:cs="Arial"/>
          <w:color w:val="000000" w:themeColor="text1"/>
        </w:rPr>
        <w:t xml:space="preserve">I was involved in </w:t>
      </w:r>
      <w:r w:rsidRPr="00DD3FB0">
        <w:rPr>
          <w:rFonts w:ascii="Cambria" w:hAnsi="Cambria" w:cs="Arial"/>
          <w:b/>
          <w:color w:val="000000" w:themeColor="text1"/>
        </w:rPr>
        <w:t>CDI (Customer Data Integration).</w:t>
      </w:r>
      <w:r w:rsidRPr="00DD3FB0">
        <w:rPr>
          <w:rFonts w:ascii="Cambria" w:hAnsi="Cambria" w:cs="Arial"/>
          <w:bCs/>
          <w:color w:val="000000" w:themeColor="text1"/>
        </w:rPr>
        <w:t xml:space="preserve"> I was involved in development of several batches, which triggers java classes and informatica-workflows. I was involved in designing java framework for batch. These batches have been developed in UNIX script using shell/awk and java. I had opportunity to work in different java API like POI 2.5, log4j, JAXP, JAVA MAIL;</w:t>
      </w:r>
      <w:r w:rsidRPr="00DD3FB0">
        <w:rPr>
          <w:rFonts w:ascii="Cambria" w:hAnsi="Cambria" w:cs="Arial"/>
          <w:color w:val="000000" w:themeColor="text1"/>
        </w:rPr>
        <w:t xml:space="preserve"> I was given Ownership of reporting Tool. I have learned fundamentals of Customer Data Integration during this assignment.</w:t>
      </w:r>
    </w:p>
    <w:p w14:paraId="7B1371E5" w14:textId="77777777" w:rsidR="006E176E" w:rsidRPr="00DD3FB0" w:rsidRDefault="006E176E" w:rsidP="00667F7A">
      <w:pPr>
        <w:tabs>
          <w:tab w:val="left" w:pos="1440"/>
        </w:tabs>
        <w:spacing w:line="276" w:lineRule="auto"/>
        <w:jc w:val="both"/>
        <w:rPr>
          <w:rFonts w:ascii="Cambria" w:hAnsi="Cambria" w:cs="Calibri"/>
          <w:b/>
          <w:color w:val="000000" w:themeColor="text1"/>
        </w:rPr>
      </w:pPr>
      <w:r w:rsidRPr="00DD3FB0">
        <w:rPr>
          <w:rFonts w:ascii="Cambria" w:hAnsi="Cambria" w:cs="Arial"/>
          <w:b/>
          <w:bCs/>
          <w:color w:val="000000" w:themeColor="text1"/>
        </w:rPr>
        <w:t>Responsibilities:</w:t>
      </w:r>
    </w:p>
    <w:p w14:paraId="340562D1"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Responsible for writing the Java code based on the Design Doc and sequence diagrams.</w:t>
      </w:r>
    </w:p>
    <w:p w14:paraId="4DACB2E2"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Parsing different </w:t>
      </w:r>
      <w:r w:rsidRPr="001F395E">
        <w:rPr>
          <w:rFonts w:ascii="Cambria" w:hAnsi="Cambria" w:cs="Arial"/>
          <w:b/>
          <w:bCs/>
          <w:color w:val="000000" w:themeColor="text1"/>
        </w:rPr>
        <w:t>XMLs</w:t>
      </w:r>
      <w:r w:rsidRPr="00DD3FB0">
        <w:rPr>
          <w:rFonts w:ascii="Cambria" w:hAnsi="Cambria" w:cs="Arial"/>
          <w:color w:val="000000" w:themeColor="text1"/>
        </w:rPr>
        <w:t xml:space="preserve"> and reading properties file for the different configuration for the project.</w:t>
      </w:r>
    </w:p>
    <w:p w14:paraId="75576276"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Created the different </w:t>
      </w:r>
      <w:r w:rsidRPr="001F395E">
        <w:rPr>
          <w:rFonts w:ascii="Cambria" w:hAnsi="Cambria" w:cs="Arial"/>
          <w:b/>
          <w:bCs/>
          <w:color w:val="000000" w:themeColor="text1"/>
        </w:rPr>
        <w:t>Batch Shells</w:t>
      </w:r>
      <w:r w:rsidRPr="00DD3FB0">
        <w:rPr>
          <w:rFonts w:ascii="Cambria" w:hAnsi="Cambria" w:cs="Arial"/>
          <w:color w:val="000000" w:themeColor="text1"/>
        </w:rPr>
        <w:t xml:space="preserve"> to invoke Informatica transformation.</w:t>
      </w:r>
    </w:p>
    <w:p w14:paraId="34694B52"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Interaction with the Onsite Co-coordinator to get the work assigned and completed on time.</w:t>
      </w:r>
    </w:p>
    <w:p w14:paraId="467B4568" w14:textId="2922D18C"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Application built on Java Financial platform, which is an integration of several technologies like </w:t>
      </w:r>
      <w:r w:rsidRPr="00DD3FB0">
        <w:rPr>
          <w:rFonts w:ascii="Cambria" w:hAnsi="Cambria" w:cs="Arial"/>
          <w:b/>
          <w:color w:val="000000" w:themeColor="text1"/>
        </w:rPr>
        <w:t>Struts</w:t>
      </w:r>
      <w:r w:rsidR="00AD53F4">
        <w:rPr>
          <w:rFonts w:ascii="Cambria" w:hAnsi="Cambria" w:cs="Arial"/>
          <w:b/>
          <w:color w:val="000000" w:themeColor="text1"/>
        </w:rPr>
        <w:t xml:space="preserve"> 2.0</w:t>
      </w:r>
      <w:r w:rsidRPr="00DD3FB0">
        <w:rPr>
          <w:rFonts w:ascii="Cambria" w:hAnsi="Cambria" w:cs="Arial"/>
          <w:color w:val="000000" w:themeColor="text1"/>
        </w:rPr>
        <w:t xml:space="preserve"> and </w:t>
      </w:r>
      <w:r w:rsidRPr="00DD3FB0">
        <w:rPr>
          <w:rFonts w:ascii="Cambria" w:hAnsi="Cambria" w:cs="Arial"/>
          <w:b/>
          <w:color w:val="000000" w:themeColor="text1"/>
        </w:rPr>
        <w:t>Spring Web Flow</w:t>
      </w:r>
      <w:r w:rsidRPr="00DD3FB0">
        <w:rPr>
          <w:rFonts w:ascii="Cambria" w:hAnsi="Cambria" w:cs="Arial"/>
          <w:color w:val="000000" w:themeColor="text1"/>
        </w:rPr>
        <w:t>.</w:t>
      </w:r>
    </w:p>
    <w:p w14:paraId="7356983A"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Used </w:t>
      </w:r>
      <w:r w:rsidRPr="00DD3FB0">
        <w:rPr>
          <w:rFonts w:ascii="Cambria" w:hAnsi="Cambria" w:cs="Arial"/>
          <w:b/>
          <w:color w:val="000000" w:themeColor="text1"/>
        </w:rPr>
        <w:t>SOAP</w:t>
      </w:r>
      <w:r w:rsidRPr="00DD3FB0">
        <w:rPr>
          <w:rFonts w:ascii="Cambria" w:hAnsi="Cambria" w:cs="Arial"/>
          <w:color w:val="000000" w:themeColor="text1"/>
        </w:rPr>
        <w:t xml:space="preserve"> as a </w:t>
      </w:r>
      <w:r w:rsidRPr="001F395E">
        <w:rPr>
          <w:rFonts w:ascii="Cambria" w:hAnsi="Cambria" w:cs="Arial"/>
          <w:b/>
          <w:bCs/>
          <w:color w:val="000000" w:themeColor="text1"/>
        </w:rPr>
        <w:t>XML</w:t>
      </w:r>
      <w:r w:rsidRPr="00DD3FB0">
        <w:rPr>
          <w:rFonts w:ascii="Cambria" w:hAnsi="Cambria" w:cs="Arial"/>
          <w:color w:val="000000" w:themeColor="text1"/>
        </w:rPr>
        <w:t>-based protocol for web service operation invocation.</w:t>
      </w:r>
      <w:r w:rsidRPr="00DD3FB0">
        <w:rPr>
          <w:rFonts w:ascii="Cambria" w:hAnsi="Cambria" w:cs="Arial"/>
          <w:color w:val="000000" w:themeColor="text1"/>
        </w:rPr>
        <w:tab/>
      </w:r>
    </w:p>
    <w:p w14:paraId="0C4F1864" w14:textId="77777777" w:rsidR="006E176E" w:rsidRPr="00DD3FB0"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color w:val="000000" w:themeColor="text1"/>
        </w:rPr>
        <w:t xml:space="preserve">Developed, and debugged the </w:t>
      </w:r>
      <w:r w:rsidRPr="00DD3FB0">
        <w:rPr>
          <w:rFonts w:ascii="Cambria" w:hAnsi="Cambria" w:cs="Arial"/>
          <w:b/>
          <w:color w:val="000000" w:themeColor="text1"/>
        </w:rPr>
        <w:t>servlets</w:t>
      </w:r>
      <w:r w:rsidRPr="00DD3FB0">
        <w:rPr>
          <w:rFonts w:ascii="Cambria" w:hAnsi="Cambria" w:cs="Arial"/>
          <w:color w:val="000000" w:themeColor="text1"/>
        </w:rPr>
        <w:t xml:space="preserve"> and EJB with Web Sphere Application server.</w:t>
      </w:r>
    </w:p>
    <w:p w14:paraId="51677152" w14:textId="77777777" w:rsidR="006E176E" w:rsidRPr="00DD3FB0" w:rsidRDefault="006E176E" w:rsidP="006E176E">
      <w:pPr>
        <w:numPr>
          <w:ilvl w:val="0"/>
          <w:numId w:val="13"/>
        </w:numPr>
        <w:suppressAutoHyphens/>
        <w:spacing w:after="0" w:line="276" w:lineRule="auto"/>
        <w:jc w:val="both"/>
        <w:rPr>
          <w:rFonts w:ascii="Cambria" w:hAnsi="Cambria" w:cs="Arial"/>
          <w:bCs/>
          <w:color w:val="000000" w:themeColor="text1"/>
        </w:rPr>
      </w:pPr>
      <w:r w:rsidRPr="00DD3FB0">
        <w:rPr>
          <w:rFonts w:ascii="Cambria" w:hAnsi="Cambria" w:cs="Arial"/>
          <w:color w:val="000000" w:themeColor="text1"/>
        </w:rPr>
        <w:t xml:space="preserve">Developed </w:t>
      </w:r>
      <w:r w:rsidRPr="00DD3FB0">
        <w:rPr>
          <w:rFonts w:ascii="Cambria" w:hAnsi="Cambria" w:cs="Arial"/>
          <w:bCs/>
          <w:color w:val="000000" w:themeColor="text1"/>
        </w:rPr>
        <w:t>Web Services for data transfer using SOAP and WSDL</w:t>
      </w:r>
    </w:p>
    <w:p w14:paraId="08732B16" w14:textId="77777777" w:rsidR="006E176E" w:rsidRPr="00F669B2" w:rsidRDefault="006E176E" w:rsidP="006E176E">
      <w:pPr>
        <w:numPr>
          <w:ilvl w:val="0"/>
          <w:numId w:val="13"/>
        </w:numPr>
        <w:suppressAutoHyphens/>
        <w:spacing w:after="0" w:line="276" w:lineRule="auto"/>
        <w:jc w:val="both"/>
        <w:rPr>
          <w:rFonts w:ascii="Cambria" w:hAnsi="Cambria" w:cs="Arial"/>
          <w:color w:val="000000" w:themeColor="text1"/>
        </w:rPr>
      </w:pPr>
      <w:r w:rsidRPr="00DD3FB0">
        <w:rPr>
          <w:rFonts w:ascii="Cambria" w:hAnsi="Cambria" w:cs="Arial"/>
          <w:bCs/>
          <w:color w:val="000000" w:themeColor="text1"/>
        </w:rPr>
        <w:t xml:space="preserve">Developed </w:t>
      </w:r>
      <w:r w:rsidRPr="00DD3FB0">
        <w:rPr>
          <w:rFonts w:ascii="Cambria" w:hAnsi="Cambria" w:cs="Arial"/>
          <w:b/>
          <w:bCs/>
          <w:color w:val="000000" w:themeColor="text1"/>
        </w:rPr>
        <w:t>JSP’s</w:t>
      </w:r>
      <w:r w:rsidRPr="00DD3FB0">
        <w:rPr>
          <w:rFonts w:ascii="Cambria" w:hAnsi="Cambria" w:cs="Arial"/>
          <w:bCs/>
          <w:color w:val="000000" w:themeColor="text1"/>
        </w:rPr>
        <w:t xml:space="preserve"> with STRUTS custom tags and implemented </w:t>
      </w:r>
      <w:r w:rsidRPr="00DD3FB0">
        <w:rPr>
          <w:rFonts w:ascii="Cambria" w:hAnsi="Cambria" w:cs="Arial"/>
          <w:b/>
          <w:bCs/>
          <w:color w:val="000000" w:themeColor="text1"/>
        </w:rPr>
        <w:t>JavaScript</w:t>
      </w:r>
      <w:r w:rsidRPr="00DD3FB0">
        <w:rPr>
          <w:rFonts w:ascii="Cambria" w:hAnsi="Cambria" w:cs="Arial"/>
          <w:bCs/>
          <w:color w:val="000000" w:themeColor="text1"/>
        </w:rPr>
        <w:t xml:space="preserve"> validation of data.</w:t>
      </w:r>
    </w:p>
    <w:p w14:paraId="10CF5C15" w14:textId="24DB166A" w:rsidR="00F669B2" w:rsidRPr="0022635B" w:rsidRDefault="00F669B2" w:rsidP="006E176E">
      <w:pPr>
        <w:numPr>
          <w:ilvl w:val="0"/>
          <w:numId w:val="13"/>
        </w:numPr>
        <w:suppressAutoHyphens/>
        <w:spacing w:after="0" w:line="276" w:lineRule="auto"/>
        <w:jc w:val="both"/>
        <w:rPr>
          <w:rFonts w:ascii="Cambria" w:hAnsi="Cambria" w:cs="Arial"/>
          <w:color w:val="000000" w:themeColor="text1"/>
        </w:rPr>
      </w:pPr>
      <w:r w:rsidRPr="00F669B2">
        <w:rPr>
          <w:rFonts w:ascii="Cambria" w:hAnsi="Cambria"/>
          <w:color w:val="000000"/>
          <w:shd w:val="clear" w:color="auto" w:fill="FFFFFF"/>
        </w:rPr>
        <w:t>Good Experi</w:t>
      </w:r>
      <w:r>
        <w:rPr>
          <w:rFonts w:ascii="Cambria" w:hAnsi="Cambria"/>
          <w:color w:val="000000"/>
          <w:shd w:val="clear" w:color="auto" w:fill="FFFFFF"/>
        </w:rPr>
        <w:t xml:space="preserve">ence on </w:t>
      </w:r>
      <w:r w:rsidRPr="001F395E">
        <w:rPr>
          <w:rFonts w:ascii="Cambria" w:hAnsi="Cambria"/>
          <w:b/>
          <w:bCs/>
          <w:color w:val="000000"/>
          <w:shd w:val="clear" w:color="auto" w:fill="FFFFFF"/>
        </w:rPr>
        <w:t>Selenium IDE</w:t>
      </w:r>
      <w:r>
        <w:rPr>
          <w:rFonts w:ascii="Cambria" w:hAnsi="Cambria"/>
          <w:color w:val="000000"/>
          <w:shd w:val="clear" w:color="auto" w:fill="FFFFFF"/>
        </w:rPr>
        <w:t xml:space="preserve"> and created Scripts in S</w:t>
      </w:r>
      <w:r w:rsidR="001F395E">
        <w:rPr>
          <w:rFonts w:ascii="Cambria" w:hAnsi="Cambria"/>
          <w:color w:val="000000"/>
          <w:shd w:val="clear" w:color="auto" w:fill="FFFFFF"/>
        </w:rPr>
        <w:t>elenium.</w:t>
      </w:r>
    </w:p>
    <w:p w14:paraId="03F7B03C" w14:textId="3DE20F5C" w:rsidR="0022635B" w:rsidRPr="0022635B"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Designed test cases using Selenium Webdriver and TestNG.</w:t>
      </w:r>
    </w:p>
    <w:p w14:paraId="53A38BFE" w14:textId="37BBD2F6" w:rsidR="0022635B" w:rsidRPr="0022635B"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Involved in Regression testing using Selenium.</w:t>
      </w:r>
    </w:p>
    <w:p w14:paraId="3B98EF99" w14:textId="529058D8" w:rsidR="0022635B" w:rsidRPr="00F669B2" w:rsidRDefault="0022635B" w:rsidP="006E176E">
      <w:pPr>
        <w:numPr>
          <w:ilvl w:val="0"/>
          <w:numId w:val="13"/>
        </w:numPr>
        <w:suppressAutoHyphens/>
        <w:spacing w:after="0" w:line="276" w:lineRule="auto"/>
        <w:jc w:val="both"/>
        <w:rPr>
          <w:rFonts w:ascii="Cambria" w:hAnsi="Cambria" w:cs="Arial"/>
          <w:color w:val="000000" w:themeColor="text1"/>
        </w:rPr>
      </w:pPr>
      <w:r>
        <w:rPr>
          <w:rFonts w:ascii="Cambria" w:hAnsi="Cambria"/>
          <w:color w:val="000000"/>
          <w:shd w:val="clear" w:color="auto" w:fill="FFFFFF"/>
        </w:rPr>
        <w:t>Enhancing the Selenium test cases for Cross browser testing.</w:t>
      </w:r>
    </w:p>
    <w:p w14:paraId="4548ABBB" w14:textId="77777777" w:rsidR="006E176E" w:rsidRPr="00A96309" w:rsidRDefault="006E176E" w:rsidP="006E176E">
      <w:pPr>
        <w:numPr>
          <w:ilvl w:val="0"/>
          <w:numId w:val="13"/>
        </w:numPr>
        <w:suppressAutoHyphens/>
        <w:spacing w:after="0" w:line="276" w:lineRule="auto"/>
        <w:jc w:val="both"/>
        <w:rPr>
          <w:rStyle w:val="HTMLTypewriter"/>
          <w:rFonts w:ascii="Cambria" w:hAnsi="Cambria" w:cs="Arial"/>
          <w:bCs/>
          <w:iCs/>
          <w:color w:val="000000" w:themeColor="text1"/>
          <w:sz w:val="24"/>
          <w:szCs w:val="24"/>
        </w:rPr>
      </w:pPr>
      <w:r w:rsidRPr="00DD3FB0">
        <w:rPr>
          <w:rFonts w:ascii="Cambria" w:hAnsi="Cambria" w:cs="Arial"/>
          <w:color w:val="000000" w:themeColor="text1"/>
        </w:rPr>
        <w:t>Created the java based logging Audit tool for the project, which sends mail also for the required group.</w:t>
      </w:r>
    </w:p>
    <w:p w14:paraId="05B44734" w14:textId="4133F140" w:rsid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Worked with </w:t>
      </w:r>
      <w:r w:rsidRPr="00D36DD6">
        <w:rPr>
          <w:rFonts w:ascii="Cambria" w:eastAsia="Times New Roman" w:hAnsi="Cambria"/>
          <w:b/>
          <w:bCs/>
          <w:bdr w:val="none" w:sz="0" w:space="0" w:color="auto" w:frame="1"/>
          <w:lang w:bidi="te-IN"/>
        </w:rPr>
        <w:t>NoSQL Cassandra</w:t>
      </w:r>
      <w:r w:rsidRPr="00D36DD6">
        <w:rPr>
          <w:rFonts w:ascii="Cambria" w:eastAsia="Times New Roman" w:hAnsi="Cambria"/>
          <w:lang w:bidi="te-IN"/>
        </w:rPr>
        <w:t> to store, retrieve, and update and manage all the details for Ethernet provisioning and customer order tracking.</w:t>
      </w:r>
    </w:p>
    <w:p w14:paraId="5308061E" w14:textId="77777777" w:rsidR="00D36DD6" w:rsidRP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 xml:space="preserve">Performed bulk data loading into </w:t>
      </w:r>
      <w:r w:rsidRPr="00D36DD6">
        <w:rPr>
          <w:rFonts w:ascii="Cambria" w:eastAsia="Times New Roman" w:hAnsi="Cambria"/>
          <w:b/>
          <w:bCs/>
          <w:lang w:bidi="te-IN"/>
        </w:rPr>
        <w:t>Cassandra</w:t>
      </w:r>
      <w:r w:rsidRPr="00D36DD6">
        <w:rPr>
          <w:rFonts w:ascii="Cambria" w:eastAsia="Times New Roman" w:hAnsi="Cambria"/>
          <w:lang w:bidi="te-IN"/>
        </w:rPr>
        <w:t xml:space="preserve"> using </w:t>
      </w:r>
      <w:r w:rsidRPr="00D36DD6">
        <w:rPr>
          <w:rFonts w:ascii="Cambria" w:eastAsia="Times New Roman" w:hAnsi="Cambria"/>
          <w:b/>
          <w:bCs/>
          <w:bdr w:val="none" w:sz="0" w:space="0" w:color="auto" w:frame="1"/>
          <w:lang w:bidi="te-IN"/>
        </w:rPr>
        <w:t>SSTableLoader</w:t>
      </w:r>
      <w:r w:rsidRPr="00D36DD6">
        <w:rPr>
          <w:rFonts w:ascii="Cambria" w:eastAsia="Times New Roman" w:hAnsi="Cambria"/>
          <w:lang w:bidi="te-IN"/>
        </w:rPr>
        <w:t>.</w:t>
      </w:r>
    </w:p>
    <w:p w14:paraId="75DF9C3D" w14:textId="0AED81C0" w:rsid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Performed data integration with sourcing systems using </w:t>
      </w:r>
      <w:r w:rsidRPr="00D36DD6">
        <w:rPr>
          <w:rFonts w:ascii="Cambria" w:eastAsia="Times New Roman" w:hAnsi="Cambria"/>
          <w:b/>
          <w:bCs/>
          <w:bdr w:val="none" w:sz="0" w:space="0" w:color="auto" w:frame="1"/>
          <w:lang w:bidi="te-IN"/>
        </w:rPr>
        <w:t>JMS</w:t>
      </w:r>
      <w:r w:rsidRPr="00D36DD6">
        <w:rPr>
          <w:rFonts w:ascii="Cambria" w:eastAsia="Times New Roman" w:hAnsi="Cambria"/>
          <w:lang w:bidi="te-IN"/>
        </w:rPr>
        <w:t>.</w:t>
      </w:r>
    </w:p>
    <w:p w14:paraId="549759BF" w14:textId="231472B5" w:rsidR="00BC3B6A" w:rsidRPr="00BC3B6A" w:rsidRDefault="00BC3B6A" w:rsidP="00D36DD6">
      <w:pPr>
        <w:numPr>
          <w:ilvl w:val="0"/>
          <w:numId w:val="13"/>
        </w:numPr>
        <w:shd w:val="clear" w:color="auto" w:fill="FFFFFF"/>
        <w:spacing w:after="0" w:line="320" w:lineRule="atLeast"/>
        <w:rPr>
          <w:rFonts w:ascii="Cambria" w:eastAsia="Times New Roman" w:hAnsi="Cambria"/>
          <w:lang w:bidi="te-IN"/>
        </w:rPr>
      </w:pPr>
      <w:r w:rsidRPr="00BC3B6A">
        <w:rPr>
          <w:rFonts w:ascii="Cambria" w:hAnsi="Cambria"/>
          <w:shd w:val="clear" w:color="auto" w:fill="FFFFFF"/>
        </w:rPr>
        <w:t>Validated Web services for Manual and Automation Testing</w:t>
      </w:r>
      <w:r>
        <w:rPr>
          <w:rFonts w:ascii="Cambria" w:hAnsi="Cambria"/>
          <w:shd w:val="clear" w:color="auto" w:fill="FFFFFF"/>
        </w:rPr>
        <w:t xml:space="preserve"> </w:t>
      </w:r>
      <w:r w:rsidRPr="00BC3B6A">
        <w:rPr>
          <w:rFonts w:ascii="Cambria" w:hAnsi="Cambria"/>
          <w:shd w:val="clear" w:color="auto" w:fill="FFFFFF"/>
        </w:rPr>
        <w:t>using SOAP UI.</w:t>
      </w:r>
    </w:p>
    <w:p w14:paraId="00BB05F6" w14:textId="2F3D596C" w:rsidR="00D36DD6" w:rsidRPr="00D36DD6" w:rsidRDefault="00D36DD6" w:rsidP="00D36DD6">
      <w:pPr>
        <w:numPr>
          <w:ilvl w:val="0"/>
          <w:numId w:val="13"/>
        </w:numPr>
        <w:shd w:val="clear" w:color="auto" w:fill="FFFFFF"/>
        <w:spacing w:after="0" w:line="320" w:lineRule="atLeast"/>
        <w:rPr>
          <w:rFonts w:ascii="Cambria" w:eastAsia="Times New Roman" w:hAnsi="Cambria"/>
          <w:lang w:bidi="te-IN"/>
        </w:rPr>
      </w:pPr>
      <w:r w:rsidRPr="00D36DD6">
        <w:rPr>
          <w:rFonts w:ascii="Cambria" w:eastAsia="Times New Roman" w:hAnsi="Cambria"/>
          <w:lang w:bidi="te-IN"/>
        </w:rPr>
        <w:t xml:space="preserve">Implemented service layer on top of </w:t>
      </w:r>
      <w:r w:rsidRPr="00D36DD6">
        <w:rPr>
          <w:rFonts w:ascii="Cambria" w:eastAsia="Times New Roman" w:hAnsi="Cambria"/>
          <w:b/>
          <w:bCs/>
          <w:lang w:bidi="te-IN"/>
        </w:rPr>
        <w:t>Cassandra</w:t>
      </w:r>
      <w:r w:rsidRPr="00D36DD6">
        <w:rPr>
          <w:rFonts w:ascii="Cambria" w:eastAsia="Times New Roman" w:hAnsi="Cambria"/>
          <w:lang w:bidi="te-IN"/>
        </w:rPr>
        <w:t xml:space="preserve"> using </w:t>
      </w:r>
      <w:r w:rsidRPr="00D36DD6">
        <w:rPr>
          <w:rFonts w:ascii="Cambria" w:eastAsia="Times New Roman" w:hAnsi="Cambria"/>
          <w:b/>
          <w:bCs/>
          <w:bdr w:val="none" w:sz="0" w:space="0" w:color="auto" w:frame="1"/>
          <w:lang w:bidi="te-IN"/>
        </w:rPr>
        <w:t>core Java, Datastax Java API </w:t>
      </w:r>
      <w:r w:rsidRPr="00D36DD6">
        <w:rPr>
          <w:rFonts w:ascii="Cambria" w:eastAsia="Times New Roman" w:hAnsi="Cambria"/>
          <w:lang w:bidi="te-IN"/>
        </w:rPr>
        <w:t>and</w:t>
      </w:r>
      <w:r w:rsidRPr="00D36DD6">
        <w:rPr>
          <w:rFonts w:ascii="Cambria" w:eastAsia="Times New Roman" w:hAnsi="Cambria"/>
          <w:b/>
          <w:bCs/>
          <w:bdr w:val="none" w:sz="0" w:space="0" w:color="auto" w:frame="1"/>
          <w:lang w:bidi="te-IN"/>
        </w:rPr>
        <w:t> Restful API.</w:t>
      </w:r>
    </w:p>
    <w:p w14:paraId="2B0EC7BE" w14:textId="77777777" w:rsidR="006E176E" w:rsidRPr="00DD3FB0" w:rsidRDefault="006E176E" w:rsidP="006E176E">
      <w:pPr>
        <w:pStyle w:val="List"/>
        <w:tabs>
          <w:tab w:val="left" w:pos="0"/>
        </w:tabs>
        <w:suppressAutoHyphens w:val="0"/>
        <w:spacing w:line="276" w:lineRule="auto"/>
        <w:ind w:left="810"/>
        <w:jc w:val="both"/>
        <w:rPr>
          <w:rFonts w:ascii="Cambria" w:eastAsia="MS Mincho" w:hAnsi="Cambria" w:cs="Arial"/>
          <w:b/>
          <w:bCs/>
          <w:iCs/>
          <w:color w:val="000000" w:themeColor="text1"/>
          <w:sz w:val="24"/>
          <w:szCs w:val="24"/>
        </w:rPr>
      </w:pPr>
    </w:p>
    <w:p w14:paraId="711187D5" w14:textId="22EDE179" w:rsidR="006E176E" w:rsidRDefault="006E176E" w:rsidP="006E176E">
      <w:pPr>
        <w:pStyle w:val="List"/>
        <w:tabs>
          <w:tab w:val="left" w:pos="0"/>
        </w:tabs>
        <w:suppressAutoHyphens w:val="0"/>
        <w:spacing w:line="276" w:lineRule="auto"/>
        <w:jc w:val="both"/>
        <w:rPr>
          <w:rFonts w:ascii="Cambria" w:eastAsia="MS Mincho" w:hAnsi="Cambria" w:cs="Arial"/>
          <w:iCs/>
          <w:color w:val="000000" w:themeColor="text1"/>
          <w:sz w:val="20"/>
        </w:rPr>
      </w:pPr>
      <w:r w:rsidRPr="00DD3FB0">
        <w:rPr>
          <w:rFonts w:ascii="Cambria" w:eastAsia="MS Mincho" w:hAnsi="Cambria" w:cs="Arial"/>
          <w:b/>
          <w:bCs/>
          <w:iCs/>
          <w:color w:val="000000" w:themeColor="text1"/>
          <w:sz w:val="24"/>
          <w:szCs w:val="24"/>
        </w:rPr>
        <w:t>Environment &amp; Technologies:</w:t>
      </w:r>
      <w:r w:rsidRPr="00DD3FB0">
        <w:rPr>
          <w:rFonts w:ascii="Cambria" w:eastAsia="MS Mincho" w:hAnsi="Cambria" w:cs="Arial"/>
          <w:iCs/>
          <w:color w:val="000000" w:themeColor="text1"/>
          <w:sz w:val="24"/>
          <w:szCs w:val="24"/>
        </w:rPr>
        <w:t xml:space="preserve"> </w:t>
      </w:r>
      <w:r w:rsidRPr="00DD3FB0">
        <w:rPr>
          <w:rFonts w:ascii="Cambria" w:eastAsia="MS Mincho" w:hAnsi="Cambria" w:cs="Arial"/>
          <w:bCs/>
          <w:iCs/>
          <w:color w:val="000000" w:themeColor="text1"/>
          <w:sz w:val="24"/>
          <w:szCs w:val="24"/>
        </w:rPr>
        <w:t xml:space="preserve">UNIX, Eclipse, Web logic </w:t>
      </w:r>
      <w:r w:rsidR="00525A42" w:rsidRPr="00DD3FB0">
        <w:rPr>
          <w:rFonts w:ascii="Cambria" w:eastAsia="MS Mincho" w:hAnsi="Cambria" w:cs="Arial"/>
          <w:bCs/>
          <w:iCs/>
          <w:color w:val="000000" w:themeColor="text1"/>
          <w:sz w:val="24"/>
          <w:szCs w:val="24"/>
        </w:rPr>
        <w:t>Application</w:t>
      </w:r>
      <w:r w:rsidR="004D1E1F">
        <w:rPr>
          <w:rFonts w:ascii="Cambria" w:eastAsia="MS Mincho" w:hAnsi="Cambria" w:cs="Arial"/>
          <w:bCs/>
          <w:iCs/>
          <w:color w:val="000000" w:themeColor="text1"/>
          <w:sz w:val="24"/>
          <w:szCs w:val="24"/>
        </w:rPr>
        <w:t xml:space="preserve">, </w:t>
      </w:r>
      <w:r w:rsidR="004D1E1F" w:rsidRPr="00DD3FB0">
        <w:rPr>
          <w:rFonts w:ascii="Cambria" w:hAnsi="Cambria"/>
          <w:color w:val="000000" w:themeColor="text1"/>
        </w:rPr>
        <w:t>Struts 2.0,</w:t>
      </w:r>
      <w:r w:rsidR="004D1E1F">
        <w:rPr>
          <w:rFonts w:ascii="Cambria" w:hAnsi="Cambria"/>
          <w:color w:val="000000" w:themeColor="text1"/>
        </w:rPr>
        <w:t xml:space="preserve"> </w:t>
      </w:r>
      <w:r w:rsidR="00525A42" w:rsidRPr="00DD3FB0">
        <w:rPr>
          <w:rFonts w:ascii="Cambria" w:eastAsia="MS Mincho" w:hAnsi="Cambria" w:cs="Arial"/>
          <w:bCs/>
          <w:iCs/>
          <w:color w:val="000000" w:themeColor="text1"/>
          <w:sz w:val="24"/>
          <w:szCs w:val="24"/>
        </w:rPr>
        <w:t xml:space="preserve"> PL</w:t>
      </w:r>
      <w:r w:rsidRPr="00DD3FB0">
        <w:rPr>
          <w:rFonts w:ascii="Cambria" w:eastAsia="MS Mincho" w:hAnsi="Cambria" w:cs="Arial"/>
          <w:bCs/>
          <w:iCs/>
          <w:color w:val="000000" w:themeColor="text1"/>
          <w:sz w:val="24"/>
          <w:szCs w:val="24"/>
        </w:rPr>
        <w:t>/SQL Developer, Control-M,</w:t>
      </w:r>
      <w:r w:rsidR="00BC3B6A">
        <w:rPr>
          <w:rFonts w:ascii="Cambria" w:eastAsia="MS Mincho" w:hAnsi="Cambria" w:cs="Arial"/>
          <w:bCs/>
          <w:iCs/>
          <w:color w:val="000000" w:themeColor="text1"/>
          <w:sz w:val="24"/>
          <w:szCs w:val="24"/>
        </w:rPr>
        <w:t xml:space="preserve"> Automation Testing,</w:t>
      </w:r>
      <w:r w:rsidRPr="00DD3FB0">
        <w:rPr>
          <w:rFonts w:ascii="Cambria" w:eastAsia="MS Mincho" w:hAnsi="Cambria" w:cs="Arial"/>
          <w:bCs/>
          <w:iCs/>
          <w:color w:val="000000" w:themeColor="text1"/>
          <w:sz w:val="24"/>
          <w:szCs w:val="24"/>
        </w:rPr>
        <w:t xml:space="preserve"> Informatica Power Centre,</w:t>
      </w:r>
      <w:r w:rsidR="00DC4B8E">
        <w:rPr>
          <w:rFonts w:ascii="Cambria" w:eastAsia="MS Mincho" w:hAnsi="Cambria" w:cs="Arial"/>
          <w:iCs/>
          <w:color w:val="000000" w:themeColor="text1"/>
          <w:sz w:val="24"/>
          <w:szCs w:val="24"/>
        </w:rPr>
        <w:t xml:space="preserve"> Java 1.7</w:t>
      </w:r>
      <w:r w:rsidRPr="00DD3FB0">
        <w:rPr>
          <w:rFonts w:ascii="Cambria" w:eastAsia="MS Mincho" w:hAnsi="Cambria" w:cs="Arial"/>
          <w:iCs/>
          <w:color w:val="000000" w:themeColor="text1"/>
          <w:sz w:val="24"/>
          <w:szCs w:val="24"/>
        </w:rPr>
        <w:t>, JDBC, RMI, UNIX Shell,</w:t>
      </w:r>
      <w:r w:rsidR="00C41A61">
        <w:rPr>
          <w:rFonts w:ascii="Cambria" w:eastAsia="MS Mincho" w:hAnsi="Cambria" w:cs="Arial"/>
          <w:iCs/>
          <w:color w:val="000000" w:themeColor="text1"/>
          <w:sz w:val="24"/>
          <w:szCs w:val="24"/>
        </w:rPr>
        <w:t xml:space="preserve"> Selenium 2.4,</w:t>
      </w:r>
      <w:r w:rsidRPr="00DD3FB0">
        <w:rPr>
          <w:rFonts w:ascii="Cambria" w:eastAsia="MS Mincho" w:hAnsi="Cambria" w:cs="Arial"/>
          <w:iCs/>
          <w:color w:val="000000" w:themeColor="text1"/>
          <w:sz w:val="24"/>
          <w:szCs w:val="24"/>
        </w:rPr>
        <w:t xml:space="preserve"> </w:t>
      </w:r>
      <w:r w:rsidR="00D36DD6">
        <w:rPr>
          <w:rFonts w:ascii="Cambria" w:eastAsia="MS Mincho" w:hAnsi="Cambria" w:cs="Arial"/>
          <w:iCs/>
          <w:color w:val="000000" w:themeColor="text1"/>
          <w:sz w:val="24"/>
          <w:szCs w:val="24"/>
        </w:rPr>
        <w:t>Cassandra 1.2.5</w:t>
      </w:r>
      <w:r w:rsidRPr="00DD3FB0">
        <w:rPr>
          <w:rFonts w:ascii="Cambria" w:eastAsia="MS Mincho" w:hAnsi="Cambria" w:cs="Arial"/>
          <w:iCs/>
          <w:color w:val="000000" w:themeColor="text1"/>
          <w:sz w:val="24"/>
          <w:szCs w:val="24"/>
        </w:rPr>
        <w:t>.</w:t>
      </w:r>
      <w:r w:rsidRPr="00DD3FB0">
        <w:rPr>
          <w:rFonts w:ascii="Cambria" w:eastAsia="MS Mincho" w:hAnsi="Cambria" w:cs="Arial"/>
          <w:iCs/>
          <w:color w:val="000000" w:themeColor="text1"/>
          <w:sz w:val="20"/>
        </w:rPr>
        <w:t xml:space="preserve"> </w:t>
      </w:r>
    </w:p>
    <w:p w14:paraId="4894DEFB" w14:textId="77777777" w:rsidR="00A96309" w:rsidRPr="00DD3FB0" w:rsidRDefault="00A96309" w:rsidP="006E176E">
      <w:pPr>
        <w:pStyle w:val="List"/>
        <w:tabs>
          <w:tab w:val="left" w:pos="0"/>
        </w:tabs>
        <w:suppressAutoHyphens w:val="0"/>
        <w:spacing w:line="276" w:lineRule="auto"/>
        <w:jc w:val="both"/>
        <w:rPr>
          <w:rFonts w:ascii="Cambria" w:hAnsi="Cambria"/>
          <w:color w:val="000000" w:themeColor="text1"/>
        </w:rPr>
      </w:pPr>
    </w:p>
    <w:p w14:paraId="123B0C8B" w14:textId="77777777" w:rsidR="006E176E" w:rsidRPr="00DD3FB0" w:rsidRDefault="006E176E" w:rsidP="006E176E">
      <w:pPr>
        <w:spacing w:line="276" w:lineRule="auto"/>
        <w:jc w:val="both"/>
        <w:rPr>
          <w:rFonts w:ascii="Cambria" w:hAnsi="Cambria"/>
          <w:b/>
          <w:bCs/>
          <w:color w:val="000000" w:themeColor="text1"/>
        </w:rPr>
      </w:pPr>
      <w:r w:rsidRPr="00DD3FB0">
        <w:rPr>
          <w:rFonts w:ascii="Cambria" w:hAnsi="Cambria" w:cs="Arial"/>
          <w:b/>
          <w:color w:val="000000" w:themeColor="text1"/>
        </w:rPr>
        <w:t xml:space="preserve">Client: </w:t>
      </w:r>
      <w:r w:rsidRPr="00DD3FB0">
        <w:rPr>
          <w:rFonts w:ascii="Cambria" w:hAnsi="Cambria"/>
          <w:b/>
          <w:bCs/>
          <w:color w:val="000000" w:themeColor="text1"/>
        </w:rPr>
        <w:t xml:space="preserve">Baker Hughes, Houston, TX                                                             </w:t>
      </w:r>
      <w:r>
        <w:rPr>
          <w:rFonts w:ascii="Cambria" w:hAnsi="Cambria"/>
          <w:b/>
          <w:bCs/>
          <w:color w:val="000000" w:themeColor="text1"/>
        </w:rPr>
        <w:t xml:space="preserve">    </w:t>
      </w:r>
      <w:r w:rsidRPr="00DD3FB0">
        <w:rPr>
          <w:rFonts w:ascii="Cambria" w:hAnsi="Cambria"/>
          <w:b/>
          <w:bCs/>
          <w:color w:val="000000" w:themeColor="text1"/>
        </w:rPr>
        <w:t xml:space="preserve">         </w:t>
      </w:r>
      <w:r>
        <w:rPr>
          <w:rFonts w:ascii="Cambria" w:hAnsi="Cambria"/>
          <w:b/>
          <w:color w:val="000000" w:themeColor="text1"/>
        </w:rPr>
        <w:t>Jan</w:t>
      </w:r>
      <w:r w:rsidRPr="00DD3FB0">
        <w:rPr>
          <w:rFonts w:ascii="Cambria" w:hAnsi="Cambria"/>
          <w:b/>
          <w:color w:val="000000" w:themeColor="text1"/>
        </w:rPr>
        <w:t xml:space="preserve">11 </w:t>
      </w:r>
      <w:r>
        <w:rPr>
          <w:rFonts w:ascii="Cambria" w:hAnsi="Cambria"/>
          <w:b/>
          <w:color w:val="000000" w:themeColor="text1"/>
        </w:rPr>
        <w:t>– Apr</w:t>
      </w:r>
      <w:r w:rsidRPr="00DD3FB0">
        <w:rPr>
          <w:rFonts w:ascii="Cambria" w:hAnsi="Cambria"/>
          <w:b/>
          <w:color w:val="000000" w:themeColor="text1"/>
        </w:rPr>
        <w:t>12</w:t>
      </w:r>
      <w:r w:rsidRPr="00DD3FB0">
        <w:rPr>
          <w:rFonts w:ascii="Cambria" w:hAnsi="Cambria"/>
          <w:b/>
          <w:bCs/>
          <w:color w:val="000000" w:themeColor="text1"/>
        </w:rPr>
        <w:tab/>
        <w:t xml:space="preserve">                                                 </w:t>
      </w:r>
    </w:p>
    <w:p w14:paraId="7E5CDD4D" w14:textId="4B12EF06" w:rsidR="006E176E" w:rsidRPr="00DD3FB0" w:rsidRDefault="006E176E" w:rsidP="006E176E">
      <w:pPr>
        <w:spacing w:line="276" w:lineRule="auto"/>
        <w:jc w:val="both"/>
        <w:rPr>
          <w:rFonts w:ascii="Cambria" w:hAnsi="Cambria"/>
          <w:b/>
          <w:bCs/>
          <w:color w:val="000000" w:themeColor="text1"/>
          <w:u w:val="single"/>
        </w:rPr>
      </w:pPr>
      <w:r w:rsidRPr="00DD3FB0">
        <w:rPr>
          <w:rFonts w:ascii="Cambria" w:hAnsi="Cambria"/>
          <w:b/>
          <w:bCs/>
          <w:color w:val="000000" w:themeColor="text1"/>
        </w:rPr>
        <w:t>Role:</w:t>
      </w:r>
      <w:r w:rsidR="006F484C" w:rsidRPr="006F484C">
        <w:rPr>
          <w:rFonts w:ascii="Cambria" w:hAnsi="Cambria"/>
          <w:b/>
          <w:bCs/>
          <w:color w:val="000000" w:themeColor="text1"/>
        </w:rPr>
        <w:t xml:space="preserve"> </w:t>
      </w:r>
      <w:r w:rsidRPr="00DD3FB0">
        <w:rPr>
          <w:rFonts w:ascii="Cambria" w:hAnsi="Cambria"/>
          <w:b/>
          <w:color w:val="000000" w:themeColor="text1"/>
        </w:rPr>
        <w:t>Java Developer</w:t>
      </w:r>
    </w:p>
    <w:p w14:paraId="4BA2C4A3" w14:textId="77777777" w:rsidR="000C7DDE" w:rsidRDefault="006E176E" w:rsidP="006E176E">
      <w:pPr>
        <w:spacing w:line="276" w:lineRule="auto"/>
        <w:jc w:val="both"/>
        <w:rPr>
          <w:rFonts w:ascii="Cambria" w:hAnsi="Cambria"/>
          <w:color w:val="000000" w:themeColor="text1"/>
          <w:shd w:val="clear" w:color="auto" w:fill="FFFFFF"/>
        </w:rPr>
      </w:pPr>
      <w:r w:rsidRPr="00DD3FB0">
        <w:rPr>
          <w:rFonts w:ascii="Cambria" w:hAnsi="Cambria"/>
          <w:b/>
          <w:color w:val="000000" w:themeColor="text1"/>
          <w:shd w:val="clear" w:color="auto" w:fill="FFFFFF"/>
        </w:rPr>
        <w:t>Description:</w:t>
      </w:r>
      <w:r w:rsidRPr="00DD3FB0">
        <w:rPr>
          <w:rFonts w:ascii="Cambria" w:hAnsi="Cambria"/>
          <w:color w:val="000000" w:themeColor="text1"/>
          <w:shd w:val="clear" w:color="auto" w:fill="FFFFFF"/>
        </w:rPr>
        <w:t xml:space="preserve"> Baker Hughes is one of the world's largest oil field services companies. It operates in over 90 countries, providing the oil and gas industry with products and services for oil drilling, formation evaluation, completion, production and reservoir consulting. Baker Hughes has its headquarters in the America Tower in the American General Center in Near town, Houston. In November 2014, it was announced that Baker Hughes had entered talks with Halliburton over a merger deal valued at $34.6 Billion. If carried out, it would be the largest merger in the history of the industry.</w:t>
      </w:r>
    </w:p>
    <w:p w14:paraId="3E5E902F" w14:textId="77777777" w:rsidR="006E176E" w:rsidRPr="00DD3FB0" w:rsidRDefault="006E176E" w:rsidP="006E176E">
      <w:pPr>
        <w:spacing w:line="276" w:lineRule="auto"/>
        <w:jc w:val="both"/>
        <w:rPr>
          <w:rFonts w:ascii="Cambria" w:hAnsi="Cambria"/>
          <w:color w:val="000000" w:themeColor="text1"/>
          <w:shd w:val="clear" w:color="auto" w:fill="FFFFFF"/>
        </w:rPr>
      </w:pPr>
      <w:r w:rsidRPr="00DD3FB0">
        <w:rPr>
          <w:rFonts w:ascii="Cambria" w:hAnsi="Cambria"/>
          <w:b/>
          <w:bCs/>
          <w:color w:val="000000" w:themeColor="text1"/>
        </w:rPr>
        <w:t xml:space="preserve"> Responsibilities:</w:t>
      </w:r>
    </w:p>
    <w:p w14:paraId="4CCE354A"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Involved in various phases of Software Development Life cycle (</w:t>
      </w:r>
      <w:r w:rsidRPr="00DD3FB0">
        <w:rPr>
          <w:rFonts w:ascii="Cambria" w:hAnsi="Cambria"/>
          <w:b/>
          <w:color w:val="000000" w:themeColor="text1"/>
        </w:rPr>
        <w:t>SDLC</w:t>
      </w:r>
      <w:r w:rsidRPr="00DD3FB0">
        <w:rPr>
          <w:rFonts w:ascii="Cambria" w:hAnsi="Cambria"/>
          <w:color w:val="000000" w:themeColor="text1"/>
        </w:rPr>
        <w:t>) of the application like requirement gathering, Design, Analysis and code development using Agile/ Scrum methodology.</w:t>
      </w:r>
    </w:p>
    <w:p w14:paraId="775EDCF9" w14:textId="77777777" w:rsidR="00F65360" w:rsidRPr="00F65360" w:rsidRDefault="006E176E" w:rsidP="00F65360">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shd w:val="clear" w:color="auto" w:fill="FFFFFF"/>
        </w:rPr>
        <w:t xml:space="preserve">Involved in design and development of server side layer using </w:t>
      </w:r>
      <w:r w:rsidR="00F65360" w:rsidRPr="00F65360">
        <w:rPr>
          <w:rFonts w:ascii="Cambria" w:hAnsi="Cambria"/>
          <w:b/>
          <w:bCs/>
          <w:color w:val="000000" w:themeColor="text1"/>
          <w:shd w:val="clear" w:color="auto" w:fill="FFFFFF"/>
        </w:rPr>
        <w:t>Swing</w:t>
      </w:r>
      <w:r w:rsidR="00F65360">
        <w:rPr>
          <w:rFonts w:ascii="Cambria" w:hAnsi="Cambria"/>
          <w:b/>
          <w:color w:val="000000" w:themeColor="text1"/>
          <w:shd w:val="clear" w:color="auto" w:fill="FFFFFF"/>
        </w:rPr>
        <w:t xml:space="preserve">, </w:t>
      </w:r>
      <w:r w:rsidRPr="00DD3FB0">
        <w:rPr>
          <w:rFonts w:ascii="Cambria" w:hAnsi="Cambria"/>
          <w:b/>
          <w:color w:val="000000" w:themeColor="text1"/>
          <w:shd w:val="clear" w:color="auto" w:fill="FFFFFF"/>
        </w:rPr>
        <w:t>XML</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XSD</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SOAP</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JAXB</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JDBC</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JMS</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JDK</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JNDI</w:t>
      </w:r>
      <w:r w:rsidRPr="00DD3FB0">
        <w:rPr>
          <w:rFonts w:ascii="Cambria" w:hAnsi="Cambria"/>
          <w:color w:val="000000" w:themeColor="text1"/>
          <w:shd w:val="clear" w:color="auto" w:fill="FFFFFF"/>
        </w:rPr>
        <w:t xml:space="preserve">, </w:t>
      </w:r>
      <w:r w:rsidRPr="00DD3FB0">
        <w:rPr>
          <w:rFonts w:ascii="Cambria" w:hAnsi="Cambria"/>
          <w:b/>
          <w:color w:val="000000" w:themeColor="text1"/>
          <w:shd w:val="clear" w:color="auto" w:fill="FFFFFF"/>
        </w:rPr>
        <w:t>EJB</w:t>
      </w:r>
      <w:r w:rsidRPr="00DD3FB0">
        <w:rPr>
          <w:rFonts w:ascii="Cambria" w:hAnsi="Cambria"/>
          <w:color w:val="000000" w:themeColor="text1"/>
          <w:shd w:val="clear" w:color="auto" w:fill="FFFFFF"/>
        </w:rPr>
        <w:t xml:space="preserve"> and </w:t>
      </w:r>
      <w:r w:rsidRPr="00DD3FB0">
        <w:rPr>
          <w:rFonts w:ascii="Cambria" w:hAnsi="Cambria"/>
          <w:b/>
          <w:color w:val="000000" w:themeColor="text1"/>
          <w:shd w:val="clear" w:color="auto" w:fill="FFFFFF"/>
        </w:rPr>
        <w:t>DAO</w:t>
      </w:r>
      <w:r w:rsidRPr="00DD3FB0">
        <w:rPr>
          <w:rFonts w:ascii="Cambria" w:hAnsi="Cambria"/>
          <w:color w:val="000000" w:themeColor="text1"/>
          <w:shd w:val="clear" w:color="auto" w:fill="FFFFFF"/>
        </w:rPr>
        <w:t xml:space="preserve"> patterns using </w:t>
      </w:r>
      <w:r w:rsidRPr="00DD3FB0">
        <w:rPr>
          <w:rFonts w:ascii="Cambria" w:hAnsi="Cambria"/>
          <w:b/>
          <w:color w:val="000000" w:themeColor="text1"/>
          <w:shd w:val="clear" w:color="auto" w:fill="FFFFFF"/>
        </w:rPr>
        <w:t>Eclipse IDE</w:t>
      </w:r>
      <w:r w:rsidR="00F65360">
        <w:rPr>
          <w:rFonts w:ascii="Cambria" w:hAnsi="Cambria"/>
          <w:b/>
          <w:color w:val="000000" w:themeColor="text1"/>
          <w:shd w:val="clear" w:color="auto" w:fill="FFFFFF"/>
        </w:rPr>
        <w:t>.</w:t>
      </w:r>
    </w:p>
    <w:p w14:paraId="39EAD6A8" w14:textId="5E12193B" w:rsidR="00F65360" w:rsidRPr="00F65360" w:rsidRDefault="00F65360" w:rsidP="00F65360">
      <w:pPr>
        <w:pStyle w:val="ListParagraph"/>
        <w:numPr>
          <w:ilvl w:val="0"/>
          <w:numId w:val="14"/>
        </w:numPr>
        <w:autoSpaceDE w:val="0"/>
        <w:autoSpaceDN w:val="0"/>
        <w:spacing w:after="200" w:line="276" w:lineRule="auto"/>
        <w:jc w:val="both"/>
        <w:rPr>
          <w:rFonts w:ascii="Cambria" w:hAnsi="Cambria"/>
          <w:color w:val="000000" w:themeColor="text1"/>
        </w:rPr>
      </w:pPr>
      <w:r w:rsidRPr="00F65360">
        <w:rPr>
          <w:rFonts w:ascii="Cambria" w:eastAsia="Times New Roman" w:hAnsi="Cambria"/>
          <w:lang w:bidi="te-IN"/>
        </w:rPr>
        <w:t>Used </w:t>
      </w:r>
      <w:r w:rsidRPr="00F65360">
        <w:rPr>
          <w:rFonts w:ascii="Cambria" w:eastAsia="Times New Roman" w:hAnsi="Cambria"/>
          <w:b/>
          <w:bCs/>
          <w:bdr w:val="none" w:sz="0" w:space="0" w:color="auto" w:frame="1"/>
          <w:lang w:bidi="te-IN"/>
        </w:rPr>
        <w:t>Swing Worker</w:t>
      </w:r>
      <w:r w:rsidRPr="00F65360">
        <w:rPr>
          <w:rFonts w:ascii="Cambria" w:eastAsia="Times New Roman" w:hAnsi="Cambria"/>
          <w:lang w:bidi="te-IN"/>
        </w:rPr>
        <w:t> thread to handle multi-threading.</w:t>
      </w:r>
    </w:p>
    <w:p w14:paraId="14C2EC0F"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Object diagrams, Class Diagrams and Sequence diagrams using </w:t>
      </w:r>
      <w:r w:rsidRPr="00DD3FB0">
        <w:rPr>
          <w:rFonts w:ascii="Cambria" w:hAnsi="Cambria"/>
          <w:b/>
          <w:color w:val="000000" w:themeColor="text1"/>
        </w:rPr>
        <w:t>UML</w:t>
      </w:r>
      <w:r w:rsidRPr="00DD3FB0">
        <w:rPr>
          <w:rFonts w:ascii="Cambria" w:hAnsi="Cambria"/>
          <w:color w:val="000000" w:themeColor="text1"/>
        </w:rPr>
        <w:t>.</w:t>
      </w:r>
    </w:p>
    <w:p w14:paraId="14E6A530" w14:textId="0982B152"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w:t>
      </w:r>
      <w:r w:rsidRPr="00DD3FB0">
        <w:rPr>
          <w:rFonts w:ascii="Cambria" w:hAnsi="Cambria"/>
          <w:b/>
          <w:color w:val="000000" w:themeColor="text1"/>
        </w:rPr>
        <w:t>HTML</w:t>
      </w:r>
      <w:r w:rsidRPr="00DD3FB0">
        <w:rPr>
          <w:rFonts w:ascii="Cambria" w:hAnsi="Cambria"/>
          <w:color w:val="000000" w:themeColor="text1"/>
        </w:rPr>
        <w:t xml:space="preserve">, </w:t>
      </w:r>
      <w:r w:rsidRPr="00DD3FB0">
        <w:rPr>
          <w:rFonts w:ascii="Cambria" w:hAnsi="Cambria"/>
          <w:b/>
          <w:color w:val="000000" w:themeColor="text1"/>
        </w:rPr>
        <w:t>JSPs</w:t>
      </w:r>
      <w:r w:rsidRPr="00DD3FB0">
        <w:rPr>
          <w:rFonts w:ascii="Cambria" w:hAnsi="Cambria"/>
          <w:color w:val="000000" w:themeColor="text1"/>
        </w:rPr>
        <w:t xml:space="preserve">, </w:t>
      </w:r>
      <w:r w:rsidRPr="00DD3FB0">
        <w:rPr>
          <w:rFonts w:ascii="Cambria" w:hAnsi="Cambria"/>
          <w:b/>
          <w:color w:val="000000" w:themeColor="text1"/>
        </w:rPr>
        <w:t>JavaScript</w:t>
      </w:r>
      <w:r w:rsidRPr="00DD3FB0">
        <w:rPr>
          <w:rFonts w:ascii="Cambria" w:hAnsi="Cambria"/>
          <w:color w:val="000000" w:themeColor="text1"/>
        </w:rPr>
        <w:t xml:space="preserve">, </w:t>
      </w:r>
      <w:r w:rsidRPr="00DD3FB0">
        <w:rPr>
          <w:rFonts w:ascii="Cambria" w:hAnsi="Cambria"/>
          <w:b/>
          <w:color w:val="000000" w:themeColor="text1"/>
        </w:rPr>
        <w:t>CSS,</w:t>
      </w:r>
      <w:r w:rsidRPr="00DD3FB0">
        <w:rPr>
          <w:rFonts w:ascii="Cambria" w:hAnsi="Cambria"/>
          <w:b/>
          <w:bCs/>
          <w:color w:val="000000" w:themeColor="text1"/>
        </w:rPr>
        <w:t xml:space="preserve"> jQuery</w:t>
      </w:r>
      <w:r w:rsidRPr="00DD3FB0">
        <w:rPr>
          <w:rFonts w:ascii="Cambria" w:hAnsi="Cambria"/>
          <w:color w:val="000000" w:themeColor="text1"/>
        </w:rPr>
        <w:t xml:space="preserve"> as a front end </w:t>
      </w:r>
      <w:r w:rsidRPr="00DD3FB0">
        <w:rPr>
          <w:rFonts w:ascii="Cambria" w:hAnsi="Cambria"/>
          <w:b/>
          <w:color w:val="000000" w:themeColor="text1"/>
        </w:rPr>
        <w:t xml:space="preserve">GUI </w:t>
      </w:r>
      <w:r w:rsidRPr="00DD3FB0">
        <w:rPr>
          <w:rFonts w:ascii="Cambria" w:hAnsi="Cambria"/>
          <w:color w:val="000000" w:themeColor="text1"/>
        </w:rPr>
        <w:t>with middle tier framework as</w:t>
      </w:r>
      <w:r w:rsidRPr="00DD3FB0">
        <w:rPr>
          <w:rFonts w:ascii="Cambria" w:hAnsi="Cambria"/>
          <w:b/>
          <w:color w:val="000000" w:themeColor="text1"/>
        </w:rPr>
        <w:t xml:space="preserve"> Hibernate</w:t>
      </w:r>
      <w:r w:rsidRPr="00DD3FB0">
        <w:rPr>
          <w:rFonts w:ascii="Cambria" w:hAnsi="Cambria"/>
          <w:color w:val="000000" w:themeColor="text1"/>
        </w:rPr>
        <w:t xml:space="preserve"> using </w:t>
      </w:r>
      <w:r w:rsidRPr="00DD3FB0">
        <w:rPr>
          <w:rFonts w:ascii="Cambria" w:hAnsi="Cambria"/>
          <w:b/>
          <w:color w:val="000000" w:themeColor="text1"/>
        </w:rPr>
        <w:t>HQL</w:t>
      </w:r>
      <w:r w:rsidRPr="00DD3FB0">
        <w:rPr>
          <w:rFonts w:ascii="Cambria" w:hAnsi="Cambria"/>
          <w:color w:val="000000" w:themeColor="text1"/>
        </w:rPr>
        <w:t xml:space="preserve"> and Struts </w:t>
      </w:r>
      <w:r w:rsidR="00AD53F4">
        <w:rPr>
          <w:rFonts w:ascii="Cambria" w:hAnsi="Cambria"/>
          <w:color w:val="000000" w:themeColor="text1"/>
        </w:rPr>
        <w:t xml:space="preserve">2.0 </w:t>
      </w:r>
      <w:r w:rsidRPr="00DD3FB0">
        <w:rPr>
          <w:rFonts w:ascii="Cambria" w:hAnsi="Cambria"/>
          <w:color w:val="000000" w:themeColor="text1"/>
        </w:rPr>
        <w:t xml:space="preserve">using </w:t>
      </w:r>
      <w:r w:rsidRPr="00DD3FB0">
        <w:rPr>
          <w:rFonts w:ascii="Cambria" w:hAnsi="Cambria"/>
          <w:b/>
          <w:color w:val="000000" w:themeColor="text1"/>
        </w:rPr>
        <w:t>MVC</w:t>
      </w:r>
      <w:r w:rsidRPr="00DD3FB0">
        <w:rPr>
          <w:rFonts w:ascii="Cambria" w:hAnsi="Cambria"/>
          <w:color w:val="000000" w:themeColor="text1"/>
        </w:rPr>
        <w:t xml:space="preserve"> framework.</w:t>
      </w:r>
    </w:p>
    <w:p w14:paraId="6F5BDC94"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Traded data with web server using </w:t>
      </w:r>
      <w:r w:rsidRPr="00DD3FB0">
        <w:rPr>
          <w:rFonts w:ascii="Cambria" w:hAnsi="Cambria"/>
          <w:b/>
          <w:color w:val="000000" w:themeColor="text1"/>
        </w:rPr>
        <w:t>AJAX</w:t>
      </w:r>
      <w:r w:rsidRPr="00DD3FB0">
        <w:rPr>
          <w:rFonts w:ascii="Cambria" w:hAnsi="Cambria"/>
          <w:color w:val="000000" w:themeColor="text1"/>
        </w:rPr>
        <w:t xml:space="preserve"> without reloading the web page.</w:t>
      </w:r>
    </w:p>
    <w:p w14:paraId="322A182C"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Used </w:t>
      </w:r>
      <w:r w:rsidRPr="00DD3FB0">
        <w:rPr>
          <w:rFonts w:ascii="Cambria" w:hAnsi="Cambria"/>
          <w:b/>
          <w:color w:val="000000" w:themeColor="text1"/>
        </w:rPr>
        <w:t>JDBC</w:t>
      </w:r>
      <w:r w:rsidRPr="00DD3FB0">
        <w:rPr>
          <w:rFonts w:ascii="Cambria" w:hAnsi="Cambria"/>
          <w:color w:val="000000" w:themeColor="text1"/>
        </w:rPr>
        <w:t xml:space="preserve"> to manipulate the data on the System database Server.</w:t>
      </w:r>
    </w:p>
    <w:p w14:paraId="13EE13F3"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Created Stateless and State full session beans for accessing and mutating Entity beans.</w:t>
      </w:r>
    </w:p>
    <w:p w14:paraId="2F7FFB17" w14:textId="77777777" w:rsidR="006E176E" w:rsidRPr="00DD3FB0" w:rsidRDefault="006E176E" w:rsidP="006E176E">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Used </w:t>
      </w:r>
      <w:r w:rsidRPr="00DD3FB0">
        <w:rPr>
          <w:rFonts w:ascii="Cambria" w:hAnsi="Cambria"/>
          <w:b/>
          <w:color w:val="000000" w:themeColor="text1"/>
        </w:rPr>
        <w:t>JMS</w:t>
      </w:r>
      <w:r w:rsidRPr="00DD3FB0">
        <w:rPr>
          <w:rFonts w:ascii="Cambria" w:hAnsi="Cambria"/>
          <w:color w:val="000000" w:themeColor="text1"/>
        </w:rPr>
        <w:t xml:space="preserve"> to communicate between the components and configured on the server.</w:t>
      </w:r>
    </w:p>
    <w:p w14:paraId="5BD06277" w14:textId="77777777" w:rsidR="003D6F9A" w:rsidRDefault="006E176E" w:rsidP="003D6F9A">
      <w:pPr>
        <w:pStyle w:val="ListParagraph"/>
        <w:numPr>
          <w:ilvl w:val="0"/>
          <w:numId w:val="14"/>
        </w:numPr>
        <w:autoSpaceDE w:val="0"/>
        <w:autoSpaceDN w:val="0"/>
        <w:spacing w:after="200" w:line="276" w:lineRule="auto"/>
        <w:jc w:val="both"/>
        <w:rPr>
          <w:rFonts w:ascii="Cambria" w:hAnsi="Cambria"/>
          <w:color w:val="000000" w:themeColor="text1"/>
        </w:rPr>
      </w:pPr>
      <w:r w:rsidRPr="00DD3FB0">
        <w:rPr>
          <w:rFonts w:ascii="Cambria" w:hAnsi="Cambria"/>
          <w:color w:val="000000" w:themeColor="text1"/>
        </w:rPr>
        <w:t xml:space="preserve">Developed custom tags, </w:t>
      </w:r>
      <w:r w:rsidRPr="00DD3FB0">
        <w:rPr>
          <w:rFonts w:ascii="Cambria" w:hAnsi="Cambria"/>
          <w:b/>
          <w:color w:val="000000" w:themeColor="text1"/>
        </w:rPr>
        <w:t>JSTL</w:t>
      </w:r>
      <w:r w:rsidRPr="00DD3FB0">
        <w:rPr>
          <w:rFonts w:ascii="Cambria" w:hAnsi="Cambria"/>
          <w:color w:val="000000" w:themeColor="text1"/>
        </w:rPr>
        <w:t xml:space="preserve"> to support custom user interfaces.</w:t>
      </w:r>
    </w:p>
    <w:p w14:paraId="645E6983" w14:textId="77777777" w:rsidR="006E176E" w:rsidRPr="003D6F9A" w:rsidRDefault="006E176E" w:rsidP="003D6F9A">
      <w:pPr>
        <w:pStyle w:val="ListParagraph"/>
        <w:numPr>
          <w:ilvl w:val="0"/>
          <w:numId w:val="14"/>
        </w:numPr>
        <w:autoSpaceDE w:val="0"/>
        <w:autoSpaceDN w:val="0"/>
        <w:spacing w:after="200" w:line="276" w:lineRule="auto"/>
        <w:jc w:val="both"/>
        <w:rPr>
          <w:rFonts w:ascii="Cambria" w:hAnsi="Cambria"/>
          <w:color w:val="000000" w:themeColor="text1"/>
        </w:rPr>
      </w:pPr>
      <w:r w:rsidRPr="003D6F9A">
        <w:rPr>
          <w:rFonts w:ascii="Cambria" w:hAnsi="Cambria"/>
          <w:color w:val="000000" w:themeColor="text1"/>
          <w:sz w:val="24"/>
        </w:rPr>
        <w:t>Extensively used Spring MVC and Hibernate Frameworks for data handling</w:t>
      </w:r>
    </w:p>
    <w:p w14:paraId="1502B137" w14:textId="77777777" w:rsidR="006E176E" w:rsidRPr="00DD3FB0" w:rsidRDefault="006E176E" w:rsidP="006E176E">
      <w:pPr>
        <w:pStyle w:val="ListParagraph"/>
        <w:numPr>
          <w:ilvl w:val="0"/>
          <w:numId w:val="14"/>
        </w:numPr>
        <w:spacing w:after="200" w:line="276" w:lineRule="auto"/>
        <w:jc w:val="both"/>
        <w:rPr>
          <w:rFonts w:ascii="Cambria" w:eastAsia="Times New Roman" w:hAnsi="Cambria"/>
          <w:color w:val="000000" w:themeColor="text1"/>
        </w:rPr>
      </w:pPr>
      <w:r w:rsidRPr="00DD3FB0">
        <w:rPr>
          <w:rFonts w:ascii="Cambria" w:eastAsia="Times New Roman" w:hAnsi="Cambria"/>
          <w:color w:val="000000" w:themeColor="text1"/>
        </w:rPr>
        <w:t xml:space="preserve">Have good knowledge and understanding of </w:t>
      </w:r>
      <w:r w:rsidRPr="00DD3FB0">
        <w:rPr>
          <w:rFonts w:ascii="Cambria" w:eastAsia="Times New Roman" w:hAnsi="Cambria"/>
          <w:b/>
          <w:color w:val="000000" w:themeColor="text1"/>
        </w:rPr>
        <w:t xml:space="preserve">SOA </w:t>
      </w:r>
      <w:r w:rsidRPr="00DD3FB0">
        <w:rPr>
          <w:rFonts w:ascii="Cambria" w:eastAsia="Times New Roman" w:hAnsi="Cambria"/>
          <w:color w:val="000000" w:themeColor="text1"/>
        </w:rPr>
        <w:t xml:space="preserve">technology such as </w:t>
      </w:r>
      <w:r w:rsidRPr="00DD3FB0">
        <w:rPr>
          <w:rFonts w:ascii="Cambria" w:eastAsia="Times New Roman" w:hAnsi="Cambria"/>
          <w:b/>
          <w:color w:val="000000" w:themeColor="text1"/>
        </w:rPr>
        <w:t>ESB</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web services</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XML</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XSD</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JSON</w:t>
      </w:r>
      <w:r w:rsidRPr="00DD3FB0">
        <w:rPr>
          <w:rFonts w:ascii="Cambria" w:eastAsia="Times New Roman" w:hAnsi="Cambria"/>
          <w:color w:val="000000" w:themeColor="text1"/>
        </w:rPr>
        <w:t xml:space="preserve">, </w:t>
      </w:r>
      <w:r w:rsidRPr="00DD3FB0">
        <w:rPr>
          <w:rFonts w:ascii="Cambria" w:eastAsia="Times New Roman" w:hAnsi="Cambria"/>
          <w:b/>
          <w:color w:val="000000" w:themeColor="text1"/>
        </w:rPr>
        <w:t>Rest</w:t>
      </w:r>
      <w:r w:rsidRPr="00DD3FB0">
        <w:rPr>
          <w:rFonts w:ascii="Cambria" w:eastAsia="Times New Roman" w:hAnsi="Cambria"/>
          <w:color w:val="000000" w:themeColor="text1"/>
        </w:rPr>
        <w:t xml:space="preserve"> and </w:t>
      </w:r>
      <w:r w:rsidRPr="00DD3FB0">
        <w:rPr>
          <w:rFonts w:ascii="Cambria" w:eastAsia="Times New Roman" w:hAnsi="Cambria"/>
          <w:b/>
          <w:color w:val="000000" w:themeColor="text1"/>
        </w:rPr>
        <w:t>testing life cycle.</w:t>
      </w:r>
    </w:p>
    <w:p w14:paraId="235550AA" w14:textId="77777777" w:rsidR="006E176E" w:rsidRPr="00DD3FB0" w:rsidRDefault="006E176E" w:rsidP="006E176E">
      <w:pPr>
        <w:pStyle w:val="ListParagraph"/>
        <w:numPr>
          <w:ilvl w:val="0"/>
          <w:numId w:val="14"/>
        </w:numPr>
        <w:suppressAutoHyphens/>
        <w:spacing w:after="200" w:line="276" w:lineRule="auto"/>
        <w:jc w:val="both"/>
        <w:rPr>
          <w:rFonts w:ascii="Cambria" w:hAnsi="Cambria"/>
          <w:color w:val="000000" w:themeColor="text1"/>
        </w:rPr>
      </w:pPr>
      <w:r w:rsidRPr="00DD3FB0">
        <w:rPr>
          <w:rFonts w:ascii="Cambria" w:hAnsi="Cambria"/>
          <w:color w:val="000000" w:themeColor="text1"/>
        </w:rPr>
        <w:t xml:space="preserve">Expertise in Application development using various frameworks such as </w:t>
      </w:r>
      <w:r w:rsidRPr="00DD3FB0">
        <w:rPr>
          <w:rFonts w:ascii="Cambria" w:hAnsi="Cambria"/>
          <w:b/>
          <w:color w:val="000000" w:themeColor="text1"/>
        </w:rPr>
        <w:t xml:space="preserve">Spring Framework 2.0,3.0, </w:t>
      </w:r>
    </w:p>
    <w:p w14:paraId="1B0460C1" w14:textId="4628E903" w:rsidR="006E176E" w:rsidRPr="00DD3FB0" w:rsidRDefault="006E176E" w:rsidP="006E176E">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rPr>
        <w:t xml:space="preserve">Designed the user interface of the application using </w:t>
      </w:r>
      <w:r w:rsidRPr="00DD3FB0">
        <w:rPr>
          <w:rFonts w:ascii="Cambria" w:hAnsi="Cambria"/>
          <w:b/>
          <w:color w:val="000000" w:themeColor="text1"/>
        </w:rPr>
        <w:t xml:space="preserve">HTML5, CSS3, JavaScript, AngularJS </w:t>
      </w:r>
      <w:r w:rsidRPr="00DD3FB0">
        <w:rPr>
          <w:rFonts w:ascii="Cambria" w:hAnsi="Cambria"/>
          <w:color w:val="000000" w:themeColor="text1"/>
        </w:rPr>
        <w:t xml:space="preserve">and </w:t>
      </w:r>
      <w:r w:rsidRPr="00DD3FB0">
        <w:rPr>
          <w:rFonts w:ascii="Cambria" w:hAnsi="Cambria"/>
          <w:b/>
          <w:color w:val="000000" w:themeColor="text1"/>
        </w:rPr>
        <w:t>AJAX</w:t>
      </w:r>
      <w:r w:rsidRPr="00DD3FB0">
        <w:rPr>
          <w:rFonts w:ascii="Cambria" w:hAnsi="Cambria"/>
          <w:color w:val="000000" w:themeColor="text1"/>
        </w:rPr>
        <w:t>.</w:t>
      </w:r>
    </w:p>
    <w:p w14:paraId="12007B2C" w14:textId="07716028" w:rsidR="006E176E" w:rsidRPr="00DD3FB0" w:rsidRDefault="006E176E" w:rsidP="006E176E">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rPr>
        <w:t>Coded in</w:t>
      </w:r>
      <w:r w:rsidRPr="00DD3FB0">
        <w:rPr>
          <w:rFonts w:ascii="Cambria" w:hAnsi="Cambria"/>
          <w:b/>
          <w:color w:val="000000" w:themeColor="text1"/>
        </w:rPr>
        <w:t xml:space="preserve"> </w:t>
      </w:r>
      <w:r w:rsidR="009B5ADC">
        <w:rPr>
          <w:rFonts w:ascii="Cambria" w:hAnsi="Cambria"/>
          <w:b/>
          <w:color w:val="000000" w:themeColor="text1"/>
        </w:rPr>
        <w:t xml:space="preserve">Node.JS, </w:t>
      </w:r>
      <w:r w:rsidRPr="00DD3FB0">
        <w:rPr>
          <w:rFonts w:ascii="Cambria" w:hAnsi="Cambria"/>
          <w:b/>
          <w:color w:val="000000" w:themeColor="text1"/>
        </w:rPr>
        <w:t>AngularJS</w:t>
      </w:r>
      <w:r w:rsidRPr="00DD3FB0">
        <w:rPr>
          <w:rFonts w:ascii="Cambria" w:hAnsi="Cambria"/>
          <w:color w:val="000000" w:themeColor="text1"/>
        </w:rPr>
        <w:t xml:space="preserve"> MVC Framework to make single page app (spa) and complex price configurations pages.</w:t>
      </w:r>
    </w:p>
    <w:p w14:paraId="3781FD29" w14:textId="77777777" w:rsidR="006E176E" w:rsidRPr="00DD3FB0" w:rsidRDefault="006E176E" w:rsidP="006E176E">
      <w:pPr>
        <w:pStyle w:val="ListParagraph"/>
        <w:numPr>
          <w:ilvl w:val="0"/>
          <w:numId w:val="14"/>
        </w:numPr>
        <w:shd w:val="clear" w:color="auto" w:fill="FFFFFF"/>
        <w:spacing w:after="200" w:line="276" w:lineRule="auto"/>
        <w:jc w:val="both"/>
        <w:rPr>
          <w:rFonts w:ascii="Cambria" w:eastAsia="Times New Roman" w:hAnsi="Cambria"/>
          <w:color w:val="000000" w:themeColor="text1"/>
        </w:rPr>
      </w:pPr>
      <w:r w:rsidRPr="00DD3FB0">
        <w:rPr>
          <w:rFonts w:ascii="Cambria" w:eastAsia="Times New Roman" w:hAnsi="Cambria"/>
          <w:color w:val="000000" w:themeColor="text1"/>
        </w:rPr>
        <w:t>Knowledge in using </w:t>
      </w:r>
      <w:r w:rsidRPr="00DD3FB0">
        <w:rPr>
          <w:rFonts w:ascii="Cambria" w:eastAsia="Times New Roman" w:hAnsi="Cambria"/>
          <w:b/>
          <w:bCs/>
          <w:color w:val="000000" w:themeColor="text1"/>
          <w:bdr w:val="none" w:sz="0" w:space="0" w:color="auto" w:frame="1"/>
        </w:rPr>
        <w:t>TIBCO Administrator</w:t>
      </w:r>
      <w:r w:rsidRPr="00DD3FB0">
        <w:rPr>
          <w:rFonts w:ascii="Cambria" w:eastAsia="Times New Roman" w:hAnsi="Cambria"/>
          <w:color w:val="000000" w:themeColor="text1"/>
        </w:rPr>
        <w:t> for User Management, Resource Management and Application Management</w:t>
      </w:r>
    </w:p>
    <w:p w14:paraId="10D9CDE3" w14:textId="77777777" w:rsidR="006E176E" w:rsidRPr="00DD3FB0" w:rsidRDefault="006E176E" w:rsidP="006E176E">
      <w:pPr>
        <w:pStyle w:val="ListParagraph"/>
        <w:numPr>
          <w:ilvl w:val="0"/>
          <w:numId w:val="14"/>
        </w:numPr>
        <w:shd w:val="clear" w:color="auto" w:fill="FFFFFF"/>
        <w:spacing w:after="75" w:line="276" w:lineRule="auto"/>
        <w:jc w:val="both"/>
        <w:rPr>
          <w:rFonts w:ascii="Cambria" w:eastAsia="Times New Roman" w:hAnsi="Cambria"/>
          <w:color w:val="000000" w:themeColor="text1"/>
        </w:rPr>
      </w:pPr>
      <w:r w:rsidRPr="00DD3FB0">
        <w:rPr>
          <w:rFonts w:ascii="Cambria" w:eastAsia="Times New Roman" w:hAnsi="Cambria"/>
          <w:color w:val="000000" w:themeColor="text1"/>
        </w:rPr>
        <w:t xml:space="preserve">Implemented </w:t>
      </w:r>
      <w:r w:rsidRPr="00DD3FB0">
        <w:rPr>
          <w:rFonts w:ascii="Cambria" w:eastAsia="Times New Roman" w:hAnsi="Cambria"/>
          <w:b/>
          <w:color w:val="000000" w:themeColor="text1"/>
        </w:rPr>
        <w:t>NoSQL</w:t>
      </w:r>
      <w:r w:rsidRPr="00DD3FB0">
        <w:rPr>
          <w:rFonts w:ascii="Cambria" w:eastAsia="Times New Roman" w:hAnsi="Cambria"/>
          <w:color w:val="000000" w:themeColor="text1"/>
        </w:rPr>
        <w:t xml:space="preserve"> persistence pattern for some data within app to increase performance</w:t>
      </w:r>
    </w:p>
    <w:p w14:paraId="0EBC3597" w14:textId="77777777" w:rsidR="00EA78B3" w:rsidRPr="00D11D7A" w:rsidRDefault="006E176E" w:rsidP="00EA78B3">
      <w:pPr>
        <w:pStyle w:val="ListParagraph"/>
        <w:numPr>
          <w:ilvl w:val="0"/>
          <w:numId w:val="14"/>
        </w:numPr>
        <w:spacing w:after="200" w:line="276" w:lineRule="auto"/>
        <w:jc w:val="both"/>
        <w:rPr>
          <w:rFonts w:ascii="Cambria" w:hAnsi="Cambria"/>
          <w:color w:val="000000" w:themeColor="text1"/>
        </w:rPr>
      </w:pPr>
      <w:r w:rsidRPr="00DD3FB0">
        <w:rPr>
          <w:rFonts w:ascii="Cambria" w:hAnsi="Cambria"/>
          <w:color w:val="000000" w:themeColor="text1"/>
          <w:shd w:val="clear" w:color="auto" w:fill="FFFFFF"/>
        </w:rPr>
        <w:t>Experience in developing Web Services using Apache CXF.</w:t>
      </w:r>
    </w:p>
    <w:p w14:paraId="00464178" w14:textId="7EB8679F" w:rsidR="00D11D7A" w:rsidRPr="00EA78B3" w:rsidRDefault="00D11D7A" w:rsidP="00EA78B3">
      <w:pPr>
        <w:pStyle w:val="ListParagraph"/>
        <w:numPr>
          <w:ilvl w:val="0"/>
          <w:numId w:val="14"/>
        </w:numPr>
        <w:spacing w:after="200" w:line="276" w:lineRule="auto"/>
        <w:jc w:val="both"/>
        <w:rPr>
          <w:rFonts w:ascii="Cambria" w:hAnsi="Cambria"/>
          <w:color w:val="000000" w:themeColor="text1"/>
        </w:rPr>
      </w:pPr>
      <w:r>
        <w:rPr>
          <w:rFonts w:ascii="Cambria" w:hAnsi="Cambria"/>
          <w:color w:val="000000" w:themeColor="text1"/>
          <w:shd w:val="clear" w:color="auto" w:fill="FFFFFF"/>
        </w:rPr>
        <w:t>Participated in understanding of ExtJS technologies and development tasks.</w:t>
      </w:r>
    </w:p>
    <w:p w14:paraId="77B17523" w14:textId="24088D76" w:rsidR="006E176E" w:rsidRDefault="006E176E" w:rsidP="006E176E">
      <w:pPr>
        <w:spacing w:line="276" w:lineRule="auto"/>
        <w:jc w:val="both"/>
        <w:rPr>
          <w:rFonts w:ascii="Cambria" w:hAnsi="Cambria"/>
          <w:color w:val="000000" w:themeColor="text1"/>
        </w:rPr>
      </w:pPr>
      <w:r w:rsidRPr="00DD3FB0">
        <w:rPr>
          <w:rFonts w:ascii="Cambria" w:eastAsia="MS Mincho" w:hAnsi="Cambria" w:cs="Arial"/>
          <w:b/>
          <w:bCs/>
          <w:iCs/>
          <w:color w:val="000000" w:themeColor="text1"/>
        </w:rPr>
        <w:t>Environment &amp; Technologies</w:t>
      </w:r>
      <w:r w:rsidRPr="00DD3FB0">
        <w:rPr>
          <w:rFonts w:ascii="Cambria" w:hAnsi="Cambria"/>
          <w:b/>
          <w:bCs/>
          <w:color w:val="000000" w:themeColor="text1"/>
        </w:rPr>
        <w:t xml:space="preserve">: </w:t>
      </w:r>
      <w:r w:rsidRPr="00DD3FB0">
        <w:rPr>
          <w:rFonts w:ascii="Cambria" w:hAnsi="Cambria"/>
          <w:color w:val="000000" w:themeColor="text1"/>
        </w:rPr>
        <w:t>Java1.6, Core java, JDBC, Servlets 2.5, J2EE, JSP, JSF 2.0, JavaScript, Rich</w:t>
      </w:r>
      <w:r w:rsidR="00A82C77">
        <w:rPr>
          <w:rFonts w:ascii="Cambria" w:hAnsi="Cambria"/>
          <w:color w:val="000000" w:themeColor="text1"/>
        </w:rPr>
        <w:t xml:space="preserve"> faces Hibernate 3.2, AngularJS</w:t>
      </w:r>
      <w:r w:rsidRPr="00DD3FB0">
        <w:rPr>
          <w:rFonts w:ascii="Cambria" w:hAnsi="Cambria"/>
          <w:color w:val="000000" w:themeColor="text1"/>
        </w:rPr>
        <w:t xml:space="preserve">, Spring, Struts 2.0, </w:t>
      </w:r>
      <w:r w:rsidR="00E3651B">
        <w:rPr>
          <w:rFonts w:ascii="Cambria" w:hAnsi="Cambria"/>
          <w:color w:val="000000" w:themeColor="text1"/>
        </w:rPr>
        <w:t xml:space="preserve">ExtJS, </w:t>
      </w:r>
      <w:r w:rsidRPr="00DD3FB0">
        <w:rPr>
          <w:rFonts w:ascii="Cambria" w:hAnsi="Cambria"/>
          <w:color w:val="000000" w:themeColor="text1"/>
        </w:rPr>
        <w:t>EJB, DAO, CSS, HTML5, XML, XSD, ESB, JSON, REST, AJAX, DOM, JUnit, JTA, ANT, Maven, JMS, PL/SQL, Apache Axis, SOA, MVC, DOJO, WebLogic, Web Services, IBM WebSphere 7, Oracle 10g, log4j, JNDI, My Eclipse</w:t>
      </w:r>
      <w:r>
        <w:rPr>
          <w:rFonts w:ascii="Cambria" w:hAnsi="Cambria"/>
          <w:color w:val="000000" w:themeColor="text1"/>
        </w:rPr>
        <w:t>.</w:t>
      </w:r>
    </w:p>
    <w:p w14:paraId="6DE7C8FB" w14:textId="77777777" w:rsidR="006E176E" w:rsidRPr="00F61C31" w:rsidRDefault="006E176E" w:rsidP="006E176E">
      <w:pPr>
        <w:spacing w:line="276" w:lineRule="auto"/>
        <w:jc w:val="both"/>
        <w:rPr>
          <w:rFonts w:ascii="Cambria" w:hAnsi="Cambria"/>
          <w:color w:val="000000" w:themeColor="text1"/>
        </w:rPr>
      </w:pPr>
    </w:p>
    <w:p w14:paraId="70163C64" w14:textId="1C7DD242" w:rsidR="006E176E" w:rsidRPr="00F61C31" w:rsidRDefault="006E176E" w:rsidP="006E176E">
      <w:pPr>
        <w:spacing w:line="276" w:lineRule="auto"/>
        <w:jc w:val="both"/>
        <w:rPr>
          <w:rFonts w:ascii="Cambria" w:hAnsi="Cambria"/>
          <w:b/>
          <w:bCs/>
        </w:rPr>
      </w:pPr>
      <w:r w:rsidRPr="00DD3FB0">
        <w:rPr>
          <w:rFonts w:ascii="Cambria" w:hAnsi="Cambria" w:cs="Arial"/>
          <w:b/>
          <w:color w:val="000000" w:themeColor="text1"/>
        </w:rPr>
        <w:t xml:space="preserve">Client: </w:t>
      </w:r>
      <w:r w:rsidRPr="00F61C31">
        <w:rPr>
          <w:rFonts w:ascii="Cambria" w:hAnsi="Cambria"/>
          <w:b/>
          <w:bCs/>
        </w:rPr>
        <w:t xml:space="preserve">Citibank Corporation, Mumbai, India                                       </w:t>
      </w:r>
      <w:r>
        <w:rPr>
          <w:rFonts w:ascii="Cambria" w:hAnsi="Cambria"/>
          <w:b/>
          <w:bCs/>
        </w:rPr>
        <w:t xml:space="preserve">             </w:t>
      </w:r>
      <w:r w:rsidR="006F484C">
        <w:rPr>
          <w:rFonts w:ascii="Cambria" w:hAnsi="Cambria"/>
          <w:b/>
          <w:bCs/>
        </w:rPr>
        <w:t xml:space="preserve">          </w:t>
      </w:r>
      <w:r>
        <w:rPr>
          <w:rFonts w:ascii="Cambria" w:hAnsi="Cambria"/>
          <w:b/>
          <w:bCs/>
        </w:rPr>
        <w:t xml:space="preserve">   </w:t>
      </w:r>
      <w:r w:rsidRPr="00F61C31">
        <w:rPr>
          <w:rFonts w:ascii="Cambria" w:hAnsi="Cambria"/>
          <w:b/>
          <w:bCs/>
        </w:rPr>
        <w:t xml:space="preserve"> Oct08</w:t>
      </w:r>
      <w:r w:rsidR="006F484C">
        <w:rPr>
          <w:rFonts w:ascii="Cambria" w:hAnsi="Cambria"/>
          <w:b/>
          <w:bCs/>
        </w:rPr>
        <w:t xml:space="preserve"> </w:t>
      </w:r>
      <w:r w:rsidRPr="00F61C31">
        <w:rPr>
          <w:rFonts w:ascii="Cambria" w:hAnsi="Cambria"/>
          <w:b/>
          <w:bCs/>
        </w:rPr>
        <w:t>-</w:t>
      </w:r>
      <w:r w:rsidR="006F484C">
        <w:rPr>
          <w:rFonts w:ascii="Cambria" w:hAnsi="Cambria"/>
          <w:b/>
          <w:bCs/>
        </w:rPr>
        <w:t xml:space="preserve"> </w:t>
      </w:r>
      <w:r w:rsidRPr="00F61C31">
        <w:rPr>
          <w:rFonts w:ascii="Cambria" w:hAnsi="Cambria"/>
          <w:b/>
          <w:bCs/>
        </w:rPr>
        <w:t>Dec10</w:t>
      </w:r>
    </w:p>
    <w:p w14:paraId="2017C83C" w14:textId="77777777" w:rsidR="006E176E" w:rsidRPr="00F61C31" w:rsidRDefault="006E176E" w:rsidP="006E176E">
      <w:pPr>
        <w:spacing w:line="276" w:lineRule="auto"/>
        <w:jc w:val="both"/>
        <w:rPr>
          <w:rFonts w:ascii="Cambria" w:hAnsi="Cambria"/>
          <w:b/>
          <w:bCs/>
          <w:snapToGrid w:val="0"/>
        </w:rPr>
      </w:pPr>
      <w:r w:rsidRPr="00F61C31">
        <w:rPr>
          <w:rFonts w:ascii="Cambria" w:hAnsi="Cambria"/>
          <w:b/>
          <w:bCs/>
        </w:rPr>
        <w:t xml:space="preserve">Role: </w:t>
      </w:r>
      <w:r w:rsidRPr="00F61C31">
        <w:rPr>
          <w:rFonts w:ascii="Cambria" w:hAnsi="Cambria"/>
          <w:b/>
          <w:bCs/>
          <w:snapToGrid w:val="0"/>
        </w:rPr>
        <w:t>J2EE Developer</w:t>
      </w:r>
    </w:p>
    <w:p w14:paraId="4B695BAC" w14:textId="77777777" w:rsidR="006E176E" w:rsidRPr="00F61C31" w:rsidRDefault="006E176E" w:rsidP="006E176E">
      <w:pPr>
        <w:spacing w:line="276" w:lineRule="auto"/>
        <w:jc w:val="both"/>
        <w:rPr>
          <w:rFonts w:ascii="Cambria" w:hAnsi="Cambria"/>
          <w:b/>
          <w:bCs/>
        </w:rPr>
      </w:pPr>
      <w:r w:rsidRPr="00F61C31">
        <w:rPr>
          <w:rFonts w:ascii="Cambria" w:hAnsi="Cambria"/>
          <w:b/>
          <w:bCs/>
        </w:rPr>
        <w:t>Project:</w:t>
      </w:r>
      <w:r w:rsidRPr="00F61C31">
        <w:rPr>
          <w:rFonts w:ascii="Cambria" w:hAnsi="Cambria"/>
        </w:rPr>
        <w:t xml:space="preserve"> </w:t>
      </w:r>
      <w:r w:rsidRPr="00F61C31">
        <w:rPr>
          <w:rFonts w:ascii="Cambria" w:hAnsi="Cambria"/>
          <w:b/>
        </w:rPr>
        <w:t>SPEED (System to Provide Employee Empowerment and Development)</w:t>
      </w:r>
      <w:r w:rsidRPr="00F61C31">
        <w:rPr>
          <w:rFonts w:ascii="Cambria" w:hAnsi="Cambria"/>
          <w:b/>
          <w:bCs/>
        </w:rPr>
        <w:t xml:space="preserve"> </w:t>
      </w:r>
    </w:p>
    <w:p w14:paraId="23EE9FF7" w14:textId="77777777" w:rsidR="006E176E" w:rsidRPr="004F622D" w:rsidRDefault="004F622D" w:rsidP="004F622D">
      <w:pPr>
        <w:spacing w:line="276" w:lineRule="auto"/>
        <w:jc w:val="both"/>
        <w:rPr>
          <w:rFonts w:ascii="Cambria" w:hAnsi="Cambria"/>
          <w:b/>
          <w:bCs/>
        </w:rPr>
      </w:pPr>
      <w:r w:rsidRPr="00DD3FB0">
        <w:rPr>
          <w:rFonts w:ascii="Cambria" w:hAnsi="Cambria"/>
          <w:b/>
          <w:color w:val="000000" w:themeColor="text1"/>
          <w:shd w:val="clear" w:color="auto" w:fill="FFFFFF"/>
        </w:rPr>
        <w:t>Description:</w:t>
      </w:r>
      <w:r>
        <w:rPr>
          <w:rFonts w:ascii="Cambria" w:hAnsi="Cambria"/>
          <w:b/>
          <w:color w:val="000000" w:themeColor="text1"/>
          <w:shd w:val="clear" w:color="auto" w:fill="FFFFFF"/>
        </w:rPr>
        <w:t xml:space="preserve"> </w:t>
      </w:r>
      <w:r w:rsidR="006E176E" w:rsidRPr="00F61C31">
        <w:rPr>
          <w:rFonts w:ascii="Cambria" w:hAnsi="Cambria"/>
          <w:snapToGrid w:val="0"/>
        </w:rPr>
        <w:t xml:space="preserve">The application SPEED was intended to be used by employees and various HR personnel of a leading Bank in the CEEMEA region. </w:t>
      </w:r>
      <w:r w:rsidR="006E176E" w:rsidRPr="00F61C31">
        <w:rPr>
          <w:rFonts w:ascii="Cambria" w:hAnsi="Cambria"/>
        </w:rPr>
        <w:t xml:space="preserve">The e-HR project is aimed at empowering the bank employees by providing them with their work-related information. This project was aimed at making online availability of HR system. </w:t>
      </w:r>
      <w:r w:rsidR="006E176E" w:rsidRPr="00F61C31">
        <w:rPr>
          <w:rFonts w:ascii="Cambria" w:hAnsi="Cambria"/>
          <w:snapToGrid w:val="0"/>
        </w:rPr>
        <w:t>This project covers the entire spectrum of HR activities and integrates the employees with the HR functionality.</w:t>
      </w:r>
    </w:p>
    <w:p w14:paraId="147B8F57" w14:textId="77777777" w:rsidR="006E176E" w:rsidRPr="00F61C31" w:rsidRDefault="006E176E" w:rsidP="006E176E">
      <w:pPr>
        <w:spacing w:line="276" w:lineRule="auto"/>
        <w:jc w:val="both"/>
        <w:outlineLvl w:val="0"/>
        <w:rPr>
          <w:rFonts w:ascii="Cambria" w:hAnsi="Cambria"/>
          <w:b/>
          <w:bCs/>
        </w:rPr>
      </w:pPr>
      <w:r w:rsidRPr="00F61C31">
        <w:rPr>
          <w:rFonts w:ascii="Cambria" w:hAnsi="Cambria"/>
          <w:b/>
          <w:bCs/>
        </w:rPr>
        <w:t xml:space="preserve"> Responsibilities:</w:t>
      </w:r>
    </w:p>
    <w:p w14:paraId="6336B074"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development of </w:t>
      </w:r>
      <w:r w:rsidRPr="00F61C31">
        <w:rPr>
          <w:rFonts w:ascii="Cambria" w:hAnsi="Cambria" w:cs="Times New Roman"/>
          <w:b/>
          <w:bCs/>
        </w:rPr>
        <w:t>Staffing</w:t>
      </w:r>
      <w:r w:rsidRPr="00F61C31">
        <w:rPr>
          <w:rFonts w:ascii="Cambria" w:hAnsi="Cambria" w:cs="Times New Roman"/>
        </w:rPr>
        <w:t xml:space="preserve"> sub-modules like Staffing Override, Interview Override, and Resume Upload.</w:t>
      </w:r>
    </w:p>
    <w:p w14:paraId="441C46A7"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Interacted with the </w:t>
      </w:r>
      <w:r w:rsidRPr="00F61C31">
        <w:rPr>
          <w:rFonts w:ascii="Cambria" w:hAnsi="Cambria" w:cs="Times New Roman"/>
          <w:b/>
          <w:bCs/>
        </w:rPr>
        <w:t>User Group</w:t>
      </w:r>
      <w:r w:rsidRPr="00F61C31">
        <w:rPr>
          <w:rFonts w:ascii="Cambria" w:hAnsi="Cambria" w:cs="Times New Roman"/>
        </w:rPr>
        <w:t xml:space="preserve"> to gather requirements.</w:t>
      </w:r>
    </w:p>
    <w:p w14:paraId="0BCF5FD2"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Designed the sub-modules based on the </w:t>
      </w:r>
      <w:r w:rsidRPr="00F61C31">
        <w:rPr>
          <w:rFonts w:ascii="Cambria" w:hAnsi="Cambria" w:cs="Times New Roman"/>
          <w:b/>
          <w:bCs/>
        </w:rPr>
        <w:t>initial specifications</w:t>
      </w:r>
      <w:r w:rsidRPr="00F61C31">
        <w:rPr>
          <w:rFonts w:ascii="Cambria" w:hAnsi="Cambria" w:cs="Times New Roman"/>
        </w:rPr>
        <w:t xml:space="preserve"> defined by the user group.</w:t>
      </w:r>
    </w:p>
    <w:p w14:paraId="2D9BA507"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Performed Analysis and development of </w:t>
      </w:r>
      <w:r w:rsidRPr="00F61C31">
        <w:rPr>
          <w:rFonts w:ascii="Cambria" w:hAnsi="Cambria" w:cs="Times New Roman"/>
          <w:b/>
          <w:bCs/>
        </w:rPr>
        <w:t>Stateless Session Bean</w:t>
      </w:r>
      <w:r w:rsidRPr="00F61C31">
        <w:rPr>
          <w:rFonts w:ascii="Cambria" w:hAnsi="Cambria" w:cs="Times New Roman"/>
        </w:rPr>
        <w:t xml:space="preserve">, </w:t>
      </w:r>
      <w:r w:rsidRPr="00F61C31">
        <w:rPr>
          <w:rFonts w:ascii="Cambria" w:hAnsi="Cambria" w:cs="Times New Roman"/>
          <w:b/>
          <w:bCs/>
        </w:rPr>
        <w:t>Data Access object</w:t>
      </w:r>
      <w:r w:rsidRPr="00F61C31">
        <w:rPr>
          <w:rFonts w:ascii="Cambria" w:hAnsi="Cambria" w:cs="Times New Roman"/>
        </w:rPr>
        <w:t xml:space="preserve"> and Application Component for Screening and Short-listing module.</w:t>
      </w:r>
    </w:p>
    <w:p w14:paraId="4716B7B0"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developing in all the tiers of </w:t>
      </w:r>
      <w:r w:rsidRPr="00F61C31">
        <w:rPr>
          <w:rFonts w:ascii="Cambria" w:hAnsi="Cambria" w:cs="Times New Roman"/>
          <w:b/>
          <w:bCs/>
        </w:rPr>
        <w:t>J2EE</w:t>
      </w:r>
      <w:r w:rsidRPr="00F61C31">
        <w:rPr>
          <w:rFonts w:ascii="Cambria" w:hAnsi="Cambria" w:cs="Times New Roman"/>
        </w:rPr>
        <w:t xml:space="preserve"> application. </w:t>
      </w:r>
    </w:p>
    <w:p w14:paraId="4D91B2FA" w14:textId="77777777" w:rsidR="006E176E" w:rsidRPr="00F61C31" w:rsidRDefault="006E176E" w:rsidP="006E176E">
      <w:pPr>
        <w:pStyle w:val="BodyText"/>
        <w:numPr>
          <w:ilvl w:val="0"/>
          <w:numId w:val="15"/>
        </w:numPr>
        <w:spacing w:after="0" w:line="276" w:lineRule="auto"/>
        <w:jc w:val="both"/>
        <w:rPr>
          <w:rFonts w:ascii="Cambria" w:hAnsi="Cambria" w:cs="Times New Roman"/>
        </w:rPr>
      </w:pPr>
      <w:r w:rsidRPr="00F61C31">
        <w:rPr>
          <w:rFonts w:ascii="Cambria" w:hAnsi="Cambria" w:cs="Times New Roman"/>
        </w:rPr>
        <w:t xml:space="preserve">Involved in </w:t>
      </w:r>
      <w:r w:rsidRPr="00F61C31">
        <w:rPr>
          <w:rFonts w:ascii="Cambria" w:hAnsi="Cambria" w:cs="Times New Roman"/>
          <w:b/>
          <w:bCs/>
        </w:rPr>
        <w:t>debugging, testing and integration</w:t>
      </w:r>
      <w:r w:rsidRPr="00F61C31">
        <w:rPr>
          <w:rFonts w:ascii="Cambria" w:hAnsi="Cambria" w:cs="Times New Roman"/>
        </w:rPr>
        <w:t xml:space="preserve"> of the system</w:t>
      </w:r>
    </w:p>
    <w:p w14:paraId="698C0B11"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Involved in designing of class and dataflow diagrams using </w:t>
      </w:r>
      <w:r w:rsidRPr="00F61C31">
        <w:rPr>
          <w:rFonts w:ascii="Cambria" w:hAnsi="Cambria"/>
          <w:b/>
          <w:sz w:val="24"/>
          <w:szCs w:val="24"/>
          <w:shd w:val="clear" w:color="auto" w:fill="FFFFFF"/>
        </w:rPr>
        <w:t>UML</w:t>
      </w:r>
      <w:r w:rsidRPr="00F61C31">
        <w:rPr>
          <w:rFonts w:ascii="Cambria" w:hAnsi="Cambria"/>
          <w:sz w:val="24"/>
          <w:szCs w:val="24"/>
          <w:shd w:val="clear" w:color="auto" w:fill="FFFFFF"/>
        </w:rPr>
        <w:t xml:space="preserve"> Rational Rose. </w:t>
      </w:r>
    </w:p>
    <w:p w14:paraId="3C917AB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Used </w:t>
      </w:r>
      <w:r w:rsidRPr="00F61C31">
        <w:rPr>
          <w:rFonts w:ascii="Cambria" w:hAnsi="Cambria"/>
          <w:b/>
          <w:sz w:val="24"/>
          <w:szCs w:val="24"/>
          <w:shd w:val="clear" w:color="auto" w:fill="FFFFFF"/>
        </w:rPr>
        <w:t>JDBC</w:t>
      </w:r>
      <w:r w:rsidRPr="00F61C31">
        <w:rPr>
          <w:rFonts w:ascii="Cambria" w:hAnsi="Cambria"/>
          <w:sz w:val="24"/>
          <w:szCs w:val="24"/>
          <w:shd w:val="clear" w:color="auto" w:fill="FFFFFF"/>
        </w:rPr>
        <w:t xml:space="preserve"> to establish connectivity to the database for performing the database operations. </w:t>
      </w:r>
    </w:p>
    <w:p w14:paraId="341EB69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Developed </w:t>
      </w:r>
      <w:r w:rsidRPr="00F61C31">
        <w:rPr>
          <w:rFonts w:ascii="Cambria" w:hAnsi="Cambria"/>
          <w:b/>
          <w:sz w:val="24"/>
          <w:szCs w:val="24"/>
          <w:shd w:val="clear" w:color="auto" w:fill="FFFFFF"/>
        </w:rPr>
        <w:t>UI</w:t>
      </w:r>
      <w:r w:rsidRPr="00F61C31">
        <w:rPr>
          <w:rFonts w:ascii="Cambria" w:hAnsi="Cambria"/>
          <w:sz w:val="24"/>
          <w:szCs w:val="24"/>
          <w:shd w:val="clear" w:color="auto" w:fill="FFFFFF"/>
        </w:rPr>
        <w:t xml:space="preserve"> screens using Swing components like </w:t>
      </w:r>
      <w:r w:rsidRPr="00F61C31">
        <w:rPr>
          <w:rFonts w:ascii="Cambria" w:hAnsi="Cambria"/>
          <w:b/>
          <w:sz w:val="24"/>
          <w:szCs w:val="24"/>
          <w:shd w:val="clear" w:color="auto" w:fill="FFFFFF"/>
        </w:rPr>
        <w:t>JLabel, JTable, JScrollPane, JButtons, JText</w:t>
      </w:r>
      <w:r w:rsidRPr="00F61C31">
        <w:rPr>
          <w:rFonts w:ascii="Cambria" w:hAnsi="Cambria"/>
          <w:sz w:val="24"/>
          <w:szCs w:val="24"/>
          <w:shd w:val="clear" w:color="auto" w:fill="FFFFFF"/>
        </w:rPr>
        <w:t xml:space="preserve"> Fields </w:t>
      </w:r>
    </w:p>
    <w:p w14:paraId="1950C54F"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color w:val="000000"/>
          <w:sz w:val="24"/>
          <w:szCs w:val="24"/>
        </w:rPr>
        <w:t xml:space="preserve">Performed Unit Testing on the application using </w:t>
      </w:r>
      <w:r w:rsidRPr="00F61C31">
        <w:rPr>
          <w:rFonts w:ascii="Cambria" w:hAnsi="Cambria"/>
          <w:b/>
          <w:color w:val="000000"/>
          <w:sz w:val="24"/>
          <w:szCs w:val="24"/>
        </w:rPr>
        <w:t>Junit</w:t>
      </w:r>
      <w:r w:rsidRPr="00F61C31">
        <w:rPr>
          <w:rFonts w:ascii="Cambria" w:hAnsi="Cambria"/>
          <w:color w:val="000000"/>
          <w:sz w:val="24"/>
          <w:szCs w:val="24"/>
        </w:rPr>
        <w:t>.</w:t>
      </w:r>
    </w:p>
    <w:p w14:paraId="4AAE2F7B" w14:textId="77777777" w:rsidR="006E176E" w:rsidRPr="00F61C31" w:rsidRDefault="006E176E" w:rsidP="006E176E">
      <w:pPr>
        <w:pStyle w:val="ListParagraph"/>
        <w:numPr>
          <w:ilvl w:val="0"/>
          <w:numId w:val="15"/>
        </w:numPr>
        <w:spacing w:line="276" w:lineRule="auto"/>
        <w:jc w:val="both"/>
        <w:rPr>
          <w:rFonts w:ascii="Cambria" w:hAnsi="Cambria"/>
          <w:sz w:val="24"/>
          <w:szCs w:val="24"/>
        </w:rPr>
      </w:pPr>
      <w:r w:rsidRPr="00F61C31">
        <w:rPr>
          <w:rFonts w:ascii="Cambria" w:hAnsi="Cambria"/>
          <w:sz w:val="24"/>
          <w:szCs w:val="24"/>
          <w:shd w:val="clear" w:color="auto" w:fill="FFFFFF"/>
        </w:rPr>
        <w:t xml:space="preserve">Created and modified Stored Procedures, Functions and Triggers Complex SQL Commands for the application using </w:t>
      </w:r>
      <w:r w:rsidRPr="00F61C31">
        <w:rPr>
          <w:rFonts w:ascii="Cambria" w:hAnsi="Cambria"/>
          <w:b/>
          <w:sz w:val="24"/>
          <w:szCs w:val="24"/>
          <w:shd w:val="clear" w:color="auto" w:fill="FFFFFF"/>
        </w:rPr>
        <w:t>PL/SQL</w:t>
      </w:r>
      <w:r w:rsidRPr="00F61C31">
        <w:rPr>
          <w:rFonts w:ascii="Cambria" w:hAnsi="Cambria"/>
          <w:sz w:val="24"/>
          <w:szCs w:val="24"/>
          <w:shd w:val="clear" w:color="auto" w:fill="FFFFFF"/>
        </w:rPr>
        <w:t>.</w:t>
      </w:r>
    </w:p>
    <w:p w14:paraId="17605BFA" w14:textId="77777777" w:rsidR="006E176E" w:rsidRPr="00454391" w:rsidRDefault="006E176E" w:rsidP="00454391">
      <w:pPr>
        <w:pStyle w:val="ListParagraph"/>
        <w:numPr>
          <w:ilvl w:val="0"/>
          <w:numId w:val="15"/>
        </w:numPr>
        <w:spacing w:line="240" w:lineRule="auto"/>
        <w:jc w:val="both"/>
        <w:rPr>
          <w:rFonts w:ascii="Cambria" w:hAnsi="Cambria"/>
          <w:sz w:val="24"/>
          <w:szCs w:val="24"/>
        </w:rPr>
      </w:pPr>
      <w:r w:rsidRPr="00454391">
        <w:rPr>
          <w:rFonts w:ascii="Cambria" w:hAnsi="Cambria"/>
          <w:sz w:val="24"/>
          <w:szCs w:val="24"/>
          <w:shd w:val="clear" w:color="auto" w:fill="FFFFFF"/>
        </w:rPr>
        <w:t>Performed Unit Testing on the applications that are developed</w:t>
      </w:r>
    </w:p>
    <w:p w14:paraId="66B53493" w14:textId="77777777" w:rsidR="006E176E" w:rsidRDefault="006E176E" w:rsidP="006E176E">
      <w:pPr>
        <w:spacing w:line="276" w:lineRule="auto"/>
        <w:jc w:val="both"/>
        <w:rPr>
          <w:rFonts w:ascii="Cambria" w:hAnsi="Cambria"/>
          <w:shd w:val="clear" w:color="auto" w:fill="FFFFFF"/>
        </w:rPr>
      </w:pPr>
      <w:r w:rsidRPr="00F61C31">
        <w:rPr>
          <w:rFonts w:ascii="Cambria" w:hAnsi="Cambria"/>
          <w:b/>
          <w:bCs/>
        </w:rPr>
        <w:t>Environment Used: Java, Servlets, J2EE, JDBC, EJB, JSP, Java Swing,</w:t>
      </w:r>
      <w:r w:rsidRPr="00F61C31">
        <w:rPr>
          <w:rFonts w:ascii="Cambria" w:hAnsi="Cambria" w:cs="Arial"/>
          <w:color w:val="333333"/>
          <w:shd w:val="clear" w:color="auto" w:fill="FFFFFF"/>
        </w:rPr>
        <w:t xml:space="preserve"> </w:t>
      </w:r>
      <w:r w:rsidRPr="00F61C31">
        <w:rPr>
          <w:rFonts w:ascii="Cambria" w:hAnsi="Cambria" w:cs="Arial"/>
          <w:b/>
          <w:shd w:val="clear" w:color="auto" w:fill="FFFFFF"/>
        </w:rPr>
        <w:t>Rational Rose 2000,</w:t>
      </w:r>
      <w:r w:rsidRPr="00F61C31">
        <w:rPr>
          <w:rFonts w:ascii="Cambria" w:hAnsi="Cambria"/>
          <w:b/>
          <w:bCs/>
        </w:rPr>
        <w:t xml:space="preserve"> HTML, XML, Oracle 9i, JBoss, </w:t>
      </w:r>
      <w:r w:rsidRPr="00F61C31">
        <w:rPr>
          <w:rFonts w:ascii="Cambria" w:hAnsi="Cambria"/>
          <w:b/>
          <w:shd w:val="clear" w:color="auto" w:fill="FFFFFF"/>
        </w:rPr>
        <w:t>PL/SQL</w:t>
      </w:r>
      <w:r w:rsidRPr="00F61C31">
        <w:rPr>
          <w:rFonts w:ascii="Cambria" w:hAnsi="Cambria"/>
          <w:shd w:val="clear" w:color="auto" w:fill="FFFFFF"/>
        </w:rPr>
        <w:t xml:space="preserve">. </w:t>
      </w:r>
    </w:p>
    <w:p w14:paraId="50AED26E" w14:textId="77777777" w:rsidR="006E176E" w:rsidRDefault="006E176E" w:rsidP="006E176E">
      <w:pPr>
        <w:spacing w:line="276" w:lineRule="auto"/>
        <w:jc w:val="both"/>
        <w:rPr>
          <w:rFonts w:ascii="Cambria" w:hAnsi="Cambria"/>
          <w:shd w:val="clear" w:color="auto" w:fill="FFFFFF"/>
        </w:rPr>
      </w:pPr>
    </w:p>
    <w:p w14:paraId="5DCB966F" w14:textId="77777777" w:rsidR="006E176E" w:rsidRPr="006B7D4B" w:rsidRDefault="006E176E" w:rsidP="006E176E">
      <w:pPr>
        <w:pStyle w:val="ListParagraph"/>
        <w:ind w:hanging="720"/>
        <w:jc w:val="both"/>
        <w:rPr>
          <w:rFonts w:ascii="Cambria" w:hAnsi="Cambria" w:cs="Arial"/>
          <w:b/>
          <w:sz w:val="24"/>
          <w:szCs w:val="24"/>
          <w:u w:val="single"/>
        </w:rPr>
      </w:pPr>
      <w:r w:rsidRPr="006B7D4B">
        <w:rPr>
          <w:rFonts w:ascii="Cambria" w:hAnsi="Cambria" w:cs="Arial"/>
          <w:b/>
          <w:sz w:val="24"/>
          <w:szCs w:val="24"/>
          <w:u w:val="single"/>
        </w:rPr>
        <w:t>EDUCATION</w:t>
      </w:r>
      <w:r>
        <w:rPr>
          <w:rFonts w:ascii="Cambria" w:hAnsi="Cambria" w:cs="Arial"/>
          <w:b/>
          <w:sz w:val="24"/>
          <w:szCs w:val="24"/>
          <w:u w:val="single"/>
        </w:rPr>
        <w:t>:</w:t>
      </w:r>
    </w:p>
    <w:p w14:paraId="6656FD4F" w14:textId="77777777" w:rsidR="006E176E" w:rsidRPr="006B7D4B" w:rsidRDefault="006E176E" w:rsidP="006E176E">
      <w:pPr>
        <w:pStyle w:val="ListParagraph"/>
        <w:ind w:hanging="720"/>
        <w:jc w:val="both"/>
        <w:rPr>
          <w:rFonts w:ascii="Cambria" w:hAnsi="Cambria" w:cs="Arial"/>
          <w:b/>
          <w:sz w:val="24"/>
          <w:szCs w:val="24"/>
          <w:u w:val="single"/>
        </w:rPr>
      </w:pPr>
    </w:p>
    <w:p w14:paraId="3240A980" w14:textId="22507D2F" w:rsidR="006E176E" w:rsidRPr="006D1077" w:rsidRDefault="003F24D3" w:rsidP="006E176E">
      <w:pPr>
        <w:pStyle w:val="ListParagraph"/>
        <w:numPr>
          <w:ilvl w:val="0"/>
          <w:numId w:val="17"/>
        </w:numPr>
        <w:spacing w:after="200" w:line="276" w:lineRule="auto"/>
        <w:jc w:val="both"/>
        <w:rPr>
          <w:rFonts w:ascii="Cambria" w:hAnsi="Cambria" w:cs="Arial"/>
        </w:rPr>
      </w:pPr>
      <w:r>
        <w:rPr>
          <w:rFonts w:ascii="Cambria" w:hAnsi="Cambria" w:cs="Arial"/>
        </w:rPr>
        <w:t xml:space="preserve">Bachelors in Electrical </w:t>
      </w:r>
      <w:r w:rsidR="005A05D6">
        <w:rPr>
          <w:rFonts w:ascii="Cambria" w:hAnsi="Cambria" w:cs="Arial"/>
        </w:rPr>
        <w:t xml:space="preserve">and </w:t>
      </w:r>
      <w:r>
        <w:rPr>
          <w:rFonts w:ascii="Cambria" w:hAnsi="Cambria" w:cs="Arial"/>
        </w:rPr>
        <w:t xml:space="preserve">Electronics </w:t>
      </w:r>
      <w:r w:rsidR="005A05D6">
        <w:rPr>
          <w:rFonts w:ascii="Cambria" w:hAnsi="Cambria" w:cs="Arial"/>
        </w:rPr>
        <w:t xml:space="preserve">Engineering </w:t>
      </w:r>
      <w:r w:rsidR="006E176E" w:rsidRPr="006B7D4B">
        <w:rPr>
          <w:rFonts w:ascii="Cambria" w:hAnsi="Cambria" w:cs="Arial"/>
        </w:rPr>
        <w:t>from JNTU Hyderabad, India.</w:t>
      </w:r>
    </w:p>
    <w:p w14:paraId="75B35941" w14:textId="77777777" w:rsidR="00192F75" w:rsidRPr="006E176E" w:rsidRDefault="006910B7" w:rsidP="006E176E"/>
    <w:sectPr w:rsidR="00192F75" w:rsidRPr="006E176E" w:rsidSect="00941E4F">
      <w:headerReference w:type="default" r:id="rId16"/>
      <w:pgSz w:w="11906" w:h="16838" w:code="9"/>
      <w:pgMar w:top="1008" w:right="1440" w:bottom="1008" w:left="1440" w:header="720" w:footer="720" w:gutter="0"/>
      <w:pgBorders w:offsetFrom="page">
        <w:top w:val="double" w:sz="4" w:space="25" w:color="auto"/>
        <w:left w:val="double" w:sz="4" w:space="25" w:color="auto"/>
        <w:bottom w:val="double" w:sz="4" w:space="25" w:color="auto"/>
        <w:right w:val="doub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EEB2D" w14:textId="77777777" w:rsidR="006910B7" w:rsidRDefault="006910B7" w:rsidP="001F6122">
      <w:pPr>
        <w:spacing w:after="0" w:line="240" w:lineRule="auto"/>
      </w:pPr>
      <w:r>
        <w:separator/>
      </w:r>
    </w:p>
  </w:endnote>
  <w:endnote w:type="continuationSeparator" w:id="0">
    <w:p w14:paraId="2775E5BA" w14:textId="77777777" w:rsidR="006910B7" w:rsidRDefault="006910B7" w:rsidP="001F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Arial"/>
    <w:charset w:val="00"/>
    <w:family w:val="swiss"/>
    <w:pitch w:val="variable"/>
    <w:sig w:usb0="00000000" w:usb1="D200FDFF" w:usb2="0A246029" w:usb3="00000000" w:csb0="000001F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E7EA6" w14:textId="77777777" w:rsidR="006910B7" w:rsidRDefault="006910B7" w:rsidP="001F6122">
      <w:pPr>
        <w:spacing w:after="0" w:line="240" w:lineRule="auto"/>
      </w:pPr>
      <w:r>
        <w:separator/>
      </w:r>
    </w:p>
  </w:footnote>
  <w:footnote w:type="continuationSeparator" w:id="0">
    <w:p w14:paraId="6EDEAE7F" w14:textId="77777777" w:rsidR="006910B7" w:rsidRDefault="006910B7" w:rsidP="001F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CD76D" w14:textId="77777777" w:rsidR="00667ED1" w:rsidRDefault="00A840B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2"/>
        <w:sz w:val="20"/>
        <w:szCs w:val="20"/>
        <w:lang w:val="es-E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004" w:hanging="360"/>
      </w:pPr>
      <w:rPr>
        <w:rFonts w:ascii="Symbol" w:hAnsi="Symbol" w:cs="Symbol"/>
        <w:color w:val="000000"/>
        <w:sz w:val="20"/>
        <w:szCs w:val="20"/>
        <w:lang w:val="es-ES"/>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Wingdings"/>
      </w:rPr>
    </w:lvl>
  </w:abstractNum>
  <w:abstractNum w:abstractNumId="3" w15:restartNumberingAfterBreak="0">
    <w:nsid w:val="01490759"/>
    <w:multiLevelType w:val="multilevel"/>
    <w:tmpl w:val="3E9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D7339"/>
    <w:multiLevelType w:val="multilevel"/>
    <w:tmpl w:val="270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509E1"/>
    <w:multiLevelType w:val="hybridMultilevel"/>
    <w:tmpl w:val="6D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6B4A69"/>
    <w:multiLevelType w:val="hybridMultilevel"/>
    <w:tmpl w:val="65200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795B8D"/>
    <w:multiLevelType w:val="multilevel"/>
    <w:tmpl w:val="FAC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16CF"/>
    <w:multiLevelType w:val="hybridMultilevel"/>
    <w:tmpl w:val="46FC8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CE50BE"/>
    <w:multiLevelType w:val="multilevel"/>
    <w:tmpl w:val="A31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7E6B"/>
    <w:multiLevelType w:val="multilevel"/>
    <w:tmpl w:val="5F0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B3521"/>
    <w:multiLevelType w:val="multilevel"/>
    <w:tmpl w:val="E7C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94F8D"/>
    <w:multiLevelType w:val="hybridMultilevel"/>
    <w:tmpl w:val="543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F61AD"/>
    <w:multiLevelType w:val="multilevel"/>
    <w:tmpl w:val="E718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D3567"/>
    <w:multiLevelType w:val="multilevel"/>
    <w:tmpl w:val="FC6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E0303"/>
    <w:multiLevelType w:val="hybridMultilevel"/>
    <w:tmpl w:val="6A4E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B4F1F"/>
    <w:multiLevelType w:val="hybridMultilevel"/>
    <w:tmpl w:val="167E5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9D53BA"/>
    <w:multiLevelType w:val="multilevel"/>
    <w:tmpl w:val="B9B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D15C8"/>
    <w:multiLevelType w:val="multilevel"/>
    <w:tmpl w:val="B72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50BDE"/>
    <w:multiLevelType w:val="multilevel"/>
    <w:tmpl w:val="F4C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C1D78"/>
    <w:multiLevelType w:val="multilevel"/>
    <w:tmpl w:val="6DD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7254A"/>
    <w:multiLevelType w:val="multilevel"/>
    <w:tmpl w:val="71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A60F9"/>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55DD6"/>
    <w:multiLevelType w:val="hybridMultilevel"/>
    <w:tmpl w:val="576A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22D1"/>
    <w:multiLevelType w:val="multilevel"/>
    <w:tmpl w:val="D0E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54C24"/>
    <w:multiLevelType w:val="multilevel"/>
    <w:tmpl w:val="92E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D6AD7"/>
    <w:multiLevelType w:val="multilevel"/>
    <w:tmpl w:val="F54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F96DE6"/>
    <w:multiLevelType w:val="multilevel"/>
    <w:tmpl w:val="C66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91FFE"/>
    <w:multiLevelType w:val="multilevel"/>
    <w:tmpl w:val="2CF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16BA3"/>
    <w:multiLevelType w:val="multilevel"/>
    <w:tmpl w:val="32E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63F8F"/>
    <w:multiLevelType w:val="multilevel"/>
    <w:tmpl w:val="2BF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90528"/>
    <w:multiLevelType w:val="multilevel"/>
    <w:tmpl w:val="FD3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D3903"/>
    <w:multiLevelType w:val="multilevel"/>
    <w:tmpl w:val="BBC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A01D7"/>
    <w:multiLevelType w:val="multilevel"/>
    <w:tmpl w:val="7A2A3D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C224D"/>
    <w:multiLevelType w:val="multilevel"/>
    <w:tmpl w:val="35E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3022C"/>
    <w:multiLevelType w:val="hybridMultilevel"/>
    <w:tmpl w:val="883E55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A3751FB"/>
    <w:multiLevelType w:val="multilevel"/>
    <w:tmpl w:val="AA0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
  </w:num>
  <w:num w:numId="3">
    <w:abstractNumId w:val="22"/>
  </w:num>
  <w:num w:numId="4">
    <w:abstractNumId w:val="13"/>
  </w:num>
  <w:num w:numId="5">
    <w:abstractNumId w:val="33"/>
  </w:num>
  <w:num w:numId="6">
    <w:abstractNumId w:val="9"/>
  </w:num>
  <w:num w:numId="7">
    <w:abstractNumId w:val="15"/>
  </w:num>
  <w:num w:numId="8">
    <w:abstractNumId w:val="6"/>
  </w:num>
  <w:num w:numId="9">
    <w:abstractNumId w:val="16"/>
  </w:num>
  <w:num w:numId="10">
    <w:abstractNumId w:val="35"/>
  </w:num>
  <w:num w:numId="11">
    <w:abstractNumId w:val="0"/>
  </w:num>
  <w:num w:numId="12">
    <w:abstractNumId w:val="1"/>
  </w:num>
  <w:num w:numId="13">
    <w:abstractNumId w:val="2"/>
  </w:num>
  <w:num w:numId="14">
    <w:abstractNumId w:val="5"/>
  </w:num>
  <w:num w:numId="15">
    <w:abstractNumId w:val="23"/>
  </w:num>
  <w:num w:numId="16">
    <w:abstractNumId w:val="8"/>
  </w:num>
  <w:num w:numId="17">
    <w:abstractNumId w:val="12"/>
  </w:num>
  <w:num w:numId="18">
    <w:abstractNumId w:val="26"/>
  </w:num>
  <w:num w:numId="19">
    <w:abstractNumId w:val="3"/>
  </w:num>
  <w:num w:numId="20">
    <w:abstractNumId w:val="31"/>
  </w:num>
  <w:num w:numId="21">
    <w:abstractNumId w:val="27"/>
  </w:num>
  <w:num w:numId="22">
    <w:abstractNumId w:val="14"/>
  </w:num>
  <w:num w:numId="23">
    <w:abstractNumId w:val="19"/>
  </w:num>
  <w:num w:numId="24">
    <w:abstractNumId w:val="34"/>
  </w:num>
  <w:num w:numId="25">
    <w:abstractNumId w:val="10"/>
  </w:num>
  <w:num w:numId="26">
    <w:abstractNumId w:val="18"/>
  </w:num>
  <w:num w:numId="27">
    <w:abstractNumId w:val="30"/>
  </w:num>
  <w:num w:numId="28">
    <w:abstractNumId w:val="28"/>
  </w:num>
  <w:num w:numId="29">
    <w:abstractNumId w:val="17"/>
  </w:num>
  <w:num w:numId="30">
    <w:abstractNumId w:val="11"/>
  </w:num>
  <w:num w:numId="31">
    <w:abstractNumId w:val="25"/>
  </w:num>
  <w:num w:numId="32">
    <w:abstractNumId w:val="24"/>
  </w:num>
  <w:num w:numId="33">
    <w:abstractNumId w:val="32"/>
  </w:num>
  <w:num w:numId="34">
    <w:abstractNumId w:val="20"/>
  </w:num>
  <w:num w:numId="35">
    <w:abstractNumId w:val="21"/>
  </w:num>
  <w:num w:numId="36">
    <w:abstractNumId w:val="3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42"/>
    <w:rsid w:val="00016CF2"/>
    <w:rsid w:val="00024947"/>
    <w:rsid w:val="000254BB"/>
    <w:rsid w:val="0003369E"/>
    <w:rsid w:val="0004261C"/>
    <w:rsid w:val="00093337"/>
    <w:rsid w:val="000A6EF5"/>
    <w:rsid w:val="000C7DDE"/>
    <w:rsid w:val="000D13A1"/>
    <w:rsid w:val="000F1991"/>
    <w:rsid w:val="001018EA"/>
    <w:rsid w:val="00134C65"/>
    <w:rsid w:val="00137FED"/>
    <w:rsid w:val="001609B0"/>
    <w:rsid w:val="00181CC3"/>
    <w:rsid w:val="00196264"/>
    <w:rsid w:val="001B31B5"/>
    <w:rsid w:val="001B3630"/>
    <w:rsid w:val="001B56B2"/>
    <w:rsid w:val="001C6339"/>
    <w:rsid w:val="001D63C9"/>
    <w:rsid w:val="001E2BAE"/>
    <w:rsid w:val="001F395E"/>
    <w:rsid w:val="001F6122"/>
    <w:rsid w:val="002043AF"/>
    <w:rsid w:val="002104F8"/>
    <w:rsid w:val="0022486D"/>
    <w:rsid w:val="0022635B"/>
    <w:rsid w:val="0023428D"/>
    <w:rsid w:val="00243E06"/>
    <w:rsid w:val="002527EE"/>
    <w:rsid w:val="00275715"/>
    <w:rsid w:val="002759BC"/>
    <w:rsid w:val="00287718"/>
    <w:rsid w:val="002E0C42"/>
    <w:rsid w:val="002F788C"/>
    <w:rsid w:val="00310BD5"/>
    <w:rsid w:val="0034467D"/>
    <w:rsid w:val="0035065E"/>
    <w:rsid w:val="00365F81"/>
    <w:rsid w:val="00366BC9"/>
    <w:rsid w:val="00366F61"/>
    <w:rsid w:val="003D3B7B"/>
    <w:rsid w:val="003D6F9A"/>
    <w:rsid w:val="003F24D3"/>
    <w:rsid w:val="004068BA"/>
    <w:rsid w:val="0042431C"/>
    <w:rsid w:val="00432211"/>
    <w:rsid w:val="0044100B"/>
    <w:rsid w:val="00454391"/>
    <w:rsid w:val="00464C9D"/>
    <w:rsid w:val="004D1E1F"/>
    <w:rsid w:val="004F622D"/>
    <w:rsid w:val="005039A2"/>
    <w:rsid w:val="00525A42"/>
    <w:rsid w:val="00532AF8"/>
    <w:rsid w:val="00540614"/>
    <w:rsid w:val="00577835"/>
    <w:rsid w:val="0059342F"/>
    <w:rsid w:val="005A05D6"/>
    <w:rsid w:val="005B3AD5"/>
    <w:rsid w:val="005D5DB5"/>
    <w:rsid w:val="005F67F8"/>
    <w:rsid w:val="006147AC"/>
    <w:rsid w:val="00617F56"/>
    <w:rsid w:val="006245EA"/>
    <w:rsid w:val="006315DC"/>
    <w:rsid w:val="00633EF3"/>
    <w:rsid w:val="006414A2"/>
    <w:rsid w:val="00644F20"/>
    <w:rsid w:val="00667F7A"/>
    <w:rsid w:val="00680633"/>
    <w:rsid w:val="00687D01"/>
    <w:rsid w:val="006910B7"/>
    <w:rsid w:val="006A1ACE"/>
    <w:rsid w:val="006B4142"/>
    <w:rsid w:val="006C797C"/>
    <w:rsid w:val="006E176E"/>
    <w:rsid w:val="006F484C"/>
    <w:rsid w:val="007004AB"/>
    <w:rsid w:val="00707878"/>
    <w:rsid w:val="007233D5"/>
    <w:rsid w:val="00750F3F"/>
    <w:rsid w:val="007555B8"/>
    <w:rsid w:val="00783B0E"/>
    <w:rsid w:val="00795B31"/>
    <w:rsid w:val="007C2E93"/>
    <w:rsid w:val="007C366F"/>
    <w:rsid w:val="007D0663"/>
    <w:rsid w:val="007E004A"/>
    <w:rsid w:val="007E0B1B"/>
    <w:rsid w:val="007F1C89"/>
    <w:rsid w:val="007F6C44"/>
    <w:rsid w:val="00805D01"/>
    <w:rsid w:val="00857621"/>
    <w:rsid w:val="00867859"/>
    <w:rsid w:val="00871A72"/>
    <w:rsid w:val="0089214B"/>
    <w:rsid w:val="008967E9"/>
    <w:rsid w:val="008B14BA"/>
    <w:rsid w:val="008E0B8C"/>
    <w:rsid w:val="009214B2"/>
    <w:rsid w:val="00941026"/>
    <w:rsid w:val="0094757A"/>
    <w:rsid w:val="00957317"/>
    <w:rsid w:val="00995BB0"/>
    <w:rsid w:val="009B5ADC"/>
    <w:rsid w:val="009C0004"/>
    <w:rsid w:val="009C643B"/>
    <w:rsid w:val="009D4862"/>
    <w:rsid w:val="009D6B4C"/>
    <w:rsid w:val="009E7FB7"/>
    <w:rsid w:val="009F58CA"/>
    <w:rsid w:val="00A26988"/>
    <w:rsid w:val="00A44979"/>
    <w:rsid w:val="00A65DF4"/>
    <w:rsid w:val="00A71D02"/>
    <w:rsid w:val="00A82C77"/>
    <w:rsid w:val="00A83A3C"/>
    <w:rsid w:val="00A840B8"/>
    <w:rsid w:val="00A96309"/>
    <w:rsid w:val="00A979BF"/>
    <w:rsid w:val="00AD53F4"/>
    <w:rsid w:val="00AE41A8"/>
    <w:rsid w:val="00B1761E"/>
    <w:rsid w:val="00B3706E"/>
    <w:rsid w:val="00B37126"/>
    <w:rsid w:val="00B74186"/>
    <w:rsid w:val="00B75184"/>
    <w:rsid w:val="00BB467E"/>
    <w:rsid w:val="00BC1F4C"/>
    <w:rsid w:val="00BC3264"/>
    <w:rsid w:val="00BC3B6A"/>
    <w:rsid w:val="00BD26CF"/>
    <w:rsid w:val="00BF72C9"/>
    <w:rsid w:val="00C04947"/>
    <w:rsid w:val="00C11BD9"/>
    <w:rsid w:val="00C41A61"/>
    <w:rsid w:val="00C6230C"/>
    <w:rsid w:val="00C70DC3"/>
    <w:rsid w:val="00C9635F"/>
    <w:rsid w:val="00CB377C"/>
    <w:rsid w:val="00CE39C8"/>
    <w:rsid w:val="00CE7A15"/>
    <w:rsid w:val="00D11D7A"/>
    <w:rsid w:val="00D30A50"/>
    <w:rsid w:val="00D36DD6"/>
    <w:rsid w:val="00D64184"/>
    <w:rsid w:val="00D858D4"/>
    <w:rsid w:val="00DA1FE7"/>
    <w:rsid w:val="00DC4B8E"/>
    <w:rsid w:val="00E05323"/>
    <w:rsid w:val="00E23EA3"/>
    <w:rsid w:val="00E3651B"/>
    <w:rsid w:val="00E50CA1"/>
    <w:rsid w:val="00E57000"/>
    <w:rsid w:val="00E6472F"/>
    <w:rsid w:val="00E72227"/>
    <w:rsid w:val="00E910A5"/>
    <w:rsid w:val="00EA3644"/>
    <w:rsid w:val="00EA78B3"/>
    <w:rsid w:val="00EC59EC"/>
    <w:rsid w:val="00EE1EC2"/>
    <w:rsid w:val="00F174E7"/>
    <w:rsid w:val="00F37819"/>
    <w:rsid w:val="00F65360"/>
    <w:rsid w:val="00F66390"/>
    <w:rsid w:val="00F669B2"/>
    <w:rsid w:val="00F70F00"/>
    <w:rsid w:val="00F7184B"/>
    <w:rsid w:val="00F968D3"/>
    <w:rsid w:val="00FA69A0"/>
    <w:rsid w:val="00FB350D"/>
    <w:rsid w:val="00FC15E4"/>
    <w:rsid w:val="00FD1FBC"/>
    <w:rsid w:val="00FD40DD"/>
    <w:rsid w:val="00FD56B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1B3F"/>
  <w15:docId w15:val="{BE8CCBE4-F5BE-40B3-8B09-1F60407C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6122"/>
    <w:rPr>
      <w:rFonts w:ascii="Calibri" w:eastAsia="Calibri" w:hAnsi="Calibri" w:cs="Times New Roman"/>
    </w:rPr>
  </w:style>
  <w:style w:type="paragraph" w:styleId="Heading3">
    <w:name w:val="heading 3"/>
    <w:basedOn w:val="Normal"/>
    <w:next w:val="Normal"/>
    <w:link w:val="Heading3Char"/>
    <w:uiPriority w:val="9"/>
    <w:semiHidden/>
    <w:unhideWhenUsed/>
    <w:qFormat/>
    <w:rsid w:val="001F61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122"/>
    <w:pPr>
      <w:ind w:left="720"/>
      <w:contextualSpacing/>
    </w:pPr>
  </w:style>
  <w:style w:type="paragraph" w:customStyle="1" w:styleId="SubSubTitle">
    <w:name w:val="SubSubTitle"/>
    <w:basedOn w:val="Heading3"/>
    <w:next w:val="Normal"/>
    <w:rsid w:val="001F6122"/>
    <w:pPr>
      <w:keepNext w:val="0"/>
      <w:keepLines w:val="0"/>
      <w:widowControl w:val="0"/>
      <w:suppressAutoHyphens/>
      <w:spacing w:before="240" w:after="60" w:line="240" w:lineRule="auto"/>
    </w:pPr>
    <w:rPr>
      <w:rFonts w:ascii="Book Antiqua" w:eastAsia="Times New Roman" w:hAnsi="Book Antiqua" w:cs="Book Antiqua"/>
      <w:color w:val="auto"/>
      <w:szCs w:val="20"/>
      <w:lang w:eastAsia="ar-SA"/>
    </w:rPr>
  </w:style>
  <w:style w:type="character" w:customStyle="1" w:styleId="apple-converted-space">
    <w:name w:val="apple-converted-space"/>
    <w:basedOn w:val="DefaultParagraphFont"/>
    <w:rsid w:val="001F6122"/>
  </w:style>
  <w:style w:type="character" w:styleId="Strong">
    <w:name w:val="Strong"/>
    <w:basedOn w:val="DefaultParagraphFont"/>
    <w:uiPriority w:val="22"/>
    <w:qFormat/>
    <w:rsid w:val="001F6122"/>
    <w:rPr>
      <w:b/>
      <w:bCs/>
    </w:rPr>
  </w:style>
  <w:style w:type="character" w:customStyle="1" w:styleId="ListParagraphChar">
    <w:name w:val="List Paragraph Char"/>
    <w:link w:val="ListParagraph"/>
    <w:uiPriority w:val="34"/>
    <w:locked/>
    <w:rsid w:val="001F6122"/>
    <w:rPr>
      <w:rFonts w:ascii="Calibri" w:eastAsia="Calibri" w:hAnsi="Calibri" w:cs="Times New Roman"/>
    </w:rPr>
  </w:style>
  <w:style w:type="character" w:customStyle="1" w:styleId="odfliend">
    <w:name w:val="odfliend"/>
    <w:basedOn w:val="DefaultParagraphFont"/>
    <w:rsid w:val="001F6122"/>
  </w:style>
  <w:style w:type="character" w:customStyle="1" w:styleId="hl">
    <w:name w:val="hl"/>
    <w:basedOn w:val="DefaultParagraphFont"/>
    <w:rsid w:val="001F6122"/>
  </w:style>
  <w:style w:type="character" w:customStyle="1" w:styleId="Heading3Char">
    <w:name w:val="Heading 3 Char"/>
    <w:basedOn w:val="DefaultParagraphFont"/>
    <w:link w:val="Heading3"/>
    <w:uiPriority w:val="9"/>
    <w:semiHidden/>
    <w:rsid w:val="001F612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22"/>
    <w:rPr>
      <w:rFonts w:ascii="Calibri" w:eastAsia="Calibri" w:hAnsi="Calibri" w:cs="Times New Roman"/>
    </w:rPr>
  </w:style>
  <w:style w:type="paragraph" w:styleId="Footer">
    <w:name w:val="footer"/>
    <w:basedOn w:val="Normal"/>
    <w:link w:val="FooterChar"/>
    <w:uiPriority w:val="99"/>
    <w:unhideWhenUsed/>
    <w:rsid w:val="001F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22"/>
    <w:rPr>
      <w:rFonts w:ascii="Calibri" w:eastAsia="Calibri" w:hAnsi="Calibri" w:cs="Times New Roman"/>
    </w:rPr>
  </w:style>
  <w:style w:type="paragraph" w:styleId="PlainText">
    <w:name w:val="Plain Text"/>
    <w:basedOn w:val="Normal"/>
    <w:link w:val="PlainTextChar"/>
    <w:uiPriority w:val="99"/>
    <w:rsid w:val="001F6122"/>
    <w:pPr>
      <w:suppressAutoHyphens/>
      <w:autoSpaceDE w:val="0"/>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rsid w:val="001F6122"/>
    <w:rPr>
      <w:rFonts w:ascii="Courier New" w:eastAsia="Times New Roman" w:hAnsi="Courier New" w:cs="Courier New"/>
      <w:sz w:val="20"/>
      <w:szCs w:val="20"/>
      <w:lang w:eastAsia="ar-SA"/>
    </w:rPr>
  </w:style>
  <w:style w:type="paragraph" w:customStyle="1" w:styleId="Standard">
    <w:name w:val="Standard"/>
    <w:rsid w:val="001F6122"/>
    <w:pPr>
      <w:suppressAutoHyphens/>
      <w:autoSpaceDN w:val="0"/>
      <w:spacing w:after="200" w:line="276" w:lineRule="auto"/>
      <w:textAlignment w:val="baseline"/>
    </w:pPr>
    <w:rPr>
      <w:rFonts w:ascii="Calibri" w:eastAsia="DejaVu Sans" w:hAnsi="Calibri" w:cs="F"/>
      <w:kern w:val="3"/>
      <w:lang w:val="en-IN"/>
    </w:rPr>
  </w:style>
  <w:style w:type="paragraph" w:customStyle="1" w:styleId="Normal1">
    <w:name w:val="Normal1"/>
    <w:basedOn w:val="Normal"/>
    <w:rsid w:val="001F6122"/>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rsid w:val="006E176E"/>
    <w:rPr>
      <w:rFonts w:ascii="Times New Roman" w:hAnsi="Times New Roman"/>
    </w:rPr>
  </w:style>
  <w:style w:type="character" w:customStyle="1" w:styleId="apple-style-span">
    <w:name w:val="apple-style-span"/>
    <w:basedOn w:val="DefaultParagraphFont"/>
    <w:rsid w:val="006E176E"/>
  </w:style>
  <w:style w:type="character" w:customStyle="1" w:styleId="heading00208char">
    <w:name w:val="heading_00208__char"/>
    <w:basedOn w:val="DefaultParagraphFont"/>
    <w:rsid w:val="006E176E"/>
  </w:style>
  <w:style w:type="paragraph" w:customStyle="1" w:styleId="LO-normal">
    <w:name w:val="LO-normal"/>
    <w:basedOn w:val="Normal"/>
    <w:rsid w:val="006E176E"/>
    <w:pPr>
      <w:spacing w:before="100" w:after="100" w:line="240" w:lineRule="auto"/>
    </w:pPr>
    <w:rPr>
      <w:rFonts w:ascii="Times New Roman" w:eastAsia="Times New Roman" w:hAnsi="Times New Roman"/>
      <w:sz w:val="24"/>
      <w:szCs w:val="24"/>
      <w:lang w:eastAsia="ar-SA"/>
    </w:rPr>
  </w:style>
  <w:style w:type="character" w:styleId="Hyperlink">
    <w:name w:val="Hyperlink"/>
    <w:basedOn w:val="DefaultParagraphFont"/>
    <w:uiPriority w:val="99"/>
    <w:unhideWhenUsed/>
    <w:rsid w:val="006E176E"/>
    <w:rPr>
      <w:color w:val="0563C1" w:themeColor="hyperlink"/>
      <w:u w:val="single"/>
    </w:rPr>
  </w:style>
  <w:style w:type="character" w:styleId="HTMLTypewriter">
    <w:name w:val="HTML Typewriter"/>
    <w:rsid w:val="006E176E"/>
    <w:rPr>
      <w:rFonts w:ascii="Courier New" w:eastAsia="Courier New" w:hAnsi="Courier New" w:cs="Courier New"/>
      <w:sz w:val="20"/>
      <w:szCs w:val="20"/>
    </w:rPr>
  </w:style>
  <w:style w:type="paragraph" w:styleId="List">
    <w:name w:val="List"/>
    <w:basedOn w:val="BodyText"/>
    <w:rsid w:val="006E176E"/>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6E176E"/>
    <w:pPr>
      <w:spacing w:after="120" w:line="240" w:lineRule="auto"/>
    </w:pPr>
    <w:rPr>
      <w:rFonts w:asciiTheme="minorHAnsi" w:eastAsiaTheme="minorEastAsia" w:hAnsiTheme="minorHAnsi" w:cstheme="minorBidi"/>
      <w:sz w:val="24"/>
      <w:szCs w:val="24"/>
    </w:rPr>
  </w:style>
  <w:style w:type="character" w:customStyle="1" w:styleId="BodyTextChar">
    <w:name w:val="Body Text Char"/>
    <w:basedOn w:val="DefaultParagraphFont"/>
    <w:link w:val="BodyText"/>
    <w:uiPriority w:val="99"/>
    <w:semiHidden/>
    <w:rsid w:val="006E176E"/>
    <w:rPr>
      <w:rFonts w:eastAsiaTheme="minorEastAsia"/>
      <w:sz w:val="24"/>
      <w:szCs w:val="24"/>
    </w:rPr>
  </w:style>
  <w:style w:type="paragraph" w:customStyle="1" w:styleId="Normal11">
    <w:name w:val="Normal+11"/>
    <w:basedOn w:val="Normal"/>
    <w:rsid w:val="006E176E"/>
    <w:pPr>
      <w:autoSpaceDE w:val="0"/>
      <w:autoSpaceDN w:val="0"/>
      <w:spacing w:after="0" w:line="276" w:lineRule="auto"/>
      <w:jc w:val="both"/>
    </w:pPr>
    <w:rPr>
      <w:rFonts w:ascii="Times New Roman" w:eastAsia="Times New Roman" w:hAnsi="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948">
      <w:bodyDiv w:val="1"/>
      <w:marLeft w:val="0"/>
      <w:marRight w:val="0"/>
      <w:marTop w:val="0"/>
      <w:marBottom w:val="0"/>
      <w:divBdr>
        <w:top w:val="none" w:sz="0" w:space="0" w:color="auto"/>
        <w:left w:val="none" w:sz="0" w:space="0" w:color="auto"/>
        <w:bottom w:val="none" w:sz="0" w:space="0" w:color="auto"/>
        <w:right w:val="none" w:sz="0" w:space="0" w:color="auto"/>
      </w:divBdr>
    </w:div>
    <w:div w:id="32313696">
      <w:bodyDiv w:val="1"/>
      <w:marLeft w:val="0"/>
      <w:marRight w:val="0"/>
      <w:marTop w:val="0"/>
      <w:marBottom w:val="0"/>
      <w:divBdr>
        <w:top w:val="none" w:sz="0" w:space="0" w:color="auto"/>
        <w:left w:val="none" w:sz="0" w:space="0" w:color="auto"/>
        <w:bottom w:val="none" w:sz="0" w:space="0" w:color="auto"/>
        <w:right w:val="none" w:sz="0" w:space="0" w:color="auto"/>
      </w:divBdr>
    </w:div>
    <w:div w:id="56712767">
      <w:bodyDiv w:val="1"/>
      <w:marLeft w:val="0"/>
      <w:marRight w:val="0"/>
      <w:marTop w:val="0"/>
      <w:marBottom w:val="0"/>
      <w:divBdr>
        <w:top w:val="none" w:sz="0" w:space="0" w:color="auto"/>
        <w:left w:val="none" w:sz="0" w:space="0" w:color="auto"/>
        <w:bottom w:val="none" w:sz="0" w:space="0" w:color="auto"/>
        <w:right w:val="none" w:sz="0" w:space="0" w:color="auto"/>
      </w:divBdr>
    </w:div>
    <w:div w:id="85344932">
      <w:bodyDiv w:val="1"/>
      <w:marLeft w:val="0"/>
      <w:marRight w:val="0"/>
      <w:marTop w:val="0"/>
      <w:marBottom w:val="0"/>
      <w:divBdr>
        <w:top w:val="none" w:sz="0" w:space="0" w:color="auto"/>
        <w:left w:val="none" w:sz="0" w:space="0" w:color="auto"/>
        <w:bottom w:val="none" w:sz="0" w:space="0" w:color="auto"/>
        <w:right w:val="none" w:sz="0" w:space="0" w:color="auto"/>
      </w:divBdr>
    </w:div>
    <w:div w:id="103621203">
      <w:bodyDiv w:val="1"/>
      <w:marLeft w:val="0"/>
      <w:marRight w:val="0"/>
      <w:marTop w:val="0"/>
      <w:marBottom w:val="0"/>
      <w:divBdr>
        <w:top w:val="none" w:sz="0" w:space="0" w:color="auto"/>
        <w:left w:val="none" w:sz="0" w:space="0" w:color="auto"/>
        <w:bottom w:val="none" w:sz="0" w:space="0" w:color="auto"/>
        <w:right w:val="none" w:sz="0" w:space="0" w:color="auto"/>
      </w:divBdr>
    </w:div>
    <w:div w:id="153376282">
      <w:bodyDiv w:val="1"/>
      <w:marLeft w:val="0"/>
      <w:marRight w:val="0"/>
      <w:marTop w:val="0"/>
      <w:marBottom w:val="0"/>
      <w:divBdr>
        <w:top w:val="none" w:sz="0" w:space="0" w:color="auto"/>
        <w:left w:val="none" w:sz="0" w:space="0" w:color="auto"/>
        <w:bottom w:val="none" w:sz="0" w:space="0" w:color="auto"/>
        <w:right w:val="none" w:sz="0" w:space="0" w:color="auto"/>
      </w:divBdr>
    </w:div>
    <w:div w:id="248001082">
      <w:bodyDiv w:val="1"/>
      <w:marLeft w:val="0"/>
      <w:marRight w:val="0"/>
      <w:marTop w:val="0"/>
      <w:marBottom w:val="0"/>
      <w:divBdr>
        <w:top w:val="none" w:sz="0" w:space="0" w:color="auto"/>
        <w:left w:val="none" w:sz="0" w:space="0" w:color="auto"/>
        <w:bottom w:val="none" w:sz="0" w:space="0" w:color="auto"/>
        <w:right w:val="none" w:sz="0" w:space="0" w:color="auto"/>
      </w:divBdr>
    </w:div>
    <w:div w:id="391317637">
      <w:bodyDiv w:val="1"/>
      <w:marLeft w:val="0"/>
      <w:marRight w:val="0"/>
      <w:marTop w:val="0"/>
      <w:marBottom w:val="0"/>
      <w:divBdr>
        <w:top w:val="none" w:sz="0" w:space="0" w:color="auto"/>
        <w:left w:val="none" w:sz="0" w:space="0" w:color="auto"/>
        <w:bottom w:val="none" w:sz="0" w:space="0" w:color="auto"/>
        <w:right w:val="none" w:sz="0" w:space="0" w:color="auto"/>
      </w:divBdr>
    </w:div>
    <w:div w:id="439230079">
      <w:bodyDiv w:val="1"/>
      <w:marLeft w:val="0"/>
      <w:marRight w:val="0"/>
      <w:marTop w:val="0"/>
      <w:marBottom w:val="0"/>
      <w:divBdr>
        <w:top w:val="none" w:sz="0" w:space="0" w:color="auto"/>
        <w:left w:val="none" w:sz="0" w:space="0" w:color="auto"/>
        <w:bottom w:val="none" w:sz="0" w:space="0" w:color="auto"/>
        <w:right w:val="none" w:sz="0" w:space="0" w:color="auto"/>
      </w:divBdr>
    </w:div>
    <w:div w:id="560673084">
      <w:bodyDiv w:val="1"/>
      <w:marLeft w:val="0"/>
      <w:marRight w:val="0"/>
      <w:marTop w:val="0"/>
      <w:marBottom w:val="0"/>
      <w:divBdr>
        <w:top w:val="none" w:sz="0" w:space="0" w:color="auto"/>
        <w:left w:val="none" w:sz="0" w:space="0" w:color="auto"/>
        <w:bottom w:val="none" w:sz="0" w:space="0" w:color="auto"/>
        <w:right w:val="none" w:sz="0" w:space="0" w:color="auto"/>
      </w:divBdr>
    </w:div>
    <w:div w:id="646590625">
      <w:bodyDiv w:val="1"/>
      <w:marLeft w:val="0"/>
      <w:marRight w:val="0"/>
      <w:marTop w:val="0"/>
      <w:marBottom w:val="0"/>
      <w:divBdr>
        <w:top w:val="none" w:sz="0" w:space="0" w:color="auto"/>
        <w:left w:val="none" w:sz="0" w:space="0" w:color="auto"/>
        <w:bottom w:val="none" w:sz="0" w:space="0" w:color="auto"/>
        <w:right w:val="none" w:sz="0" w:space="0" w:color="auto"/>
      </w:divBdr>
    </w:div>
    <w:div w:id="1222520581">
      <w:bodyDiv w:val="1"/>
      <w:marLeft w:val="0"/>
      <w:marRight w:val="0"/>
      <w:marTop w:val="0"/>
      <w:marBottom w:val="0"/>
      <w:divBdr>
        <w:top w:val="none" w:sz="0" w:space="0" w:color="auto"/>
        <w:left w:val="none" w:sz="0" w:space="0" w:color="auto"/>
        <w:bottom w:val="none" w:sz="0" w:space="0" w:color="auto"/>
        <w:right w:val="none" w:sz="0" w:space="0" w:color="auto"/>
      </w:divBdr>
    </w:div>
    <w:div w:id="1332680620">
      <w:bodyDiv w:val="1"/>
      <w:marLeft w:val="0"/>
      <w:marRight w:val="0"/>
      <w:marTop w:val="0"/>
      <w:marBottom w:val="0"/>
      <w:divBdr>
        <w:top w:val="none" w:sz="0" w:space="0" w:color="auto"/>
        <w:left w:val="none" w:sz="0" w:space="0" w:color="auto"/>
        <w:bottom w:val="none" w:sz="0" w:space="0" w:color="auto"/>
        <w:right w:val="none" w:sz="0" w:space="0" w:color="auto"/>
      </w:divBdr>
    </w:div>
    <w:div w:id="1422264948">
      <w:bodyDiv w:val="1"/>
      <w:marLeft w:val="0"/>
      <w:marRight w:val="0"/>
      <w:marTop w:val="0"/>
      <w:marBottom w:val="0"/>
      <w:divBdr>
        <w:top w:val="none" w:sz="0" w:space="0" w:color="auto"/>
        <w:left w:val="none" w:sz="0" w:space="0" w:color="auto"/>
        <w:bottom w:val="none" w:sz="0" w:space="0" w:color="auto"/>
        <w:right w:val="none" w:sz="0" w:space="0" w:color="auto"/>
      </w:divBdr>
    </w:div>
    <w:div w:id="1515000035">
      <w:bodyDiv w:val="1"/>
      <w:marLeft w:val="0"/>
      <w:marRight w:val="0"/>
      <w:marTop w:val="0"/>
      <w:marBottom w:val="0"/>
      <w:divBdr>
        <w:top w:val="none" w:sz="0" w:space="0" w:color="auto"/>
        <w:left w:val="none" w:sz="0" w:space="0" w:color="auto"/>
        <w:bottom w:val="none" w:sz="0" w:space="0" w:color="auto"/>
        <w:right w:val="none" w:sz="0" w:space="0" w:color="auto"/>
      </w:divBdr>
    </w:div>
    <w:div w:id="1555313603">
      <w:bodyDiv w:val="1"/>
      <w:marLeft w:val="0"/>
      <w:marRight w:val="0"/>
      <w:marTop w:val="0"/>
      <w:marBottom w:val="0"/>
      <w:divBdr>
        <w:top w:val="none" w:sz="0" w:space="0" w:color="auto"/>
        <w:left w:val="none" w:sz="0" w:space="0" w:color="auto"/>
        <w:bottom w:val="none" w:sz="0" w:space="0" w:color="auto"/>
        <w:right w:val="none" w:sz="0" w:space="0" w:color="auto"/>
      </w:divBdr>
    </w:div>
    <w:div w:id="1949309725">
      <w:bodyDiv w:val="1"/>
      <w:marLeft w:val="0"/>
      <w:marRight w:val="0"/>
      <w:marTop w:val="0"/>
      <w:marBottom w:val="0"/>
      <w:divBdr>
        <w:top w:val="none" w:sz="0" w:space="0" w:color="auto"/>
        <w:left w:val="none" w:sz="0" w:space="0" w:color="auto"/>
        <w:bottom w:val="none" w:sz="0" w:space="0" w:color="auto"/>
        <w:right w:val="none" w:sz="0" w:space="0" w:color="auto"/>
      </w:divBdr>
    </w:div>
    <w:div w:id="2080134243">
      <w:bodyDiv w:val="1"/>
      <w:marLeft w:val="0"/>
      <w:marRight w:val="0"/>
      <w:marTop w:val="0"/>
      <w:marBottom w:val="0"/>
      <w:divBdr>
        <w:top w:val="none" w:sz="0" w:space="0" w:color="auto"/>
        <w:left w:val="none" w:sz="0" w:space="0" w:color="auto"/>
        <w:bottom w:val="none" w:sz="0" w:space="0" w:color="auto"/>
        <w:right w:val="none" w:sz="0" w:space="0" w:color="auto"/>
      </w:divBdr>
    </w:div>
    <w:div w:id="2097439428">
      <w:bodyDiv w:val="1"/>
      <w:marLeft w:val="0"/>
      <w:marRight w:val="0"/>
      <w:marTop w:val="0"/>
      <w:marBottom w:val="0"/>
      <w:divBdr>
        <w:top w:val="none" w:sz="0" w:space="0" w:color="auto"/>
        <w:left w:val="none" w:sz="0" w:space="0" w:color="auto"/>
        <w:bottom w:val="none" w:sz="0" w:space="0" w:color="auto"/>
        <w:right w:val="none" w:sz="0" w:space="0" w:color="auto"/>
      </w:divBdr>
    </w:div>
    <w:div w:id="21009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 TargetMode="External"/><Relationship Id="rId13" Type="http://schemas.openxmlformats.org/officeDocument/2006/relationships/hyperlink" Target="https://en.wikipedia.org/wiki/Tex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Dall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wntown_Dallas" TargetMode="External"/><Relationship Id="rId5" Type="http://schemas.openxmlformats.org/officeDocument/2006/relationships/footnotes" Target="footnotes.xml"/><Relationship Id="rId15" Type="http://schemas.openxmlformats.org/officeDocument/2006/relationships/hyperlink" Target="https://en.wikipedia.org/wiki/Telephone" TargetMode="External"/><Relationship Id="rId10" Type="http://schemas.openxmlformats.org/officeDocument/2006/relationships/hyperlink" Target="https://en.wikipedia.org/wiki/Whitacre_Tower" TargetMode="External"/><Relationship Id="rId4" Type="http://schemas.openxmlformats.org/officeDocument/2006/relationships/webSettings" Target="webSettings.xml"/><Relationship Id="rId9" Type="http://schemas.openxmlformats.org/officeDocument/2006/relationships/hyperlink" Target="https://en.wikipedia.org/wiki/Conglomerate_(company)" TargetMode="External"/><Relationship Id="rId14" Type="http://schemas.openxmlformats.org/officeDocument/2006/relationships/hyperlink" Target="https://en.wikipedia.org/wiki/Mobile_tele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29619</TotalTime>
  <Pages>8</Pages>
  <Words>3066</Words>
  <Characters>17480</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Professional Experience:</vt:lpstr>
      <vt:lpstr>        Client:  AT&amp;T Dallas, TX                                                        </vt:lpstr>
      <vt:lpstr>        Client: CATERPILLAR, Nashville, TN	                                             </vt:lpstr>
      <vt:lpstr>        Project: Online Account Management                                              </vt:lpstr>
      <vt:lpstr>        </vt:lpstr>
      <vt:lpstr>        Project: Rx-Connect                                                             </vt:lpstr>
      <vt:lpstr>Responsibilities:</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 Uduta</cp:lastModifiedBy>
  <cp:revision>80</cp:revision>
  <dcterms:created xsi:type="dcterms:W3CDTF">2016-09-29T20:51:00Z</dcterms:created>
  <dcterms:modified xsi:type="dcterms:W3CDTF">2017-03-21T16:28:00Z</dcterms:modified>
</cp:coreProperties>
</file>