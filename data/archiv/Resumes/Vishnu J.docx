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224" w:rsidRPr="00403CC6" w:rsidRDefault="00392224" w:rsidP="006E21E1">
      <w:pPr>
        <w:contextualSpacing/>
        <w:jc w:val="center"/>
        <w:rPr>
          <w:b/>
          <w:sz w:val="28"/>
          <w:szCs w:val="28"/>
        </w:rPr>
      </w:pPr>
      <w:r w:rsidRPr="00403CC6">
        <w:rPr>
          <w:b/>
          <w:sz w:val="28"/>
          <w:szCs w:val="28"/>
        </w:rPr>
        <w:t>VISHNU J</w:t>
      </w:r>
    </w:p>
    <w:p w:rsidR="00B000E0" w:rsidRPr="00403CC6" w:rsidRDefault="002569A1" w:rsidP="006E21E1">
      <w:pPr>
        <w:contextualSpacing/>
        <w:jc w:val="center"/>
      </w:pPr>
      <w:r w:rsidRPr="00403CC6">
        <w:rPr>
          <w:b/>
        </w:rPr>
        <w:t xml:space="preserve">Email to </w:t>
      </w:r>
      <w:hyperlink r:id="rId7" w:history="1">
        <w:r w:rsidR="00D62358" w:rsidRPr="00403CC6">
          <w:rPr>
            <w:rStyle w:val="Hyperlink"/>
          </w:rPr>
          <w:t>jammigumpulavishnu4</w:t>
        </w:r>
        <w:r w:rsidR="00D62358" w:rsidRPr="00403CC6">
          <w:rPr>
            <w:rStyle w:val="Hyperlink"/>
          </w:rPr>
          <w:t>5</w:t>
        </w:r>
        <w:r w:rsidR="00D62358" w:rsidRPr="00403CC6">
          <w:rPr>
            <w:rStyle w:val="Hyperlink"/>
          </w:rPr>
          <w:t>2@gmail.com</w:t>
        </w:r>
      </w:hyperlink>
      <w:r w:rsidR="00B000E0" w:rsidRPr="00403CC6">
        <w:t xml:space="preserve"> </w:t>
      </w:r>
    </w:p>
    <w:p w:rsidR="008F11CC" w:rsidRPr="00403CC6" w:rsidRDefault="00B000E0" w:rsidP="006E21E1">
      <w:pPr>
        <w:contextualSpacing/>
        <w:jc w:val="center"/>
        <w:rPr>
          <w:b/>
        </w:rPr>
      </w:pPr>
      <w:r w:rsidRPr="00403CC6">
        <w:rPr>
          <w:b/>
        </w:rPr>
        <w:t>C</w:t>
      </w:r>
      <w:r w:rsidR="00DE491F" w:rsidRPr="00403CC6">
        <w:rPr>
          <w:b/>
        </w:rPr>
        <w:t>ontact</w:t>
      </w:r>
      <w:r w:rsidRPr="00403CC6">
        <w:rPr>
          <w:b/>
        </w:rPr>
        <w:t xml:space="preserve">: </w:t>
      </w:r>
      <w:r w:rsidR="00DD5B79" w:rsidRPr="00403CC6">
        <w:rPr>
          <w:b/>
        </w:rPr>
        <w:t xml:space="preserve">+1 </w:t>
      </w:r>
      <w:r w:rsidRPr="00403CC6">
        <w:rPr>
          <w:b/>
        </w:rPr>
        <w:t>(475) 655-4689</w:t>
      </w:r>
    </w:p>
    <w:p w:rsidR="008F11CC" w:rsidRPr="00403CC6" w:rsidRDefault="00F222C2" w:rsidP="006E21E1">
      <w:pPr>
        <w:contextualSpacing/>
        <w:jc w:val="center"/>
        <w:rPr>
          <w:color w:val="0000FF"/>
          <w:sz w:val="22"/>
          <w:szCs w:val="22"/>
          <w:u w:val="single"/>
        </w:rPr>
      </w:pPr>
      <w:r w:rsidRPr="00403CC6">
        <w:rPr>
          <w:sz w:val="22"/>
          <w:szCs w:val="22"/>
        </w:rPr>
        <w:t>Senior</w:t>
      </w:r>
      <w:r w:rsidR="000F7CC5" w:rsidRPr="00403CC6">
        <w:rPr>
          <w:sz w:val="22"/>
          <w:szCs w:val="22"/>
        </w:rPr>
        <w:t xml:space="preserve"> </w:t>
      </w:r>
      <w:r w:rsidR="00060E1D">
        <w:rPr>
          <w:sz w:val="22"/>
          <w:szCs w:val="22"/>
        </w:rPr>
        <w:t xml:space="preserve">Java </w:t>
      </w:r>
      <w:r w:rsidR="004D5F70" w:rsidRPr="00403CC6">
        <w:rPr>
          <w:sz w:val="22"/>
          <w:szCs w:val="22"/>
        </w:rPr>
        <w:t>Developer</w:t>
      </w:r>
    </w:p>
    <w:p w:rsidR="006E21E1" w:rsidRPr="00403CC6" w:rsidRDefault="006E21E1" w:rsidP="006E21E1">
      <w:pPr>
        <w:contextualSpacing/>
        <w:jc w:val="both"/>
        <w:rPr>
          <w:b/>
          <w:sz w:val="22"/>
          <w:szCs w:val="22"/>
        </w:rPr>
      </w:pPr>
    </w:p>
    <w:p w:rsidR="008F11CC" w:rsidRPr="00403CC6" w:rsidRDefault="00B000E0" w:rsidP="006E21E1">
      <w:pPr>
        <w:contextualSpacing/>
        <w:jc w:val="both"/>
        <w:rPr>
          <w:b/>
          <w:sz w:val="22"/>
          <w:szCs w:val="22"/>
          <w:u w:val="single"/>
        </w:rPr>
      </w:pPr>
      <w:r w:rsidRPr="00403CC6">
        <w:rPr>
          <w:b/>
          <w:sz w:val="22"/>
          <w:szCs w:val="22"/>
          <w:u w:val="single"/>
        </w:rPr>
        <w:t>Summary</w:t>
      </w:r>
      <w:r w:rsidR="008F11CC" w:rsidRPr="00403CC6">
        <w:rPr>
          <w:b/>
          <w:sz w:val="22"/>
          <w:szCs w:val="22"/>
          <w:u w:val="single"/>
        </w:rPr>
        <w:t>:</w:t>
      </w:r>
    </w:p>
    <w:p w:rsidR="00DF1AED" w:rsidRPr="00403CC6" w:rsidRDefault="00DF1AED" w:rsidP="006E21E1">
      <w:pPr>
        <w:contextualSpacing/>
        <w:jc w:val="both"/>
        <w:rPr>
          <w:b/>
          <w:sz w:val="22"/>
          <w:szCs w:val="22"/>
          <w:u w:val="single"/>
        </w:rPr>
      </w:pPr>
    </w:p>
    <w:p w:rsidR="008F11CC" w:rsidRPr="00403CC6" w:rsidRDefault="00392224" w:rsidP="006E21E1">
      <w:pPr>
        <w:numPr>
          <w:ilvl w:val="0"/>
          <w:numId w:val="14"/>
        </w:numPr>
        <w:contextualSpacing/>
        <w:jc w:val="both"/>
        <w:rPr>
          <w:sz w:val="22"/>
          <w:szCs w:val="22"/>
        </w:rPr>
      </w:pPr>
      <w:r w:rsidRPr="00403CC6">
        <w:rPr>
          <w:b/>
          <w:sz w:val="22"/>
          <w:szCs w:val="22"/>
        </w:rPr>
        <w:t>Eight</w:t>
      </w:r>
      <w:r w:rsidR="006E21E1" w:rsidRPr="00403CC6">
        <w:rPr>
          <w:b/>
          <w:sz w:val="22"/>
          <w:szCs w:val="22"/>
        </w:rPr>
        <w:t xml:space="preserve"> Y</w:t>
      </w:r>
      <w:r w:rsidR="008F11CC" w:rsidRPr="00403CC6">
        <w:rPr>
          <w:b/>
          <w:sz w:val="22"/>
          <w:szCs w:val="22"/>
        </w:rPr>
        <w:t>ears</w:t>
      </w:r>
      <w:r w:rsidR="008F11CC" w:rsidRPr="00403CC6">
        <w:rPr>
          <w:bCs/>
          <w:sz w:val="22"/>
          <w:szCs w:val="22"/>
        </w:rPr>
        <w:t xml:space="preserve"> </w:t>
      </w:r>
      <w:r w:rsidR="008F11CC" w:rsidRPr="00403CC6">
        <w:rPr>
          <w:sz w:val="22"/>
          <w:szCs w:val="22"/>
        </w:rPr>
        <w:t xml:space="preserve">of professional IT experience as a Programmer Analyst and Software Engineer with full project lifecycle development in </w:t>
      </w:r>
      <w:r w:rsidR="008F11CC" w:rsidRPr="00403CC6">
        <w:rPr>
          <w:b/>
          <w:sz w:val="22"/>
          <w:szCs w:val="22"/>
        </w:rPr>
        <w:t>J2EE</w:t>
      </w:r>
      <w:r w:rsidR="008F11CC" w:rsidRPr="00403CC6">
        <w:rPr>
          <w:sz w:val="22"/>
          <w:szCs w:val="22"/>
        </w:rPr>
        <w:t xml:space="preserve"> technologies. Played important roles in </w:t>
      </w:r>
      <w:r w:rsidR="008F11CC" w:rsidRPr="00403CC6">
        <w:rPr>
          <w:b/>
          <w:sz w:val="22"/>
          <w:szCs w:val="22"/>
        </w:rPr>
        <w:t>Requirements analysis, Design, Development, Testing and Deployment</w:t>
      </w:r>
      <w:r w:rsidR="008F11CC" w:rsidRPr="00403CC6">
        <w:rPr>
          <w:sz w:val="22"/>
          <w:szCs w:val="22"/>
        </w:rPr>
        <w:t xml:space="preserve"> of software applications.</w:t>
      </w:r>
    </w:p>
    <w:p w:rsidR="008F11CC" w:rsidRPr="00403CC6" w:rsidRDefault="008F11CC" w:rsidP="006E21E1">
      <w:pPr>
        <w:numPr>
          <w:ilvl w:val="0"/>
          <w:numId w:val="14"/>
        </w:numPr>
        <w:contextualSpacing/>
        <w:jc w:val="both"/>
        <w:rPr>
          <w:sz w:val="22"/>
          <w:szCs w:val="22"/>
        </w:rPr>
      </w:pPr>
      <w:r w:rsidRPr="00403CC6">
        <w:rPr>
          <w:sz w:val="22"/>
          <w:szCs w:val="22"/>
        </w:rPr>
        <w:t xml:space="preserve">Project implementation skills using both core and advanced Java technologies such as </w:t>
      </w:r>
      <w:r w:rsidRPr="00403CC6">
        <w:rPr>
          <w:b/>
          <w:sz w:val="22"/>
          <w:szCs w:val="22"/>
        </w:rPr>
        <w:t>Vitria BW</w:t>
      </w:r>
      <w:r w:rsidRPr="00403CC6">
        <w:rPr>
          <w:sz w:val="22"/>
          <w:szCs w:val="22"/>
        </w:rPr>
        <w:t xml:space="preserve">, </w:t>
      </w:r>
      <w:r w:rsidRPr="00403CC6">
        <w:rPr>
          <w:b/>
          <w:sz w:val="22"/>
          <w:szCs w:val="22"/>
        </w:rPr>
        <w:t xml:space="preserve">Servlets, JSP, EJB, JNDI, JDBC, XML, </w:t>
      </w:r>
      <w:r w:rsidR="00AE1F3B" w:rsidRPr="00403CC6">
        <w:rPr>
          <w:b/>
          <w:sz w:val="22"/>
          <w:szCs w:val="22"/>
        </w:rPr>
        <w:t>JUnit</w:t>
      </w:r>
      <w:r w:rsidRPr="00403CC6">
        <w:rPr>
          <w:b/>
          <w:sz w:val="22"/>
          <w:szCs w:val="22"/>
        </w:rPr>
        <w:t>,</w:t>
      </w:r>
      <w:r w:rsidR="00AE1F3B" w:rsidRPr="00403CC6">
        <w:rPr>
          <w:b/>
          <w:sz w:val="22"/>
          <w:szCs w:val="22"/>
        </w:rPr>
        <w:t xml:space="preserve"> Web Services</w:t>
      </w:r>
      <w:r w:rsidRPr="00403CC6">
        <w:rPr>
          <w:b/>
          <w:sz w:val="22"/>
          <w:szCs w:val="22"/>
        </w:rPr>
        <w:t xml:space="preserve"> and Hibernate</w:t>
      </w:r>
      <w:r w:rsidRPr="00403CC6">
        <w:rPr>
          <w:sz w:val="22"/>
          <w:szCs w:val="22"/>
        </w:rPr>
        <w:t xml:space="preserve"> with various middleware technologies.</w:t>
      </w:r>
    </w:p>
    <w:p w:rsidR="00EB17B6" w:rsidRPr="00403CC6" w:rsidRDefault="007F31C4" w:rsidP="006E21E1">
      <w:pPr>
        <w:numPr>
          <w:ilvl w:val="0"/>
          <w:numId w:val="14"/>
        </w:numPr>
        <w:contextualSpacing/>
        <w:jc w:val="both"/>
        <w:rPr>
          <w:sz w:val="22"/>
          <w:szCs w:val="22"/>
        </w:rPr>
      </w:pPr>
      <w:r w:rsidRPr="00403CC6">
        <w:rPr>
          <w:sz w:val="22"/>
          <w:szCs w:val="22"/>
        </w:rPr>
        <w:t>Worked on</w:t>
      </w:r>
      <w:r w:rsidR="00EB17B6" w:rsidRPr="00403CC6">
        <w:rPr>
          <w:sz w:val="22"/>
          <w:szCs w:val="22"/>
        </w:rPr>
        <w:t xml:space="preserve"> </w:t>
      </w:r>
      <w:r w:rsidR="00A277F3" w:rsidRPr="00403CC6">
        <w:rPr>
          <w:sz w:val="22"/>
          <w:szCs w:val="22"/>
        </w:rPr>
        <w:t xml:space="preserve">projects for </w:t>
      </w:r>
      <w:r w:rsidR="00EB17B6" w:rsidRPr="00403CC6">
        <w:rPr>
          <w:b/>
          <w:sz w:val="22"/>
          <w:szCs w:val="22"/>
        </w:rPr>
        <w:t>Insurance, Healthcare</w:t>
      </w:r>
      <w:r w:rsidR="00DE1933" w:rsidRPr="00403CC6">
        <w:rPr>
          <w:b/>
          <w:sz w:val="22"/>
          <w:szCs w:val="22"/>
        </w:rPr>
        <w:t>, Warehous</w:t>
      </w:r>
      <w:r w:rsidR="000C00DC" w:rsidRPr="00403CC6">
        <w:rPr>
          <w:b/>
          <w:sz w:val="22"/>
          <w:szCs w:val="22"/>
        </w:rPr>
        <w:t>ing</w:t>
      </w:r>
      <w:r w:rsidR="00EB17B6" w:rsidRPr="00403CC6">
        <w:rPr>
          <w:b/>
          <w:sz w:val="22"/>
          <w:szCs w:val="22"/>
        </w:rPr>
        <w:t xml:space="preserve"> and Bank</w:t>
      </w:r>
      <w:r w:rsidR="000C00DC" w:rsidRPr="00403CC6">
        <w:rPr>
          <w:b/>
          <w:sz w:val="22"/>
          <w:szCs w:val="22"/>
        </w:rPr>
        <w:t>ing</w:t>
      </w:r>
      <w:r w:rsidR="00EB17B6" w:rsidRPr="00403CC6">
        <w:rPr>
          <w:sz w:val="22"/>
          <w:szCs w:val="22"/>
        </w:rPr>
        <w:t xml:space="preserve"> </w:t>
      </w:r>
      <w:r w:rsidR="000C00DC" w:rsidRPr="00403CC6">
        <w:rPr>
          <w:sz w:val="22"/>
          <w:szCs w:val="22"/>
        </w:rPr>
        <w:t>business lines</w:t>
      </w:r>
      <w:r w:rsidR="00EB17B6" w:rsidRPr="00403CC6">
        <w:rPr>
          <w:sz w:val="22"/>
          <w:szCs w:val="22"/>
        </w:rPr>
        <w:t>.</w:t>
      </w:r>
    </w:p>
    <w:p w:rsidR="008F11CC" w:rsidRPr="00403CC6" w:rsidRDefault="008F11CC" w:rsidP="006E21E1">
      <w:pPr>
        <w:numPr>
          <w:ilvl w:val="0"/>
          <w:numId w:val="14"/>
        </w:numPr>
        <w:contextualSpacing/>
        <w:jc w:val="both"/>
        <w:rPr>
          <w:sz w:val="22"/>
          <w:szCs w:val="22"/>
        </w:rPr>
      </w:pPr>
      <w:r w:rsidRPr="00403CC6">
        <w:rPr>
          <w:sz w:val="22"/>
          <w:szCs w:val="22"/>
        </w:rPr>
        <w:t xml:space="preserve">Extensive knowledge and implementation skills in </w:t>
      </w:r>
      <w:r w:rsidRPr="00403CC6">
        <w:rPr>
          <w:b/>
          <w:sz w:val="22"/>
          <w:szCs w:val="22"/>
        </w:rPr>
        <w:t xml:space="preserve">frameworks </w:t>
      </w:r>
      <w:r w:rsidRPr="00403CC6">
        <w:rPr>
          <w:sz w:val="22"/>
          <w:szCs w:val="22"/>
        </w:rPr>
        <w:t xml:space="preserve">(e.g.: </w:t>
      </w:r>
      <w:r w:rsidRPr="00403CC6">
        <w:rPr>
          <w:b/>
          <w:sz w:val="22"/>
          <w:szCs w:val="22"/>
        </w:rPr>
        <w:t xml:space="preserve">Struts, </w:t>
      </w:r>
      <w:r w:rsidR="003159DC" w:rsidRPr="00403CC6">
        <w:rPr>
          <w:b/>
          <w:sz w:val="22"/>
          <w:szCs w:val="22"/>
        </w:rPr>
        <w:t>spring</w:t>
      </w:r>
      <w:r w:rsidRPr="00403CC6">
        <w:rPr>
          <w:b/>
          <w:sz w:val="22"/>
          <w:szCs w:val="22"/>
        </w:rPr>
        <w:t xml:space="preserve">, independent frameworks </w:t>
      </w:r>
      <w:r w:rsidR="00C214DA" w:rsidRPr="00403CC6">
        <w:rPr>
          <w:b/>
          <w:sz w:val="22"/>
          <w:szCs w:val="22"/>
        </w:rPr>
        <w:t>and Tiles</w:t>
      </w:r>
      <w:r w:rsidRPr="00403CC6">
        <w:rPr>
          <w:b/>
          <w:sz w:val="22"/>
          <w:szCs w:val="22"/>
        </w:rPr>
        <w:t>.</w:t>
      </w:r>
    </w:p>
    <w:p w:rsidR="008F11CC" w:rsidRPr="00403CC6" w:rsidRDefault="008F11CC" w:rsidP="006E21E1">
      <w:pPr>
        <w:numPr>
          <w:ilvl w:val="0"/>
          <w:numId w:val="14"/>
        </w:numPr>
        <w:contextualSpacing/>
        <w:jc w:val="both"/>
        <w:rPr>
          <w:sz w:val="22"/>
          <w:szCs w:val="22"/>
        </w:rPr>
      </w:pPr>
      <w:r w:rsidRPr="00403CC6">
        <w:rPr>
          <w:sz w:val="22"/>
          <w:szCs w:val="22"/>
        </w:rPr>
        <w:t xml:space="preserve">Extensive experience with server-side programming and technologies such as </w:t>
      </w:r>
      <w:r w:rsidRPr="00403CC6">
        <w:rPr>
          <w:b/>
          <w:bCs/>
          <w:sz w:val="22"/>
          <w:szCs w:val="22"/>
        </w:rPr>
        <w:t>J2EE, Servlets</w:t>
      </w:r>
      <w:r w:rsidRPr="00403CC6">
        <w:rPr>
          <w:bCs/>
          <w:sz w:val="22"/>
          <w:szCs w:val="22"/>
        </w:rPr>
        <w:t xml:space="preserve">, Java Beans, </w:t>
      </w:r>
      <w:r w:rsidRPr="00403CC6">
        <w:rPr>
          <w:b/>
          <w:bCs/>
          <w:sz w:val="22"/>
          <w:szCs w:val="22"/>
        </w:rPr>
        <w:t>JDBC</w:t>
      </w:r>
      <w:r w:rsidRPr="00403CC6">
        <w:rPr>
          <w:bCs/>
          <w:sz w:val="22"/>
          <w:szCs w:val="22"/>
        </w:rPr>
        <w:t xml:space="preserve">, JNDI and </w:t>
      </w:r>
      <w:r w:rsidRPr="00403CC6">
        <w:rPr>
          <w:b/>
          <w:bCs/>
          <w:sz w:val="22"/>
          <w:szCs w:val="22"/>
        </w:rPr>
        <w:t>Enterprise Java Beans (EJB).</w:t>
      </w:r>
    </w:p>
    <w:p w:rsidR="008F11CC" w:rsidRPr="00403CC6" w:rsidRDefault="008F11CC" w:rsidP="006E21E1">
      <w:pPr>
        <w:numPr>
          <w:ilvl w:val="0"/>
          <w:numId w:val="14"/>
        </w:numPr>
        <w:contextualSpacing/>
        <w:jc w:val="both"/>
        <w:rPr>
          <w:sz w:val="22"/>
          <w:szCs w:val="22"/>
        </w:rPr>
      </w:pPr>
      <w:r w:rsidRPr="00403CC6">
        <w:rPr>
          <w:bCs/>
          <w:sz w:val="22"/>
          <w:szCs w:val="22"/>
        </w:rPr>
        <w:t xml:space="preserve">Extensive experience in </w:t>
      </w:r>
      <w:r w:rsidRPr="00403CC6">
        <w:rPr>
          <w:sz w:val="22"/>
          <w:szCs w:val="22"/>
        </w:rPr>
        <w:t>Design Patterns and their application in enterprise software design and application architecture.</w:t>
      </w:r>
    </w:p>
    <w:p w:rsidR="008F11CC" w:rsidRPr="00403CC6" w:rsidRDefault="008F11CC" w:rsidP="006E21E1">
      <w:pPr>
        <w:numPr>
          <w:ilvl w:val="0"/>
          <w:numId w:val="14"/>
        </w:numPr>
        <w:contextualSpacing/>
        <w:jc w:val="both"/>
        <w:rPr>
          <w:sz w:val="22"/>
          <w:szCs w:val="22"/>
        </w:rPr>
      </w:pPr>
      <w:r w:rsidRPr="00403CC6">
        <w:rPr>
          <w:sz w:val="22"/>
          <w:szCs w:val="22"/>
        </w:rPr>
        <w:t>Excellent experience with Application servers and Web servers and a wide variety of development tools (</w:t>
      </w:r>
      <w:smartTag w:uri="urn:schemas-microsoft-com:office:smarttags" w:element="stockticker">
        <w:r w:rsidRPr="00403CC6">
          <w:rPr>
            <w:sz w:val="22"/>
            <w:szCs w:val="22"/>
          </w:rPr>
          <w:t>IBM</w:t>
        </w:r>
      </w:smartTag>
      <w:r w:rsidRPr="00403CC6">
        <w:rPr>
          <w:sz w:val="22"/>
          <w:szCs w:val="22"/>
        </w:rPr>
        <w:t xml:space="preserve"> WebSphere Application Server 5.1x/4.0/3.5, </w:t>
      </w:r>
      <w:r w:rsidRPr="00403CC6">
        <w:rPr>
          <w:b/>
          <w:bCs/>
          <w:sz w:val="22"/>
          <w:szCs w:val="22"/>
        </w:rPr>
        <w:t>WSAD 5.1x/4.0, Eclipse, RAD 7.0,</w:t>
      </w:r>
      <w:r w:rsidR="00EB2597" w:rsidRPr="00403CC6">
        <w:rPr>
          <w:b/>
          <w:bCs/>
          <w:sz w:val="22"/>
          <w:szCs w:val="22"/>
        </w:rPr>
        <w:t xml:space="preserve"> RAD 6.1,</w:t>
      </w:r>
      <w:r w:rsidRPr="00403CC6">
        <w:rPr>
          <w:b/>
          <w:bCs/>
          <w:sz w:val="22"/>
          <w:szCs w:val="22"/>
        </w:rPr>
        <w:t xml:space="preserve"> Tomcat 5, 6</w:t>
      </w:r>
      <w:r w:rsidRPr="00403CC6">
        <w:rPr>
          <w:sz w:val="22"/>
          <w:szCs w:val="22"/>
        </w:rPr>
        <w:t>).</w:t>
      </w:r>
    </w:p>
    <w:p w:rsidR="008F11CC" w:rsidRPr="00403CC6" w:rsidRDefault="00322645" w:rsidP="006E21E1">
      <w:pPr>
        <w:numPr>
          <w:ilvl w:val="0"/>
          <w:numId w:val="14"/>
        </w:numPr>
        <w:contextualSpacing/>
        <w:jc w:val="both"/>
        <w:rPr>
          <w:sz w:val="22"/>
          <w:szCs w:val="22"/>
        </w:rPr>
      </w:pPr>
      <w:r w:rsidRPr="00403CC6">
        <w:rPr>
          <w:sz w:val="22"/>
          <w:szCs w:val="22"/>
        </w:rPr>
        <w:t xml:space="preserve">Expertise in using scripts like </w:t>
      </w:r>
      <w:r w:rsidRPr="00403CC6">
        <w:rPr>
          <w:b/>
          <w:sz w:val="22"/>
          <w:szCs w:val="22"/>
        </w:rPr>
        <w:t>jQuery, JavaScript, AJAX, Dojo</w:t>
      </w:r>
      <w:r w:rsidRPr="00403CC6">
        <w:rPr>
          <w:sz w:val="22"/>
          <w:szCs w:val="22"/>
        </w:rPr>
        <w:t>.</w:t>
      </w:r>
    </w:p>
    <w:p w:rsidR="008F11CC" w:rsidRPr="00403CC6" w:rsidRDefault="008F11CC" w:rsidP="006E21E1">
      <w:pPr>
        <w:numPr>
          <w:ilvl w:val="0"/>
          <w:numId w:val="14"/>
        </w:numPr>
        <w:contextualSpacing/>
        <w:jc w:val="both"/>
        <w:rPr>
          <w:sz w:val="22"/>
          <w:szCs w:val="22"/>
        </w:rPr>
      </w:pPr>
      <w:r w:rsidRPr="00403CC6">
        <w:rPr>
          <w:sz w:val="22"/>
          <w:szCs w:val="22"/>
        </w:rPr>
        <w:t xml:space="preserve">Superior analytical skills in </w:t>
      </w:r>
      <w:r w:rsidRPr="00403CC6">
        <w:rPr>
          <w:b/>
          <w:bCs/>
          <w:sz w:val="22"/>
          <w:szCs w:val="22"/>
        </w:rPr>
        <w:t>Object Oriented Application Development</w:t>
      </w:r>
      <w:r w:rsidRPr="00403CC6">
        <w:rPr>
          <w:sz w:val="22"/>
          <w:szCs w:val="22"/>
        </w:rPr>
        <w:t xml:space="preserve"> using </w:t>
      </w:r>
      <w:r w:rsidRPr="00403CC6">
        <w:rPr>
          <w:b/>
          <w:bCs/>
          <w:sz w:val="22"/>
          <w:szCs w:val="22"/>
        </w:rPr>
        <w:t>UML- Rational Rose.</w:t>
      </w:r>
    </w:p>
    <w:p w:rsidR="008F11CC" w:rsidRPr="00403CC6" w:rsidRDefault="008F11CC" w:rsidP="006E21E1">
      <w:pPr>
        <w:numPr>
          <w:ilvl w:val="0"/>
          <w:numId w:val="14"/>
        </w:numPr>
        <w:autoSpaceDE w:val="0"/>
        <w:autoSpaceDN w:val="0"/>
        <w:adjustRightInd w:val="0"/>
        <w:contextualSpacing/>
        <w:jc w:val="both"/>
        <w:rPr>
          <w:b/>
          <w:sz w:val="22"/>
          <w:szCs w:val="22"/>
        </w:rPr>
      </w:pPr>
      <w:r w:rsidRPr="00403CC6">
        <w:rPr>
          <w:sz w:val="22"/>
          <w:szCs w:val="22"/>
        </w:rPr>
        <w:t xml:space="preserve">Expertise in developing database applications using </w:t>
      </w:r>
      <w:r w:rsidRPr="00403CC6">
        <w:rPr>
          <w:b/>
          <w:sz w:val="22"/>
          <w:szCs w:val="22"/>
        </w:rPr>
        <w:t>Oracle, DB2</w:t>
      </w:r>
      <w:r w:rsidR="00EB17B6" w:rsidRPr="00403CC6">
        <w:rPr>
          <w:b/>
          <w:sz w:val="22"/>
          <w:szCs w:val="22"/>
        </w:rPr>
        <w:t>.</w:t>
      </w:r>
    </w:p>
    <w:p w:rsidR="008F11CC" w:rsidRPr="00403CC6" w:rsidRDefault="008F11CC" w:rsidP="006E21E1">
      <w:pPr>
        <w:numPr>
          <w:ilvl w:val="0"/>
          <w:numId w:val="14"/>
        </w:numPr>
        <w:autoSpaceDE w:val="0"/>
        <w:autoSpaceDN w:val="0"/>
        <w:adjustRightInd w:val="0"/>
        <w:contextualSpacing/>
        <w:jc w:val="both"/>
        <w:rPr>
          <w:sz w:val="22"/>
          <w:szCs w:val="22"/>
        </w:rPr>
      </w:pPr>
      <w:r w:rsidRPr="00403CC6">
        <w:rPr>
          <w:sz w:val="22"/>
          <w:szCs w:val="22"/>
        </w:rPr>
        <w:t xml:space="preserve">Experience with unit testing using </w:t>
      </w:r>
      <w:r w:rsidRPr="00403CC6">
        <w:rPr>
          <w:b/>
          <w:bCs/>
          <w:sz w:val="22"/>
          <w:szCs w:val="22"/>
        </w:rPr>
        <w:t xml:space="preserve">JUnits </w:t>
      </w:r>
      <w:r w:rsidRPr="00403CC6">
        <w:rPr>
          <w:bCs/>
          <w:sz w:val="22"/>
          <w:szCs w:val="22"/>
        </w:rPr>
        <w:t xml:space="preserve">and writing build scripts for </w:t>
      </w:r>
      <w:r w:rsidRPr="00403CC6">
        <w:rPr>
          <w:b/>
          <w:bCs/>
          <w:sz w:val="22"/>
          <w:szCs w:val="22"/>
        </w:rPr>
        <w:t>ANT.</w:t>
      </w:r>
    </w:p>
    <w:p w:rsidR="006E21E1" w:rsidRPr="00403CC6" w:rsidRDefault="006E21E1" w:rsidP="006E21E1">
      <w:pPr>
        <w:numPr>
          <w:ilvl w:val="0"/>
          <w:numId w:val="14"/>
        </w:numPr>
        <w:contextualSpacing/>
        <w:jc w:val="both"/>
        <w:rPr>
          <w:b/>
          <w:sz w:val="22"/>
          <w:szCs w:val="22"/>
        </w:rPr>
      </w:pPr>
      <w:r w:rsidRPr="00403CC6">
        <w:rPr>
          <w:sz w:val="22"/>
          <w:szCs w:val="22"/>
        </w:rPr>
        <w:t xml:space="preserve">Have hands on experience on </w:t>
      </w:r>
      <w:r w:rsidRPr="00403CC6">
        <w:rPr>
          <w:b/>
          <w:sz w:val="22"/>
          <w:szCs w:val="22"/>
        </w:rPr>
        <w:t>Adobe Flex,</w:t>
      </w:r>
      <w:r w:rsidRPr="00403CC6">
        <w:rPr>
          <w:sz w:val="22"/>
          <w:szCs w:val="22"/>
        </w:rPr>
        <w:t xml:space="preserve"> and </w:t>
      </w:r>
      <w:proofErr w:type="spellStart"/>
      <w:r w:rsidRPr="00403CC6">
        <w:rPr>
          <w:b/>
          <w:sz w:val="22"/>
          <w:szCs w:val="22"/>
        </w:rPr>
        <w:t>iBatis</w:t>
      </w:r>
      <w:proofErr w:type="spellEnd"/>
      <w:r w:rsidRPr="00403CC6">
        <w:rPr>
          <w:b/>
          <w:sz w:val="22"/>
          <w:szCs w:val="22"/>
        </w:rPr>
        <w:t>.</w:t>
      </w:r>
    </w:p>
    <w:p w:rsidR="006E21E1" w:rsidRPr="00403CC6" w:rsidRDefault="006E21E1" w:rsidP="006E21E1">
      <w:pPr>
        <w:numPr>
          <w:ilvl w:val="0"/>
          <w:numId w:val="14"/>
        </w:numPr>
        <w:contextualSpacing/>
        <w:jc w:val="both"/>
        <w:rPr>
          <w:sz w:val="22"/>
          <w:szCs w:val="22"/>
        </w:rPr>
      </w:pPr>
      <w:r w:rsidRPr="00403CC6">
        <w:rPr>
          <w:sz w:val="22"/>
          <w:szCs w:val="22"/>
        </w:rPr>
        <w:t xml:space="preserve">Have good knowledge in developing Multi-Tier Web applications using </w:t>
      </w:r>
      <w:r w:rsidRPr="00403CC6">
        <w:rPr>
          <w:b/>
          <w:bCs/>
          <w:sz w:val="22"/>
          <w:szCs w:val="22"/>
        </w:rPr>
        <w:t>VB.NET</w:t>
      </w:r>
      <w:r w:rsidRPr="00403CC6">
        <w:rPr>
          <w:b/>
          <w:sz w:val="22"/>
          <w:szCs w:val="22"/>
        </w:rPr>
        <w:t>,</w:t>
      </w:r>
      <w:r w:rsidRPr="00403CC6">
        <w:rPr>
          <w:b/>
          <w:bCs/>
          <w:sz w:val="22"/>
          <w:szCs w:val="22"/>
        </w:rPr>
        <w:t xml:space="preserve"> ASP.NET</w:t>
      </w:r>
      <w:r w:rsidRPr="00403CC6">
        <w:rPr>
          <w:b/>
          <w:sz w:val="22"/>
          <w:szCs w:val="22"/>
        </w:rPr>
        <w:t>, ASP</w:t>
      </w:r>
      <w:r w:rsidRPr="00403CC6">
        <w:rPr>
          <w:sz w:val="22"/>
          <w:szCs w:val="22"/>
        </w:rPr>
        <w:t>, Visual Basic 6.0, VBScript, JavaScript, Internet Information service (IIS) (Developed non-commercial websites using ASP.net).</w:t>
      </w:r>
    </w:p>
    <w:p w:rsidR="006E21E1" w:rsidRPr="00403CC6" w:rsidRDefault="006E21E1" w:rsidP="006E21E1">
      <w:pPr>
        <w:numPr>
          <w:ilvl w:val="0"/>
          <w:numId w:val="14"/>
        </w:numPr>
        <w:contextualSpacing/>
        <w:jc w:val="both"/>
        <w:rPr>
          <w:rStyle w:val="style1"/>
          <w:sz w:val="22"/>
          <w:szCs w:val="22"/>
        </w:rPr>
      </w:pPr>
      <w:r w:rsidRPr="00403CC6">
        <w:rPr>
          <w:rStyle w:val="style1"/>
          <w:sz w:val="22"/>
          <w:szCs w:val="22"/>
        </w:rPr>
        <w:t xml:space="preserve">Have good working knowledge of </w:t>
      </w:r>
      <w:r w:rsidRPr="00403CC6">
        <w:rPr>
          <w:rStyle w:val="style1"/>
          <w:b/>
          <w:sz w:val="22"/>
          <w:szCs w:val="22"/>
        </w:rPr>
        <w:t>Adobe Lifecycle data services (LCDS)/ blaze DS</w:t>
      </w:r>
      <w:r w:rsidRPr="00403CC6">
        <w:rPr>
          <w:rStyle w:val="style1"/>
          <w:sz w:val="22"/>
          <w:szCs w:val="22"/>
        </w:rPr>
        <w:t>.</w:t>
      </w:r>
    </w:p>
    <w:p w:rsidR="006E21E1" w:rsidRPr="00403CC6" w:rsidRDefault="006E21E1" w:rsidP="006E21E1">
      <w:pPr>
        <w:numPr>
          <w:ilvl w:val="0"/>
          <w:numId w:val="14"/>
        </w:numPr>
        <w:contextualSpacing/>
        <w:jc w:val="both"/>
        <w:rPr>
          <w:rStyle w:val="style1"/>
          <w:sz w:val="22"/>
          <w:szCs w:val="22"/>
        </w:rPr>
      </w:pPr>
      <w:r w:rsidRPr="00403CC6">
        <w:rPr>
          <w:rStyle w:val="style1"/>
          <w:sz w:val="22"/>
          <w:szCs w:val="22"/>
        </w:rPr>
        <w:t xml:space="preserve">Have good working knowledge of </w:t>
      </w:r>
      <w:r w:rsidRPr="00403CC6">
        <w:rPr>
          <w:rStyle w:val="style1"/>
          <w:b/>
          <w:sz w:val="22"/>
          <w:szCs w:val="22"/>
        </w:rPr>
        <w:t>JSF</w:t>
      </w:r>
      <w:r w:rsidRPr="00403CC6">
        <w:rPr>
          <w:rStyle w:val="style1"/>
          <w:sz w:val="22"/>
          <w:szCs w:val="22"/>
        </w:rPr>
        <w:t>.</w:t>
      </w:r>
    </w:p>
    <w:p w:rsidR="006E21E1" w:rsidRPr="00403CC6" w:rsidRDefault="006E21E1" w:rsidP="006E21E1">
      <w:pPr>
        <w:autoSpaceDE w:val="0"/>
        <w:autoSpaceDN w:val="0"/>
        <w:adjustRightInd w:val="0"/>
        <w:contextualSpacing/>
        <w:jc w:val="both"/>
        <w:rPr>
          <w:sz w:val="22"/>
          <w:szCs w:val="22"/>
        </w:rPr>
      </w:pPr>
    </w:p>
    <w:p w:rsidR="00DF1AED" w:rsidRPr="00403CC6" w:rsidRDefault="006E21E1" w:rsidP="006E21E1">
      <w:pPr>
        <w:contextualSpacing/>
        <w:jc w:val="both"/>
        <w:rPr>
          <w:b/>
          <w:sz w:val="22"/>
          <w:szCs w:val="22"/>
          <w:u w:val="single"/>
        </w:rPr>
      </w:pPr>
      <w:r w:rsidRPr="00403CC6">
        <w:rPr>
          <w:rStyle w:val="style1"/>
          <w:b/>
          <w:sz w:val="22"/>
          <w:szCs w:val="22"/>
          <w:u w:val="single"/>
        </w:rPr>
        <w:t>Education:</w:t>
      </w:r>
    </w:p>
    <w:p w:rsidR="00D62358" w:rsidRPr="00403CC6" w:rsidRDefault="00BE27DC" w:rsidP="00D62358">
      <w:pPr>
        <w:numPr>
          <w:ilvl w:val="0"/>
          <w:numId w:val="16"/>
        </w:numPr>
        <w:spacing w:before="48" w:after="20"/>
        <w:rPr>
          <w:sz w:val="22"/>
          <w:szCs w:val="22"/>
        </w:rPr>
      </w:pPr>
      <w:r w:rsidRPr="00403CC6">
        <w:rPr>
          <w:sz w:val="22"/>
          <w:szCs w:val="22"/>
        </w:rPr>
        <w:t>Bachelor’s in Engineering</w:t>
      </w:r>
      <w:r w:rsidR="00D62358" w:rsidRPr="00403CC6">
        <w:rPr>
          <w:sz w:val="22"/>
          <w:szCs w:val="22"/>
        </w:rPr>
        <w:t>, JNTUK University, India</w:t>
      </w:r>
    </w:p>
    <w:p w:rsidR="006E21E1" w:rsidRPr="00403CC6" w:rsidRDefault="006E21E1" w:rsidP="00D62358">
      <w:pPr>
        <w:ind w:left="360"/>
        <w:contextualSpacing/>
        <w:jc w:val="both"/>
        <w:rPr>
          <w:b/>
          <w:sz w:val="22"/>
          <w:szCs w:val="22"/>
        </w:rPr>
      </w:pPr>
    </w:p>
    <w:p w:rsidR="00CB6B18" w:rsidRPr="00403CC6" w:rsidRDefault="00CB6B18" w:rsidP="00CB6B18">
      <w:pPr>
        <w:ind w:left="360"/>
        <w:contextualSpacing/>
        <w:jc w:val="both"/>
        <w:rPr>
          <w:b/>
          <w:sz w:val="22"/>
          <w:szCs w:val="22"/>
        </w:rPr>
      </w:pPr>
    </w:p>
    <w:p w:rsidR="008F11CC" w:rsidRPr="00403CC6" w:rsidRDefault="008F11CC" w:rsidP="006E21E1">
      <w:pPr>
        <w:contextualSpacing/>
        <w:jc w:val="both"/>
        <w:rPr>
          <w:b/>
          <w:sz w:val="22"/>
          <w:szCs w:val="22"/>
          <w:u w:val="single"/>
        </w:rPr>
      </w:pPr>
      <w:r w:rsidRPr="00403CC6">
        <w:rPr>
          <w:b/>
          <w:sz w:val="22"/>
          <w:szCs w:val="22"/>
          <w:u w:val="single"/>
        </w:rPr>
        <w:t>Technical Skills:</w:t>
      </w:r>
    </w:p>
    <w:p w:rsidR="00CB6B18" w:rsidRPr="00403CC6" w:rsidRDefault="00CB6B18" w:rsidP="006E21E1">
      <w:pPr>
        <w:contextualSpacing/>
        <w:jc w:val="both"/>
        <w:rPr>
          <w:b/>
          <w:sz w:val="22"/>
          <w:szCs w:val="22"/>
        </w:rPr>
      </w:pPr>
    </w:p>
    <w:tbl>
      <w:tblPr>
        <w:tblW w:w="94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6"/>
        <w:gridCol w:w="6575"/>
      </w:tblGrid>
      <w:tr w:rsidR="008F11CC" w:rsidRPr="00403CC6" w:rsidTr="003F4616">
        <w:tblPrEx>
          <w:tblCellMar>
            <w:top w:w="0" w:type="dxa"/>
            <w:bottom w:w="0" w:type="dxa"/>
          </w:tblCellMar>
        </w:tblPrEx>
        <w:trPr>
          <w:trHeight w:val="291"/>
        </w:trPr>
        <w:tc>
          <w:tcPr>
            <w:tcW w:w="2846" w:type="dxa"/>
          </w:tcPr>
          <w:p w:rsidR="008F11CC" w:rsidRPr="00403CC6" w:rsidRDefault="008F11CC" w:rsidP="006E21E1">
            <w:pPr>
              <w:tabs>
                <w:tab w:val="left" w:pos="360"/>
              </w:tabs>
              <w:contextualSpacing/>
              <w:jc w:val="both"/>
              <w:rPr>
                <w:bCs/>
                <w:sz w:val="22"/>
                <w:szCs w:val="22"/>
              </w:rPr>
            </w:pPr>
            <w:r w:rsidRPr="00403CC6">
              <w:rPr>
                <w:bCs/>
                <w:sz w:val="22"/>
                <w:szCs w:val="22"/>
              </w:rPr>
              <w:t>Languages</w:t>
            </w:r>
          </w:p>
        </w:tc>
        <w:tc>
          <w:tcPr>
            <w:tcW w:w="6575" w:type="dxa"/>
          </w:tcPr>
          <w:p w:rsidR="008F11CC" w:rsidRPr="00403CC6" w:rsidRDefault="008F11CC" w:rsidP="006E21E1">
            <w:pPr>
              <w:tabs>
                <w:tab w:val="left" w:pos="360"/>
              </w:tabs>
              <w:contextualSpacing/>
              <w:jc w:val="both"/>
              <w:rPr>
                <w:sz w:val="22"/>
                <w:szCs w:val="22"/>
              </w:rPr>
            </w:pPr>
            <w:r w:rsidRPr="00403CC6">
              <w:rPr>
                <w:bCs/>
                <w:sz w:val="22"/>
                <w:szCs w:val="22"/>
              </w:rPr>
              <w:t xml:space="preserve">Java </w:t>
            </w:r>
            <w:r w:rsidRPr="00403CC6">
              <w:rPr>
                <w:sz w:val="22"/>
                <w:szCs w:val="22"/>
              </w:rPr>
              <w:t>, XML, XSL,</w:t>
            </w:r>
            <w:r w:rsidR="00697C66" w:rsidRPr="00403CC6">
              <w:rPr>
                <w:sz w:val="22"/>
                <w:szCs w:val="22"/>
              </w:rPr>
              <w:t xml:space="preserve"> </w:t>
            </w:r>
            <w:r w:rsidRPr="00403CC6">
              <w:rPr>
                <w:sz w:val="22"/>
                <w:szCs w:val="22"/>
              </w:rPr>
              <w:t>C++, C, SQL, PL/SQL, HTML/DHTML</w:t>
            </w:r>
          </w:p>
        </w:tc>
      </w:tr>
      <w:tr w:rsidR="008F11CC" w:rsidRPr="00403CC6" w:rsidTr="003F4616">
        <w:tblPrEx>
          <w:tblCellMar>
            <w:top w:w="0" w:type="dxa"/>
            <w:bottom w:w="0" w:type="dxa"/>
          </w:tblCellMar>
        </w:tblPrEx>
        <w:trPr>
          <w:trHeight w:val="282"/>
        </w:trPr>
        <w:tc>
          <w:tcPr>
            <w:tcW w:w="2846" w:type="dxa"/>
          </w:tcPr>
          <w:p w:rsidR="008F11CC" w:rsidRPr="00403CC6" w:rsidRDefault="008F11CC" w:rsidP="006E21E1">
            <w:pPr>
              <w:contextualSpacing/>
              <w:jc w:val="both"/>
              <w:rPr>
                <w:sz w:val="22"/>
                <w:szCs w:val="22"/>
              </w:rPr>
            </w:pPr>
            <w:r w:rsidRPr="00403CC6">
              <w:rPr>
                <w:sz w:val="22"/>
                <w:szCs w:val="22"/>
              </w:rPr>
              <w:t>J2EE Standards</w:t>
            </w:r>
          </w:p>
        </w:tc>
        <w:tc>
          <w:tcPr>
            <w:tcW w:w="6575" w:type="dxa"/>
          </w:tcPr>
          <w:p w:rsidR="008F11CC" w:rsidRPr="00403CC6" w:rsidRDefault="008F11CC" w:rsidP="006E21E1">
            <w:pPr>
              <w:contextualSpacing/>
              <w:jc w:val="both"/>
              <w:rPr>
                <w:sz w:val="22"/>
                <w:szCs w:val="22"/>
              </w:rPr>
            </w:pPr>
            <w:r w:rsidRPr="00403CC6">
              <w:rPr>
                <w:sz w:val="22"/>
                <w:szCs w:val="22"/>
              </w:rPr>
              <w:t>JDBC, JNDI, XML Deployment Descriptors.</w:t>
            </w:r>
          </w:p>
        </w:tc>
      </w:tr>
      <w:tr w:rsidR="008F11CC" w:rsidRPr="00403CC6" w:rsidTr="003F4616">
        <w:tblPrEx>
          <w:tblCellMar>
            <w:top w:w="0" w:type="dxa"/>
            <w:bottom w:w="0" w:type="dxa"/>
          </w:tblCellMar>
        </w:tblPrEx>
        <w:trPr>
          <w:trHeight w:val="473"/>
        </w:trPr>
        <w:tc>
          <w:tcPr>
            <w:tcW w:w="2846" w:type="dxa"/>
          </w:tcPr>
          <w:p w:rsidR="008F11CC" w:rsidRPr="00403CC6" w:rsidRDefault="008F11CC" w:rsidP="006E21E1">
            <w:pPr>
              <w:contextualSpacing/>
              <w:jc w:val="both"/>
              <w:rPr>
                <w:sz w:val="22"/>
                <w:szCs w:val="22"/>
              </w:rPr>
            </w:pPr>
            <w:r w:rsidRPr="00403CC6">
              <w:rPr>
                <w:sz w:val="22"/>
                <w:szCs w:val="22"/>
              </w:rPr>
              <w:t>Web Technologies</w:t>
            </w:r>
          </w:p>
        </w:tc>
        <w:tc>
          <w:tcPr>
            <w:tcW w:w="6575" w:type="dxa"/>
          </w:tcPr>
          <w:p w:rsidR="008F11CC" w:rsidRPr="00403CC6" w:rsidRDefault="008F11CC" w:rsidP="006E21E1">
            <w:pPr>
              <w:contextualSpacing/>
              <w:jc w:val="both"/>
              <w:rPr>
                <w:sz w:val="22"/>
                <w:szCs w:val="22"/>
              </w:rPr>
            </w:pPr>
            <w:r w:rsidRPr="00403CC6">
              <w:rPr>
                <w:sz w:val="22"/>
                <w:szCs w:val="22"/>
              </w:rPr>
              <w:t>JSP,</w:t>
            </w:r>
            <w:r w:rsidR="00701EEB" w:rsidRPr="00403CC6">
              <w:rPr>
                <w:sz w:val="22"/>
                <w:szCs w:val="22"/>
              </w:rPr>
              <w:t xml:space="preserve"> JSF</w:t>
            </w:r>
            <w:r w:rsidRPr="00403CC6">
              <w:rPr>
                <w:sz w:val="22"/>
                <w:szCs w:val="22"/>
              </w:rPr>
              <w:t xml:space="preserve"> </w:t>
            </w:r>
            <w:r w:rsidR="00DA3D5C" w:rsidRPr="00403CC6">
              <w:rPr>
                <w:sz w:val="22"/>
                <w:szCs w:val="22"/>
              </w:rPr>
              <w:t>Servlet</w:t>
            </w:r>
            <w:r w:rsidRPr="00403CC6">
              <w:rPr>
                <w:sz w:val="22"/>
                <w:szCs w:val="22"/>
              </w:rPr>
              <w:t xml:space="preserve">, EJB, </w:t>
            </w:r>
            <w:r w:rsidR="00847BB3" w:rsidRPr="00403CC6">
              <w:rPr>
                <w:sz w:val="22"/>
                <w:szCs w:val="22"/>
              </w:rPr>
              <w:t xml:space="preserve">Dojo, </w:t>
            </w:r>
            <w:r w:rsidRPr="00403CC6">
              <w:rPr>
                <w:sz w:val="22"/>
                <w:szCs w:val="22"/>
              </w:rPr>
              <w:t>jQuery,</w:t>
            </w:r>
            <w:r w:rsidR="000E2768" w:rsidRPr="00403CC6">
              <w:rPr>
                <w:sz w:val="22"/>
                <w:szCs w:val="22"/>
              </w:rPr>
              <w:t xml:space="preserve"> JSON,</w:t>
            </w:r>
            <w:r w:rsidRPr="00403CC6">
              <w:rPr>
                <w:sz w:val="22"/>
                <w:szCs w:val="22"/>
              </w:rPr>
              <w:t xml:space="preserve"> </w:t>
            </w:r>
            <w:r w:rsidRPr="00403CC6">
              <w:rPr>
                <w:bCs/>
                <w:sz w:val="22"/>
                <w:szCs w:val="22"/>
              </w:rPr>
              <w:t>Java Script,</w:t>
            </w:r>
            <w:r w:rsidRPr="00403CC6">
              <w:rPr>
                <w:sz w:val="22"/>
                <w:szCs w:val="22"/>
              </w:rPr>
              <w:t xml:space="preserve"> Struts 1.1,1.3.9, Struts 2, XML, Spring 2</w:t>
            </w:r>
            <w:r w:rsidR="00EB2597" w:rsidRPr="00403CC6">
              <w:rPr>
                <w:sz w:val="22"/>
                <w:szCs w:val="22"/>
              </w:rPr>
              <w:t>,</w:t>
            </w:r>
            <w:r w:rsidR="004B671B" w:rsidRPr="00403CC6">
              <w:rPr>
                <w:sz w:val="22"/>
                <w:szCs w:val="22"/>
              </w:rPr>
              <w:t xml:space="preserve"> Tiles</w:t>
            </w:r>
            <w:r w:rsidR="00DA3D5C" w:rsidRPr="00403CC6">
              <w:rPr>
                <w:sz w:val="22"/>
                <w:szCs w:val="22"/>
              </w:rPr>
              <w:t xml:space="preserve"> 2.0</w:t>
            </w:r>
            <w:r w:rsidR="004B671B" w:rsidRPr="00403CC6">
              <w:rPr>
                <w:sz w:val="22"/>
                <w:szCs w:val="22"/>
              </w:rPr>
              <w:t>,</w:t>
            </w:r>
            <w:r w:rsidR="00EB2597" w:rsidRPr="00403CC6">
              <w:rPr>
                <w:sz w:val="22"/>
                <w:szCs w:val="22"/>
              </w:rPr>
              <w:t xml:space="preserve"> Dojo</w:t>
            </w:r>
            <w:r w:rsidR="00322645" w:rsidRPr="00403CC6">
              <w:rPr>
                <w:sz w:val="22"/>
                <w:szCs w:val="22"/>
              </w:rPr>
              <w:t>, AJAX</w:t>
            </w:r>
            <w:r w:rsidR="0055555E" w:rsidRPr="00403CC6">
              <w:rPr>
                <w:sz w:val="22"/>
                <w:szCs w:val="22"/>
              </w:rPr>
              <w:t>, iText</w:t>
            </w:r>
            <w:r w:rsidR="003F11B8" w:rsidRPr="00403CC6">
              <w:rPr>
                <w:sz w:val="22"/>
                <w:szCs w:val="22"/>
              </w:rPr>
              <w:t xml:space="preserve">, </w:t>
            </w:r>
          </w:p>
        </w:tc>
      </w:tr>
      <w:tr w:rsidR="008F11CC" w:rsidRPr="00403CC6" w:rsidTr="003F4616">
        <w:tblPrEx>
          <w:tblCellMar>
            <w:top w:w="0" w:type="dxa"/>
            <w:bottom w:w="0" w:type="dxa"/>
          </w:tblCellMar>
        </w:tblPrEx>
        <w:trPr>
          <w:trHeight w:val="218"/>
        </w:trPr>
        <w:tc>
          <w:tcPr>
            <w:tcW w:w="2846" w:type="dxa"/>
          </w:tcPr>
          <w:p w:rsidR="008F11CC" w:rsidRPr="00403CC6" w:rsidRDefault="008F11CC" w:rsidP="006E21E1">
            <w:pPr>
              <w:contextualSpacing/>
              <w:jc w:val="both"/>
              <w:rPr>
                <w:sz w:val="22"/>
                <w:szCs w:val="22"/>
              </w:rPr>
            </w:pPr>
            <w:r w:rsidRPr="00403CC6">
              <w:rPr>
                <w:sz w:val="22"/>
                <w:szCs w:val="22"/>
              </w:rPr>
              <w:t>Database</w:t>
            </w:r>
          </w:p>
        </w:tc>
        <w:tc>
          <w:tcPr>
            <w:tcW w:w="6575" w:type="dxa"/>
          </w:tcPr>
          <w:p w:rsidR="008F11CC" w:rsidRPr="00403CC6" w:rsidRDefault="008F11CC" w:rsidP="006E21E1">
            <w:pPr>
              <w:contextualSpacing/>
              <w:jc w:val="both"/>
              <w:rPr>
                <w:sz w:val="22"/>
                <w:szCs w:val="22"/>
              </w:rPr>
            </w:pPr>
            <w:r w:rsidRPr="00403CC6">
              <w:rPr>
                <w:sz w:val="22"/>
                <w:szCs w:val="22"/>
              </w:rPr>
              <w:t>Oracle 8i/9i, DB2, SQL Server, MS Access, MySql.</w:t>
            </w:r>
          </w:p>
        </w:tc>
      </w:tr>
      <w:tr w:rsidR="008F11CC" w:rsidRPr="00403CC6" w:rsidTr="003F4616">
        <w:tblPrEx>
          <w:tblCellMar>
            <w:top w:w="0" w:type="dxa"/>
            <w:bottom w:w="0" w:type="dxa"/>
          </w:tblCellMar>
        </w:tblPrEx>
        <w:trPr>
          <w:trHeight w:val="302"/>
        </w:trPr>
        <w:tc>
          <w:tcPr>
            <w:tcW w:w="2846" w:type="dxa"/>
          </w:tcPr>
          <w:p w:rsidR="008F11CC" w:rsidRPr="00403CC6" w:rsidRDefault="008F11CC" w:rsidP="006E21E1">
            <w:pPr>
              <w:contextualSpacing/>
              <w:jc w:val="both"/>
              <w:rPr>
                <w:bCs/>
                <w:sz w:val="22"/>
                <w:szCs w:val="22"/>
              </w:rPr>
            </w:pPr>
            <w:r w:rsidRPr="00403CC6">
              <w:rPr>
                <w:bCs/>
                <w:sz w:val="22"/>
                <w:szCs w:val="22"/>
              </w:rPr>
              <w:t>IDE</w:t>
            </w:r>
          </w:p>
        </w:tc>
        <w:tc>
          <w:tcPr>
            <w:tcW w:w="6575" w:type="dxa"/>
          </w:tcPr>
          <w:p w:rsidR="008F11CC" w:rsidRPr="00403CC6" w:rsidRDefault="008F11CC" w:rsidP="006E21E1">
            <w:pPr>
              <w:contextualSpacing/>
              <w:jc w:val="both"/>
              <w:rPr>
                <w:sz w:val="22"/>
                <w:szCs w:val="22"/>
              </w:rPr>
            </w:pPr>
            <w:r w:rsidRPr="00403CC6">
              <w:rPr>
                <w:bCs/>
                <w:sz w:val="22"/>
                <w:szCs w:val="22"/>
              </w:rPr>
              <w:t xml:space="preserve">RAD v6.0, RAD v7.0, Eclipse, NetBeans, </w:t>
            </w:r>
            <w:smartTag w:uri="urn:schemas-microsoft-com:office:smarttags" w:element="stockticker">
              <w:r w:rsidRPr="00403CC6">
                <w:rPr>
                  <w:bCs/>
                  <w:sz w:val="22"/>
                  <w:szCs w:val="22"/>
                </w:rPr>
                <w:t>IBM</w:t>
              </w:r>
            </w:smartTag>
            <w:r w:rsidRPr="00403CC6">
              <w:rPr>
                <w:bCs/>
                <w:sz w:val="22"/>
                <w:szCs w:val="22"/>
              </w:rPr>
              <w:t xml:space="preserve"> Visual Age, </w:t>
            </w:r>
          </w:p>
        </w:tc>
      </w:tr>
      <w:tr w:rsidR="008F11CC" w:rsidRPr="00403CC6" w:rsidTr="003F4616">
        <w:tblPrEx>
          <w:tblCellMar>
            <w:top w:w="0" w:type="dxa"/>
            <w:bottom w:w="0" w:type="dxa"/>
          </w:tblCellMar>
        </w:tblPrEx>
        <w:trPr>
          <w:trHeight w:val="81"/>
        </w:trPr>
        <w:tc>
          <w:tcPr>
            <w:tcW w:w="2846" w:type="dxa"/>
          </w:tcPr>
          <w:p w:rsidR="008F11CC" w:rsidRPr="00403CC6" w:rsidRDefault="008F11CC" w:rsidP="006E21E1">
            <w:pPr>
              <w:contextualSpacing/>
              <w:jc w:val="both"/>
              <w:rPr>
                <w:bCs/>
                <w:sz w:val="22"/>
                <w:szCs w:val="22"/>
              </w:rPr>
            </w:pPr>
            <w:r w:rsidRPr="00403CC6">
              <w:rPr>
                <w:bCs/>
                <w:sz w:val="22"/>
                <w:szCs w:val="22"/>
              </w:rPr>
              <w:t>Web/App Servers</w:t>
            </w:r>
          </w:p>
        </w:tc>
        <w:tc>
          <w:tcPr>
            <w:tcW w:w="6575" w:type="dxa"/>
          </w:tcPr>
          <w:p w:rsidR="008F11CC" w:rsidRPr="00403CC6" w:rsidRDefault="008F11CC" w:rsidP="006E21E1">
            <w:pPr>
              <w:contextualSpacing/>
              <w:jc w:val="both"/>
              <w:rPr>
                <w:sz w:val="22"/>
                <w:szCs w:val="22"/>
              </w:rPr>
            </w:pPr>
            <w:r w:rsidRPr="00403CC6">
              <w:rPr>
                <w:sz w:val="22"/>
                <w:szCs w:val="22"/>
              </w:rPr>
              <w:t>IBM WebSphere Application Server 4.0/5.x, 6.1 Apache Tomcat, Web Logic4.0, J</w:t>
            </w:r>
            <w:r w:rsidR="0025231A" w:rsidRPr="00403CC6">
              <w:rPr>
                <w:sz w:val="22"/>
                <w:szCs w:val="22"/>
              </w:rPr>
              <w:t>B</w:t>
            </w:r>
            <w:r w:rsidRPr="00403CC6">
              <w:rPr>
                <w:sz w:val="22"/>
                <w:szCs w:val="22"/>
              </w:rPr>
              <w:t>oss.</w:t>
            </w:r>
          </w:p>
        </w:tc>
      </w:tr>
      <w:tr w:rsidR="008F11CC" w:rsidRPr="00403CC6" w:rsidTr="003F4616">
        <w:tblPrEx>
          <w:tblCellMar>
            <w:top w:w="0" w:type="dxa"/>
            <w:bottom w:w="0" w:type="dxa"/>
          </w:tblCellMar>
        </w:tblPrEx>
        <w:trPr>
          <w:trHeight w:val="302"/>
        </w:trPr>
        <w:tc>
          <w:tcPr>
            <w:tcW w:w="2846" w:type="dxa"/>
          </w:tcPr>
          <w:p w:rsidR="008F11CC" w:rsidRPr="00403CC6" w:rsidRDefault="008F11CC" w:rsidP="006E21E1">
            <w:pPr>
              <w:contextualSpacing/>
              <w:jc w:val="both"/>
              <w:rPr>
                <w:bCs/>
                <w:sz w:val="22"/>
                <w:szCs w:val="22"/>
              </w:rPr>
            </w:pPr>
            <w:r w:rsidRPr="00403CC6">
              <w:rPr>
                <w:bCs/>
                <w:sz w:val="22"/>
                <w:szCs w:val="22"/>
              </w:rPr>
              <w:lastRenderedPageBreak/>
              <w:t>Operating Systems</w:t>
            </w:r>
          </w:p>
        </w:tc>
        <w:tc>
          <w:tcPr>
            <w:tcW w:w="6575" w:type="dxa"/>
          </w:tcPr>
          <w:p w:rsidR="008F11CC" w:rsidRPr="00403CC6" w:rsidRDefault="008F11CC" w:rsidP="006E21E1">
            <w:pPr>
              <w:contextualSpacing/>
              <w:jc w:val="both"/>
              <w:rPr>
                <w:sz w:val="22"/>
                <w:szCs w:val="22"/>
              </w:rPr>
            </w:pPr>
            <w:r w:rsidRPr="00403CC6">
              <w:rPr>
                <w:sz w:val="22"/>
                <w:szCs w:val="22"/>
              </w:rPr>
              <w:t>Windows 95/98/NT/XP, UNIX.</w:t>
            </w:r>
          </w:p>
        </w:tc>
      </w:tr>
      <w:tr w:rsidR="008F11CC" w:rsidRPr="00403CC6" w:rsidTr="003F4616">
        <w:tblPrEx>
          <w:tblCellMar>
            <w:top w:w="0" w:type="dxa"/>
            <w:bottom w:w="0" w:type="dxa"/>
          </w:tblCellMar>
        </w:tblPrEx>
        <w:trPr>
          <w:trHeight w:val="236"/>
        </w:trPr>
        <w:tc>
          <w:tcPr>
            <w:tcW w:w="2846" w:type="dxa"/>
          </w:tcPr>
          <w:p w:rsidR="008F11CC" w:rsidRPr="00403CC6" w:rsidRDefault="008F11CC" w:rsidP="006E21E1">
            <w:pPr>
              <w:contextualSpacing/>
              <w:jc w:val="both"/>
              <w:rPr>
                <w:bCs/>
                <w:sz w:val="22"/>
                <w:szCs w:val="22"/>
              </w:rPr>
            </w:pPr>
            <w:r w:rsidRPr="00403CC6">
              <w:rPr>
                <w:bCs/>
                <w:sz w:val="22"/>
                <w:szCs w:val="22"/>
              </w:rPr>
              <w:t>CASE Tools</w:t>
            </w:r>
          </w:p>
        </w:tc>
        <w:tc>
          <w:tcPr>
            <w:tcW w:w="6575" w:type="dxa"/>
          </w:tcPr>
          <w:p w:rsidR="008F11CC" w:rsidRPr="00403CC6" w:rsidRDefault="008F11CC" w:rsidP="006E21E1">
            <w:pPr>
              <w:contextualSpacing/>
              <w:jc w:val="both"/>
              <w:rPr>
                <w:bCs/>
                <w:sz w:val="22"/>
                <w:szCs w:val="22"/>
              </w:rPr>
            </w:pPr>
            <w:r w:rsidRPr="00403CC6">
              <w:rPr>
                <w:bCs/>
                <w:sz w:val="22"/>
                <w:szCs w:val="22"/>
              </w:rPr>
              <w:t>Rational Rose 4.0</w:t>
            </w:r>
          </w:p>
        </w:tc>
      </w:tr>
      <w:tr w:rsidR="00375DD5" w:rsidRPr="00403CC6" w:rsidTr="003F4616">
        <w:tblPrEx>
          <w:tblCellMar>
            <w:top w:w="0" w:type="dxa"/>
            <w:bottom w:w="0" w:type="dxa"/>
          </w:tblCellMar>
        </w:tblPrEx>
        <w:trPr>
          <w:trHeight w:val="264"/>
        </w:trPr>
        <w:tc>
          <w:tcPr>
            <w:tcW w:w="2846" w:type="dxa"/>
          </w:tcPr>
          <w:p w:rsidR="00375DD5" w:rsidRPr="00403CC6" w:rsidRDefault="00375DD5" w:rsidP="006E21E1">
            <w:pPr>
              <w:contextualSpacing/>
              <w:jc w:val="both"/>
              <w:rPr>
                <w:bCs/>
                <w:i/>
                <w:sz w:val="22"/>
                <w:szCs w:val="22"/>
              </w:rPr>
            </w:pPr>
            <w:r w:rsidRPr="00403CC6">
              <w:rPr>
                <w:bCs/>
                <w:sz w:val="22"/>
                <w:szCs w:val="22"/>
              </w:rPr>
              <w:t>EAI Tools</w:t>
            </w:r>
          </w:p>
        </w:tc>
        <w:tc>
          <w:tcPr>
            <w:tcW w:w="6575" w:type="dxa"/>
          </w:tcPr>
          <w:p w:rsidR="00375DD5" w:rsidRPr="00403CC6" w:rsidRDefault="00375DD5" w:rsidP="006E21E1">
            <w:pPr>
              <w:contextualSpacing/>
              <w:jc w:val="both"/>
              <w:rPr>
                <w:bCs/>
                <w:sz w:val="22"/>
                <w:szCs w:val="22"/>
              </w:rPr>
            </w:pPr>
            <w:r w:rsidRPr="00403CC6">
              <w:rPr>
                <w:bCs/>
                <w:sz w:val="22"/>
                <w:szCs w:val="22"/>
              </w:rPr>
              <w:t>Vitria BusinessWare 4.3</w:t>
            </w:r>
          </w:p>
        </w:tc>
      </w:tr>
      <w:tr w:rsidR="00375DD5" w:rsidRPr="00403CC6" w:rsidTr="003F4616">
        <w:tblPrEx>
          <w:tblCellMar>
            <w:top w:w="0" w:type="dxa"/>
            <w:bottom w:w="0" w:type="dxa"/>
          </w:tblCellMar>
        </w:tblPrEx>
        <w:trPr>
          <w:trHeight w:val="337"/>
        </w:trPr>
        <w:tc>
          <w:tcPr>
            <w:tcW w:w="2846" w:type="dxa"/>
            <w:tcBorders>
              <w:top w:val="single" w:sz="4" w:space="0" w:color="auto"/>
              <w:left w:val="single" w:sz="4" w:space="0" w:color="auto"/>
              <w:bottom w:val="single" w:sz="4" w:space="0" w:color="auto"/>
              <w:right w:val="single" w:sz="4" w:space="0" w:color="auto"/>
            </w:tcBorders>
          </w:tcPr>
          <w:p w:rsidR="00375DD5" w:rsidRPr="00403CC6" w:rsidRDefault="00375DD5" w:rsidP="006E21E1">
            <w:pPr>
              <w:contextualSpacing/>
              <w:jc w:val="both"/>
              <w:rPr>
                <w:bCs/>
                <w:sz w:val="22"/>
                <w:szCs w:val="22"/>
              </w:rPr>
            </w:pPr>
            <w:r w:rsidRPr="00403CC6">
              <w:rPr>
                <w:bCs/>
                <w:sz w:val="22"/>
                <w:szCs w:val="22"/>
              </w:rPr>
              <w:t>Other Tools</w:t>
            </w:r>
          </w:p>
        </w:tc>
        <w:tc>
          <w:tcPr>
            <w:tcW w:w="6575" w:type="dxa"/>
            <w:tcBorders>
              <w:top w:val="single" w:sz="4" w:space="0" w:color="auto"/>
              <w:left w:val="single" w:sz="4" w:space="0" w:color="auto"/>
              <w:bottom w:val="single" w:sz="4" w:space="0" w:color="auto"/>
              <w:right w:val="single" w:sz="4" w:space="0" w:color="auto"/>
            </w:tcBorders>
          </w:tcPr>
          <w:p w:rsidR="00375DD5" w:rsidRPr="00403CC6" w:rsidRDefault="00375DD5" w:rsidP="006E21E1">
            <w:pPr>
              <w:contextualSpacing/>
              <w:jc w:val="both"/>
              <w:rPr>
                <w:bCs/>
                <w:sz w:val="22"/>
                <w:szCs w:val="22"/>
              </w:rPr>
            </w:pPr>
            <w:r w:rsidRPr="00403CC6">
              <w:rPr>
                <w:bCs/>
                <w:sz w:val="22"/>
                <w:szCs w:val="22"/>
              </w:rPr>
              <w:t>Log4J, iText.</w:t>
            </w:r>
          </w:p>
        </w:tc>
      </w:tr>
    </w:tbl>
    <w:p w:rsidR="00375DD5" w:rsidRPr="00403CC6" w:rsidRDefault="00375DD5" w:rsidP="006E21E1">
      <w:pPr>
        <w:contextualSpacing/>
        <w:jc w:val="both"/>
        <w:rPr>
          <w:b/>
          <w:sz w:val="22"/>
          <w:szCs w:val="22"/>
        </w:rPr>
      </w:pPr>
    </w:p>
    <w:p w:rsidR="00DF1AED" w:rsidRPr="00403CC6" w:rsidRDefault="00DF1AED" w:rsidP="006E21E1">
      <w:pPr>
        <w:contextualSpacing/>
        <w:jc w:val="both"/>
        <w:rPr>
          <w:b/>
          <w:sz w:val="22"/>
          <w:szCs w:val="22"/>
          <w:u w:val="single"/>
        </w:rPr>
      </w:pPr>
    </w:p>
    <w:p w:rsidR="008F11CC" w:rsidRPr="00403CC6" w:rsidRDefault="008F11CC" w:rsidP="006E21E1">
      <w:pPr>
        <w:contextualSpacing/>
        <w:jc w:val="both"/>
        <w:rPr>
          <w:b/>
          <w:sz w:val="22"/>
          <w:szCs w:val="22"/>
          <w:u w:val="single"/>
        </w:rPr>
      </w:pPr>
      <w:r w:rsidRPr="00403CC6">
        <w:rPr>
          <w:b/>
          <w:sz w:val="22"/>
          <w:szCs w:val="22"/>
          <w:u w:val="single"/>
        </w:rPr>
        <w:t>Professional Experience:</w:t>
      </w:r>
    </w:p>
    <w:p w:rsidR="00D2098D" w:rsidRPr="00403CC6" w:rsidRDefault="00D2098D" w:rsidP="006E21E1">
      <w:pPr>
        <w:contextualSpacing/>
        <w:jc w:val="both"/>
        <w:rPr>
          <w:b/>
          <w:sz w:val="22"/>
          <w:szCs w:val="22"/>
        </w:rPr>
      </w:pPr>
    </w:p>
    <w:p w:rsidR="008F11CC" w:rsidRPr="00403CC6" w:rsidRDefault="00601E64" w:rsidP="006E21E1">
      <w:pPr>
        <w:contextualSpacing/>
        <w:jc w:val="both"/>
        <w:rPr>
          <w:b/>
          <w:sz w:val="22"/>
          <w:szCs w:val="22"/>
        </w:rPr>
      </w:pPr>
      <w:r w:rsidRPr="00403CC6">
        <w:rPr>
          <w:b/>
          <w:sz w:val="22"/>
          <w:szCs w:val="22"/>
          <w:highlight w:val="lightGray"/>
        </w:rPr>
        <w:t>Equifax,</w:t>
      </w:r>
      <w:r w:rsidR="001D6674" w:rsidRPr="00403CC6">
        <w:rPr>
          <w:b/>
          <w:sz w:val="22"/>
          <w:szCs w:val="22"/>
          <w:highlight w:val="lightGray"/>
        </w:rPr>
        <w:t xml:space="preserve"> </w:t>
      </w:r>
      <w:proofErr w:type="spellStart"/>
      <w:r w:rsidRPr="00403CC6">
        <w:rPr>
          <w:b/>
          <w:sz w:val="22"/>
          <w:szCs w:val="22"/>
          <w:highlight w:val="lightGray"/>
        </w:rPr>
        <w:t>St.Louis</w:t>
      </w:r>
      <w:proofErr w:type="spellEnd"/>
      <w:r w:rsidRPr="00403CC6">
        <w:rPr>
          <w:b/>
          <w:sz w:val="22"/>
          <w:szCs w:val="22"/>
          <w:highlight w:val="lightGray"/>
        </w:rPr>
        <w:t>,</w:t>
      </w:r>
      <w:r w:rsidR="001D6674" w:rsidRPr="00403CC6">
        <w:rPr>
          <w:b/>
          <w:sz w:val="22"/>
          <w:szCs w:val="22"/>
          <w:highlight w:val="lightGray"/>
        </w:rPr>
        <w:t xml:space="preserve"> </w:t>
      </w:r>
      <w:r w:rsidRPr="00403CC6">
        <w:rPr>
          <w:b/>
          <w:sz w:val="22"/>
          <w:szCs w:val="22"/>
          <w:highlight w:val="lightGray"/>
        </w:rPr>
        <w:t>Missouri</w:t>
      </w:r>
      <w:r w:rsidR="008F11CC" w:rsidRPr="00403CC6">
        <w:rPr>
          <w:b/>
          <w:sz w:val="22"/>
          <w:szCs w:val="22"/>
          <w:highlight w:val="lightGray"/>
        </w:rPr>
        <w:tab/>
      </w:r>
      <w:r w:rsidR="006E21E1" w:rsidRPr="00403CC6">
        <w:rPr>
          <w:b/>
          <w:sz w:val="22"/>
          <w:szCs w:val="22"/>
          <w:highlight w:val="lightGray"/>
        </w:rPr>
        <w:t xml:space="preserve">                 </w:t>
      </w:r>
      <w:r w:rsidR="003159DC" w:rsidRPr="00403CC6">
        <w:rPr>
          <w:b/>
          <w:sz w:val="22"/>
          <w:szCs w:val="22"/>
          <w:highlight w:val="lightGray"/>
        </w:rPr>
        <w:t xml:space="preserve">                 </w:t>
      </w:r>
      <w:r w:rsidR="006E21E1" w:rsidRPr="00403CC6">
        <w:rPr>
          <w:b/>
          <w:sz w:val="22"/>
          <w:szCs w:val="22"/>
          <w:highlight w:val="lightGray"/>
        </w:rPr>
        <w:t xml:space="preserve"> </w:t>
      </w:r>
      <w:r w:rsidR="004C3E12" w:rsidRPr="00403CC6">
        <w:rPr>
          <w:b/>
          <w:sz w:val="22"/>
          <w:szCs w:val="22"/>
          <w:highlight w:val="lightGray"/>
        </w:rPr>
        <w:t xml:space="preserve">                                      </w:t>
      </w:r>
      <w:r w:rsidR="006E21E1" w:rsidRPr="00403CC6">
        <w:rPr>
          <w:b/>
          <w:sz w:val="22"/>
          <w:szCs w:val="22"/>
          <w:highlight w:val="lightGray"/>
        </w:rPr>
        <w:t xml:space="preserve">     </w:t>
      </w:r>
      <w:r w:rsidR="004C3E12" w:rsidRPr="00403CC6">
        <w:rPr>
          <w:b/>
          <w:sz w:val="22"/>
          <w:szCs w:val="22"/>
          <w:highlight w:val="lightGray"/>
        </w:rPr>
        <w:t xml:space="preserve"> </w:t>
      </w:r>
      <w:r w:rsidR="00601170" w:rsidRPr="00403CC6">
        <w:rPr>
          <w:b/>
          <w:sz w:val="22"/>
          <w:szCs w:val="22"/>
          <w:highlight w:val="lightGray"/>
        </w:rPr>
        <w:t xml:space="preserve">    </w:t>
      </w:r>
      <w:r w:rsidR="004159E0" w:rsidRPr="00403CC6">
        <w:rPr>
          <w:b/>
          <w:sz w:val="22"/>
          <w:szCs w:val="22"/>
          <w:highlight w:val="lightGray"/>
        </w:rPr>
        <w:t>Apr 2016</w:t>
      </w:r>
      <w:r w:rsidR="00601170" w:rsidRPr="00403CC6">
        <w:rPr>
          <w:b/>
          <w:sz w:val="22"/>
          <w:szCs w:val="22"/>
          <w:highlight w:val="lightGray"/>
        </w:rPr>
        <w:t xml:space="preserve"> -</w:t>
      </w:r>
      <w:r w:rsidR="009B11A2" w:rsidRPr="00403CC6">
        <w:rPr>
          <w:b/>
          <w:sz w:val="22"/>
          <w:szCs w:val="22"/>
          <w:highlight w:val="lightGray"/>
        </w:rPr>
        <w:t xml:space="preserve"> </w:t>
      </w:r>
      <w:r w:rsidR="008F11CC" w:rsidRPr="00403CC6">
        <w:rPr>
          <w:b/>
          <w:sz w:val="22"/>
          <w:szCs w:val="22"/>
          <w:highlight w:val="lightGray"/>
        </w:rPr>
        <w:t>Present</w:t>
      </w:r>
    </w:p>
    <w:p w:rsidR="00217895" w:rsidRPr="00403CC6" w:rsidRDefault="00217895" w:rsidP="00217895">
      <w:pPr>
        <w:tabs>
          <w:tab w:val="right" w:pos="10773"/>
        </w:tabs>
        <w:rPr>
          <w:b/>
          <w:color w:val="000000"/>
          <w:sz w:val="22"/>
          <w:szCs w:val="22"/>
        </w:rPr>
      </w:pPr>
      <w:r w:rsidRPr="00403CC6">
        <w:rPr>
          <w:b/>
          <w:color w:val="000000"/>
          <w:sz w:val="22"/>
          <w:szCs w:val="22"/>
        </w:rPr>
        <w:t xml:space="preserve">Senior Java Developer  </w:t>
      </w:r>
    </w:p>
    <w:p w:rsidR="008168A3" w:rsidRPr="00403CC6" w:rsidRDefault="008168A3" w:rsidP="00B06940">
      <w:pPr>
        <w:rPr>
          <w:b/>
          <w:color w:val="000000"/>
          <w:sz w:val="22"/>
          <w:szCs w:val="22"/>
        </w:rPr>
      </w:pPr>
    </w:p>
    <w:p w:rsidR="00DF1AED" w:rsidRPr="00403CC6" w:rsidRDefault="00B06940" w:rsidP="00B06940">
      <w:r w:rsidRPr="00403CC6">
        <w:rPr>
          <w:b/>
        </w:rPr>
        <w:t>Gutenberg</w:t>
      </w:r>
      <w:r w:rsidRPr="00403CC6">
        <w:t xml:space="preserve"> </w:t>
      </w:r>
    </w:p>
    <w:p w:rsidR="00B06940" w:rsidRPr="00403CC6" w:rsidRDefault="00DF1AED" w:rsidP="00B06940">
      <w:pPr>
        <w:rPr>
          <w:color w:val="000000"/>
        </w:rPr>
      </w:pPr>
      <w:r w:rsidRPr="00403CC6">
        <w:t xml:space="preserve">This </w:t>
      </w:r>
      <w:r w:rsidR="00B06940" w:rsidRPr="00403CC6">
        <w:t>is the data modernization project, the objective of which is to simplify the file loading experience for employers by taking the different files and mapping them to the common data architecture format. Loading the common data architecture files into the non-purposed repository and using the services to deliver verifications.</w:t>
      </w:r>
    </w:p>
    <w:p w:rsidR="00B06940" w:rsidRPr="00403CC6" w:rsidRDefault="00B06940" w:rsidP="00B06940">
      <w:pPr>
        <w:jc w:val="both"/>
        <w:rPr>
          <w:color w:val="000000"/>
          <w:sz w:val="22"/>
          <w:szCs w:val="22"/>
        </w:rPr>
      </w:pPr>
    </w:p>
    <w:p w:rsidR="00DF1AED" w:rsidRPr="00403CC6" w:rsidRDefault="00B06940" w:rsidP="00B06940">
      <w:pPr>
        <w:jc w:val="both"/>
        <w:rPr>
          <w:b/>
          <w:color w:val="000000"/>
          <w:sz w:val="22"/>
          <w:szCs w:val="22"/>
        </w:rPr>
      </w:pPr>
      <w:r w:rsidRPr="00403CC6">
        <w:rPr>
          <w:b/>
          <w:color w:val="000000"/>
          <w:sz w:val="22"/>
          <w:szCs w:val="22"/>
        </w:rPr>
        <w:t>Responsibilities:</w:t>
      </w:r>
    </w:p>
    <w:p w:rsidR="00B06940" w:rsidRPr="00403CC6" w:rsidRDefault="00B06940" w:rsidP="00B06940">
      <w:pPr>
        <w:numPr>
          <w:ilvl w:val="0"/>
          <w:numId w:val="19"/>
        </w:numPr>
        <w:jc w:val="both"/>
        <w:rPr>
          <w:b/>
          <w:sz w:val="22"/>
          <w:szCs w:val="22"/>
        </w:rPr>
      </w:pPr>
      <w:r w:rsidRPr="00403CC6">
        <w:rPr>
          <w:sz w:val="22"/>
          <w:szCs w:val="22"/>
        </w:rPr>
        <w:t xml:space="preserve">Involved in various phases of Software Development Life Cycle (SDLC) of the application like </w:t>
      </w:r>
      <w:r w:rsidRPr="00403CC6">
        <w:rPr>
          <w:b/>
          <w:sz w:val="22"/>
          <w:szCs w:val="22"/>
        </w:rPr>
        <w:t>Requirement gathering, Design, Analysis and Code development.</w:t>
      </w:r>
    </w:p>
    <w:p w:rsidR="00B06940" w:rsidRPr="00403CC6" w:rsidRDefault="00B06940" w:rsidP="00B06940">
      <w:pPr>
        <w:numPr>
          <w:ilvl w:val="0"/>
          <w:numId w:val="19"/>
        </w:numPr>
        <w:jc w:val="both"/>
        <w:rPr>
          <w:b/>
          <w:sz w:val="22"/>
          <w:szCs w:val="22"/>
        </w:rPr>
      </w:pPr>
      <w:r w:rsidRPr="00403CC6">
        <w:rPr>
          <w:color w:val="000000"/>
          <w:sz w:val="22"/>
          <w:szCs w:val="22"/>
        </w:rPr>
        <w:t>Worked on </w:t>
      </w:r>
      <w:r w:rsidRPr="00403CC6">
        <w:rPr>
          <w:b/>
          <w:sz w:val="22"/>
          <w:szCs w:val="22"/>
        </w:rPr>
        <w:t>Agile</w:t>
      </w:r>
      <w:r w:rsidRPr="00403CC6">
        <w:rPr>
          <w:sz w:val="22"/>
          <w:szCs w:val="22"/>
        </w:rPr>
        <w:t xml:space="preserve"> and Pair programming with respect to the successful development of sprints by tracking stories in </w:t>
      </w:r>
      <w:r w:rsidRPr="00403CC6">
        <w:rPr>
          <w:b/>
          <w:color w:val="000000"/>
          <w:sz w:val="22"/>
          <w:szCs w:val="22"/>
        </w:rPr>
        <w:t>JIRA</w:t>
      </w:r>
      <w:r w:rsidRPr="00403CC6">
        <w:rPr>
          <w:color w:val="000000"/>
          <w:sz w:val="22"/>
          <w:szCs w:val="22"/>
        </w:rPr>
        <w:t xml:space="preserve"> and updating JIRA on day to day basis.</w:t>
      </w:r>
    </w:p>
    <w:p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Responsible for designing dynamic and multi-browser compatible pages using </w:t>
      </w:r>
      <w:r w:rsidRPr="00403CC6">
        <w:rPr>
          <w:rFonts w:ascii="Times New Roman" w:hAnsi="Times New Roman"/>
          <w:b/>
          <w:sz w:val="22"/>
          <w:szCs w:val="22"/>
        </w:rPr>
        <w:t>HTML5, CSS3, JavaScript, jQuery, AngularJS, DOJO, JSON, AJAX</w:t>
      </w:r>
      <w:r w:rsidRPr="00403CC6">
        <w:rPr>
          <w:rFonts w:ascii="Times New Roman" w:hAnsi="Times New Roman"/>
          <w:sz w:val="22"/>
          <w:szCs w:val="22"/>
        </w:rPr>
        <w:t xml:space="preserve"> to the requirement of the client. </w:t>
      </w:r>
    </w:p>
    <w:p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Worked on the </w:t>
      </w:r>
      <w:r w:rsidRPr="00403CC6">
        <w:rPr>
          <w:rFonts w:ascii="Times New Roman" w:hAnsi="Times New Roman"/>
          <w:b/>
          <w:sz w:val="22"/>
          <w:szCs w:val="22"/>
        </w:rPr>
        <w:t>MVC</w:t>
      </w:r>
      <w:r w:rsidRPr="00403CC6">
        <w:rPr>
          <w:rFonts w:ascii="Times New Roman" w:hAnsi="Times New Roman"/>
          <w:sz w:val="22"/>
          <w:szCs w:val="22"/>
        </w:rPr>
        <w:t xml:space="preserve"> architecture of </w:t>
      </w:r>
      <w:r w:rsidRPr="00403CC6">
        <w:rPr>
          <w:rFonts w:ascii="Times New Roman" w:hAnsi="Times New Roman"/>
          <w:b/>
          <w:sz w:val="22"/>
          <w:szCs w:val="22"/>
        </w:rPr>
        <w:t>Angular JS</w:t>
      </w:r>
      <w:r w:rsidRPr="00403CC6">
        <w:rPr>
          <w:rFonts w:ascii="Times New Roman" w:hAnsi="Times New Roman"/>
          <w:sz w:val="22"/>
          <w:szCs w:val="22"/>
        </w:rPr>
        <w:t xml:space="preserve"> in developing the Single Page Application (</w:t>
      </w:r>
      <w:r w:rsidRPr="00403CC6">
        <w:rPr>
          <w:rFonts w:ascii="Times New Roman" w:hAnsi="Times New Roman"/>
          <w:b/>
          <w:sz w:val="22"/>
          <w:szCs w:val="22"/>
        </w:rPr>
        <w:t>SPA</w:t>
      </w:r>
      <w:r w:rsidRPr="00403CC6">
        <w:rPr>
          <w:rFonts w:ascii="Times New Roman" w:hAnsi="Times New Roman"/>
          <w:sz w:val="22"/>
          <w:szCs w:val="22"/>
        </w:rPr>
        <w:t>), build the controllers and directives which are totally customized to meet the needs of the application.</w:t>
      </w:r>
    </w:p>
    <w:p w:rsidR="00B06940" w:rsidRPr="00403CC6" w:rsidRDefault="00B06940" w:rsidP="00B06940">
      <w:pPr>
        <w:numPr>
          <w:ilvl w:val="0"/>
          <w:numId w:val="19"/>
        </w:numPr>
        <w:jc w:val="both"/>
        <w:rPr>
          <w:color w:val="000000"/>
          <w:sz w:val="22"/>
          <w:szCs w:val="22"/>
        </w:rPr>
      </w:pPr>
      <w:r w:rsidRPr="00403CC6">
        <w:rPr>
          <w:color w:val="000000"/>
          <w:sz w:val="22"/>
          <w:szCs w:val="22"/>
        </w:rPr>
        <w:t>Used </w:t>
      </w:r>
      <w:r w:rsidRPr="00403CC6">
        <w:rPr>
          <w:b/>
          <w:bCs/>
          <w:color w:val="000000"/>
          <w:sz w:val="22"/>
          <w:szCs w:val="22"/>
        </w:rPr>
        <w:t>Spring Web MVC</w:t>
      </w:r>
      <w:r w:rsidRPr="00403CC6">
        <w:rPr>
          <w:color w:val="000000"/>
          <w:sz w:val="22"/>
          <w:szCs w:val="22"/>
        </w:rPr>
        <w:t> framework for the applying MVC Implementation to the web application.</w:t>
      </w:r>
    </w:p>
    <w:p w:rsidR="00B06940" w:rsidRPr="00403CC6" w:rsidRDefault="00B06940" w:rsidP="00B06940">
      <w:pPr>
        <w:numPr>
          <w:ilvl w:val="0"/>
          <w:numId w:val="19"/>
        </w:numPr>
        <w:jc w:val="both"/>
        <w:rPr>
          <w:color w:val="000000"/>
          <w:sz w:val="22"/>
          <w:szCs w:val="22"/>
        </w:rPr>
      </w:pPr>
      <w:r w:rsidRPr="00403CC6">
        <w:rPr>
          <w:color w:val="000000"/>
          <w:sz w:val="22"/>
          <w:szCs w:val="22"/>
        </w:rPr>
        <w:t>Implemented the </w:t>
      </w:r>
      <w:r w:rsidRPr="00403CC6">
        <w:rPr>
          <w:b/>
          <w:color w:val="000000"/>
          <w:sz w:val="22"/>
          <w:szCs w:val="22"/>
        </w:rPr>
        <w:t>Dependency</w:t>
      </w:r>
      <w:r w:rsidRPr="00403CC6">
        <w:rPr>
          <w:color w:val="000000"/>
          <w:sz w:val="22"/>
          <w:szCs w:val="22"/>
        </w:rPr>
        <w:t xml:space="preserve"> </w:t>
      </w:r>
      <w:r w:rsidRPr="00403CC6">
        <w:rPr>
          <w:b/>
          <w:color w:val="000000"/>
          <w:sz w:val="22"/>
          <w:szCs w:val="22"/>
        </w:rPr>
        <w:t>Injection</w:t>
      </w:r>
      <w:r w:rsidRPr="00403CC6">
        <w:rPr>
          <w:color w:val="000000"/>
          <w:sz w:val="22"/>
          <w:szCs w:val="22"/>
        </w:rPr>
        <w:t> concept using the Spring IOC container.</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Implemented large scale pub-sub message queues using Apache </w:t>
      </w:r>
      <w:r w:rsidRPr="00403CC6">
        <w:rPr>
          <w:b/>
          <w:color w:val="000000"/>
          <w:sz w:val="22"/>
          <w:szCs w:val="22"/>
        </w:rPr>
        <w:t>Kafka</w:t>
      </w:r>
      <w:r w:rsidRPr="00403CC6">
        <w:rPr>
          <w:color w:val="000000"/>
          <w:sz w:val="22"/>
          <w:szCs w:val="22"/>
        </w:rPr>
        <w:t>.</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Worked on </w:t>
      </w:r>
      <w:r w:rsidRPr="00403CC6">
        <w:rPr>
          <w:b/>
          <w:color w:val="000000"/>
          <w:sz w:val="22"/>
          <w:szCs w:val="22"/>
        </w:rPr>
        <w:t>NoSQL</w:t>
      </w:r>
      <w:r w:rsidRPr="00403CC6">
        <w:rPr>
          <w:color w:val="000000"/>
          <w:sz w:val="22"/>
          <w:szCs w:val="22"/>
        </w:rPr>
        <w:t xml:space="preserve"> database schema to help migrating legacy application's datastore to </w:t>
      </w:r>
      <w:r w:rsidRPr="00403CC6">
        <w:rPr>
          <w:b/>
          <w:color w:val="000000"/>
          <w:sz w:val="22"/>
          <w:szCs w:val="22"/>
        </w:rPr>
        <w:t>Cassandra</w:t>
      </w:r>
      <w:r w:rsidRPr="00403CC6">
        <w:rPr>
          <w:color w:val="000000"/>
          <w:sz w:val="22"/>
          <w:szCs w:val="22"/>
        </w:rPr>
        <w:t>.</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the </w:t>
      </w:r>
      <w:r w:rsidRPr="00403CC6">
        <w:rPr>
          <w:b/>
          <w:color w:val="000000"/>
          <w:sz w:val="22"/>
          <w:szCs w:val="22"/>
        </w:rPr>
        <w:t>JSP</w:t>
      </w:r>
      <w:r w:rsidRPr="00403CC6">
        <w:rPr>
          <w:color w:val="000000"/>
          <w:sz w:val="22"/>
          <w:szCs w:val="22"/>
        </w:rPr>
        <w:t xml:space="preserve"> framework to design the </w:t>
      </w:r>
      <w:r w:rsidRPr="00403CC6">
        <w:rPr>
          <w:b/>
          <w:color w:val="000000"/>
          <w:sz w:val="22"/>
          <w:szCs w:val="22"/>
        </w:rPr>
        <w:t>presentation</w:t>
      </w:r>
      <w:r w:rsidRPr="00403CC6">
        <w:rPr>
          <w:color w:val="000000"/>
          <w:sz w:val="22"/>
          <w:szCs w:val="22"/>
        </w:rPr>
        <w:t xml:space="preserve"> layer and to implement server side dynamic pages</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Designed and developed </w:t>
      </w:r>
      <w:r w:rsidRPr="00403CC6">
        <w:rPr>
          <w:color w:val="000000"/>
          <w:sz w:val="20"/>
          <w:szCs w:val="20"/>
          <w:shd w:val="clear" w:color="auto" w:fill="FFFFFF"/>
        </w:rPr>
        <w:t>Service Oriented Architecture (</w:t>
      </w:r>
      <w:r w:rsidRPr="00403CC6">
        <w:rPr>
          <w:b/>
          <w:color w:val="000000"/>
          <w:sz w:val="20"/>
          <w:szCs w:val="20"/>
          <w:shd w:val="clear" w:color="auto" w:fill="FFFFFF"/>
        </w:rPr>
        <w:t>SOA</w:t>
      </w:r>
      <w:r w:rsidRPr="00403CC6">
        <w:rPr>
          <w:color w:val="000000"/>
          <w:sz w:val="20"/>
          <w:szCs w:val="20"/>
          <w:shd w:val="clear" w:color="auto" w:fill="FFFFFF"/>
        </w:rPr>
        <w:t xml:space="preserve">) using </w:t>
      </w:r>
      <w:r w:rsidRPr="00403CC6">
        <w:rPr>
          <w:b/>
          <w:color w:val="000000"/>
          <w:sz w:val="22"/>
          <w:szCs w:val="22"/>
        </w:rPr>
        <w:t>RESTful (JAX-RS)</w:t>
      </w:r>
      <w:r w:rsidRPr="00403CC6">
        <w:rPr>
          <w:color w:val="000000"/>
          <w:sz w:val="22"/>
          <w:szCs w:val="22"/>
        </w:rPr>
        <w:t xml:space="preserve"> service interface</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Designed </w:t>
      </w:r>
      <w:r w:rsidRPr="00403CC6">
        <w:rPr>
          <w:b/>
          <w:color w:val="000000"/>
          <w:sz w:val="22"/>
          <w:szCs w:val="22"/>
        </w:rPr>
        <w:t>Splunk</w:t>
      </w:r>
      <w:r w:rsidRPr="00403CC6">
        <w:rPr>
          <w:color w:val="000000"/>
          <w:sz w:val="22"/>
          <w:szCs w:val="22"/>
        </w:rPr>
        <w:t xml:space="preserve"> dash boards for metrics analysis.</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w:t>
      </w:r>
      <w:r w:rsidRPr="00403CC6">
        <w:rPr>
          <w:b/>
          <w:color w:val="000000"/>
          <w:sz w:val="22"/>
          <w:szCs w:val="22"/>
        </w:rPr>
        <w:t xml:space="preserve">Hibernate 4.0 </w:t>
      </w:r>
      <w:r w:rsidRPr="00403CC6">
        <w:rPr>
          <w:color w:val="000000"/>
          <w:sz w:val="22"/>
          <w:szCs w:val="22"/>
        </w:rPr>
        <w:t>with</w:t>
      </w:r>
      <w:r w:rsidRPr="00403CC6">
        <w:rPr>
          <w:b/>
          <w:color w:val="000000"/>
          <w:sz w:val="22"/>
          <w:szCs w:val="22"/>
        </w:rPr>
        <w:t xml:space="preserve"> JPA </w:t>
      </w:r>
      <w:r w:rsidRPr="00403CC6">
        <w:rPr>
          <w:color w:val="000000"/>
          <w:sz w:val="22"/>
          <w:szCs w:val="22"/>
        </w:rPr>
        <w:t>framework and developed the DAOs to access/connect to the database layer.</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Worked with </w:t>
      </w:r>
      <w:r w:rsidRPr="00403CC6">
        <w:rPr>
          <w:b/>
          <w:color w:val="000000"/>
          <w:sz w:val="22"/>
          <w:szCs w:val="22"/>
        </w:rPr>
        <w:t>Oracle11g</w:t>
      </w:r>
      <w:r w:rsidRPr="00403CC6">
        <w:rPr>
          <w:color w:val="000000"/>
          <w:sz w:val="22"/>
          <w:szCs w:val="22"/>
        </w:rPr>
        <w:t xml:space="preserve"> and used </w:t>
      </w:r>
      <w:r w:rsidRPr="00403CC6">
        <w:rPr>
          <w:b/>
          <w:color w:val="000000"/>
          <w:sz w:val="22"/>
          <w:szCs w:val="22"/>
        </w:rPr>
        <w:t>SQL Developer</w:t>
      </w:r>
      <w:r w:rsidRPr="00403CC6">
        <w:rPr>
          <w:color w:val="000000"/>
          <w:sz w:val="22"/>
          <w:szCs w:val="22"/>
        </w:rPr>
        <w:t xml:space="preserve"> to query, monitor and update the Oracle database.</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 xml:space="preserve">Extensively used </w:t>
      </w:r>
      <w:proofErr w:type="spellStart"/>
      <w:r w:rsidRPr="00403CC6">
        <w:rPr>
          <w:rFonts w:ascii="Times New Roman" w:hAnsi="Times New Roman"/>
          <w:b/>
          <w:color w:val="000000"/>
          <w:sz w:val="22"/>
          <w:szCs w:val="22"/>
        </w:rPr>
        <w:t>Intellij</w:t>
      </w:r>
      <w:proofErr w:type="spellEnd"/>
      <w:r w:rsidRPr="00403CC6">
        <w:rPr>
          <w:rFonts w:ascii="Times New Roman" w:hAnsi="Times New Roman"/>
          <w:b/>
          <w:color w:val="000000"/>
          <w:sz w:val="22"/>
          <w:szCs w:val="22"/>
        </w:rPr>
        <w:t xml:space="preserve"> IDEA</w:t>
      </w:r>
      <w:r w:rsidRPr="00403CC6">
        <w:rPr>
          <w:rFonts w:ascii="Times New Roman" w:hAnsi="Times New Roman"/>
          <w:color w:val="000000"/>
          <w:sz w:val="22"/>
          <w:szCs w:val="22"/>
        </w:rPr>
        <w:t xml:space="preserve"> as Application Development Environment for developing the custom applications using the J2EE Frameworks such as </w:t>
      </w:r>
      <w:r w:rsidRPr="00403CC6">
        <w:rPr>
          <w:rFonts w:ascii="Times New Roman" w:hAnsi="Times New Roman"/>
          <w:b/>
          <w:color w:val="000000"/>
          <w:sz w:val="22"/>
          <w:szCs w:val="22"/>
        </w:rPr>
        <w:t>Spring 3.0,</w:t>
      </w:r>
      <w:r w:rsidRPr="00403CC6">
        <w:rPr>
          <w:rFonts w:ascii="Times New Roman" w:hAnsi="Times New Roman"/>
          <w:color w:val="000000"/>
          <w:sz w:val="22"/>
          <w:szCs w:val="22"/>
        </w:rPr>
        <w:t xml:space="preserve"> </w:t>
      </w:r>
      <w:r w:rsidRPr="00403CC6">
        <w:rPr>
          <w:rFonts w:ascii="Times New Roman" w:hAnsi="Times New Roman"/>
          <w:b/>
          <w:color w:val="000000"/>
          <w:sz w:val="22"/>
          <w:szCs w:val="22"/>
        </w:rPr>
        <w:t>Servlets, JSP, EJB, JDBC, and JNDI</w:t>
      </w:r>
      <w:r w:rsidRPr="00403CC6">
        <w:rPr>
          <w:rFonts w:ascii="Times New Roman" w:hAnsi="Times New Roman"/>
        </w:rPr>
        <w:t>.</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 xml:space="preserve">Used </w:t>
      </w:r>
      <w:r w:rsidRPr="00403CC6">
        <w:rPr>
          <w:rFonts w:ascii="Times New Roman" w:hAnsi="Times New Roman"/>
          <w:b/>
          <w:color w:val="000000"/>
          <w:sz w:val="22"/>
          <w:szCs w:val="22"/>
        </w:rPr>
        <w:t>JUnit</w:t>
      </w:r>
      <w:r w:rsidRPr="00403CC6">
        <w:rPr>
          <w:rFonts w:ascii="Times New Roman" w:hAnsi="Times New Roman"/>
          <w:color w:val="000000"/>
          <w:sz w:val="22"/>
          <w:szCs w:val="22"/>
        </w:rPr>
        <w:t xml:space="preserve"> with </w:t>
      </w:r>
      <w:r w:rsidRPr="00403CC6">
        <w:rPr>
          <w:rFonts w:ascii="Times New Roman" w:hAnsi="Times New Roman"/>
          <w:b/>
          <w:color w:val="000000"/>
          <w:sz w:val="22"/>
          <w:szCs w:val="22"/>
        </w:rPr>
        <w:t>Mockito</w:t>
      </w:r>
      <w:r w:rsidRPr="00403CC6">
        <w:rPr>
          <w:rFonts w:ascii="Times New Roman" w:hAnsi="Times New Roman"/>
          <w:color w:val="000000"/>
          <w:sz w:val="22"/>
          <w:szCs w:val="22"/>
        </w:rPr>
        <w:t xml:space="preserve"> testing Framework to test the Applications.</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Extensively used selenium and cucumber frameworks to automate and implement behavior model testing.</w:t>
      </w:r>
    </w:p>
    <w:p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t xml:space="preserve">Used </w:t>
      </w:r>
      <w:r w:rsidRPr="00403CC6">
        <w:rPr>
          <w:rFonts w:ascii="Times New Roman" w:hAnsi="Times New Roman"/>
          <w:b/>
          <w:sz w:val="22"/>
          <w:szCs w:val="22"/>
        </w:rPr>
        <w:t>GIT</w:t>
      </w:r>
      <w:r w:rsidRPr="00403CC6">
        <w:rPr>
          <w:rFonts w:ascii="Times New Roman" w:hAnsi="Times New Roman"/>
          <w:sz w:val="22"/>
          <w:szCs w:val="22"/>
        </w:rPr>
        <w:t xml:space="preserve"> for </w:t>
      </w:r>
      <w:r w:rsidRPr="00403CC6">
        <w:rPr>
          <w:rFonts w:ascii="Times New Roman" w:hAnsi="Times New Roman"/>
          <w:b/>
          <w:sz w:val="22"/>
          <w:szCs w:val="22"/>
        </w:rPr>
        <w:t>version control</w:t>
      </w:r>
      <w:r w:rsidRPr="00403CC6">
        <w:rPr>
          <w:rFonts w:ascii="Times New Roman" w:hAnsi="Times New Roman"/>
          <w:sz w:val="22"/>
          <w:szCs w:val="22"/>
        </w:rPr>
        <w:t xml:space="preserve"> and code management.</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color w:val="000000"/>
          <w:sz w:val="22"/>
          <w:szCs w:val="22"/>
        </w:rPr>
        <w:t>Used </w:t>
      </w:r>
      <w:r w:rsidRPr="00403CC6">
        <w:rPr>
          <w:rFonts w:ascii="Times New Roman" w:hAnsi="Times New Roman"/>
          <w:b/>
          <w:color w:val="000000"/>
          <w:sz w:val="22"/>
          <w:szCs w:val="22"/>
        </w:rPr>
        <w:t>Jenkins</w:t>
      </w:r>
      <w:r w:rsidRPr="00403CC6">
        <w:rPr>
          <w:rFonts w:ascii="Times New Roman" w:hAnsi="Times New Roman"/>
          <w:color w:val="000000"/>
          <w:sz w:val="22"/>
          <w:szCs w:val="22"/>
        </w:rPr>
        <w:t xml:space="preserve"> for continuous integration and </w:t>
      </w:r>
      <w:r w:rsidRPr="00403CC6">
        <w:rPr>
          <w:rFonts w:ascii="Times New Roman" w:hAnsi="Times New Roman"/>
          <w:b/>
          <w:color w:val="000000"/>
          <w:sz w:val="22"/>
          <w:szCs w:val="22"/>
        </w:rPr>
        <w:t>Maven</w:t>
      </w:r>
      <w:r w:rsidRPr="00403CC6">
        <w:rPr>
          <w:rFonts w:ascii="Times New Roman" w:hAnsi="Times New Roman"/>
          <w:color w:val="000000"/>
          <w:sz w:val="22"/>
          <w:szCs w:val="22"/>
        </w:rPr>
        <w:t xml:space="preserve"> for build process</w:t>
      </w:r>
      <w:r w:rsidRPr="00403CC6">
        <w:rPr>
          <w:rFonts w:ascii="Times New Roman" w:hAnsi="Times New Roman"/>
        </w:rPr>
        <w:t>.</w:t>
      </w:r>
    </w:p>
    <w:p w:rsidR="00B06940" w:rsidRPr="00403CC6" w:rsidRDefault="00B06940" w:rsidP="00B06940">
      <w:pPr>
        <w:pStyle w:val="ListParagraph"/>
        <w:numPr>
          <w:ilvl w:val="0"/>
          <w:numId w:val="19"/>
        </w:numPr>
        <w:jc w:val="both"/>
        <w:rPr>
          <w:rFonts w:ascii="Times New Roman" w:hAnsi="Times New Roman"/>
        </w:rPr>
      </w:pPr>
      <w:r w:rsidRPr="00403CC6">
        <w:rPr>
          <w:rFonts w:ascii="Times New Roman" w:hAnsi="Times New Roman"/>
        </w:rPr>
        <w:t xml:space="preserve">Used </w:t>
      </w:r>
      <w:proofErr w:type="spellStart"/>
      <w:r w:rsidRPr="00403CC6">
        <w:rPr>
          <w:rFonts w:ascii="Times New Roman" w:hAnsi="Times New Roman"/>
        </w:rPr>
        <w:t>Sonarqube</w:t>
      </w:r>
      <w:proofErr w:type="spellEnd"/>
      <w:r w:rsidRPr="00403CC6">
        <w:rPr>
          <w:rFonts w:ascii="Times New Roman" w:hAnsi="Times New Roman"/>
        </w:rPr>
        <w:t xml:space="preserve"> to check the code quality continuously.</w:t>
      </w:r>
    </w:p>
    <w:p w:rsidR="00B06940" w:rsidRPr="00403CC6" w:rsidRDefault="00B06940" w:rsidP="00B06940">
      <w:pPr>
        <w:numPr>
          <w:ilvl w:val="0"/>
          <w:numId w:val="19"/>
        </w:numPr>
        <w:jc w:val="both"/>
        <w:rPr>
          <w:color w:val="000000"/>
          <w:sz w:val="22"/>
          <w:szCs w:val="22"/>
        </w:rPr>
      </w:pPr>
      <w:r w:rsidRPr="00403CC6">
        <w:rPr>
          <w:color w:val="000000"/>
          <w:sz w:val="22"/>
          <w:szCs w:val="22"/>
        </w:rPr>
        <w:t xml:space="preserve">Used </w:t>
      </w:r>
      <w:r w:rsidRPr="00403CC6">
        <w:rPr>
          <w:b/>
          <w:color w:val="000000"/>
          <w:sz w:val="22"/>
          <w:szCs w:val="22"/>
        </w:rPr>
        <w:t>Apache Tomcat</w:t>
      </w:r>
      <w:r w:rsidRPr="00403CC6">
        <w:rPr>
          <w:color w:val="000000"/>
          <w:sz w:val="22"/>
          <w:szCs w:val="22"/>
        </w:rPr>
        <w:t xml:space="preserve"> to deploy the applications.</w:t>
      </w:r>
    </w:p>
    <w:p w:rsidR="00B06940" w:rsidRPr="00403CC6" w:rsidRDefault="00B06940" w:rsidP="00B06940">
      <w:pPr>
        <w:pStyle w:val="ListParagraph"/>
        <w:numPr>
          <w:ilvl w:val="0"/>
          <w:numId w:val="19"/>
        </w:numPr>
        <w:jc w:val="both"/>
        <w:rPr>
          <w:rFonts w:ascii="Times New Roman" w:hAnsi="Times New Roman"/>
          <w:sz w:val="22"/>
          <w:szCs w:val="22"/>
        </w:rPr>
      </w:pPr>
      <w:r w:rsidRPr="00403CC6">
        <w:rPr>
          <w:rFonts w:ascii="Times New Roman" w:hAnsi="Times New Roman"/>
          <w:sz w:val="22"/>
          <w:szCs w:val="22"/>
        </w:rPr>
        <w:lastRenderedPageBreak/>
        <w:t xml:space="preserve">Coordinated with QA team on daily basis using </w:t>
      </w:r>
      <w:r w:rsidRPr="00403CC6">
        <w:rPr>
          <w:rFonts w:ascii="Times New Roman" w:hAnsi="Times New Roman"/>
          <w:b/>
          <w:sz w:val="22"/>
          <w:szCs w:val="22"/>
        </w:rPr>
        <w:t>JIRA</w:t>
      </w:r>
      <w:r w:rsidRPr="00403CC6">
        <w:rPr>
          <w:rFonts w:ascii="Times New Roman" w:hAnsi="Times New Roman"/>
          <w:sz w:val="22"/>
          <w:szCs w:val="22"/>
        </w:rPr>
        <w:t xml:space="preserve"> for issue tracking and bug fixing and Project status tracking.</w:t>
      </w:r>
    </w:p>
    <w:p w:rsidR="00B06940" w:rsidRPr="00403CC6" w:rsidRDefault="00B06940" w:rsidP="00B06940">
      <w:pPr>
        <w:jc w:val="both"/>
        <w:rPr>
          <w:color w:val="000000"/>
          <w:sz w:val="22"/>
          <w:szCs w:val="22"/>
        </w:rPr>
      </w:pPr>
    </w:p>
    <w:p w:rsidR="00B06940" w:rsidRPr="00403CC6" w:rsidRDefault="00B06940" w:rsidP="00B06940">
      <w:pPr>
        <w:jc w:val="both"/>
        <w:rPr>
          <w:sz w:val="22"/>
          <w:szCs w:val="22"/>
        </w:rPr>
      </w:pPr>
      <w:r w:rsidRPr="00403CC6">
        <w:rPr>
          <w:b/>
          <w:color w:val="000000"/>
          <w:sz w:val="22"/>
          <w:szCs w:val="22"/>
        </w:rPr>
        <w:t xml:space="preserve">Environment: </w:t>
      </w:r>
      <w:r w:rsidRPr="00403CC6">
        <w:rPr>
          <w:sz w:val="22"/>
          <w:szCs w:val="22"/>
        </w:rPr>
        <w:t xml:space="preserve">JDK 1.8, J2EE, Spring 3.0, Hibernate 4.x, </w:t>
      </w:r>
      <w:r w:rsidRPr="00403CC6">
        <w:t xml:space="preserve">HTML 5, CSS, XHTML, </w:t>
      </w:r>
      <w:proofErr w:type="spellStart"/>
      <w:r w:rsidRPr="00403CC6">
        <w:t>JQuery</w:t>
      </w:r>
      <w:proofErr w:type="spellEnd"/>
      <w:r w:rsidRPr="00403CC6">
        <w:t>, JavaScript, AJAX,</w:t>
      </w:r>
      <w:r w:rsidRPr="00403CC6">
        <w:rPr>
          <w:sz w:val="22"/>
          <w:szCs w:val="22"/>
        </w:rPr>
        <w:t xml:space="preserve"> DOJO, XML, Oracle, SQL, PL/SQL, JMS, </w:t>
      </w:r>
      <w:proofErr w:type="spellStart"/>
      <w:r w:rsidRPr="00403CC6">
        <w:rPr>
          <w:sz w:val="22"/>
          <w:szCs w:val="22"/>
        </w:rPr>
        <w:t>Intellij</w:t>
      </w:r>
      <w:proofErr w:type="spellEnd"/>
      <w:r w:rsidRPr="00403CC6">
        <w:rPr>
          <w:sz w:val="22"/>
          <w:szCs w:val="22"/>
        </w:rPr>
        <w:t xml:space="preserve"> IDEA, GIT, Service now, JUnit, Tomcat 6.x, Cassandra, Apache Kafka, Splunk, PL/SQL developer.</w:t>
      </w:r>
    </w:p>
    <w:p w:rsidR="00B06940" w:rsidRPr="00403CC6" w:rsidRDefault="00B06940" w:rsidP="006E21E1">
      <w:pPr>
        <w:contextualSpacing/>
        <w:jc w:val="both"/>
        <w:rPr>
          <w:sz w:val="22"/>
          <w:szCs w:val="22"/>
        </w:rPr>
      </w:pPr>
    </w:p>
    <w:p w:rsidR="00DF1AED" w:rsidRPr="00403CC6" w:rsidRDefault="00DF1AED" w:rsidP="006E21E1">
      <w:pPr>
        <w:contextualSpacing/>
        <w:jc w:val="both"/>
        <w:rPr>
          <w:b/>
          <w:sz w:val="22"/>
          <w:szCs w:val="22"/>
        </w:rPr>
      </w:pPr>
    </w:p>
    <w:p w:rsidR="008F11CC" w:rsidRPr="00403CC6" w:rsidRDefault="00E87387" w:rsidP="006E21E1">
      <w:pPr>
        <w:contextualSpacing/>
        <w:jc w:val="both"/>
        <w:rPr>
          <w:b/>
          <w:sz w:val="22"/>
          <w:szCs w:val="22"/>
        </w:rPr>
      </w:pPr>
      <w:r w:rsidRPr="00403CC6">
        <w:rPr>
          <w:b/>
          <w:sz w:val="22"/>
          <w:szCs w:val="22"/>
          <w:highlight w:val="lightGray"/>
        </w:rPr>
        <w:t xml:space="preserve">Horizon, </w:t>
      </w:r>
      <w:r w:rsidR="001D6674" w:rsidRPr="00403CC6">
        <w:rPr>
          <w:b/>
          <w:sz w:val="22"/>
          <w:szCs w:val="22"/>
          <w:highlight w:val="lightGray"/>
        </w:rPr>
        <w:t xml:space="preserve">West </w:t>
      </w:r>
      <w:proofErr w:type="spellStart"/>
      <w:r w:rsidR="001D6674" w:rsidRPr="00403CC6">
        <w:rPr>
          <w:b/>
          <w:sz w:val="22"/>
          <w:szCs w:val="22"/>
          <w:highlight w:val="lightGray"/>
        </w:rPr>
        <w:t>Trendon</w:t>
      </w:r>
      <w:proofErr w:type="spellEnd"/>
      <w:r w:rsidR="001D6674" w:rsidRPr="00403CC6">
        <w:rPr>
          <w:b/>
          <w:sz w:val="22"/>
          <w:szCs w:val="22"/>
          <w:highlight w:val="lightGray"/>
        </w:rPr>
        <w:t xml:space="preserve">, </w:t>
      </w:r>
      <w:r w:rsidRPr="00403CC6">
        <w:rPr>
          <w:b/>
          <w:sz w:val="22"/>
          <w:szCs w:val="22"/>
          <w:highlight w:val="lightGray"/>
        </w:rPr>
        <w:t>NJ</w:t>
      </w:r>
      <w:r w:rsidR="008F11CC" w:rsidRPr="00403CC6">
        <w:rPr>
          <w:b/>
          <w:sz w:val="22"/>
          <w:szCs w:val="22"/>
          <w:highlight w:val="lightGray"/>
        </w:rPr>
        <w:t xml:space="preserve">                                                              </w:t>
      </w:r>
      <w:r w:rsidR="008F11CC" w:rsidRPr="00403CC6">
        <w:rPr>
          <w:b/>
          <w:sz w:val="22"/>
          <w:szCs w:val="22"/>
          <w:highlight w:val="lightGray"/>
        </w:rPr>
        <w:tab/>
      </w:r>
      <w:r w:rsidR="008F11CC" w:rsidRPr="00403CC6">
        <w:rPr>
          <w:b/>
          <w:sz w:val="22"/>
          <w:szCs w:val="22"/>
          <w:highlight w:val="lightGray"/>
        </w:rPr>
        <w:tab/>
      </w:r>
      <w:r w:rsidR="00601170" w:rsidRPr="00403CC6">
        <w:rPr>
          <w:b/>
          <w:sz w:val="22"/>
          <w:szCs w:val="22"/>
          <w:highlight w:val="lightGray"/>
        </w:rPr>
        <w:t xml:space="preserve">    </w:t>
      </w:r>
      <w:r w:rsidR="001E08A0" w:rsidRPr="00403CC6">
        <w:rPr>
          <w:b/>
          <w:sz w:val="22"/>
          <w:szCs w:val="22"/>
          <w:highlight w:val="lightGray"/>
        </w:rPr>
        <w:t xml:space="preserve">Feb </w:t>
      </w:r>
      <w:r w:rsidR="00601170" w:rsidRPr="00403CC6">
        <w:rPr>
          <w:b/>
          <w:sz w:val="22"/>
          <w:szCs w:val="22"/>
          <w:highlight w:val="lightGray"/>
        </w:rPr>
        <w:t>2015 -</w:t>
      </w:r>
      <w:r w:rsidR="009B11A2" w:rsidRPr="00403CC6">
        <w:rPr>
          <w:b/>
          <w:sz w:val="22"/>
          <w:szCs w:val="22"/>
          <w:highlight w:val="lightGray"/>
        </w:rPr>
        <w:t xml:space="preserve"> </w:t>
      </w:r>
      <w:r w:rsidRPr="00403CC6">
        <w:rPr>
          <w:b/>
          <w:sz w:val="22"/>
          <w:szCs w:val="22"/>
          <w:highlight w:val="lightGray"/>
        </w:rPr>
        <w:t>Apr 2016</w:t>
      </w:r>
    </w:p>
    <w:p w:rsidR="008F11CC" w:rsidRPr="00403CC6" w:rsidRDefault="003159DC" w:rsidP="006E21E1">
      <w:pPr>
        <w:contextualSpacing/>
        <w:jc w:val="both"/>
        <w:rPr>
          <w:b/>
          <w:bCs/>
          <w:sz w:val="22"/>
          <w:szCs w:val="22"/>
        </w:rPr>
      </w:pPr>
      <w:r w:rsidRPr="00403CC6">
        <w:rPr>
          <w:b/>
          <w:bCs/>
          <w:sz w:val="22"/>
          <w:szCs w:val="22"/>
        </w:rPr>
        <w:t>J2EE/Vitria Developer</w:t>
      </w:r>
    </w:p>
    <w:p w:rsidR="008F11CC" w:rsidRPr="00403CC6" w:rsidRDefault="008F11CC" w:rsidP="006E21E1">
      <w:pPr>
        <w:contextualSpacing/>
        <w:jc w:val="both"/>
        <w:rPr>
          <w:b/>
          <w:bCs/>
          <w:sz w:val="22"/>
          <w:szCs w:val="22"/>
        </w:rPr>
      </w:pPr>
    </w:p>
    <w:p w:rsidR="006E21E1" w:rsidRPr="00403CC6" w:rsidRDefault="006E21E1" w:rsidP="006E21E1">
      <w:pPr>
        <w:contextualSpacing/>
        <w:jc w:val="both"/>
        <w:rPr>
          <w:b/>
          <w:sz w:val="22"/>
          <w:szCs w:val="22"/>
        </w:rPr>
      </w:pPr>
      <w:r w:rsidRPr="00403CC6">
        <w:rPr>
          <w:b/>
          <w:sz w:val="22"/>
          <w:szCs w:val="22"/>
        </w:rPr>
        <w:t xml:space="preserve">E-HRO (Human Resources Organization system) </w:t>
      </w:r>
    </w:p>
    <w:p w:rsidR="008F11CC" w:rsidRPr="00403CC6" w:rsidRDefault="008F11CC" w:rsidP="006E21E1">
      <w:pPr>
        <w:tabs>
          <w:tab w:val="left" w:pos="2207"/>
        </w:tabs>
        <w:contextualSpacing/>
        <w:jc w:val="both"/>
        <w:rPr>
          <w:bCs/>
          <w:sz w:val="22"/>
          <w:szCs w:val="22"/>
        </w:rPr>
      </w:pPr>
      <w:r w:rsidRPr="00403CC6">
        <w:rPr>
          <w:bCs/>
          <w:sz w:val="22"/>
          <w:szCs w:val="22"/>
        </w:rPr>
        <w:t xml:space="preserve">Cardinal Health is a leader in the health care market. Vitria receives the HR data from the PeopleSoft system, makes required transformations to the data and generates the files for different participating vendors based on a scheduling calendar. A separate web application is used to authenticate, publish and keep track of the files. </w:t>
      </w:r>
    </w:p>
    <w:p w:rsidR="003159DC" w:rsidRPr="00403CC6" w:rsidRDefault="003159DC" w:rsidP="006E21E1">
      <w:pPr>
        <w:tabs>
          <w:tab w:val="left" w:pos="2207"/>
        </w:tabs>
        <w:contextualSpacing/>
        <w:jc w:val="both"/>
        <w:rPr>
          <w:bCs/>
          <w:sz w:val="22"/>
          <w:szCs w:val="22"/>
        </w:rPr>
      </w:pPr>
    </w:p>
    <w:p w:rsidR="00DF1AED" w:rsidRPr="00403CC6" w:rsidRDefault="008F11CC" w:rsidP="006E21E1">
      <w:pPr>
        <w:tabs>
          <w:tab w:val="left" w:pos="2207"/>
        </w:tabs>
        <w:contextualSpacing/>
        <w:jc w:val="both"/>
        <w:rPr>
          <w:b/>
          <w:bCs/>
          <w:sz w:val="22"/>
          <w:szCs w:val="22"/>
        </w:rPr>
      </w:pPr>
      <w:r w:rsidRPr="00403CC6">
        <w:rPr>
          <w:b/>
          <w:bCs/>
          <w:sz w:val="22"/>
          <w:szCs w:val="22"/>
        </w:rPr>
        <w:t>Responsibilities:</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Designed and developed a web based </w:t>
      </w:r>
      <w:r w:rsidR="00D4083F" w:rsidRPr="00403CC6">
        <w:rPr>
          <w:b/>
          <w:bCs/>
          <w:sz w:val="22"/>
          <w:szCs w:val="22"/>
        </w:rPr>
        <w:t>Spring</w:t>
      </w:r>
      <w:r w:rsidRPr="00403CC6">
        <w:rPr>
          <w:b/>
          <w:bCs/>
          <w:sz w:val="22"/>
          <w:szCs w:val="22"/>
        </w:rPr>
        <w:t xml:space="preserve"> MVC</w:t>
      </w:r>
      <w:r w:rsidRPr="00403CC6">
        <w:rPr>
          <w:bCs/>
          <w:sz w:val="22"/>
          <w:szCs w:val="22"/>
        </w:rPr>
        <w:t xml:space="preserve"> framework </w:t>
      </w:r>
      <w:r w:rsidR="00EF75D1" w:rsidRPr="00403CC6">
        <w:rPr>
          <w:bCs/>
          <w:sz w:val="22"/>
          <w:szCs w:val="22"/>
        </w:rPr>
        <w:t xml:space="preserve">application </w:t>
      </w:r>
      <w:r w:rsidRPr="00403CC6">
        <w:rPr>
          <w:bCs/>
          <w:sz w:val="22"/>
          <w:szCs w:val="22"/>
        </w:rPr>
        <w:t>to publish, display detailed track of the files</w:t>
      </w:r>
      <w:r w:rsidR="00EF75D1" w:rsidRPr="00403CC6">
        <w:rPr>
          <w:bCs/>
          <w:sz w:val="22"/>
          <w:szCs w:val="22"/>
        </w:rPr>
        <w:t xml:space="preserve"> and Clients</w:t>
      </w:r>
      <w:r w:rsidRPr="00403CC6">
        <w:rPr>
          <w:bCs/>
          <w:sz w:val="22"/>
          <w:szCs w:val="22"/>
        </w:rPr>
        <w:t>.</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Wrote controller classes for all the </w:t>
      </w:r>
      <w:r w:rsidR="003C105C" w:rsidRPr="00403CC6">
        <w:rPr>
          <w:bCs/>
          <w:sz w:val="22"/>
          <w:szCs w:val="22"/>
        </w:rPr>
        <w:t>screens. Wrote</w:t>
      </w:r>
      <w:r w:rsidRPr="00403CC6">
        <w:rPr>
          <w:bCs/>
          <w:sz w:val="22"/>
          <w:szCs w:val="22"/>
        </w:rPr>
        <w:t xml:space="preserve"> </w:t>
      </w:r>
      <w:proofErr w:type="spellStart"/>
      <w:r w:rsidRPr="00403CC6">
        <w:rPr>
          <w:bCs/>
          <w:sz w:val="22"/>
          <w:szCs w:val="22"/>
        </w:rPr>
        <w:t>JUnits</w:t>
      </w:r>
      <w:proofErr w:type="spellEnd"/>
      <w:r w:rsidRPr="00403CC6">
        <w:rPr>
          <w:bCs/>
          <w:sz w:val="22"/>
          <w:szCs w:val="22"/>
        </w:rPr>
        <w:t xml:space="preserve"> for testing the classes.</w:t>
      </w:r>
    </w:p>
    <w:p w:rsidR="003C105C" w:rsidRPr="00403CC6" w:rsidRDefault="003C105C" w:rsidP="003C105C">
      <w:pPr>
        <w:numPr>
          <w:ilvl w:val="0"/>
          <w:numId w:val="3"/>
        </w:numPr>
        <w:tabs>
          <w:tab w:val="left" w:pos="2207"/>
        </w:tabs>
        <w:contextualSpacing/>
        <w:jc w:val="both"/>
        <w:rPr>
          <w:bCs/>
          <w:sz w:val="22"/>
          <w:szCs w:val="22"/>
        </w:rPr>
      </w:pPr>
      <w:r w:rsidRPr="00403CC6">
        <w:rPr>
          <w:bCs/>
          <w:sz w:val="22"/>
          <w:szCs w:val="22"/>
        </w:rPr>
        <w:t xml:space="preserve">Installed </w:t>
      </w:r>
      <w:r w:rsidRPr="00403CC6">
        <w:rPr>
          <w:b/>
          <w:bCs/>
          <w:sz w:val="22"/>
          <w:szCs w:val="22"/>
        </w:rPr>
        <w:t>Weblogic Server</w:t>
      </w:r>
      <w:r w:rsidRPr="00403CC6">
        <w:rPr>
          <w:bCs/>
          <w:sz w:val="22"/>
          <w:szCs w:val="22"/>
        </w:rPr>
        <w:t xml:space="preserve"> and configured the JDBC Connection pool.</w:t>
      </w:r>
    </w:p>
    <w:p w:rsidR="008F11CC" w:rsidRPr="00403CC6" w:rsidRDefault="00C0139F" w:rsidP="003159DC">
      <w:pPr>
        <w:numPr>
          <w:ilvl w:val="0"/>
          <w:numId w:val="3"/>
        </w:numPr>
        <w:tabs>
          <w:tab w:val="left" w:pos="2207"/>
        </w:tabs>
        <w:contextualSpacing/>
        <w:jc w:val="both"/>
        <w:rPr>
          <w:bCs/>
          <w:sz w:val="22"/>
          <w:szCs w:val="22"/>
        </w:rPr>
      </w:pPr>
      <w:r w:rsidRPr="00403CC6">
        <w:rPr>
          <w:bCs/>
          <w:sz w:val="22"/>
          <w:szCs w:val="22"/>
        </w:rPr>
        <w:t xml:space="preserve">Written </w:t>
      </w:r>
      <w:r w:rsidRPr="00403CC6">
        <w:rPr>
          <w:b/>
          <w:bCs/>
          <w:sz w:val="22"/>
          <w:szCs w:val="22"/>
        </w:rPr>
        <w:t xml:space="preserve">Ajax, </w:t>
      </w:r>
      <w:r w:rsidR="003C105C" w:rsidRPr="00403CC6">
        <w:rPr>
          <w:b/>
          <w:bCs/>
          <w:sz w:val="22"/>
          <w:szCs w:val="22"/>
        </w:rPr>
        <w:t>JavaScript</w:t>
      </w:r>
      <w:r w:rsidR="000E2768" w:rsidRPr="00403CC6">
        <w:rPr>
          <w:b/>
          <w:bCs/>
          <w:sz w:val="22"/>
          <w:szCs w:val="22"/>
        </w:rPr>
        <w:t>, JSON objects</w:t>
      </w:r>
      <w:r w:rsidRPr="00403CC6">
        <w:rPr>
          <w:bCs/>
          <w:sz w:val="22"/>
          <w:szCs w:val="22"/>
        </w:rPr>
        <w:t xml:space="preserve"> for the web pages. </w:t>
      </w:r>
    </w:p>
    <w:p w:rsidR="008F11CC" w:rsidRPr="00403CC6" w:rsidRDefault="00225588" w:rsidP="003159DC">
      <w:pPr>
        <w:numPr>
          <w:ilvl w:val="0"/>
          <w:numId w:val="3"/>
        </w:numPr>
        <w:tabs>
          <w:tab w:val="left" w:pos="2207"/>
        </w:tabs>
        <w:contextualSpacing/>
        <w:jc w:val="both"/>
        <w:rPr>
          <w:bCs/>
          <w:sz w:val="22"/>
          <w:szCs w:val="22"/>
        </w:rPr>
      </w:pPr>
      <w:r w:rsidRPr="00403CC6">
        <w:rPr>
          <w:bCs/>
          <w:sz w:val="22"/>
          <w:szCs w:val="22"/>
        </w:rPr>
        <w:t>Red</w:t>
      </w:r>
      <w:r w:rsidR="008F11CC" w:rsidRPr="00403CC6">
        <w:rPr>
          <w:bCs/>
          <w:sz w:val="22"/>
          <w:szCs w:val="22"/>
        </w:rPr>
        <w:t xml:space="preserve">esigned and Implemented Tiles and Layouts </w:t>
      </w:r>
      <w:r w:rsidRPr="00403CC6">
        <w:rPr>
          <w:bCs/>
          <w:sz w:val="22"/>
          <w:szCs w:val="22"/>
        </w:rPr>
        <w:t>for</w:t>
      </w:r>
      <w:r w:rsidR="008F11CC" w:rsidRPr="00403CC6">
        <w:rPr>
          <w:bCs/>
          <w:sz w:val="22"/>
          <w:szCs w:val="22"/>
        </w:rPr>
        <w:t xml:space="preserve"> the </w:t>
      </w:r>
      <w:r w:rsidRPr="00403CC6">
        <w:rPr>
          <w:bCs/>
          <w:sz w:val="22"/>
          <w:szCs w:val="22"/>
        </w:rPr>
        <w:t>legacy project</w:t>
      </w:r>
      <w:r w:rsidR="008F11CC" w:rsidRPr="00403CC6">
        <w:rPr>
          <w:bCs/>
          <w:sz w:val="22"/>
          <w:szCs w:val="22"/>
        </w:rPr>
        <w:t>.</w:t>
      </w:r>
    </w:p>
    <w:p w:rsidR="00CF57C2" w:rsidRPr="00403CC6" w:rsidRDefault="00CF57C2" w:rsidP="003159DC">
      <w:pPr>
        <w:numPr>
          <w:ilvl w:val="0"/>
          <w:numId w:val="3"/>
        </w:numPr>
        <w:tabs>
          <w:tab w:val="left" w:pos="2207"/>
        </w:tabs>
        <w:contextualSpacing/>
        <w:jc w:val="both"/>
        <w:rPr>
          <w:bCs/>
          <w:sz w:val="22"/>
          <w:szCs w:val="22"/>
        </w:rPr>
      </w:pPr>
      <w:r w:rsidRPr="00403CC6">
        <w:rPr>
          <w:bCs/>
          <w:sz w:val="22"/>
          <w:szCs w:val="22"/>
        </w:rPr>
        <w:t xml:space="preserve">Created </w:t>
      </w:r>
      <w:r w:rsidRPr="00403CC6">
        <w:rPr>
          <w:b/>
          <w:bCs/>
          <w:sz w:val="22"/>
          <w:szCs w:val="22"/>
        </w:rPr>
        <w:t>XML and XSL</w:t>
      </w:r>
      <w:r w:rsidRPr="00403CC6">
        <w:rPr>
          <w:bCs/>
          <w:sz w:val="22"/>
          <w:szCs w:val="22"/>
        </w:rPr>
        <w:t xml:space="preserve"> documents. Parsed the XML documents using Apache Xerces parser</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Written the Transformation code in Java based on the Java reflection technology.</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Responsible for code promotion and deployment during test cycles and production. </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Reworked </w:t>
      </w:r>
      <w:r w:rsidRPr="00403CC6">
        <w:rPr>
          <w:b/>
          <w:bCs/>
          <w:sz w:val="22"/>
          <w:szCs w:val="22"/>
        </w:rPr>
        <w:t xml:space="preserve">on </w:t>
      </w:r>
      <w:r w:rsidR="0057440A" w:rsidRPr="00403CC6">
        <w:rPr>
          <w:b/>
          <w:bCs/>
          <w:sz w:val="22"/>
          <w:szCs w:val="22"/>
        </w:rPr>
        <w:t xml:space="preserve">Web services &amp; </w:t>
      </w:r>
      <w:r w:rsidRPr="00403CC6">
        <w:rPr>
          <w:b/>
          <w:bCs/>
          <w:sz w:val="22"/>
          <w:szCs w:val="22"/>
        </w:rPr>
        <w:t>SQL stored procedures</w:t>
      </w:r>
      <w:r w:rsidRPr="00403CC6">
        <w:rPr>
          <w:bCs/>
          <w:sz w:val="22"/>
          <w:szCs w:val="22"/>
        </w:rPr>
        <w:t xml:space="preserve"> to improve performance. </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Developed common utility functions in Java for file processing and data manipulation.</w:t>
      </w:r>
    </w:p>
    <w:p w:rsidR="008F11CC" w:rsidRPr="00403CC6" w:rsidRDefault="008F11CC" w:rsidP="003159DC">
      <w:pPr>
        <w:numPr>
          <w:ilvl w:val="0"/>
          <w:numId w:val="3"/>
        </w:numPr>
        <w:tabs>
          <w:tab w:val="left" w:pos="2207"/>
        </w:tabs>
        <w:contextualSpacing/>
        <w:jc w:val="both"/>
        <w:rPr>
          <w:bCs/>
          <w:sz w:val="22"/>
          <w:szCs w:val="22"/>
        </w:rPr>
      </w:pPr>
      <w:r w:rsidRPr="00403CC6">
        <w:rPr>
          <w:bCs/>
          <w:sz w:val="22"/>
          <w:szCs w:val="22"/>
        </w:rPr>
        <w:t xml:space="preserve">Involved in the creation of new connection models such as file to channel, channel to database, and channel to file. </w:t>
      </w:r>
    </w:p>
    <w:p w:rsidR="00DF1F81" w:rsidRPr="00403CC6" w:rsidRDefault="00AB73DA" w:rsidP="003159DC">
      <w:pPr>
        <w:numPr>
          <w:ilvl w:val="0"/>
          <w:numId w:val="3"/>
        </w:numPr>
        <w:tabs>
          <w:tab w:val="left" w:pos="2207"/>
        </w:tabs>
        <w:contextualSpacing/>
        <w:jc w:val="both"/>
        <w:rPr>
          <w:b/>
          <w:bCs/>
          <w:sz w:val="22"/>
          <w:szCs w:val="22"/>
        </w:rPr>
      </w:pPr>
      <w:r w:rsidRPr="00403CC6">
        <w:rPr>
          <w:bCs/>
          <w:sz w:val="22"/>
          <w:szCs w:val="22"/>
        </w:rPr>
        <w:t>Wrote and implemented custom</w:t>
      </w:r>
      <w:r w:rsidRPr="00403CC6">
        <w:rPr>
          <w:b/>
          <w:bCs/>
          <w:sz w:val="22"/>
          <w:szCs w:val="22"/>
        </w:rPr>
        <w:t xml:space="preserve"> tags</w:t>
      </w:r>
      <w:r w:rsidRPr="00403CC6">
        <w:rPr>
          <w:bCs/>
          <w:sz w:val="22"/>
          <w:szCs w:val="22"/>
        </w:rPr>
        <w:t xml:space="preserve"> for presentation logic.</w:t>
      </w:r>
    </w:p>
    <w:p w:rsidR="003C105C" w:rsidRPr="00403CC6" w:rsidRDefault="003C105C" w:rsidP="003C105C">
      <w:pPr>
        <w:numPr>
          <w:ilvl w:val="0"/>
          <w:numId w:val="3"/>
        </w:numPr>
        <w:tabs>
          <w:tab w:val="left" w:pos="2207"/>
        </w:tabs>
        <w:contextualSpacing/>
        <w:jc w:val="both"/>
        <w:rPr>
          <w:bCs/>
          <w:sz w:val="22"/>
          <w:szCs w:val="22"/>
        </w:rPr>
      </w:pPr>
      <w:r w:rsidRPr="00403CC6">
        <w:rPr>
          <w:bCs/>
          <w:sz w:val="22"/>
          <w:szCs w:val="22"/>
        </w:rPr>
        <w:t>Developed Unit test cases using JUnit framework.</w:t>
      </w:r>
    </w:p>
    <w:p w:rsidR="003159DC" w:rsidRPr="00403CC6" w:rsidRDefault="003159DC" w:rsidP="003159DC">
      <w:pPr>
        <w:tabs>
          <w:tab w:val="left" w:pos="720"/>
        </w:tabs>
        <w:suppressAutoHyphens/>
        <w:ind w:left="720"/>
        <w:contextualSpacing/>
        <w:jc w:val="both"/>
        <w:rPr>
          <w:b/>
          <w:bCs/>
          <w:sz w:val="22"/>
          <w:szCs w:val="22"/>
        </w:rPr>
      </w:pPr>
    </w:p>
    <w:p w:rsidR="008F11CC" w:rsidRPr="00403CC6" w:rsidRDefault="008F11CC" w:rsidP="003159DC">
      <w:pPr>
        <w:tabs>
          <w:tab w:val="left" w:pos="720"/>
        </w:tabs>
        <w:contextualSpacing/>
        <w:jc w:val="both"/>
        <w:rPr>
          <w:bCs/>
          <w:sz w:val="22"/>
          <w:szCs w:val="22"/>
        </w:rPr>
      </w:pPr>
      <w:r w:rsidRPr="00403CC6">
        <w:rPr>
          <w:b/>
          <w:bCs/>
          <w:sz w:val="22"/>
          <w:szCs w:val="22"/>
        </w:rPr>
        <w:t>Environment:</w:t>
      </w:r>
      <w:r w:rsidRPr="00403CC6">
        <w:rPr>
          <w:bCs/>
          <w:sz w:val="22"/>
          <w:szCs w:val="22"/>
        </w:rPr>
        <w:t xml:space="preserve"> UNIX, Vitria Businessware 4.3, </w:t>
      </w:r>
      <w:r w:rsidR="00D4083F" w:rsidRPr="00403CC6">
        <w:rPr>
          <w:bCs/>
          <w:sz w:val="22"/>
          <w:szCs w:val="22"/>
        </w:rPr>
        <w:t>Spring 2.5</w:t>
      </w:r>
      <w:r w:rsidRPr="00403CC6">
        <w:rPr>
          <w:bCs/>
          <w:sz w:val="22"/>
          <w:szCs w:val="22"/>
        </w:rPr>
        <w:t xml:space="preserve">, </w:t>
      </w:r>
      <w:r w:rsidR="005C5B22" w:rsidRPr="00403CC6">
        <w:rPr>
          <w:bCs/>
          <w:sz w:val="22"/>
          <w:szCs w:val="22"/>
        </w:rPr>
        <w:t>Weblogic</w:t>
      </w:r>
      <w:r w:rsidRPr="00403CC6">
        <w:rPr>
          <w:bCs/>
          <w:sz w:val="22"/>
          <w:szCs w:val="22"/>
        </w:rPr>
        <w:t xml:space="preserve"> 7.0, java 1.4, java 1.5, Junit 4.3.1, Maven 1.1, CSS, JSPs, JavaScript,</w:t>
      </w:r>
      <w:r w:rsidR="000E2768" w:rsidRPr="00403CC6">
        <w:rPr>
          <w:bCs/>
          <w:sz w:val="22"/>
          <w:szCs w:val="22"/>
        </w:rPr>
        <w:t xml:space="preserve"> jQuery,</w:t>
      </w:r>
      <w:r w:rsidRPr="00403CC6">
        <w:rPr>
          <w:bCs/>
          <w:sz w:val="22"/>
          <w:szCs w:val="22"/>
        </w:rPr>
        <w:t xml:space="preserve"> Eclipse 3.3, XML, XSLT</w:t>
      </w:r>
      <w:r w:rsidR="00AD49CB" w:rsidRPr="00403CC6">
        <w:rPr>
          <w:bCs/>
          <w:sz w:val="22"/>
          <w:szCs w:val="22"/>
        </w:rPr>
        <w:t xml:space="preserve">, </w:t>
      </w:r>
      <w:r w:rsidR="00C0139F" w:rsidRPr="00403CC6">
        <w:rPr>
          <w:bCs/>
          <w:sz w:val="22"/>
          <w:szCs w:val="22"/>
        </w:rPr>
        <w:t>Ajax</w:t>
      </w:r>
      <w:r w:rsidRPr="00403CC6">
        <w:rPr>
          <w:bCs/>
          <w:sz w:val="22"/>
          <w:szCs w:val="22"/>
        </w:rPr>
        <w:t>.</w:t>
      </w:r>
    </w:p>
    <w:p w:rsidR="00DF1AED" w:rsidRPr="00403CC6" w:rsidRDefault="00DF1AED" w:rsidP="003159DC">
      <w:pPr>
        <w:tabs>
          <w:tab w:val="left" w:pos="720"/>
        </w:tabs>
        <w:contextualSpacing/>
        <w:jc w:val="both"/>
        <w:rPr>
          <w:bCs/>
          <w:sz w:val="22"/>
          <w:szCs w:val="22"/>
        </w:rPr>
      </w:pPr>
    </w:p>
    <w:p w:rsidR="00DF1AED" w:rsidRPr="00403CC6" w:rsidRDefault="00DF1AED" w:rsidP="003159DC">
      <w:pPr>
        <w:tabs>
          <w:tab w:val="left" w:pos="720"/>
        </w:tabs>
        <w:contextualSpacing/>
        <w:jc w:val="both"/>
        <w:rPr>
          <w:bCs/>
          <w:sz w:val="22"/>
          <w:szCs w:val="22"/>
        </w:rPr>
      </w:pPr>
    </w:p>
    <w:p w:rsidR="008F11CC" w:rsidRPr="00403CC6" w:rsidRDefault="009A47D8" w:rsidP="003159DC">
      <w:pPr>
        <w:contextualSpacing/>
        <w:jc w:val="both"/>
        <w:rPr>
          <w:b/>
          <w:sz w:val="22"/>
          <w:szCs w:val="22"/>
        </w:rPr>
      </w:pPr>
      <w:r w:rsidRPr="00403CC6">
        <w:rPr>
          <w:b/>
          <w:sz w:val="22"/>
          <w:szCs w:val="22"/>
          <w:highlight w:val="lightGray"/>
        </w:rPr>
        <w:t>Social Interest Solutions,</w:t>
      </w:r>
      <w:r w:rsidR="001B4831" w:rsidRPr="00403CC6">
        <w:rPr>
          <w:b/>
          <w:sz w:val="22"/>
          <w:szCs w:val="22"/>
          <w:highlight w:val="lightGray"/>
        </w:rPr>
        <w:t xml:space="preserve"> Sacramento, </w:t>
      </w:r>
      <w:r w:rsidRPr="00403CC6">
        <w:rPr>
          <w:b/>
          <w:sz w:val="22"/>
          <w:szCs w:val="22"/>
          <w:highlight w:val="lightGray"/>
        </w:rPr>
        <w:t>CA</w:t>
      </w:r>
      <w:r w:rsidR="008F11CC" w:rsidRPr="00403CC6">
        <w:rPr>
          <w:b/>
          <w:sz w:val="22"/>
          <w:szCs w:val="22"/>
          <w:highlight w:val="lightGray"/>
        </w:rPr>
        <w:tab/>
      </w:r>
      <w:r w:rsidR="008F11CC" w:rsidRPr="00403CC6">
        <w:rPr>
          <w:b/>
          <w:sz w:val="22"/>
          <w:szCs w:val="22"/>
          <w:highlight w:val="lightGray"/>
        </w:rPr>
        <w:tab/>
      </w:r>
      <w:r w:rsidR="008409BC" w:rsidRPr="00403CC6">
        <w:rPr>
          <w:b/>
          <w:sz w:val="22"/>
          <w:szCs w:val="22"/>
          <w:highlight w:val="lightGray"/>
        </w:rPr>
        <w:t xml:space="preserve">                           </w:t>
      </w:r>
      <w:r w:rsidR="00601170" w:rsidRPr="00403CC6">
        <w:rPr>
          <w:b/>
          <w:sz w:val="22"/>
          <w:szCs w:val="22"/>
          <w:highlight w:val="lightGray"/>
        </w:rPr>
        <w:t xml:space="preserve">             </w:t>
      </w:r>
      <w:r w:rsidR="001B4831" w:rsidRPr="00403CC6">
        <w:rPr>
          <w:b/>
          <w:sz w:val="22"/>
          <w:szCs w:val="22"/>
          <w:highlight w:val="lightGray"/>
        </w:rPr>
        <w:t xml:space="preserve">    </w:t>
      </w:r>
      <w:r w:rsidR="008409BC" w:rsidRPr="00403CC6">
        <w:rPr>
          <w:b/>
          <w:sz w:val="22"/>
          <w:szCs w:val="22"/>
          <w:highlight w:val="lightGray"/>
        </w:rPr>
        <w:t xml:space="preserve">Dec </w:t>
      </w:r>
      <w:r w:rsidR="001B4831" w:rsidRPr="00403CC6">
        <w:rPr>
          <w:b/>
          <w:sz w:val="22"/>
          <w:szCs w:val="22"/>
          <w:highlight w:val="lightGray"/>
        </w:rPr>
        <w:t>2013 -</w:t>
      </w:r>
      <w:r w:rsidR="00CA2DCD" w:rsidRPr="00403CC6">
        <w:rPr>
          <w:b/>
          <w:sz w:val="22"/>
          <w:szCs w:val="22"/>
          <w:highlight w:val="lightGray"/>
        </w:rPr>
        <w:t xml:space="preserve"> Feb</w:t>
      </w:r>
      <w:r w:rsidR="008409BC" w:rsidRPr="00403CC6">
        <w:rPr>
          <w:b/>
          <w:sz w:val="22"/>
          <w:szCs w:val="22"/>
          <w:highlight w:val="lightGray"/>
        </w:rPr>
        <w:t xml:space="preserve"> 2015</w:t>
      </w:r>
      <w:r w:rsidR="002A0484" w:rsidRPr="00403CC6">
        <w:rPr>
          <w:b/>
          <w:sz w:val="22"/>
          <w:szCs w:val="22"/>
          <w:highlight w:val="lightGray"/>
        </w:rPr>
        <w:tab/>
        <w:t xml:space="preserve">     </w:t>
      </w:r>
      <w:r w:rsidR="008409BC" w:rsidRPr="00403CC6">
        <w:rPr>
          <w:b/>
          <w:sz w:val="22"/>
          <w:szCs w:val="22"/>
          <w:highlight w:val="lightGray"/>
        </w:rPr>
        <w:t xml:space="preserve">                                    </w:t>
      </w:r>
      <w:r w:rsidR="002A0484" w:rsidRPr="00403CC6">
        <w:rPr>
          <w:b/>
          <w:sz w:val="22"/>
          <w:szCs w:val="22"/>
          <w:highlight w:val="lightGray"/>
        </w:rPr>
        <w:t xml:space="preserve"> </w:t>
      </w:r>
    </w:p>
    <w:p w:rsidR="008F11CC" w:rsidRPr="00403CC6" w:rsidRDefault="003159DC" w:rsidP="006E21E1">
      <w:pPr>
        <w:contextualSpacing/>
        <w:jc w:val="both"/>
        <w:rPr>
          <w:b/>
          <w:bCs/>
          <w:sz w:val="22"/>
          <w:szCs w:val="22"/>
        </w:rPr>
      </w:pPr>
      <w:r w:rsidRPr="00403CC6">
        <w:rPr>
          <w:b/>
          <w:bCs/>
          <w:sz w:val="22"/>
          <w:szCs w:val="22"/>
        </w:rPr>
        <w:t>Sr. J2EE Developer</w:t>
      </w:r>
    </w:p>
    <w:p w:rsidR="008168A3" w:rsidRPr="00403CC6" w:rsidRDefault="008168A3" w:rsidP="006E21E1">
      <w:pPr>
        <w:contextualSpacing/>
        <w:jc w:val="both"/>
        <w:rPr>
          <w:b/>
          <w:sz w:val="22"/>
          <w:szCs w:val="22"/>
        </w:rPr>
      </w:pPr>
    </w:p>
    <w:p w:rsidR="006E21E1" w:rsidRPr="00403CC6" w:rsidRDefault="006E21E1" w:rsidP="006E21E1">
      <w:pPr>
        <w:contextualSpacing/>
        <w:jc w:val="both"/>
        <w:rPr>
          <w:b/>
          <w:sz w:val="22"/>
          <w:szCs w:val="22"/>
        </w:rPr>
      </w:pPr>
      <w:r w:rsidRPr="00403CC6">
        <w:rPr>
          <w:b/>
          <w:sz w:val="22"/>
          <w:szCs w:val="22"/>
        </w:rPr>
        <w:t xml:space="preserve">Product Control Management Repository (PCMR) </w:t>
      </w:r>
    </w:p>
    <w:p w:rsidR="008F11CC" w:rsidRPr="00403CC6" w:rsidRDefault="008F11CC" w:rsidP="006E21E1">
      <w:pPr>
        <w:contextualSpacing/>
        <w:jc w:val="both"/>
        <w:rPr>
          <w:sz w:val="22"/>
          <w:szCs w:val="22"/>
        </w:rPr>
      </w:pPr>
      <w:r w:rsidRPr="00403CC6">
        <w:rPr>
          <w:sz w:val="22"/>
          <w:szCs w:val="22"/>
        </w:rPr>
        <w:t>The</w:t>
      </w:r>
      <w:r w:rsidR="00685EF7" w:rsidRPr="00403CC6">
        <w:rPr>
          <w:sz w:val="22"/>
          <w:szCs w:val="22"/>
        </w:rPr>
        <w:t xml:space="preserve"> goal of the project</w:t>
      </w:r>
      <w:r w:rsidRPr="00403CC6">
        <w:rPr>
          <w:sz w:val="22"/>
          <w:szCs w:val="22"/>
        </w:rPr>
        <w:t xml:space="preserve"> is to provide a “LOOKUP” from EDAM (server for marketing and merchandising department in </w:t>
      </w:r>
      <w:r w:rsidR="002A0484" w:rsidRPr="00403CC6">
        <w:rPr>
          <w:sz w:val="22"/>
          <w:szCs w:val="22"/>
        </w:rPr>
        <w:t>Etrons</w:t>
      </w:r>
      <w:r w:rsidRPr="00403CC6">
        <w:rPr>
          <w:sz w:val="22"/>
          <w:szCs w:val="22"/>
        </w:rPr>
        <w:t xml:space="preserve">) Check-in Screens into the PCMR to retrieve product related </w:t>
      </w:r>
      <w:r w:rsidR="005C5B22" w:rsidRPr="00403CC6">
        <w:rPr>
          <w:sz w:val="22"/>
          <w:szCs w:val="22"/>
        </w:rPr>
        <w:t>metadata fields</w:t>
      </w:r>
      <w:r w:rsidRPr="00403CC6">
        <w:rPr>
          <w:sz w:val="22"/>
          <w:szCs w:val="22"/>
        </w:rPr>
        <w:t xml:space="preserve">, provide as “UPDATE” service call from EDAM that will collect all product attribute Changes (updates and deletes) from the PCMR and mass update metadata in EDAM for all affected assets. </w:t>
      </w:r>
    </w:p>
    <w:p w:rsidR="008F11CC" w:rsidRPr="00403CC6" w:rsidRDefault="008F11CC" w:rsidP="006E21E1">
      <w:pPr>
        <w:contextualSpacing/>
        <w:jc w:val="both"/>
        <w:rPr>
          <w:sz w:val="22"/>
          <w:szCs w:val="22"/>
        </w:rPr>
      </w:pPr>
    </w:p>
    <w:p w:rsidR="00CB0E23" w:rsidRPr="00403CC6" w:rsidRDefault="00CB0E23" w:rsidP="00CB0E23">
      <w:pPr>
        <w:jc w:val="both"/>
        <w:rPr>
          <w:bCs/>
          <w:sz w:val="22"/>
          <w:szCs w:val="22"/>
        </w:rPr>
      </w:pPr>
      <w:r w:rsidRPr="00403CC6">
        <w:rPr>
          <w:b/>
          <w:sz w:val="22"/>
          <w:szCs w:val="22"/>
        </w:rPr>
        <w:t>Responsibilities:</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bCs/>
          <w:sz w:val="22"/>
          <w:szCs w:val="22"/>
        </w:rPr>
        <w:t>Extensively involved in business users requirements gathering and technical walk-throw</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Used Eclipse IDE for coding, debugging and testing the application modules</w:t>
      </w:r>
    </w:p>
    <w:p w:rsidR="00CB0E23" w:rsidRPr="00403CC6" w:rsidRDefault="00CB0E23" w:rsidP="00CB0E23">
      <w:pPr>
        <w:numPr>
          <w:ilvl w:val="0"/>
          <w:numId w:val="20"/>
        </w:numPr>
        <w:tabs>
          <w:tab w:val="left" w:pos="400"/>
        </w:tabs>
        <w:jc w:val="both"/>
        <w:rPr>
          <w:sz w:val="22"/>
          <w:szCs w:val="22"/>
        </w:rPr>
      </w:pPr>
      <w:r w:rsidRPr="00403CC6">
        <w:rPr>
          <w:sz w:val="22"/>
          <w:szCs w:val="22"/>
        </w:rPr>
        <w:lastRenderedPageBreak/>
        <w:t>Used different user interface technologies  JSP</w:t>
      </w:r>
      <w:r w:rsidRPr="00403CC6">
        <w:rPr>
          <w:b/>
          <w:sz w:val="22"/>
          <w:szCs w:val="22"/>
        </w:rPr>
        <w:t xml:space="preserve">, </w:t>
      </w:r>
      <w:r w:rsidRPr="00403CC6">
        <w:rPr>
          <w:sz w:val="22"/>
          <w:szCs w:val="22"/>
        </w:rPr>
        <w:t xml:space="preserve">HTML,CSS, JavaScript, </w:t>
      </w:r>
      <w:proofErr w:type="spellStart"/>
      <w:r w:rsidRPr="00403CC6">
        <w:rPr>
          <w:sz w:val="22"/>
          <w:szCs w:val="22"/>
        </w:rPr>
        <w:t>JQuery</w:t>
      </w:r>
      <w:proofErr w:type="spellEnd"/>
      <w:r w:rsidRPr="00403CC6">
        <w:rPr>
          <w:sz w:val="22"/>
          <w:szCs w:val="22"/>
        </w:rPr>
        <w:t>, Angular JS and JSON for developing the GUI of the application</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 xml:space="preserve">Implemented </w:t>
      </w:r>
      <w:proofErr w:type="spellStart"/>
      <w:r w:rsidRPr="00403CC6">
        <w:rPr>
          <w:sz w:val="22"/>
          <w:szCs w:val="22"/>
        </w:rPr>
        <w:t>JQuery</w:t>
      </w:r>
      <w:proofErr w:type="spellEnd"/>
      <w:r w:rsidRPr="00403CC6">
        <w:rPr>
          <w:sz w:val="22"/>
          <w:szCs w:val="22"/>
        </w:rPr>
        <w:t xml:space="preserve"> AJAX calls to retrieve the data from the data base</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Implemented and worked on claims processing, fraud analysis and reports generations in the application</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bCs/>
          <w:sz w:val="22"/>
          <w:szCs w:val="22"/>
        </w:rPr>
      </w:pPr>
      <w:r w:rsidRPr="00403CC6">
        <w:rPr>
          <w:sz w:val="22"/>
          <w:szCs w:val="22"/>
        </w:rPr>
        <w:t>Developed  Action classes, Form bean classes and Struts configuration file using Struts framework</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Implemented the application modules using Spring Core layer(IOC), Spring Security, Spring AOP, Spring ORM, Spring Batch in order to develop the application</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 xml:space="preserve">Implemented Spring Services and business operations Dependency Injection </w:t>
      </w:r>
    </w:p>
    <w:p w:rsidR="00CB0E23" w:rsidRPr="00403CC6" w:rsidRDefault="00CB0E23" w:rsidP="00CB0E23">
      <w:pPr>
        <w:widowControl w:val="0"/>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Used Object/Relational mapping tool Hibernate to perform data base activities and transactions</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Implemented Hibernate POJO Classes ,Hibernate Configuration file and Hibernate Mapping files</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Involved in the configuration of Struts Framework, Spring Framework and Hibernate mapping tool</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Used different design patterns like MVC, Singleton, Data Access Object, Value Object etc.</w:t>
      </w:r>
    </w:p>
    <w:p w:rsidR="00CB0E23" w:rsidRPr="00403CC6" w:rsidRDefault="00CB0E23" w:rsidP="00CB0E23">
      <w:pPr>
        <w:numPr>
          <w:ilvl w:val="0"/>
          <w:numId w:val="20"/>
        </w:numPr>
        <w:tabs>
          <w:tab w:val="num" w:pos="400"/>
        </w:tabs>
        <w:overflowPunct w:val="0"/>
        <w:autoSpaceDE w:val="0"/>
        <w:autoSpaceDN w:val="0"/>
        <w:adjustRightInd w:val="0"/>
        <w:ind w:left="400" w:hanging="400"/>
        <w:jc w:val="both"/>
        <w:textAlignment w:val="baseline"/>
        <w:rPr>
          <w:sz w:val="22"/>
          <w:szCs w:val="22"/>
        </w:rPr>
      </w:pPr>
      <w:r w:rsidRPr="00403CC6">
        <w:rPr>
          <w:sz w:val="22"/>
          <w:szCs w:val="22"/>
        </w:rPr>
        <w:t xml:space="preserve">Used Java Messaging Services(MQ Series and JMS) for developing messaging services to interact with different application modules </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SOA using Web Services and its frameworks Apache Axis, SOAP, WSDL and JAX-RS API</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Restful web services to perform some business activities</w:t>
      </w:r>
    </w:p>
    <w:p w:rsidR="00CB0E23" w:rsidRPr="00403CC6" w:rsidRDefault="00CB0E23" w:rsidP="00CB0E23">
      <w:pPr>
        <w:numPr>
          <w:ilvl w:val="0"/>
          <w:numId w:val="20"/>
        </w:numPr>
        <w:autoSpaceDN w:val="0"/>
        <w:jc w:val="both"/>
        <w:rPr>
          <w:sz w:val="22"/>
          <w:szCs w:val="22"/>
        </w:rPr>
      </w:pPr>
      <w:r w:rsidRPr="00403CC6">
        <w:rPr>
          <w:sz w:val="22"/>
          <w:szCs w:val="22"/>
        </w:rPr>
        <w:t>Implemented Business Process Diagrams, Business Flow Diagrams and Business Rules using IBM BPM</w:t>
      </w:r>
    </w:p>
    <w:p w:rsidR="00CB0E23" w:rsidRPr="00403CC6" w:rsidRDefault="00CB0E23" w:rsidP="00CB0E23">
      <w:pPr>
        <w:numPr>
          <w:ilvl w:val="0"/>
          <w:numId w:val="20"/>
        </w:numPr>
        <w:tabs>
          <w:tab w:val="num" w:pos="400"/>
        </w:tabs>
        <w:ind w:left="400" w:hanging="400"/>
        <w:jc w:val="both"/>
        <w:rPr>
          <w:sz w:val="22"/>
          <w:szCs w:val="22"/>
          <w:lang/>
        </w:rPr>
      </w:pPr>
      <w:r w:rsidRPr="00403CC6">
        <w:rPr>
          <w:sz w:val="22"/>
          <w:szCs w:val="22"/>
        </w:rPr>
        <w:t>Involved in configuring hibernate to access database and retrieve data from the database</w:t>
      </w:r>
    </w:p>
    <w:p w:rsidR="00CB0E23" w:rsidRPr="00403CC6" w:rsidRDefault="00CB0E23" w:rsidP="00CB0E23">
      <w:pPr>
        <w:numPr>
          <w:ilvl w:val="0"/>
          <w:numId w:val="20"/>
        </w:numPr>
        <w:tabs>
          <w:tab w:val="num" w:pos="400"/>
        </w:tabs>
        <w:ind w:left="400" w:hanging="400"/>
        <w:jc w:val="both"/>
        <w:rPr>
          <w:sz w:val="22"/>
          <w:szCs w:val="22"/>
          <w:lang/>
        </w:rPr>
      </w:pPr>
      <w:r w:rsidRPr="00403CC6">
        <w:rPr>
          <w:bCs/>
          <w:sz w:val="22"/>
          <w:szCs w:val="22"/>
        </w:rPr>
        <w:t>Used Teradata/Oracle Server as data base systems</w:t>
      </w:r>
    </w:p>
    <w:p w:rsidR="00CB0E23" w:rsidRPr="00403CC6" w:rsidRDefault="00CB0E23" w:rsidP="00CB0E23">
      <w:pPr>
        <w:numPr>
          <w:ilvl w:val="0"/>
          <w:numId w:val="20"/>
        </w:numPr>
        <w:tabs>
          <w:tab w:val="num" w:pos="400"/>
        </w:tabs>
        <w:ind w:left="400" w:hanging="400"/>
        <w:jc w:val="both"/>
        <w:rPr>
          <w:sz w:val="22"/>
          <w:szCs w:val="22"/>
          <w:lang/>
        </w:rPr>
      </w:pPr>
      <w:r w:rsidRPr="00403CC6">
        <w:rPr>
          <w:bCs/>
          <w:sz w:val="22"/>
          <w:szCs w:val="22"/>
        </w:rPr>
        <w:t>Created data base tables, stored procedures according to the application requirements</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Developed stored procedures and triggers with PL/SQL</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SQL injection security checks, html sanitization and other security mechanisms</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Implemented the application using Agile development methodology</w:t>
      </w:r>
    </w:p>
    <w:p w:rsidR="00CB0E23" w:rsidRPr="00403CC6" w:rsidRDefault="00CB0E23" w:rsidP="00CB0E23">
      <w:pPr>
        <w:numPr>
          <w:ilvl w:val="0"/>
          <w:numId w:val="20"/>
        </w:numPr>
        <w:jc w:val="both"/>
        <w:rPr>
          <w:sz w:val="22"/>
          <w:szCs w:val="22"/>
          <w:lang/>
        </w:rPr>
      </w:pPr>
      <w:r w:rsidRPr="00403CC6">
        <w:rPr>
          <w:sz w:val="22"/>
          <w:szCs w:val="22"/>
          <w:lang/>
        </w:rPr>
        <w:t>Involved in performance tuning, query optimization, maintaining coding standards and resolving JVM issues</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lang/>
        </w:rPr>
        <w:t>Developed Maven and ANT Scripts to do compilation, packaging and deployment in Web Sphere app server</w:t>
      </w:r>
    </w:p>
    <w:p w:rsidR="00CB0E23" w:rsidRPr="00403CC6" w:rsidRDefault="00CB0E23" w:rsidP="00CB0E23">
      <w:pPr>
        <w:numPr>
          <w:ilvl w:val="0"/>
          <w:numId w:val="20"/>
        </w:numPr>
        <w:tabs>
          <w:tab w:val="num" w:pos="400"/>
        </w:tabs>
        <w:ind w:left="400" w:hanging="400"/>
        <w:jc w:val="both"/>
        <w:rPr>
          <w:sz w:val="22"/>
          <w:szCs w:val="22"/>
        </w:rPr>
      </w:pPr>
      <w:r w:rsidRPr="00403CC6">
        <w:rPr>
          <w:sz w:val="22"/>
          <w:szCs w:val="22"/>
        </w:rPr>
        <w:t>Involved in peer to peer code reviews and cross checked whether coding standards are being followed</w:t>
      </w:r>
    </w:p>
    <w:p w:rsidR="00CB0E23" w:rsidRPr="00403CC6" w:rsidRDefault="00CB0E23" w:rsidP="00CB0E23">
      <w:pPr>
        <w:numPr>
          <w:ilvl w:val="0"/>
          <w:numId w:val="20"/>
        </w:numPr>
        <w:tabs>
          <w:tab w:val="num" w:pos="400"/>
        </w:tabs>
        <w:ind w:left="400" w:hanging="400"/>
        <w:jc w:val="both"/>
        <w:rPr>
          <w:sz w:val="22"/>
          <w:szCs w:val="22"/>
          <w:lang/>
        </w:rPr>
      </w:pPr>
      <w:r w:rsidRPr="00403CC6">
        <w:rPr>
          <w:sz w:val="22"/>
          <w:szCs w:val="22"/>
          <w:lang/>
        </w:rPr>
        <w:t>Involved in code versioning, Check In, Check outs and code merging using Sub-Version</w:t>
      </w:r>
    </w:p>
    <w:p w:rsidR="00CB0E23" w:rsidRPr="00403CC6" w:rsidRDefault="00CB0E23" w:rsidP="00CB0E23">
      <w:pPr>
        <w:numPr>
          <w:ilvl w:val="0"/>
          <w:numId w:val="20"/>
        </w:numPr>
        <w:tabs>
          <w:tab w:val="num" w:pos="400"/>
        </w:tabs>
        <w:ind w:left="400" w:hanging="400"/>
        <w:jc w:val="both"/>
        <w:rPr>
          <w:sz w:val="22"/>
          <w:szCs w:val="22"/>
          <w:lang/>
        </w:rPr>
      </w:pPr>
      <w:r w:rsidRPr="00403CC6">
        <w:rPr>
          <w:sz w:val="22"/>
          <w:szCs w:val="22"/>
          <w:lang/>
        </w:rPr>
        <w:t>Used JIRA tool for creating change tickets and handling production bugs and development tasks</w:t>
      </w:r>
    </w:p>
    <w:p w:rsidR="00CB0E23" w:rsidRPr="00403CC6" w:rsidRDefault="00CB0E23" w:rsidP="00CB0E23">
      <w:pPr>
        <w:numPr>
          <w:ilvl w:val="0"/>
          <w:numId w:val="20"/>
        </w:numPr>
        <w:jc w:val="both"/>
        <w:rPr>
          <w:sz w:val="22"/>
          <w:szCs w:val="22"/>
        </w:rPr>
      </w:pPr>
      <w:r w:rsidRPr="00403CC6">
        <w:rPr>
          <w:sz w:val="22"/>
          <w:szCs w:val="22"/>
        </w:rPr>
        <w:t>Involved in production support, resolving the production issues and maintaining the application server</w:t>
      </w:r>
    </w:p>
    <w:p w:rsidR="00CB0E23" w:rsidRPr="00403CC6" w:rsidRDefault="00CB0E23" w:rsidP="00CB0E23">
      <w:pPr>
        <w:numPr>
          <w:ilvl w:val="0"/>
          <w:numId w:val="20"/>
        </w:numPr>
        <w:jc w:val="both"/>
        <w:rPr>
          <w:sz w:val="22"/>
          <w:szCs w:val="22"/>
        </w:rPr>
      </w:pPr>
      <w:r w:rsidRPr="00403CC6">
        <w:rPr>
          <w:sz w:val="22"/>
          <w:szCs w:val="22"/>
        </w:rPr>
        <w:t>Configured JNDI resources, Data Base resources, MQ Series and other configurations on the Application Server</w:t>
      </w:r>
    </w:p>
    <w:p w:rsidR="00E549BF" w:rsidRPr="00403CC6" w:rsidRDefault="00E549BF" w:rsidP="00E549BF">
      <w:pPr>
        <w:ind w:left="360"/>
        <w:jc w:val="both"/>
        <w:rPr>
          <w:sz w:val="22"/>
          <w:szCs w:val="22"/>
        </w:rPr>
      </w:pPr>
    </w:p>
    <w:p w:rsidR="00CB0E23" w:rsidRPr="00403CC6" w:rsidRDefault="00CB0E23" w:rsidP="00CB0E23">
      <w:pPr>
        <w:jc w:val="both"/>
        <w:rPr>
          <w:b/>
          <w:sz w:val="22"/>
          <w:szCs w:val="22"/>
        </w:rPr>
      </w:pPr>
      <w:r w:rsidRPr="00403CC6">
        <w:rPr>
          <w:b/>
          <w:sz w:val="22"/>
          <w:szCs w:val="22"/>
        </w:rPr>
        <w:t xml:space="preserve">Environment: </w:t>
      </w:r>
      <w:r w:rsidRPr="00403CC6">
        <w:rPr>
          <w:sz w:val="22"/>
          <w:szCs w:val="22"/>
        </w:rPr>
        <w:t xml:space="preserve">Java 1.7, J2ee, JSP, Servlets, Struts, Spring,  Hibernate, Web Services, SOAP, WSDL, REST, Apache Axis, IBM Lombardi, SQL, PL/SQL, XML, XSD, JAXB, JavaScript, Web Sphere 8.x, RAD, HTML5, XML, AJAX, </w:t>
      </w:r>
      <w:proofErr w:type="spellStart"/>
      <w:r w:rsidRPr="00403CC6">
        <w:rPr>
          <w:sz w:val="22"/>
          <w:szCs w:val="22"/>
        </w:rPr>
        <w:t>JQuery</w:t>
      </w:r>
      <w:proofErr w:type="spellEnd"/>
      <w:r w:rsidRPr="00403CC6">
        <w:rPr>
          <w:sz w:val="22"/>
          <w:szCs w:val="22"/>
        </w:rPr>
        <w:t>, Angular JS, JSON , Maven, SVN, SQL Developer, Teradata, Oracle, UML, JUnit, Log4j, TestNG, JIRA, Hudson</w:t>
      </w:r>
    </w:p>
    <w:p w:rsidR="00DF1AED" w:rsidRPr="00403CC6" w:rsidRDefault="00DF1AED" w:rsidP="003159DC">
      <w:pPr>
        <w:contextualSpacing/>
        <w:jc w:val="both"/>
        <w:rPr>
          <w:b/>
          <w:bCs/>
          <w:sz w:val="22"/>
          <w:szCs w:val="22"/>
        </w:rPr>
      </w:pPr>
    </w:p>
    <w:p w:rsidR="00DF1AED" w:rsidRPr="00403CC6" w:rsidRDefault="00DF1AED" w:rsidP="003159DC">
      <w:pPr>
        <w:contextualSpacing/>
        <w:jc w:val="both"/>
        <w:rPr>
          <w:b/>
          <w:bCs/>
          <w:sz w:val="22"/>
          <w:szCs w:val="22"/>
        </w:rPr>
      </w:pPr>
    </w:p>
    <w:p w:rsidR="008F11CC" w:rsidRPr="00403CC6" w:rsidRDefault="009A6258" w:rsidP="003159DC">
      <w:pPr>
        <w:contextualSpacing/>
        <w:jc w:val="both"/>
        <w:rPr>
          <w:sz w:val="22"/>
          <w:szCs w:val="22"/>
        </w:rPr>
      </w:pPr>
      <w:r w:rsidRPr="00403CC6">
        <w:rPr>
          <w:b/>
          <w:sz w:val="22"/>
          <w:szCs w:val="22"/>
          <w:highlight w:val="lightGray"/>
        </w:rPr>
        <w:t>General Electric</w:t>
      </w:r>
      <w:r w:rsidR="007275BF" w:rsidRPr="00403CC6">
        <w:rPr>
          <w:b/>
          <w:sz w:val="22"/>
          <w:szCs w:val="22"/>
          <w:highlight w:val="lightGray"/>
        </w:rPr>
        <w:t>,</w:t>
      </w:r>
      <w:r w:rsidRPr="00403CC6">
        <w:rPr>
          <w:b/>
          <w:sz w:val="22"/>
          <w:szCs w:val="22"/>
          <w:highlight w:val="lightGray"/>
        </w:rPr>
        <w:t xml:space="preserve"> </w:t>
      </w:r>
      <w:r w:rsidR="007275BF" w:rsidRPr="00403CC6">
        <w:rPr>
          <w:b/>
          <w:sz w:val="22"/>
          <w:szCs w:val="22"/>
          <w:highlight w:val="lightGray"/>
        </w:rPr>
        <w:t>Albany,</w:t>
      </w:r>
      <w:r w:rsidRPr="00403CC6">
        <w:rPr>
          <w:b/>
          <w:sz w:val="22"/>
          <w:szCs w:val="22"/>
          <w:highlight w:val="lightGray"/>
        </w:rPr>
        <w:t xml:space="preserve"> </w:t>
      </w:r>
      <w:r w:rsidR="007275BF" w:rsidRPr="00403CC6">
        <w:rPr>
          <w:b/>
          <w:sz w:val="22"/>
          <w:szCs w:val="22"/>
          <w:highlight w:val="lightGray"/>
        </w:rPr>
        <w:t>NY</w:t>
      </w:r>
      <w:r w:rsidR="008F11CC" w:rsidRPr="00403CC6">
        <w:rPr>
          <w:b/>
          <w:sz w:val="22"/>
          <w:szCs w:val="22"/>
          <w:highlight w:val="lightGray"/>
        </w:rPr>
        <w:tab/>
      </w:r>
      <w:r w:rsidR="008F11CC" w:rsidRPr="00403CC6">
        <w:rPr>
          <w:b/>
          <w:sz w:val="22"/>
          <w:szCs w:val="22"/>
          <w:highlight w:val="lightGray"/>
        </w:rPr>
        <w:tab/>
      </w:r>
      <w:r w:rsidR="008F11CC" w:rsidRPr="00403CC6">
        <w:rPr>
          <w:b/>
          <w:sz w:val="22"/>
          <w:szCs w:val="22"/>
          <w:highlight w:val="lightGray"/>
        </w:rPr>
        <w:tab/>
      </w:r>
      <w:r w:rsidR="003159DC" w:rsidRPr="00403CC6">
        <w:rPr>
          <w:b/>
          <w:sz w:val="22"/>
          <w:szCs w:val="22"/>
          <w:highlight w:val="lightGray"/>
        </w:rPr>
        <w:t xml:space="preserve"> </w:t>
      </w:r>
      <w:r w:rsidR="008F11CC" w:rsidRPr="00403CC6">
        <w:rPr>
          <w:b/>
          <w:sz w:val="22"/>
          <w:szCs w:val="22"/>
          <w:highlight w:val="lightGray"/>
        </w:rPr>
        <w:tab/>
      </w:r>
      <w:r w:rsidR="003159DC" w:rsidRPr="00403CC6">
        <w:rPr>
          <w:b/>
          <w:sz w:val="22"/>
          <w:szCs w:val="22"/>
          <w:highlight w:val="lightGray"/>
        </w:rPr>
        <w:t xml:space="preserve">                </w:t>
      </w:r>
      <w:r w:rsidR="004C3E12" w:rsidRPr="00403CC6">
        <w:rPr>
          <w:b/>
          <w:sz w:val="22"/>
          <w:szCs w:val="22"/>
          <w:highlight w:val="lightGray"/>
        </w:rPr>
        <w:t xml:space="preserve"> </w:t>
      </w:r>
      <w:r w:rsidR="003159DC" w:rsidRPr="00403CC6">
        <w:rPr>
          <w:b/>
          <w:sz w:val="22"/>
          <w:szCs w:val="22"/>
          <w:highlight w:val="lightGray"/>
        </w:rPr>
        <w:t xml:space="preserve"> </w:t>
      </w:r>
      <w:r w:rsidR="00601170" w:rsidRPr="00403CC6">
        <w:rPr>
          <w:b/>
          <w:sz w:val="22"/>
          <w:szCs w:val="22"/>
          <w:highlight w:val="lightGray"/>
        </w:rPr>
        <w:t xml:space="preserve">                         Nov 2011 -</w:t>
      </w:r>
      <w:r w:rsidR="008409BC" w:rsidRPr="00403CC6">
        <w:rPr>
          <w:b/>
          <w:sz w:val="22"/>
          <w:szCs w:val="22"/>
          <w:highlight w:val="lightGray"/>
        </w:rPr>
        <w:t xml:space="preserve"> Dec 2013</w:t>
      </w:r>
      <w:r w:rsidR="008F11CC" w:rsidRPr="00403CC6">
        <w:rPr>
          <w:b/>
          <w:sz w:val="22"/>
          <w:szCs w:val="22"/>
        </w:rPr>
        <w:t xml:space="preserve"> </w:t>
      </w:r>
      <w:r w:rsidR="008F11CC" w:rsidRPr="00403CC6">
        <w:rPr>
          <w:sz w:val="22"/>
          <w:szCs w:val="22"/>
        </w:rPr>
        <w:t xml:space="preserve">  </w:t>
      </w:r>
    </w:p>
    <w:p w:rsidR="0097428A" w:rsidRPr="00403CC6" w:rsidRDefault="0097428A" w:rsidP="0097428A">
      <w:pPr>
        <w:tabs>
          <w:tab w:val="right" w:pos="10773"/>
        </w:tabs>
        <w:rPr>
          <w:b/>
          <w:color w:val="000000"/>
          <w:sz w:val="22"/>
          <w:szCs w:val="22"/>
        </w:rPr>
      </w:pPr>
      <w:r w:rsidRPr="00403CC6">
        <w:rPr>
          <w:b/>
          <w:color w:val="000000"/>
          <w:sz w:val="22"/>
          <w:szCs w:val="22"/>
        </w:rPr>
        <w:t xml:space="preserve">Senior Java Developer  </w:t>
      </w:r>
    </w:p>
    <w:p w:rsidR="008168A3" w:rsidRPr="00403CC6" w:rsidRDefault="008168A3" w:rsidP="00732BF1">
      <w:pPr>
        <w:jc w:val="both"/>
        <w:rPr>
          <w:b/>
          <w:sz w:val="22"/>
          <w:szCs w:val="22"/>
        </w:rPr>
      </w:pPr>
    </w:p>
    <w:p w:rsidR="00DF1AED" w:rsidRPr="00403CC6" w:rsidRDefault="00732BF1" w:rsidP="00732BF1">
      <w:pPr>
        <w:jc w:val="both"/>
        <w:rPr>
          <w:color w:val="000000"/>
          <w:sz w:val="22"/>
          <w:szCs w:val="22"/>
        </w:rPr>
      </w:pPr>
      <w:r w:rsidRPr="00403CC6">
        <w:rPr>
          <w:b/>
          <w:color w:val="000000"/>
          <w:sz w:val="22"/>
          <w:szCs w:val="22"/>
        </w:rPr>
        <w:t>RightFax</w:t>
      </w:r>
      <w:r w:rsidRPr="00403CC6">
        <w:rPr>
          <w:color w:val="000000"/>
          <w:sz w:val="22"/>
          <w:szCs w:val="22"/>
        </w:rPr>
        <w:t xml:space="preserve"> </w:t>
      </w:r>
    </w:p>
    <w:p w:rsidR="00732BF1" w:rsidRPr="00403CC6" w:rsidRDefault="00DF1AED" w:rsidP="00732BF1">
      <w:pPr>
        <w:jc w:val="both"/>
        <w:rPr>
          <w:color w:val="000000"/>
          <w:sz w:val="22"/>
          <w:szCs w:val="22"/>
        </w:rPr>
      </w:pPr>
      <w:r w:rsidRPr="00403CC6">
        <w:rPr>
          <w:color w:val="000000"/>
          <w:sz w:val="22"/>
          <w:szCs w:val="22"/>
        </w:rPr>
        <w:t xml:space="preserve">It </w:t>
      </w:r>
      <w:r w:rsidR="00732BF1" w:rsidRPr="00403CC6">
        <w:rPr>
          <w:color w:val="000000"/>
          <w:sz w:val="22"/>
          <w:szCs w:val="22"/>
        </w:rPr>
        <w:t xml:space="preserve">is a mechanism for allowing faxes to be sent, received and manipulated on your desktop. In order to do this incoming analogue faxes are converted to a digital medium by the RightFax server before being passed on to the end user. In the same manner outgoing faxes are converted from a digital medium to an </w:t>
      </w:r>
      <w:r w:rsidR="00732BF1" w:rsidRPr="00403CC6">
        <w:rPr>
          <w:color w:val="000000"/>
          <w:sz w:val="22"/>
          <w:szCs w:val="22"/>
        </w:rPr>
        <w:lastRenderedPageBreak/>
        <w:t>analogue format that can be interpreted by fax machines. This means that the end user no longer requires a fax machine to send or receive faxes.</w:t>
      </w:r>
    </w:p>
    <w:p w:rsidR="003B2D8B" w:rsidRPr="00403CC6" w:rsidRDefault="003B2D8B" w:rsidP="00732BF1">
      <w:pPr>
        <w:jc w:val="both"/>
        <w:rPr>
          <w:color w:val="000000"/>
          <w:sz w:val="22"/>
          <w:szCs w:val="22"/>
        </w:rPr>
      </w:pPr>
    </w:p>
    <w:p w:rsidR="00DF1AED" w:rsidRPr="00403CC6" w:rsidRDefault="00732BF1" w:rsidP="00732BF1">
      <w:pPr>
        <w:jc w:val="both"/>
        <w:rPr>
          <w:b/>
          <w:sz w:val="22"/>
          <w:szCs w:val="22"/>
        </w:rPr>
      </w:pPr>
      <w:r w:rsidRPr="00403CC6">
        <w:rPr>
          <w:b/>
          <w:sz w:val="22"/>
          <w:szCs w:val="22"/>
        </w:rPr>
        <w:t>Responsibilities:</w:t>
      </w:r>
    </w:p>
    <w:p w:rsidR="00732BF1" w:rsidRPr="00403CC6" w:rsidRDefault="00732BF1" w:rsidP="00732BF1">
      <w:pPr>
        <w:numPr>
          <w:ilvl w:val="0"/>
          <w:numId w:val="19"/>
        </w:numPr>
        <w:jc w:val="both"/>
        <w:rPr>
          <w:sz w:val="22"/>
          <w:szCs w:val="22"/>
        </w:rPr>
      </w:pPr>
      <w:r w:rsidRPr="00403CC6">
        <w:rPr>
          <w:sz w:val="22"/>
          <w:szCs w:val="22"/>
        </w:rPr>
        <w:t>Worked on </w:t>
      </w:r>
      <w:r w:rsidRPr="00403CC6">
        <w:rPr>
          <w:b/>
          <w:sz w:val="22"/>
          <w:szCs w:val="22"/>
        </w:rPr>
        <w:t>Agile</w:t>
      </w:r>
      <w:r w:rsidRPr="00403CC6">
        <w:rPr>
          <w:sz w:val="22"/>
          <w:szCs w:val="22"/>
        </w:rPr>
        <w:t xml:space="preserve"> Methodologies by creating and working on new stories in </w:t>
      </w:r>
      <w:r w:rsidRPr="00403CC6">
        <w:rPr>
          <w:b/>
          <w:sz w:val="22"/>
          <w:szCs w:val="22"/>
        </w:rPr>
        <w:t>JIRA</w:t>
      </w:r>
      <w:r w:rsidRPr="00403CC6">
        <w:rPr>
          <w:sz w:val="22"/>
          <w:szCs w:val="22"/>
        </w:rPr>
        <w:t xml:space="preserve"> and updating JIRA on day to day basis.</w:t>
      </w:r>
    </w:p>
    <w:p w:rsidR="00732BF1" w:rsidRPr="00403CC6" w:rsidRDefault="00732BF1" w:rsidP="00732BF1">
      <w:pPr>
        <w:numPr>
          <w:ilvl w:val="0"/>
          <w:numId w:val="19"/>
        </w:numPr>
        <w:jc w:val="both"/>
        <w:rPr>
          <w:sz w:val="22"/>
          <w:szCs w:val="22"/>
        </w:rPr>
      </w:pPr>
      <w:r w:rsidRPr="00403CC6">
        <w:rPr>
          <w:sz w:val="22"/>
          <w:szCs w:val="22"/>
        </w:rPr>
        <w:t>Experienced in developing Software components using agile development practices.</w:t>
      </w:r>
    </w:p>
    <w:p w:rsidR="00732BF1" w:rsidRPr="00403CC6" w:rsidRDefault="00732BF1" w:rsidP="00732BF1">
      <w:pPr>
        <w:numPr>
          <w:ilvl w:val="0"/>
          <w:numId w:val="19"/>
        </w:numPr>
        <w:jc w:val="both"/>
        <w:rPr>
          <w:sz w:val="22"/>
          <w:szCs w:val="22"/>
        </w:rPr>
      </w:pPr>
      <w:r w:rsidRPr="00403CC6">
        <w:rPr>
          <w:sz w:val="22"/>
          <w:szCs w:val="22"/>
        </w:rPr>
        <w:t>Performed the research and development tasks to design and develop new software components.</w:t>
      </w:r>
    </w:p>
    <w:p w:rsidR="00732BF1" w:rsidRPr="00403CC6" w:rsidRDefault="00732BF1" w:rsidP="00732BF1">
      <w:pPr>
        <w:numPr>
          <w:ilvl w:val="0"/>
          <w:numId w:val="19"/>
        </w:numPr>
        <w:jc w:val="both"/>
        <w:rPr>
          <w:b/>
          <w:sz w:val="22"/>
          <w:szCs w:val="22"/>
        </w:rPr>
      </w:pPr>
      <w:r w:rsidRPr="00403CC6">
        <w:rPr>
          <w:sz w:val="22"/>
          <w:szCs w:val="22"/>
        </w:rPr>
        <w:t xml:space="preserve">Experienced in using J2EE Web Framework </w:t>
      </w:r>
      <w:r w:rsidRPr="00403CC6">
        <w:rPr>
          <w:b/>
          <w:sz w:val="22"/>
          <w:szCs w:val="22"/>
        </w:rPr>
        <w:t>Spring 3.0 (Data Access Objects and Spring Web Flow).</w:t>
      </w:r>
    </w:p>
    <w:p w:rsidR="00732BF1" w:rsidRPr="00403CC6" w:rsidRDefault="00732BF1" w:rsidP="00732BF1">
      <w:pPr>
        <w:numPr>
          <w:ilvl w:val="0"/>
          <w:numId w:val="19"/>
        </w:numPr>
        <w:jc w:val="both"/>
        <w:rPr>
          <w:b/>
          <w:sz w:val="22"/>
          <w:szCs w:val="22"/>
        </w:rPr>
      </w:pPr>
      <w:r w:rsidRPr="00403CC6">
        <w:rPr>
          <w:bCs/>
          <w:sz w:val="22"/>
          <w:szCs w:val="22"/>
        </w:rPr>
        <w:t xml:space="preserve">Involved in developing the persistence logic and mapping files in </w:t>
      </w:r>
      <w:r w:rsidRPr="00403CC6">
        <w:rPr>
          <w:b/>
          <w:bCs/>
          <w:sz w:val="22"/>
          <w:szCs w:val="22"/>
        </w:rPr>
        <w:t>JPA</w:t>
      </w:r>
      <w:r w:rsidRPr="00403CC6">
        <w:rPr>
          <w:bCs/>
          <w:sz w:val="22"/>
          <w:szCs w:val="22"/>
        </w:rPr>
        <w:t xml:space="preserve"> ORM.</w:t>
      </w:r>
    </w:p>
    <w:p w:rsidR="00732BF1" w:rsidRPr="00403CC6" w:rsidRDefault="00732BF1" w:rsidP="00732BF1">
      <w:pPr>
        <w:numPr>
          <w:ilvl w:val="0"/>
          <w:numId w:val="19"/>
        </w:numPr>
        <w:jc w:val="both"/>
        <w:rPr>
          <w:b/>
          <w:sz w:val="22"/>
          <w:szCs w:val="22"/>
        </w:rPr>
      </w:pPr>
      <w:r w:rsidRPr="00403CC6">
        <w:rPr>
          <w:sz w:val="22"/>
          <w:szCs w:val="22"/>
        </w:rPr>
        <w:t>Extensively used</w:t>
      </w:r>
      <w:r w:rsidRPr="00403CC6">
        <w:rPr>
          <w:b/>
          <w:sz w:val="22"/>
          <w:szCs w:val="22"/>
        </w:rPr>
        <w:t xml:space="preserve"> Eclipse </w:t>
      </w:r>
      <w:r w:rsidRPr="00403CC6">
        <w:rPr>
          <w:sz w:val="22"/>
          <w:szCs w:val="22"/>
        </w:rPr>
        <w:t>as an Application Development Environment for developing the custom applications using the J2EE Technologies</w:t>
      </w:r>
      <w:r w:rsidRPr="00403CC6">
        <w:rPr>
          <w:b/>
          <w:sz w:val="22"/>
          <w:szCs w:val="22"/>
        </w:rPr>
        <w:t>.</w:t>
      </w:r>
    </w:p>
    <w:p w:rsidR="00732BF1" w:rsidRPr="00403CC6" w:rsidRDefault="00732BF1" w:rsidP="00732BF1">
      <w:pPr>
        <w:numPr>
          <w:ilvl w:val="0"/>
          <w:numId w:val="19"/>
        </w:numPr>
        <w:jc w:val="both"/>
        <w:rPr>
          <w:b/>
          <w:sz w:val="22"/>
          <w:szCs w:val="22"/>
        </w:rPr>
      </w:pPr>
      <w:r w:rsidRPr="00403CC6">
        <w:rPr>
          <w:sz w:val="22"/>
          <w:szCs w:val="22"/>
        </w:rPr>
        <w:t xml:space="preserve">Extensively created </w:t>
      </w:r>
      <w:r w:rsidRPr="00403CC6">
        <w:rPr>
          <w:b/>
          <w:sz w:val="22"/>
          <w:szCs w:val="22"/>
        </w:rPr>
        <w:t>Session</w:t>
      </w:r>
      <w:r w:rsidRPr="00403CC6">
        <w:rPr>
          <w:sz w:val="22"/>
          <w:szCs w:val="22"/>
        </w:rPr>
        <w:t xml:space="preserve"> and </w:t>
      </w:r>
      <w:r w:rsidRPr="00403CC6">
        <w:rPr>
          <w:b/>
          <w:sz w:val="22"/>
          <w:szCs w:val="22"/>
        </w:rPr>
        <w:t>Message Driven Beans</w:t>
      </w:r>
      <w:r w:rsidRPr="00403CC6">
        <w:rPr>
          <w:sz w:val="22"/>
          <w:szCs w:val="22"/>
        </w:rPr>
        <w:t xml:space="preserve"> in </w:t>
      </w:r>
      <w:r w:rsidRPr="00403CC6">
        <w:rPr>
          <w:b/>
          <w:sz w:val="22"/>
          <w:szCs w:val="22"/>
        </w:rPr>
        <w:t>EJB</w:t>
      </w:r>
      <w:r w:rsidRPr="00403CC6">
        <w:rPr>
          <w:sz w:val="22"/>
          <w:szCs w:val="22"/>
        </w:rPr>
        <w:t>.</w:t>
      </w:r>
    </w:p>
    <w:p w:rsidR="00732BF1" w:rsidRPr="00403CC6" w:rsidRDefault="00732BF1" w:rsidP="00732BF1">
      <w:pPr>
        <w:numPr>
          <w:ilvl w:val="0"/>
          <w:numId w:val="19"/>
        </w:numPr>
        <w:jc w:val="both"/>
        <w:rPr>
          <w:sz w:val="22"/>
          <w:szCs w:val="22"/>
        </w:rPr>
      </w:pPr>
      <w:r w:rsidRPr="00403CC6">
        <w:rPr>
          <w:sz w:val="22"/>
          <w:szCs w:val="22"/>
        </w:rPr>
        <w:t xml:space="preserve">Extensively worked on developing the custom web based applications using </w:t>
      </w:r>
      <w:r w:rsidRPr="00403CC6">
        <w:rPr>
          <w:b/>
          <w:sz w:val="22"/>
          <w:szCs w:val="22"/>
        </w:rPr>
        <w:t>HTML 5</w:t>
      </w:r>
      <w:r w:rsidRPr="00403CC6">
        <w:rPr>
          <w:sz w:val="22"/>
          <w:szCs w:val="22"/>
        </w:rPr>
        <w:t xml:space="preserve">, </w:t>
      </w:r>
      <w:r w:rsidRPr="00403CC6">
        <w:rPr>
          <w:b/>
          <w:sz w:val="22"/>
          <w:szCs w:val="22"/>
        </w:rPr>
        <w:t>CSS</w:t>
      </w:r>
      <w:r w:rsidRPr="00403CC6">
        <w:rPr>
          <w:sz w:val="22"/>
          <w:szCs w:val="22"/>
        </w:rPr>
        <w:t xml:space="preserve">, </w:t>
      </w:r>
      <w:proofErr w:type="spellStart"/>
      <w:r w:rsidRPr="00403CC6">
        <w:rPr>
          <w:b/>
          <w:sz w:val="22"/>
          <w:szCs w:val="22"/>
        </w:rPr>
        <w:t>JQuery</w:t>
      </w:r>
      <w:proofErr w:type="spellEnd"/>
      <w:r w:rsidRPr="00403CC6">
        <w:rPr>
          <w:b/>
          <w:sz w:val="22"/>
          <w:szCs w:val="22"/>
        </w:rPr>
        <w:t>, JSON, AJAX, DOJO, Angular JS and XML</w:t>
      </w:r>
      <w:r w:rsidRPr="00403CC6">
        <w:rPr>
          <w:sz w:val="22"/>
          <w:szCs w:val="22"/>
        </w:rPr>
        <w:t>.</w:t>
      </w:r>
    </w:p>
    <w:p w:rsidR="00732BF1" w:rsidRPr="00403CC6" w:rsidRDefault="00732BF1" w:rsidP="00732BF1">
      <w:pPr>
        <w:numPr>
          <w:ilvl w:val="0"/>
          <w:numId w:val="19"/>
        </w:numPr>
        <w:jc w:val="both"/>
        <w:rPr>
          <w:sz w:val="22"/>
          <w:szCs w:val="22"/>
        </w:rPr>
      </w:pPr>
      <w:r w:rsidRPr="00403CC6">
        <w:rPr>
          <w:sz w:val="22"/>
          <w:szCs w:val="22"/>
        </w:rPr>
        <w:t xml:space="preserve">Responsible for writing </w:t>
      </w:r>
      <w:r w:rsidRPr="00403CC6">
        <w:rPr>
          <w:b/>
          <w:sz w:val="22"/>
          <w:szCs w:val="22"/>
        </w:rPr>
        <w:t xml:space="preserve">SQL </w:t>
      </w:r>
      <w:r w:rsidRPr="00403CC6">
        <w:rPr>
          <w:sz w:val="22"/>
          <w:szCs w:val="22"/>
        </w:rPr>
        <w:t xml:space="preserve">queries and </w:t>
      </w:r>
      <w:r w:rsidRPr="00403CC6">
        <w:rPr>
          <w:b/>
          <w:sz w:val="22"/>
          <w:szCs w:val="22"/>
        </w:rPr>
        <w:t>PL/SQL</w:t>
      </w:r>
      <w:r w:rsidRPr="00403CC6">
        <w:rPr>
          <w:sz w:val="22"/>
          <w:szCs w:val="22"/>
        </w:rPr>
        <w:t xml:space="preserve"> packages in generating </w:t>
      </w:r>
      <w:r w:rsidRPr="00403CC6">
        <w:rPr>
          <w:b/>
          <w:sz w:val="22"/>
          <w:szCs w:val="22"/>
        </w:rPr>
        <w:t>Data Access Objects (DAO).</w:t>
      </w:r>
    </w:p>
    <w:p w:rsidR="00732BF1" w:rsidRPr="00403CC6" w:rsidRDefault="00732BF1" w:rsidP="00732BF1">
      <w:pPr>
        <w:numPr>
          <w:ilvl w:val="0"/>
          <w:numId w:val="19"/>
        </w:numPr>
        <w:jc w:val="both"/>
        <w:rPr>
          <w:sz w:val="22"/>
          <w:szCs w:val="22"/>
        </w:rPr>
      </w:pPr>
      <w:r w:rsidRPr="00403CC6">
        <w:rPr>
          <w:sz w:val="22"/>
          <w:szCs w:val="22"/>
        </w:rPr>
        <w:t>Experienced in writing Unit Test Cases using Frameworks like</w:t>
      </w:r>
      <w:r w:rsidRPr="00403CC6">
        <w:rPr>
          <w:b/>
          <w:sz w:val="22"/>
          <w:szCs w:val="22"/>
        </w:rPr>
        <w:t xml:space="preserve"> JUnit.</w:t>
      </w:r>
    </w:p>
    <w:p w:rsidR="00732BF1" w:rsidRPr="00403CC6" w:rsidRDefault="00732BF1" w:rsidP="00732BF1">
      <w:pPr>
        <w:numPr>
          <w:ilvl w:val="0"/>
          <w:numId w:val="19"/>
        </w:numPr>
        <w:jc w:val="both"/>
        <w:rPr>
          <w:b/>
          <w:sz w:val="22"/>
          <w:szCs w:val="22"/>
        </w:rPr>
      </w:pPr>
      <w:r w:rsidRPr="00403CC6">
        <w:rPr>
          <w:sz w:val="22"/>
          <w:szCs w:val="22"/>
        </w:rPr>
        <w:t xml:space="preserve">Designed and developed the screens using </w:t>
      </w:r>
      <w:r w:rsidRPr="00403CC6">
        <w:rPr>
          <w:b/>
          <w:sz w:val="22"/>
          <w:szCs w:val="22"/>
        </w:rPr>
        <w:t xml:space="preserve">JSP </w:t>
      </w:r>
      <w:r w:rsidRPr="00403CC6">
        <w:rPr>
          <w:sz w:val="22"/>
          <w:szCs w:val="22"/>
        </w:rPr>
        <w:t xml:space="preserve">with </w:t>
      </w:r>
      <w:r w:rsidRPr="00403CC6">
        <w:rPr>
          <w:b/>
          <w:sz w:val="22"/>
          <w:szCs w:val="22"/>
        </w:rPr>
        <w:t>client side validations using JavaScript.</w:t>
      </w:r>
    </w:p>
    <w:p w:rsidR="00732BF1" w:rsidRPr="00403CC6" w:rsidRDefault="00732BF1" w:rsidP="00732BF1">
      <w:pPr>
        <w:numPr>
          <w:ilvl w:val="0"/>
          <w:numId w:val="19"/>
        </w:numPr>
        <w:jc w:val="both"/>
        <w:rPr>
          <w:b/>
          <w:sz w:val="22"/>
          <w:szCs w:val="22"/>
        </w:rPr>
      </w:pPr>
      <w:r w:rsidRPr="00403CC6">
        <w:rPr>
          <w:sz w:val="22"/>
          <w:szCs w:val="22"/>
        </w:rPr>
        <w:t xml:space="preserve">Experienced in Designing and Consuming </w:t>
      </w:r>
      <w:r w:rsidRPr="00403CC6">
        <w:rPr>
          <w:b/>
          <w:color w:val="000000"/>
          <w:sz w:val="22"/>
          <w:szCs w:val="22"/>
        </w:rPr>
        <w:t>RESTful (JAX-RS)</w:t>
      </w:r>
      <w:r w:rsidRPr="00403CC6">
        <w:rPr>
          <w:color w:val="000000"/>
          <w:sz w:val="22"/>
          <w:szCs w:val="22"/>
        </w:rPr>
        <w:t xml:space="preserve"> </w:t>
      </w:r>
      <w:r w:rsidRPr="00403CC6">
        <w:rPr>
          <w:sz w:val="22"/>
          <w:szCs w:val="22"/>
        </w:rPr>
        <w:t>based Web Services</w:t>
      </w:r>
      <w:r w:rsidRPr="00403CC6">
        <w:rPr>
          <w:b/>
          <w:sz w:val="22"/>
          <w:szCs w:val="22"/>
        </w:rPr>
        <w:t>.</w:t>
      </w:r>
    </w:p>
    <w:p w:rsidR="00732BF1" w:rsidRPr="00403CC6" w:rsidRDefault="00732BF1" w:rsidP="00732BF1">
      <w:pPr>
        <w:numPr>
          <w:ilvl w:val="0"/>
          <w:numId w:val="19"/>
        </w:numPr>
        <w:jc w:val="both"/>
        <w:rPr>
          <w:b/>
          <w:sz w:val="22"/>
          <w:szCs w:val="22"/>
        </w:rPr>
      </w:pPr>
      <w:r w:rsidRPr="00403CC6">
        <w:rPr>
          <w:sz w:val="22"/>
          <w:szCs w:val="22"/>
        </w:rPr>
        <w:t>Experienced in Using</w:t>
      </w:r>
      <w:r w:rsidRPr="00403CC6">
        <w:rPr>
          <w:b/>
          <w:sz w:val="22"/>
          <w:szCs w:val="22"/>
        </w:rPr>
        <w:t xml:space="preserve"> SOAP UI </w:t>
      </w:r>
      <w:r w:rsidRPr="00403CC6">
        <w:rPr>
          <w:sz w:val="22"/>
          <w:szCs w:val="22"/>
        </w:rPr>
        <w:t>to test the Web Services</w:t>
      </w:r>
      <w:r w:rsidRPr="00403CC6">
        <w:rPr>
          <w:b/>
          <w:sz w:val="22"/>
          <w:szCs w:val="22"/>
        </w:rPr>
        <w:t>.</w:t>
      </w:r>
    </w:p>
    <w:p w:rsidR="00732BF1" w:rsidRPr="00403CC6" w:rsidRDefault="00732BF1" w:rsidP="00732BF1">
      <w:pPr>
        <w:numPr>
          <w:ilvl w:val="0"/>
          <w:numId w:val="19"/>
        </w:numPr>
        <w:jc w:val="both"/>
        <w:rPr>
          <w:color w:val="000000"/>
          <w:sz w:val="22"/>
          <w:szCs w:val="22"/>
        </w:rPr>
      </w:pPr>
      <w:r w:rsidRPr="00403CC6">
        <w:rPr>
          <w:color w:val="000000"/>
          <w:sz w:val="22"/>
          <w:szCs w:val="22"/>
        </w:rPr>
        <w:t>Used </w:t>
      </w:r>
      <w:r w:rsidRPr="00403CC6">
        <w:rPr>
          <w:b/>
          <w:color w:val="000000"/>
          <w:sz w:val="22"/>
          <w:szCs w:val="22"/>
        </w:rPr>
        <w:t>Jenkins</w:t>
      </w:r>
      <w:r w:rsidRPr="00403CC6">
        <w:rPr>
          <w:color w:val="000000"/>
          <w:sz w:val="22"/>
          <w:szCs w:val="22"/>
        </w:rPr>
        <w:t xml:space="preserve"> for continuous integration and </w:t>
      </w:r>
      <w:r w:rsidRPr="00403CC6">
        <w:rPr>
          <w:b/>
          <w:color w:val="000000"/>
          <w:sz w:val="22"/>
          <w:szCs w:val="22"/>
        </w:rPr>
        <w:t>Maven</w:t>
      </w:r>
      <w:r w:rsidRPr="00403CC6">
        <w:rPr>
          <w:color w:val="000000"/>
          <w:sz w:val="22"/>
          <w:szCs w:val="22"/>
        </w:rPr>
        <w:t xml:space="preserve"> for build process and </w:t>
      </w:r>
      <w:r w:rsidRPr="00403CC6">
        <w:rPr>
          <w:b/>
          <w:color w:val="000000"/>
          <w:sz w:val="22"/>
          <w:szCs w:val="22"/>
        </w:rPr>
        <w:t>SVN</w:t>
      </w:r>
      <w:r w:rsidRPr="00403CC6">
        <w:rPr>
          <w:color w:val="000000"/>
          <w:sz w:val="22"/>
          <w:szCs w:val="22"/>
        </w:rPr>
        <w:t xml:space="preserve"> as version control.</w:t>
      </w:r>
    </w:p>
    <w:p w:rsidR="00732BF1" w:rsidRPr="00403CC6" w:rsidRDefault="00732BF1" w:rsidP="00732BF1">
      <w:pPr>
        <w:numPr>
          <w:ilvl w:val="0"/>
          <w:numId w:val="19"/>
        </w:numPr>
        <w:jc w:val="both"/>
        <w:rPr>
          <w:sz w:val="22"/>
          <w:szCs w:val="22"/>
        </w:rPr>
      </w:pPr>
      <w:r w:rsidRPr="00403CC6">
        <w:rPr>
          <w:sz w:val="22"/>
          <w:szCs w:val="22"/>
        </w:rPr>
        <w:t xml:space="preserve">Used </w:t>
      </w:r>
      <w:r w:rsidRPr="00403CC6">
        <w:rPr>
          <w:b/>
          <w:sz w:val="22"/>
          <w:szCs w:val="22"/>
        </w:rPr>
        <w:t xml:space="preserve">Apache Tomcat </w:t>
      </w:r>
      <w:r w:rsidRPr="00403CC6">
        <w:rPr>
          <w:sz w:val="22"/>
          <w:szCs w:val="22"/>
        </w:rPr>
        <w:t>Server to deploy the applications.</w:t>
      </w:r>
    </w:p>
    <w:p w:rsidR="00732BF1" w:rsidRPr="00403CC6" w:rsidRDefault="00732BF1" w:rsidP="00732BF1">
      <w:pPr>
        <w:jc w:val="both"/>
        <w:rPr>
          <w:b/>
          <w:sz w:val="22"/>
          <w:szCs w:val="22"/>
        </w:rPr>
      </w:pPr>
    </w:p>
    <w:p w:rsidR="00732BF1" w:rsidRPr="00403CC6" w:rsidRDefault="00732BF1" w:rsidP="00732BF1">
      <w:pPr>
        <w:jc w:val="both"/>
        <w:rPr>
          <w:sz w:val="22"/>
          <w:szCs w:val="22"/>
        </w:rPr>
      </w:pPr>
      <w:r w:rsidRPr="00403CC6">
        <w:rPr>
          <w:b/>
          <w:sz w:val="22"/>
          <w:szCs w:val="22"/>
        </w:rPr>
        <w:t>Environment:</w:t>
      </w:r>
      <w:r w:rsidRPr="00403CC6">
        <w:rPr>
          <w:sz w:val="22"/>
          <w:szCs w:val="22"/>
        </w:rPr>
        <w:tab/>
        <w:t>JDK 1.6, J2EE, Spring 3.0 , JPA, HTML 5, CSS, JavaScript, DOJO, Angular JS, XML, Oracle, SQL, PL/SQL, Eclipse, UML 2.3, Jenkins, subversion (SVN), HPLAM, SoapUI, JUnit and Tomcat 6.0.41.</w:t>
      </w:r>
    </w:p>
    <w:p w:rsidR="00732BF1" w:rsidRPr="00403CC6" w:rsidRDefault="00732BF1" w:rsidP="006E21E1">
      <w:pPr>
        <w:contextualSpacing/>
        <w:jc w:val="both"/>
        <w:rPr>
          <w:bCs/>
          <w:sz w:val="22"/>
          <w:szCs w:val="22"/>
        </w:rPr>
      </w:pPr>
    </w:p>
    <w:p w:rsidR="008F11CC" w:rsidRPr="00403CC6" w:rsidRDefault="008F11CC" w:rsidP="006E21E1">
      <w:pPr>
        <w:contextualSpacing/>
        <w:jc w:val="both"/>
        <w:rPr>
          <w:b/>
          <w:bCs/>
          <w:sz w:val="22"/>
          <w:szCs w:val="22"/>
        </w:rPr>
      </w:pPr>
    </w:p>
    <w:p w:rsidR="008F11CC" w:rsidRPr="00403CC6" w:rsidRDefault="00EB79A0" w:rsidP="006E21E1">
      <w:pPr>
        <w:contextualSpacing/>
        <w:jc w:val="both"/>
        <w:rPr>
          <w:b/>
          <w:bCs/>
          <w:sz w:val="22"/>
          <w:szCs w:val="22"/>
        </w:rPr>
      </w:pPr>
      <w:r w:rsidRPr="00403CC6">
        <w:rPr>
          <w:b/>
          <w:bCs/>
          <w:sz w:val="22"/>
          <w:szCs w:val="22"/>
          <w:highlight w:val="lightGray"/>
        </w:rPr>
        <w:t>Triveni IT,</w:t>
      </w:r>
      <w:r w:rsidR="001B4831" w:rsidRPr="00403CC6">
        <w:rPr>
          <w:b/>
          <w:bCs/>
          <w:sz w:val="22"/>
          <w:szCs w:val="22"/>
          <w:highlight w:val="lightGray"/>
        </w:rPr>
        <w:t xml:space="preserve"> Rutherford, </w:t>
      </w:r>
      <w:r w:rsidRPr="00403CC6">
        <w:rPr>
          <w:b/>
          <w:bCs/>
          <w:sz w:val="22"/>
          <w:szCs w:val="22"/>
          <w:highlight w:val="lightGray"/>
        </w:rPr>
        <w:t>NJ</w:t>
      </w:r>
      <w:r w:rsidR="008F11CC" w:rsidRPr="00403CC6">
        <w:rPr>
          <w:b/>
          <w:bCs/>
          <w:sz w:val="22"/>
          <w:szCs w:val="22"/>
          <w:highlight w:val="lightGray"/>
        </w:rPr>
        <w:t xml:space="preserve">                              </w:t>
      </w:r>
      <w:r w:rsidR="008F11CC" w:rsidRPr="00403CC6">
        <w:rPr>
          <w:b/>
          <w:bCs/>
          <w:sz w:val="22"/>
          <w:szCs w:val="22"/>
          <w:highlight w:val="lightGray"/>
        </w:rPr>
        <w:tab/>
        <w:t xml:space="preserve">   </w:t>
      </w:r>
      <w:r w:rsidR="007E52B1" w:rsidRPr="00403CC6">
        <w:rPr>
          <w:b/>
          <w:bCs/>
          <w:sz w:val="22"/>
          <w:szCs w:val="22"/>
          <w:highlight w:val="lightGray"/>
        </w:rPr>
        <w:tab/>
      </w:r>
      <w:r w:rsidR="003159DC" w:rsidRPr="00403CC6">
        <w:rPr>
          <w:b/>
          <w:bCs/>
          <w:sz w:val="22"/>
          <w:szCs w:val="22"/>
          <w:highlight w:val="lightGray"/>
        </w:rPr>
        <w:t xml:space="preserve">       </w:t>
      </w:r>
      <w:r w:rsidR="00601170" w:rsidRPr="00403CC6">
        <w:rPr>
          <w:b/>
          <w:bCs/>
          <w:sz w:val="22"/>
          <w:szCs w:val="22"/>
          <w:highlight w:val="lightGray"/>
        </w:rPr>
        <w:t xml:space="preserve">        </w:t>
      </w:r>
      <w:r w:rsidR="003159DC" w:rsidRPr="00403CC6">
        <w:rPr>
          <w:b/>
          <w:bCs/>
          <w:sz w:val="22"/>
          <w:szCs w:val="22"/>
          <w:highlight w:val="lightGray"/>
        </w:rPr>
        <w:t xml:space="preserve">    </w:t>
      </w:r>
      <w:r w:rsidR="00862795" w:rsidRPr="00403CC6">
        <w:rPr>
          <w:b/>
          <w:bCs/>
          <w:sz w:val="22"/>
          <w:szCs w:val="22"/>
          <w:highlight w:val="lightGray"/>
        </w:rPr>
        <w:t xml:space="preserve">                       </w:t>
      </w:r>
      <w:r w:rsidR="003159DC" w:rsidRPr="00403CC6">
        <w:rPr>
          <w:b/>
          <w:bCs/>
          <w:sz w:val="22"/>
          <w:szCs w:val="22"/>
          <w:highlight w:val="lightGray"/>
        </w:rPr>
        <w:t xml:space="preserve">  </w:t>
      </w:r>
      <w:r w:rsidR="0022796D" w:rsidRPr="00403CC6">
        <w:rPr>
          <w:b/>
          <w:bCs/>
          <w:sz w:val="22"/>
          <w:szCs w:val="22"/>
          <w:highlight w:val="lightGray"/>
        </w:rPr>
        <w:t>Oct</w:t>
      </w:r>
      <w:r w:rsidR="003159DC" w:rsidRPr="00403CC6">
        <w:rPr>
          <w:b/>
          <w:bCs/>
          <w:sz w:val="22"/>
          <w:szCs w:val="22"/>
          <w:highlight w:val="lightGray"/>
        </w:rPr>
        <w:t xml:space="preserve"> </w:t>
      </w:r>
      <w:r w:rsidR="00553997" w:rsidRPr="00403CC6">
        <w:rPr>
          <w:b/>
          <w:sz w:val="22"/>
          <w:szCs w:val="22"/>
          <w:highlight w:val="lightGray"/>
        </w:rPr>
        <w:t xml:space="preserve">2010 </w:t>
      </w:r>
      <w:r w:rsidR="001B4831" w:rsidRPr="00403CC6">
        <w:rPr>
          <w:b/>
          <w:sz w:val="22"/>
          <w:szCs w:val="22"/>
          <w:highlight w:val="lightGray"/>
        </w:rPr>
        <w:t>-</w:t>
      </w:r>
      <w:r w:rsidR="0022796D" w:rsidRPr="00403CC6">
        <w:rPr>
          <w:b/>
          <w:sz w:val="22"/>
          <w:szCs w:val="22"/>
          <w:highlight w:val="lightGray"/>
        </w:rPr>
        <w:t xml:space="preserve"> Nov 2011</w:t>
      </w:r>
      <w:r w:rsidR="008F11CC" w:rsidRPr="00403CC6">
        <w:rPr>
          <w:b/>
          <w:sz w:val="22"/>
          <w:szCs w:val="22"/>
        </w:rPr>
        <w:t xml:space="preserve"> </w:t>
      </w:r>
      <w:r w:rsidR="008F11CC" w:rsidRPr="00403CC6">
        <w:rPr>
          <w:sz w:val="22"/>
          <w:szCs w:val="22"/>
        </w:rPr>
        <w:t xml:space="preserve">  </w:t>
      </w:r>
    </w:p>
    <w:p w:rsidR="008F11CC" w:rsidRPr="00403CC6" w:rsidRDefault="00814EB5" w:rsidP="006E21E1">
      <w:pPr>
        <w:contextualSpacing/>
        <w:jc w:val="both"/>
        <w:rPr>
          <w:b/>
          <w:sz w:val="22"/>
          <w:szCs w:val="22"/>
        </w:rPr>
      </w:pPr>
      <w:r w:rsidRPr="00403CC6">
        <w:rPr>
          <w:b/>
          <w:sz w:val="22"/>
          <w:szCs w:val="22"/>
        </w:rPr>
        <w:t>Java Programmer</w:t>
      </w:r>
    </w:p>
    <w:p w:rsidR="008168A3" w:rsidRPr="00403CC6" w:rsidRDefault="008168A3" w:rsidP="006E21E1">
      <w:pPr>
        <w:contextualSpacing/>
        <w:jc w:val="both"/>
        <w:rPr>
          <w:b/>
          <w:bCs/>
          <w:sz w:val="22"/>
          <w:szCs w:val="22"/>
        </w:rPr>
      </w:pPr>
    </w:p>
    <w:p w:rsidR="00E549BF" w:rsidRPr="00403CC6" w:rsidRDefault="00E549BF" w:rsidP="00E549BF">
      <w:pPr>
        <w:rPr>
          <w:sz w:val="22"/>
          <w:szCs w:val="22"/>
        </w:rPr>
      </w:pPr>
      <w:r w:rsidRPr="00403CC6">
        <w:rPr>
          <w:b/>
          <w:sz w:val="22"/>
          <w:szCs w:val="22"/>
        </w:rPr>
        <w:t>Money Send</w:t>
      </w:r>
      <w:r w:rsidRPr="00403CC6">
        <w:rPr>
          <w:sz w:val="22"/>
          <w:szCs w:val="22"/>
        </w:rPr>
        <w:t xml:space="preserve"> </w:t>
      </w:r>
    </w:p>
    <w:p w:rsidR="00E549BF" w:rsidRPr="00403CC6" w:rsidRDefault="00E549BF" w:rsidP="00E549BF">
      <w:pPr>
        <w:rPr>
          <w:color w:val="000000"/>
          <w:sz w:val="22"/>
          <w:szCs w:val="22"/>
        </w:rPr>
      </w:pPr>
      <w:r w:rsidRPr="00403CC6">
        <w:rPr>
          <w:sz w:val="22"/>
          <w:szCs w:val="22"/>
        </w:rPr>
        <w:t xml:space="preserve">It enables consumers to move funds quickly and safely-to friends and family or to their own accounts and receive disbursements from businesses and governments, leveraging the trusted and reliable Network. Transfer of funds from one account to another account owned by the same consumer. This includes cash in at a mobile money agent which complements the Money Send Agent Cash Out program from Sender. A Sender may be a consumer, business, government, or non-government organization while the Recipient is a consumer. An Originating Institution (OI) acts on behalf of the Sender to send funds to a Recipient holding an account at a Receiving Institution (RI). </w:t>
      </w:r>
    </w:p>
    <w:p w:rsidR="00E549BF" w:rsidRPr="00403CC6" w:rsidRDefault="00E549BF" w:rsidP="00E549BF">
      <w:pPr>
        <w:jc w:val="both"/>
        <w:rPr>
          <w:b/>
          <w:color w:val="000000"/>
          <w:sz w:val="22"/>
          <w:szCs w:val="22"/>
          <w:u w:val="single"/>
        </w:rPr>
      </w:pPr>
    </w:p>
    <w:p w:rsidR="00E549BF" w:rsidRPr="00403CC6" w:rsidRDefault="00E549BF" w:rsidP="00E549BF">
      <w:pPr>
        <w:jc w:val="both"/>
        <w:rPr>
          <w:b/>
          <w:color w:val="000000"/>
          <w:sz w:val="22"/>
          <w:szCs w:val="22"/>
        </w:rPr>
      </w:pPr>
      <w:r w:rsidRPr="00403CC6">
        <w:rPr>
          <w:b/>
          <w:color w:val="000000"/>
          <w:sz w:val="22"/>
          <w:szCs w:val="22"/>
        </w:rPr>
        <w:t>Responsibilities:</w:t>
      </w:r>
    </w:p>
    <w:p w:rsidR="00E549BF" w:rsidRPr="00403CC6" w:rsidRDefault="00E549BF" w:rsidP="00E549BF">
      <w:pPr>
        <w:numPr>
          <w:ilvl w:val="0"/>
          <w:numId w:val="21"/>
        </w:numPr>
        <w:jc w:val="both"/>
        <w:rPr>
          <w:color w:val="000000"/>
          <w:sz w:val="22"/>
          <w:szCs w:val="22"/>
        </w:rPr>
      </w:pPr>
      <w:r w:rsidRPr="00403CC6">
        <w:rPr>
          <w:color w:val="000000"/>
          <w:sz w:val="22"/>
          <w:szCs w:val="22"/>
        </w:rPr>
        <w:t>Worked on </w:t>
      </w:r>
      <w:r w:rsidRPr="00403CC6">
        <w:rPr>
          <w:sz w:val="22"/>
          <w:szCs w:val="22"/>
        </w:rPr>
        <w:t xml:space="preserve">Agile and Pair programming with respect to the successful development of sprints by tracking stories in </w:t>
      </w:r>
      <w:r w:rsidRPr="00403CC6">
        <w:rPr>
          <w:b/>
          <w:color w:val="000000"/>
          <w:sz w:val="22"/>
          <w:szCs w:val="22"/>
        </w:rPr>
        <w:t>JIRA</w:t>
      </w:r>
      <w:r w:rsidRPr="00403CC6">
        <w:rPr>
          <w:color w:val="000000"/>
          <w:sz w:val="22"/>
          <w:szCs w:val="22"/>
        </w:rPr>
        <w:t xml:space="preserve"> and updating JIRA on day to day basis.</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Involved in Object Oriented Analysis Design and Modeling using </w:t>
      </w:r>
      <w:r w:rsidRPr="00403CC6">
        <w:rPr>
          <w:b/>
          <w:color w:val="000000"/>
          <w:sz w:val="22"/>
          <w:szCs w:val="22"/>
        </w:rPr>
        <w:t>UML</w:t>
      </w:r>
      <w:r w:rsidRPr="00403CC6">
        <w:rPr>
          <w:color w:val="000000"/>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Involved in design and development of the custom web based applications using </w:t>
      </w:r>
      <w:r w:rsidRPr="00403CC6">
        <w:rPr>
          <w:b/>
          <w:color w:val="000000"/>
          <w:sz w:val="22"/>
          <w:szCs w:val="22"/>
        </w:rPr>
        <w:t>Servlets</w:t>
      </w:r>
      <w:r w:rsidRPr="00403CC6">
        <w:rPr>
          <w:color w:val="000000"/>
          <w:sz w:val="22"/>
          <w:szCs w:val="22"/>
        </w:rPr>
        <w:t xml:space="preserve"> and </w:t>
      </w:r>
      <w:r w:rsidRPr="00403CC6">
        <w:rPr>
          <w:b/>
          <w:color w:val="000000"/>
          <w:sz w:val="22"/>
          <w:szCs w:val="22"/>
        </w:rPr>
        <w:t>JSP</w:t>
      </w:r>
      <w:r w:rsidRPr="00403CC6">
        <w:rPr>
          <w:color w:val="000000"/>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Used JavaScript for error handling, Input validation and Event Handling.</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Extensively used </w:t>
      </w:r>
      <w:proofErr w:type="spellStart"/>
      <w:r w:rsidRPr="00403CC6">
        <w:rPr>
          <w:b/>
          <w:color w:val="000000"/>
          <w:sz w:val="22"/>
          <w:szCs w:val="22"/>
        </w:rPr>
        <w:t>Intellij</w:t>
      </w:r>
      <w:proofErr w:type="spellEnd"/>
      <w:r w:rsidRPr="00403CC6">
        <w:rPr>
          <w:b/>
          <w:color w:val="000000"/>
          <w:sz w:val="22"/>
          <w:szCs w:val="22"/>
        </w:rPr>
        <w:t xml:space="preserve"> IDEA</w:t>
      </w:r>
      <w:r w:rsidRPr="00403CC6">
        <w:rPr>
          <w:color w:val="000000"/>
          <w:sz w:val="22"/>
          <w:szCs w:val="22"/>
        </w:rPr>
        <w:t xml:space="preserve"> as Application Development Environment for developing the custom applications using the J2EE Frameworks such as </w:t>
      </w:r>
      <w:r w:rsidRPr="00403CC6">
        <w:rPr>
          <w:b/>
          <w:color w:val="000000"/>
          <w:sz w:val="22"/>
          <w:szCs w:val="22"/>
        </w:rPr>
        <w:t>Spring 3.0,</w:t>
      </w:r>
      <w:r w:rsidRPr="00403CC6">
        <w:rPr>
          <w:color w:val="000000"/>
          <w:sz w:val="22"/>
          <w:szCs w:val="22"/>
        </w:rPr>
        <w:t xml:space="preserve"> </w:t>
      </w:r>
      <w:r w:rsidRPr="00403CC6">
        <w:rPr>
          <w:b/>
          <w:color w:val="000000"/>
          <w:sz w:val="22"/>
          <w:szCs w:val="22"/>
        </w:rPr>
        <w:t>Servlets, JSP, EJB, JDBC, and JNDI</w:t>
      </w:r>
      <w:r w:rsidRPr="00403CC6">
        <w:rPr>
          <w:color w:val="000000"/>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lastRenderedPageBreak/>
        <w:t xml:space="preserve">Used the JSP framework to design the </w:t>
      </w:r>
      <w:r w:rsidRPr="00403CC6">
        <w:rPr>
          <w:b/>
          <w:color w:val="000000"/>
          <w:sz w:val="22"/>
          <w:szCs w:val="22"/>
        </w:rPr>
        <w:t>presentation</w:t>
      </w:r>
      <w:r w:rsidRPr="00403CC6">
        <w:rPr>
          <w:color w:val="000000"/>
          <w:sz w:val="22"/>
          <w:szCs w:val="22"/>
        </w:rPr>
        <w:t xml:space="preserve"> layer.</w:t>
      </w:r>
    </w:p>
    <w:p w:rsidR="00E549BF" w:rsidRPr="00403CC6" w:rsidRDefault="00E549BF" w:rsidP="00E549BF">
      <w:pPr>
        <w:numPr>
          <w:ilvl w:val="0"/>
          <w:numId w:val="21"/>
        </w:numPr>
        <w:jc w:val="both"/>
        <w:rPr>
          <w:b/>
          <w:color w:val="000000"/>
          <w:sz w:val="22"/>
          <w:szCs w:val="22"/>
        </w:rPr>
      </w:pPr>
      <w:r w:rsidRPr="00403CC6">
        <w:rPr>
          <w:color w:val="000000"/>
          <w:sz w:val="22"/>
          <w:szCs w:val="22"/>
        </w:rPr>
        <w:t xml:space="preserve">Designed and developed the web based applications using </w:t>
      </w:r>
      <w:r w:rsidRPr="00403CC6">
        <w:rPr>
          <w:b/>
          <w:color w:val="000000"/>
          <w:sz w:val="22"/>
          <w:szCs w:val="22"/>
        </w:rPr>
        <w:t xml:space="preserve">AJAX, HTML 5, DOJO, </w:t>
      </w:r>
      <w:proofErr w:type="spellStart"/>
      <w:r w:rsidRPr="00403CC6">
        <w:rPr>
          <w:b/>
          <w:color w:val="000000"/>
          <w:sz w:val="22"/>
          <w:szCs w:val="22"/>
        </w:rPr>
        <w:t>JQuery</w:t>
      </w:r>
      <w:proofErr w:type="spellEnd"/>
      <w:r w:rsidRPr="00403CC6">
        <w:rPr>
          <w:b/>
          <w:color w:val="000000"/>
          <w:sz w:val="22"/>
          <w:szCs w:val="22"/>
        </w:rPr>
        <w:t>, XML, Rich Faces and JSP.</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Designed and developed </w:t>
      </w:r>
      <w:r w:rsidRPr="00403CC6">
        <w:rPr>
          <w:color w:val="000000"/>
          <w:sz w:val="22"/>
          <w:szCs w:val="22"/>
          <w:shd w:val="clear" w:color="auto" w:fill="FFFFFF"/>
        </w:rPr>
        <w:t>Service Oriented Architecture (</w:t>
      </w:r>
      <w:r w:rsidRPr="00403CC6">
        <w:rPr>
          <w:b/>
          <w:color w:val="000000"/>
          <w:sz w:val="22"/>
          <w:szCs w:val="22"/>
          <w:shd w:val="clear" w:color="auto" w:fill="FFFFFF"/>
        </w:rPr>
        <w:t>SOA</w:t>
      </w:r>
      <w:r w:rsidRPr="00403CC6">
        <w:rPr>
          <w:color w:val="000000"/>
          <w:sz w:val="22"/>
          <w:szCs w:val="22"/>
          <w:shd w:val="clear" w:color="auto" w:fill="FFFFFF"/>
        </w:rPr>
        <w:t xml:space="preserve">) using </w:t>
      </w:r>
      <w:r w:rsidRPr="00403CC6">
        <w:rPr>
          <w:b/>
          <w:color w:val="000000"/>
          <w:sz w:val="22"/>
          <w:szCs w:val="22"/>
        </w:rPr>
        <w:t>RESTful (JAX-RS)</w:t>
      </w:r>
      <w:r w:rsidRPr="00403CC6">
        <w:rPr>
          <w:color w:val="000000"/>
          <w:sz w:val="22"/>
          <w:szCs w:val="22"/>
        </w:rPr>
        <w:t xml:space="preserve"> service interface with </w:t>
      </w:r>
      <w:r w:rsidRPr="00403CC6">
        <w:rPr>
          <w:b/>
          <w:color w:val="000000"/>
          <w:sz w:val="22"/>
          <w:szCs w:val="22"/>
        </w:rPr>
        <w:t>Spring MVC</w:t>
      </w:r>
      <w:r w:rsidRPr="00403CC6">
        <w:rPr>
          <w:color w:val="000000"/>
          <w:sz w:val="22"/>
          <w:szCs w:val="22"/>
        </w:rPr>
        <w:t xml:space="preserve"> to the underlying customer event API</w:t>
      </w:r>
      <w:r w:rsidRPr="00403CC6">
        <w:rPr>
          <w:b/>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Rest Client</w:t>
      </w:r>
      <w:r w:rsidRPr="00403CC6">
        <w:rPr>
          <w:color w:val="000000"/>
          <w:sz w:val="22"/>
          <w:szCs w:val="22"/>
        </w:rPr>
        <w:t xml:space="preserve"> and </w:t>
      </w:r>
      <w:r w:rsidRPr="00403CC6">
        <w:rPr>
          <w:b/>
          <w:color w:val="000000"/>
          <w:sz w:val="22"/>
          <w:szCs w:val="22"/>
        </w:rPr>
        <w:t>Soap UI</w:t>
      </w:r>
      <w:r w:rsidRPr="00403CC6">
        <w:rPr>
          <w:color w:val="000000"/>
          <w:sz w:val="22"/>
          <w:szCs w:val="22"/>
        </w:rPr>
        <w:t xml:space="preserve"> Tool for testing the custom Web Services.</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Responsible for defining Hibernate Mappings, </w:t>
      </w:r>
      <w:r w:rsidRPr="00403CC6">
        <w:rPr>
          <w:b/>
          <w:color w:val="000000"/>
          <w:sz w:val="22"/>
          <w:szCs w:val="22"/>
        </w:rPr>
        <w:t>SQL</w:t>
      </w:r>
      <w:r w:rsidRPr="00403CC6">
        <w:rPr>
          <w:color w:val="000000"/>
          <w:sz w:val="22"/>
          <w:szCs w:val="22"/>
        </w:rPr>
        <w:t xml:space="preserve"> queries and </w:t>
      </w:r>
      <w:r w:rsidRPr="00403CC6">
        <w:rPr>
          <w:b/>
          <w:sz w:val="22"/>
          <w:szCs w:val="22"/>
        </w:rPr>
        <w:t>PL/SQL</w:t>
      </w:r>
      <w:r w:rsidRPr="00403CC6">
        <w:rPr>
          <w:sz w:val="22"/>
          <w:szCs w:val="22"/>
        </w:rPr>
        <w:t xml:space="preserve"> packages</w:t>
      </w:r>
      <w:r w:rsidRPr="00403CC6">
        <w:rPr>
          <w:color w:val="000000"/>
          <w:sz w:val="22"/>
          <w:szCs w:val="22"/>
        </w:rPr>
        <w:t xml:space="preserve"> in generating Data Access Objects.</w:t>
      </w:r>
    </w:p>
    <w:p w:rsidR="00E549BF" w:rsidRPr="00403CC6" w:rsidRDefault="00E549BF" w:rsidP="00E549BF">
      <w:pPr>
        <w:numPr>
          <w:ilvl w:val="0"/>
          <w:numId w:val="21"/>
        </w:numPr>
        <w:jc w:val="both"/>
        <w:rPr>
          <w:color w:val="000000"/>
          <w:sz w:val="22"/>
          <w:szCs w:val="22"/>
        </w:rPr>
      </w:pPr>
      <w:r w:rsidRPr="00403CC6">
        <w:rPr>
          <w:sz w:val="22"/>
          <w:szCs w:val="22"/>
        </w:rPr>
        <w:t xml:space="preserve">Configured and Used </w:t>
      </w:r>
      <w:r w:rsidRPr="00403CC6">
        <w:rPr>
          <w:b/>
          <w:sz w:val="22"/>
          <w:szCs w:val="22"/>
        </w:rPr>
        <w:t>JMS</w:t>
      </w:r>
      <w:r w:rsidRPr="00403CC6">
        <w:rPr>
          <w:sz w:val="22"/>
          <w:szCs w:val="22"/>
        </w:rPr>
        <w:t xml:space="preserve"> to send messages from one application to other application internally.</w:t>
      </w:r>
    </w:p>
    <w:p w:rsidR="00E549BF" w:rsidRPr="00403CC6" w:rsidRDefault="00E549BF" w:rsidP="00E549BF">
      <w:pPr>
        <w:numPr>
          <w:ilvl w:val="0"/>
          <w:numId w:val="21"/>
        </w:numPr>
        <w:jc w:val="both"/>
        <w:rPr>
          <w:b/>
          <w:sz w:val="22"/>
          <w:szCs w:val="22"/>
        </w:rPr>
      </w:pPr>
      <w:r w:rsidRPr="00403CC6">
        <w:rPr>
          <w:sz w:val="22"/>
          <w:szCs w:val="22"/>
        </w:rPr>
        <w:t xml:space="preserve">Extensively created </w:t>
      </w:r>
      <w:r w:rsidRPr="00403CC6">
        <w:rPr>
          <w:b/>
          <w:sz w:val="22"/>
          <w:szCs w:val="22"/>
        </w:rPr>
        <w:t>Session</w:t>
      </w:r>
      <w:r w:rsidRPr="00403CC6">
        <w:rPr>
          <w:sz w:val="22"/>
          <w:szCs w:val="22"/>
        </w:rPr>
        <w:t xml:space="preserve"> and </w:t>
      </w:r>
      <w:r w:rsidRPr="00403CC6">
        <w:rPr>
          <w:b/>
          <w:sz w:val="22"/>
          <w:szCs w:val="22"/>
        </w:rPr>
        <w:t>Message Driven Beans</w:t>
      </w:r>
      <w:r w:rsidRPr="00403CC6">
        <w:rPr>
          <w:sz w:val="22"/>
          <w:szCs w:val="22"/>
        </w:rPr>
        <w:t xml:space="preserve"> in </w:t>
      </w:r>
      <w:r w:rsidRPr="00403CC6">
        <w:rPr>
          <w:b/>
          <w:sz w:val="22"/>
          <w:szCs w:val="22"/>
        </w:rPr>
        <w:t>EJB</w:t>
      </w:r>
      <w:r w:rsidRPr="00403CC6">
        <w:rPr>
          <w:sz w:val="22"/>
          <w:szCs w:val="22"/>
        </w:rPr>
        <w: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 xml:space="preserve">Hibernate 3.0 </w:t>
      </w:r>
      <w:r w:rsidRPr="00403CC6">
        <w:rPr>
          <w:color w:val="000000"/>
          <w:sz w:val="22"/>
          <w:szCs w:val="22"/>
        </w:rPr>
        <w:t>with</w:t>
      </w:r>
      <w:r w:rsidRPr="00403CC6">
        <w:rPr>
          <w:b/>
          <w:color w:val="000000"/>
          <w:sz w:val="22"/>
          <w:szCs w:val="22"/>
        </w:rPr>
        <w:t xml:space="preserve"> JPA </w:t>
      </w:r>
      <w:r w:rsidRPr="00403CC6">
        <w:rPr>
          <w:color w:val="000000"/>
          <w:sz w:val="22"/>
          <w:szCs w:val="22"/>
        </w:rPr>
        <w:t xml:space="preserve">and </w:t>
      </w:r>
      <w:r w:rsidRPr="00403CC6">
        <w:rPr>
          <w:b/>
          <w:color w:val="000000"/>
          <w:sz w:val="22"/>
          <w:szCs w:val="22"/>
        </w:rPr>
        <w:t xml:space="preserve">EJB </w:t>
      </w:r>
      <w:r w:rsidRPr="00403CC6">
        <w:rPr>
          <w:color w:val="000000"/>
          <w:sz w:val="22"/>
          <w:szCs w:val="22"/>
        </w:rPr>
        <w:t>framework and developed the DAOs to access/connect to the database layer.</w:t>
      </w:r>
    </w:p>
    <w:p w:rsidR="00E549BF" w:rsidRPr="00403CC6" w:rsidRDefault="00E549BF" w:rsidP="00E549BF">
      <w:pPr>
        <w:numPr>
          <w:ilvl w:val="0"/>
          <w:numId w:val="21"/>
        </w:numPr>
        <w:jc w:val="both"/>
        <w:rPr>
          <w:color w:val="000000"/>
          <w:sz w:val="22"/>
          <w:szCs w:val="22"/>
        </w:rPr>
      </w:pPr>
      <w:r w:rsidRPr="00403CC6">
        <w:rPr>
          <w:color w:val="000000"/>
          <w:sz w:val="22"/>
          <w:szCs w:val="22"/>
        </w:rPr>
        <w:t>Designed and developed the screens in HTML, JSP with client side validations using JavaScript.</w:t>
      </w:r>
    </w:p>
    <w:p w:rsidR="00E549BF" w:rsidRPr="00403CC6" w:rsidRDefault="00E549BF" w:rsidP="00E549BF">
      <w:pPr>
        <w:numPr>
          <w:ilvl w:val="0"/>
          <w:numId w:val="21"/>
        </w:numPr>
        <w:jc w:val="both"/>
        <w:rPr>
          <w:color w:val="000000"/>
          <w:sz w:val="22"/>
          <w:szCs w:val="22"/>
        </w:rPr>
      </w:pPr>
      <w:r w:rsidRPr="00403CC6">
        <w:rPr>
          <w:color w:val="000000"/>
          <w:sz w:val="22"/>
          <w:szCs w:val="22"/>
        </w:rPr>
        <w:t>Used </w:t>
      </w:r>
      <w:r w:rsidRPr="00403CC6">
        <w:rPr>
          <w:b/>
          <w:color w:val="000000"/>
          <w:sz w:val="22"/>
          <w:szCs w:val="22"/>
        </w:rPr>
        <w:t>Bamboo</w:t>
      </w:r>
      <w:r w:rsidRPr="00403CC6">
        <w:rPr>
          <w:color w:val="000000"/>
          <w:sz w:val="22"/>
          <w:szCs w:val="22"/>
        </w:rPr>
        <w:t xml:space="preserve"> for continuous integration and </w:t>
      </w:r>
      <w:r w:rsidRPr="00403CC6">
        <w:rPr>
          <w:b/>
          <w:color w:val="000000"/>
          <w:sz w:val="22"/>
          <w:szCs w:val="22"/>
        </w:rPr>
        <w:t>Maven</w:t>
      </w:r>
      <w:r w:rsidRPr="00403CC6">
        <w:rPr>
          <w:color w:val="000000"/>
          <w:sz w:val="22"/>
          <w:szCs w:val="22"/>
        </w:rPr>
        <w:t xml:space="preserve"> for build process and </w:t>
      </w:r>
      <w:r w:rsidRPr="00403CC6">
        <w:rPr>
          <w:b/>
          <w:color w:val="000000"/>
          <w:sz w:val="22"/>
          <w:szCs w:val="22"/>
        </w:rPr>
        <w:t>SVN</w:t>
      </w:r>
      <w:r w:rsidRPr="00403CC6">
        <w:rPr>
          <w:color w:val="000000"/>
          <w:sz w:val="22"/>
          <w:szCs w:val="22"/>
        </w:rPr>
        <w:t xml:space="preserve"> as version control.</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Wrote the SQL queries and stored procedures in </w:t>
      </w:r>
      <w:r w:rsidRPr="00403CC6">
        <w:rPr>
          <w:b/>
          <w:color w:val="000000"/>
          <w:sz w:val="22"/>
          <w:szCs w:val="22"/>
        </w:rPr>
        <w:t>Oracle 10g</w:t>
      </w:r>
      <w:r w:rsidRPr="00403CC6">
        <w:rPr>
          <w:color w:val="000000"/>
          <w:sz w:val="22"/>
          <w:szCs w:val="22"/>
        </w:rPr>
        <w:t xml:space="preserve"> database environment.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r w:rsidRPr="00403CC6">
        <w:rPr>
          <w:b/>
          <w:color w:val="000000"/>
          <w:sz w:val="22"/>
          <w:szCs w:val="22"/>
        </w:rPr>
        <w:t>JUnit</w:t>
      </w:r>
      <w:r w:rsidRPr="00403CC6">
        <w:rPr>
          <w:color w:val="000000"/>
          <w:sz w:val="22"/>
          <w:szCs w:val="22"/>
        </w:rPr>
        <w:t xml:space="preserve"> with </w:t>
      </w:r>
      <w:r w:rsidRPr="00403CC6">
        <w:rPr>
          <w:b/>
          <w:color w:val="000000"/>
          <w:sz w:val="22"/>
          <w:szCs w:val="22"/>
        </w:rPr>
        <w:t>Mockito</w:t>
      </w:r>
      <w:r w:rsidRPr="00403CC6">
        <w:rPr>
          <w:color w:val="000000"/>
          <w:sz w:val="22"/>
          <w:szCs w:val="22"/>
        </w:rPr>
        <w:t xml:space="preserve"> testing Framework to test the Applications.</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Designed and developed </w:t>
      </w:r>
      <w:r w:rsidRPr="00403CC6">
        <w:rPr>
          <w:b/>
          <w:color w:val="000000"/>
          <w:sz w:val="22"/>
          <w:szCs w:val="22"/>
        </w:rPr>
        <w:t>technical documentation</w:t>
      </w:r>
      <w:r w:rsidRPr="00403CC6">
        <w:rPr>
          <w:color w:val="000000"/>
          <w:sz w:val="22"/>
          <w:szCs w:val="22"/>
        </w:rPr>
        <w:t xml:space="preserve"> to Production support team to handle various activities in project plan.</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Participated in meetings to monitor data quality and integrity in data purge and retention cycles. </w:t>
      </w:r>
    </w:p>
    <w:p w:rsidR="00E549BF" w:rsidRPr="00403CC6" w:rsidRDefault="00E549BF" w:rsidP="00E549BF">
      <w:pPr>
        <w:numPr>
          <w:ilvl w:val="0"/>
          <w:numId w:val="21"/>
        </w:numPr>
        <w:jc w:val="both"/>
        <w:rPr>
          <w:b/>
          <w:color w:val="000000"/>
          <w:sz w:val="22"/>
          <w:szCs w:val="22"/>
        </w:rPr>
      </w:pPr>
      <w:r w:rsidRPr="00403CC6">
        <w:rPr>
          <w:color w:val="000000"/>
          <w:sz w:val="22"/>
          <w:szCs w:val="22"/>
        </w:rPr>
        <w:t xml:space="preserve">Performed </w:t>
      </w:r>
      <w:r w:rsidRPr="00403CC6">
        <w:rPr>
          <w:b/>
          <w:color w:val="000000"/>
          <w:sz w:val="22"/>
          <w:szCs w:val="22"/>
        </w:rPr>
        <w:t>Code Reviews</w:t>
      </w:r>
      <w:r w:rsidRPr="00403CC6">
        <w:rPr>
          <w:color w:val="000000"/>
          <w:sz w:val="22"/>
          <w:szCs w:val="22"/>
        </w:rPr>
        <w:t xml:space="preserve"> using </w:t>
      </w:r>
      <w:r w:rsidRPr="00403CC6">
        <w:rPr>
          <w:b/>
          <w:color w:val="000000"/>
          <w:sz w:val="22"/>
          <w:szCs w:val="22"/>
        </w:rPr>
        <w:t>Crucible Fish Eye</w:t>
      </w:r>
      <w:r w:rsidRPr="00403CC6">
        <w:rPr>
          <w:color w:val="000000"/>
          <w:sz w:val="22"/>
          <w:szCs w:val="22"/>
        </w:rPr>
        <w:t xml:space="preserve"> with tech lead for each sprint to meet flawless code deliverable.</w:t>
      </w:r>
    </w:p>
    <w:p w:rsidR="00E549BF" w:rsidRPr="00403CC6" w:rsidRDefault="00E549BF" w:rsidP="00E549BF">
      <w:pPr>
        <w:numPr>
          <w:ilvl w:val="0"/>
          <w:numId w:val="21"/>
        </w:numPr>
        <w:jc w:val="both"/>
        <w:rPr>
          <w:color w:val="000000"/>
          <w:sz w:val="22"/>
          <w:szCs w:val="22"/>
        </w:rPr>
      </w:pPr>
      <w:r w:rsidRPr="00403CC6">
        <w:rPr>
          <w:color w:val="000000"/>
          <w:sz w:val="22"/>
          <w:szCs w:val="22"/>
        </w:rPr>
        <w:t>Updated Technical Design Document to reflect the modifications that are made during development.</w:t>
      </w:r>
    </w:p>
    <w:p w:rsidR="00E549BF" w:rsidRPr="00403CC6" w:rsidRDefault="00E549BF" w:rsidP="00E549BF">
      <w:pPr>
        <w:numPr>
          <w:ilvl w:val="0"/>
          <w:numId w:val="21"/>
        </w:numPr>
        <w:jc w:val="both"/>
        <w:rPr>
          <w:color w:val="000000"/>
          <w:sz w:val="22"/>
          <w:szCs w:val="22"/>
        </w:rPr>
      </w:pPr>
      <w:r w:rsidRPr="00403CC6">
        <w:rPr>
          <w:color w:val="000000"/>
          <w:sz w:val="22"/>
          <w:szCs w:val="22"/>
        </w:rPr>
        <w:t xml:space="preserve">Used </w:t>
      </w:r>
      <w:proofErr w:type="spellStart"/>
      <w:r w:rsidRPr="00403CC6">
        <w:rPr>
          <w:b/>
          <w:color w:val="000000"/>
          <w:sz w:val="22"/>
          <w:szCs w:val="22"/>
        </w:rPr>
        <w:t>Jboss</w:t>
      </w:r>
      <w:proofErr w:type="spellEnd"/>
      <w:r w:rsidRPr="00403CC6">
        <w:rPr>
          <w:color w:val="000000"/>
          <w:sz w:val="22"/>
          <w:szCs w:val="22"/>
        </w:rPr>
        <w:t xml:space="preserve"> </w:t>
      </w:r>
      <w:r w:rsidRPr="00403CC6">
        <w:rPr>
          <w:b/>
          <w:color w:val="000000"/>
          <w:sz w:val="22"/>
          <w:szCs w:val="22"/>
        </w:rPr>
        <w:t>6.3.0</w:t>
      </w:r>
      <w:r w:rsidRPr="00403CC6">
        <w:rPr>
          <w:color w:val="000000"/>
          <w:sz w:val="22"/>
          <w:szCs w:val="22"/>
        </w:rPr>
        <w:t xml:space="preserve"> to deploy the applications.</w:t>
      </w:r>
    </w:p>
    <w:p w:rsidR="00E549BF" w:rsidRPr="00403CC6" w:rsidRDefault="00E549BF" w:rsidP="00E549BF">
      <w:pPr>
        <w:jc w:val="both"/>
        <w:rPr>
          <w:color w:val="000000"/>
          <w:sz w:val="22"/>
          <w:szCs w:val="22"/>
        </w:rPr>
      </w:pPr>
    </w:p>
    <w:p w:rsidR="00E549BF" w:rsidRPr="00403CC6" w:rsidRDefault="00E549BF" w:rsidP="00E549BF">
      <w:pPr>
        <w:jc w:val="both"/>
        <w:rPr>
          <w:sz w:val="22"/>
          <w:szCs w:val="22"/>
        </w:rPr>
      </w:pPr>
      <w:r w:rsidRPr="00403CC6">
        <w:rPr>
          <w:b/>
          <w:color w:val="000000"/>
          <w:sz w:val="22"/>
          <w:szCs w:val="22"/>
        </w:rPr>
        <w:t xml:space="preserve">Environment: </w:t>
      </w:r>
      <w:r w:rsidRPr="00403CC6">
        <w:rPr>
          <w:sz w:val="22"/>
          <w:szCs w:val="22"/>
        </w:rPr>
        <w:t xml:space="preserve">JDK 1.6, J2EE, Spring 3.0 , Hibernate 3.0, JPA, HTML 5, CSS, JavaScript,  XML, Oracle, SQL, PL/SQL, EJB, </w:t>
      </w:r>
      <w:proofErr w:type="spellStart"/>
      <w:r w:rsidRPr="00403CC6">
        <w:rPr>
          <w:sz w:val="22"/>
          <w:szCs w:val="22"/>
        </w:rPr>
        <w:t>Intellij</w:t>
      </w:r>
      <w:proofErr w:type="spellEnd"/>
      <w:r w:rsidRPr="00403CC6">
        <w:rPr>
          <w:sz w:val="22"/>
          <w:szCs w:val="22"/>
        </w:rPr>
        <w:t xml:space="preserve"> IDEA, UML 2.3, subversion (SVN), JIRA, JUnit, SOA, JMS, Restful services, Rest Client, </w:t>
      </w:r>
      <w:proofErr w:type="spellStart"/>
      <w:r w:rsidRPr="00403CC6">
        <w:rPr>
          <w:sz w:val="22"/>
          <w:szCs w:val="22"/>
        </w:rPr>
        <w:t>Soapui</w:t>
      </w:r>
      <w:proofErr w:type="spellEnd"/>
      <w:r w:rsidRPr="00403CC6">
        <w:rPr>
          <w:sz w:val="22"/>
          <w:szCs w:val="22"/>
        </w:rPr>
        <w:t xml:space="preserve">, Mockito and </w:t>
      </w:r>
      <w:proofErr w:type="spellStart"/>
      <w:r w:rsidRPr="00403CC6">
        <w:rPr>
          <w:sz w:val="22"/>
          <w:szCs w:val="22"/>
        </w:rPr>
        <w:t>JBoss</w:t>
      </w:r>
      <w:proofErr w:type="spellEnd"/>
      <w:r w:rsidRPr="00403CC6">
        <w:rPr>
          <w:sz w:val="22"/>
          <w:szCs w:val="22"/>
        </w:rPr>
        <w:t xml:space="preserve"> 6.3.0.</w:t>
      </w:r>
    </w:p>
    <w:p w:rsidR="00DF1AED" w:rsidRPr="00403CC6" w:rsidRDefault="00DF1AED" w:rsidP="006E21E1">
      <w:pPr>
        <w:contextualSpacing/>
        <w:jc w:val="both"/>
        <w:rPr>
          <w:b/>
          <w:bCs/>
          <w:sz w:val="22"/>
          <w:szCs w:val="22"/>
        </w:rPr>
      </w:pPr>
    </w:p>
    <w:p w:rsidR="00DF1AED" w:rsidRPr="00403CC6" w:rsidRDefault="003D39DD" w:rsidP="006E21E1">
      <w:pPr>
        <w:contextualSpacing/>
        <w:jc w:val="both"/>
        <w:rPr>
          <w:b/>
          <w:bCs/>
          <w:sz w:val="22"/>
          <w:szCs w:val="22"/>
        </w:rPr>
      </w:pPr>
      <w:r w:rsidRPr="00403CC6">
        <w:rPr>
          <w:b/>
          <w:bCs/>
          <w:sz w:val="22"/>
          <w:szCs w:val="22"/>
        </w:rPr>
        <w:tab/>
      </w:r>
    </w:p>
    <w:p w:rsidR="008F11CC" w:rsidRPr="00403CC6" w:rsidRDefault="004842A5" w:rsidP="006E21E1">
      <w:pPr>
        <w:contextualSpacing/>
        <w:jc w:val="both"/>
        <w:rPr>
          <w:b/>
          <w:sz w:val="22"/>
          <w:szCs w:val="22"/>
        </w:rPr>
      </w:pPr>
      <w:r w:rsidRPr="00403CC6">
        <w:rPr>
          <w:b/>
          <w:bCs/>
          <w:sz w:val="22"/>
          <w:szCs w:val="22"/>
          <w:highlight w:val="lightGray"/>
        </w:rPr>
        <w:t>Value Labs</w:t>
      </w:r>
      <w:r w:rsidR="00614236" w:rsidRPr="00403CC6">
        <w:rPr>
          <w:b/>
          <w:bCs/>
          <w:sz w:val="22"/>
          <w:szCs w:val="22"/>
          <w:highlight w:val="lightGray"/>
        </w:rPr>
        <w:t>,</w:t>
      </w:r>
      <w:r w:rsidR="00601170" w:rsidRPr="00403CC6">
        <w:rPr>
          <w:b/>
          <w:bCs/>
          <w:sz w:val="22"/>
          <w:szCs w:val="22"/>
          <w:highlight w:val="lightGray"/>
        </w:rPr>
        <w:t xml:space="preserve"> </w:t>
      </w:r>
      <w:r w:rsidR="00D7553A" w:rsidRPr="00403CC6">
        <w:rPr>
          <w:b/>
          <w:bCs/>
          <w:sz w:val="22"/>
          <w:szCs w:val="22"/>
          <w:highlight w:val="lightGray"/>
        </w:rPr>
        <w:t>Hyderabad,</w:t>
      </w:r>
      <w:r w:rsidR="00614236" w:rsidRPr="00403CC6">
        <w:rPr>
          <w:b/>
          <w:bCs/>
          <w:sz w:val="22"/>
          <w:szCs w:val="22"/>
          <w:highlight w:val="lightGray"/>
        </w:rPr>
        <w:t xml:space="preserve"> India. </w:t>
      </w:r>
      <w:r w:rsidR="008F11CC" w:rsidRPr="00403CC6">
        <w:rPr>
          <w:b/>
          <w:sz w:val="22"/>
          <w:szCs w:val="22"/>
          <w:highlight w:val="lightGray"/>
        </w:rPr>
        <w:t xml:space="preserve">                       </w:t>
      </w:r>
      <w:r w:rsidR="008F11CC" w:rsidRPr="00403CC6">
        <w:rPr>
          <w:b/>
          <w:sz w:val="22"/>
          <w:szCs w:val="22"/>
          <w:highlight w:val="lightGray"/>
        </w:rPr>
        <w:tab/>
      </w:r>
      <w:r w:rsidR="008F11CC" w:rsidRPr="00403CC6">
        <w:rPr>
          <w:b/>
          <w:sz w:val="22"/>
          <w:szCs w:val="22"/>
          <w:highlight w:val="lightGray"/>
        </w:rPr>
        <w:tab/>
      </w:r>
      <w:r w:rsidR="008F11CC" w:rsidRPr="00403CC6">
        <w:rPr>
          <w:b/>
          <w:sz w:val="22"/>
          <w:szCs w:val="22"/>
          <w:highlight w:val="lightGray"/>
        </w:rPr>
        <w:tab/>
      </w:r>
      <w:r w:rsidR="003159DC" w:rsidRPr="00403CC6">
        <w:rPr>
          <w:b/>
          <w:sz w:val="22"/>
          <w:szCs w:val="22"/>
          <w:highlight w:val="lightGray"/>
        </w:rPr>
        <w:t xml:space="preserve">     </w:t>
      </w:r>
      <w:r w:rsidR="004C3E12" w:rsidRPr="00403CC6">
        <w:rPr>
          <w:b/>
          <w:sz w:val="22"/>
          <w:szCs w:val="22"/>
          <w:highlight w:val="lightGray"/>
        </w:rPr>
        <w:t xml:space="preserve"> </w:t>
      </w:r>
      <w:r w:rsidR="003159DC" w:rsidRPr="00403CC6">
        <w:rPr>
          <w:b/>
          <w:sz w:val="22"/>
          <w:szCs w:val="22"/>
          <w:highlight w:val="lightGray"/>
        </w:rPr>
        <w:t xml:space="preserve">         </w:t>
      </w:r>
      <w:r w:rsidR="00601170" w:rsidRPr="00403CC6">
        <w:rPr>
          <w:b/>
          <w:sz w:val="22"/>
          <w:szCs w:val="22"/>
          <w:highlight w:val="lightGray"/>
        </w:rPr>
        <w:t xml:space="preserve">              </w:t>
      </w:r>
      <w:r w:rsidR="005559DC" w:rsidRPr="00403CC6">
        <w:rPr>
          <w:b/>
          <w:sz w:val="22"/>
          <w:szCs w:val="22"/>
          <w:highlight w:val="lightGray"/>
        </w:rPr>
        <w:t>J</w:t>
      </w:r>
      <w:r w:rsidR="003C105C" w:rsidRPr="00403CC6">
        <w:rPr>
          <w:b/>
          <w:sz w:val="22"/>
          <w:szCs w:val="22"/>
          <w:highlight w:val="lightGray"/>
        </w:rPr>
        <w:t>u</w:t>
      </w:r>
      <w:r w:rsidR="005559DC" w:rsidRPr="00403CC6">
        <w:rPr>
          <w:b/>
          <w:sz w:val="22"/>
          <w:szCs w:val="22"/>
          <w:highlight w:val="lightGray"/>
        </w:rPr>
        <w:t>n</w:t>
      </w:r>
      <w:r w:rsidR="003C105C" w:rsidRPr="00403CC6">
        <w:rPr>
          <w:b/>
          <w:sz w:val="22"/>
          <w:szCs w:val="22"/>
          <w:highlight w:val="lightGray"/>
        </w:rPr>
        <w:t>e</w:t>
      </w:r>
      <w:r w:rsidR="008F11CC" w:rsidRPr="00403CC6">
        <w:rPr>
          <w:b/>
          <w:sz w:val="22"/>
          <w:szCs w:val="22"/>
          <w:highlight w:val="lightGray"/>
        </w:rPr>
        <w:t xml:space="preserve"> 200</w:t>
      </w:r>
      <w:r w:rsidR="000A3E84" w:rsidRPr="00403CC6">
        <w:rPr>
          <w:b/>
          <w:sz w:val="22"/>
          <w:szCs w:val="22"/>
          <w:highlight w:val="lightGray"/>
        </w:rPr>
        <w:t>9</w:t>
      </w:r>
      <w:r w:rsidR="00601170" w:rsidRPr="00403CC6">
        <w:rPr>
          <w:b/>
          <w:sz w:val="22"/>
          <w:szCs w:val="22"/>
          <w:highlight w:val="lightGray"/>
        </w:rPr>
        <w:t xml:space="preserve"> -</w:t>
      </w:r>
      <w:r w:rsidR="008F11CC" w:rsidRPr="00403CC6">
        <w:rPr>
          <w:b/>
          <w:sz w:val="22"/>
          <w:szCs w:val="22"/>
          <w:highlight w:val="lightGray"/>
        </w:rPr>
        <w:t xml:space="preserve"> </w:t>
      </w:r>
      <w:r w:rsidR="000A3E84" w:rsidRPr="00403CC6">
        <w:rPr>
          <w:b/>
          <w:sz w:val="22"/>
          <w:szCs w:val="22"/>
          <w:highlight w:val="lightGray"/>
        </w:rPr>
        <w:t>Sep 2010</w:t>
      </w:r>
    </w:p>
    <w:p w:rsidR="00614236" w:rsidRPr="00403CC6" w:rsidRDefault="00614236" w:rsidP="006E21E1">
      <w:pPr>
        <w:contextualSpacing/>
        <w:jc w:val="both"/>
        <w:rPr>
          <w:b/>
          <w:bCs/>
          <w:sz w:val="22"/>
          <w:szCs w:val="22"/>
        </w:rPr>
      </w:pPr>
      <w:r w:rsidRPr="00403CC6">
        <w:rPr>
          <w:b/>
          <w:bCs/>
          <w:sz w:val="22"/>
          <w:szCs w:val="22"/>
        </w:rPr>
        <w:t>Java Program</w:t>
      </w:r>
      <w:r w:rsidR="003159DC" w:rsidRPr="00403CC6">
        <w:rPr>
          <w:b/>
          <w:bCs/>
          <w:sz w:val="22"/>
          <w:szCs w:val="22"/>
        </w:rPr>
        <w:t>mer</w:t>
      </w:r>
    </w:p>
    <w:p w:rsidR="00614236" w:rsidRPr="00403CC6" w:rsidRDefault="00614236" w:rsidP="006E21E1">
      <w:pPr>
        <w:contextualSpacing/>
        <w:jc w:val="both"/>
        <w:rPr>
          <w:b/>
          <w:bCs/>
          <w:sz w:val="22"/>
          <w:szCs w:val="22"/>
        </w:rPr>
      </w:pPr>
    </w:p>
    <w:p w:rsidR="00DA72DD" w:rsidRPr="00403CC6" w:rsidRDefault="006E21E1" w:rsidP="006E21E1">
      <w:pPr>
        <w:contextualSpacing/>
        <w:jc w:val="both"/>
        <w:rPr>
          <w:b/>
          <w:sz w:val="22"/>
          <w:szCs w:val="22"/>
        </w:rPr>
      </w:pPr>
      <w:proofErr w:type="spellStart"/>
      <w:r w:rsidRPr="00403CC6">
        <w:rPr>
          <w:b/>
          <w:bCs/>
          <w:sz w:val="22"/>
          <w:szCs w:val="22"/>
        </w:rPr>
        <w:t>eHRMS</w:t>
      </w:r>
      <w:proofErr w:type="spellEnd"/>
    </w:p>
    <w:p w:rsidR="00614236" w:rsidRPr="00403CC6" w:rsidRDefault="00614236" w:rsidP="006E21E1">
      <w:pPr>
        <w:contextualSpacing/>
        <w:jc w:val="both"/>
        <w:rPr>
          <w:sz w:val="22"/>
          <w:szCs w:val="22"/>
        </w:rPr>
      </w:pPr>
      <w:r w:rsidRPr="00403CC6">
        <w:rPr>
          <w:sz w:val="22"/>
          <w:szCs w:val="22"/>
        </w:rPr>
        <w:t xml:space="preserve">This State-of-Art HRMS software is an Enterprise-wide Human Resources Management Solution for effective implementation of any administration Decision, Planning, Organizing, Staffing and Directing in an HR Department. This State-of-art software can also be launched as an Application Service Provider. </w:t>
      </w:r>
    </w:p>
    <w:p w:rsidR="00DF1AED" w:rsidRDefault="00DF1AED" w:rsidP="006E21E1">
      <w:pPr>
        <w:contextualSpacing/>
        <w:jc w:val="both"/>
        <w:rPr>
          <w:sz w:val="22"/>
          <w:szCs w:val="22"/>
        </w:rPr>
      </w:pPr>
    </w:p>
    <w:p w:rsidR="00403CC6" w:rsidRPr="00403CC6" w:rsidRDefault="00403CC6" w:rsidP="00403CC6">
      <w:pPr>
        <w:jc w:val="both"/>
        <w:rPr>
          <w:b/>
          <w:color w:val="000000"/>
          <w:sz w:val="22"/>
          <w:szCs w:val="22"/>
        </w:rPr>
      </w:pPr>
      <w:r w:rsidRPr="00403CC6">
        <w:rPr>
          <w:b/>
          <w:color w:val="000000"/>
          <w:sz w:val="22"/>
          <w:szCs w:val="22"/>
        </w:rPr>
        <w:t>Responsibilities:</w:t>
      </w:r>
    </w:p>
    <w:p w:rsidR="00403CC6" w:rsidRDefault="00614236" w:rsidP="00403CC6">
      <w:pPr>
        <w:numPr>
          <w:ilvl w:val="0"/>
          <w:numId w:val="21"/>
        </w:numPr>
        <w:jc w:val="both"/>
        <w:rPr>
          <w:color w:val="000000"/>
          <w:sz w:val="22"/>
          <w:szCs w:val="22"/>
        </w:rPr>
      </w:pPr>
      <w:r w:rsidRPr="00403CC6">
        <w:rPr>
          <w:sz w:val="22"/>
          <w:szCs w:val="22"/>
        </w:rPr>
        <w:t>Responsible for the systems study and customer requirement study.</w:t>
      </w:r>
    </w:p>
    <w:p w:rsidR="00403CC6" w:rsidRPr="00403CC6" w:rsidRDefault="00614236" w:rsidP="00403CC6">
      <w:pPr>
        <w:numPr>
          <w:ilvl w:val="0"/>
          <w:numId w:val="21"/>
        </w:numPr>
        <w:jc w:val="both"/>
        <w:rPr>
          <w:color w:val="000000"/>
          <w:sz w:val="22"/>
          <w:szCs w:val="22"/>
        </w:rPr>
      </w:pPr>
      <w:r w:rsidRPr="00403CC6">
        <w:rPr>
          <w:sz w:val="22"/>
          <w:szCs w:val="22"/>
        </w:rPr>
        <w:t>Responsible for the analysis and design of the project.</w:t>
      </w:r>
    </w:p>
    <w:p w:rsidR="00403CC6" w:rsidRDefault="00614236" w:rsidP="00403CC6">
      <w:pPr>
        <w:numPr>
          <w:ilvl w:val="0"/>
          <w:numId w:val="21"/>
        </w:numPr>
        <w:jc w:val="both"/>
        <w:rPr>
          <w:color w:val="000000"/>
          <w:sz w:val="22"/>
          <w:szCs w:val="22"/>
        </w:rPr>
      </w:pPr>
      <w:r w:rsidRPr="00403CC6">
        <w:rPr>
          <w:sz w:val="22"/>
          <w:szCs w:val="22"/>
        </w:rPr>
        <w:t xml:space="preserve">Involved in the use of </w:t>
      </w:r>
      <w:r w:rsidRPr="00403CC6">
        <w:rPr>
          <w:b/>
          <w:bCs/>
          <w:sz w:val="22"/>
          <w:szCs w:val="22"/>
        </w:rPr>
        <w:t>Java script</w:t>
      </w:r>
      <w:r w:rsidRPr="00403CC6">
        <w:rPr>
          <w:sz w:val="22"/>
          <w:szCs w:val="22"/>
        </w:rPr>
        <w:t xml:space="preserve"> for creating </w:t>
      </w:r>
      <w:r w:rsidRPr="00403CC6">
        <w:rPr>
          <w:b/>
          <w:bCs/>
          <w:sz w:val="22"/>
          <w:szCs w:val="22"/>
        </w:rPr>
        <w:t>Java Server Pages</w:t>
      </w:r>
      <w:r w:rsidRPr="00403CC6">
        <w:rPr>
          <w:sz w:val="22"/>
          <w:szCs w:val="22"/>
        </w:rPr>
        <w:t>.</w:t>
      </w:r>
    </w:p>
    <w:p w:rsidR="00403CC6" w:rsidRDefault="00614236" w:rsidP="00403CC6">
      <w:pPr>
        <w:numPr>
          <w:ilvl w:val="0"/>
          <w:numId w:val="21"/>
        </w:numPr>
        <w:jc w:val="both"/>
        <w:rPr>
          <w:color w:val="000000"/>
          <w:sz w:val="22"/>
          <w:szCs w:val="22"/>
        </w:rPr>
      </w:pPr>
      <w:r w:rsidRPr="00403CC6">
        <w:rPr>
          <w:sz w:val="22"/>
          <w:szCs w:val="22"/>
        </w:rPr>
        <w:t xml:space="preserve">Developed Front end Forms in swings using Forte </w:t>
      </w:r>
      <w:r w:rsidRPr="00403CC6">
        <w:rPr>
          <w:b/>
          <w:bCs/>
          <w:sz w:val="22"/>
          <w:szCs w:val="22"/>
        </w:rPr>
        <w:t>Java.</w:t>
      </w:r>
    </w:p>
    <w:p w:rsidR="00403CC6" w:rsidRDefault="00614236" w:rsidP="00403CC6">
      <w:pPr>
        <w:numPr>
          <w:ilvl w:val="0"/>
          <w:numId w:val="21"/>
        </w:numPr>
        <w:jc w:val="both"/>
        <w:rPr>
          <w:color w:val="000000"/>
          <w:sz w:val="22"/>
          <w:szCs w:val="22"/>
        </w:rPr>
      </w:pPr>
      <w:r w:rsidRPr="00403CC6">
        <w:rPr>
          <w:sz w:val="22"/>
          <w:szCs w:val="22"/>
        </w:rPr>
        <w:t>Extensively worked on</w:t>
      </w:r>
      <w:r w:rsidRPr="00403CC6">
        <w:rPr>
          <w:b/>
          <w:bCs/>
          <w:sz w:val="22"/>
          <w:szCs w:val="22"/>
        </w:rPr>
        <w:t xml:space="preserve"> Transact-SQL</w:t>
      </w:r>
      <w:r w:rsidRPr="00403CC6">
        <w:rPr>
          <w:sz w:val="22"/>
          <w:szCs w:val="22"/>
        </w:rPr>
        <w:t xml:space="preserve"> in </w:t>
      </w:r>
      <w:r w:rsidRPr="00403CC6">
        <w:rPr>
          <w:b/>
          <w:bCs/>
          <w:sz w:val="22"/>
          <w:szCs w:val="22"/>
        </w:rPr>
        <w:t>SQL Server 2000</w:t>
      </w:r>
      <w:r w:rsidRPr="00403CC6">
        <w:rPr>
          <w:sz w:val="22"/>
          <w:szCs w:val="22"/>
        </w:rPr>
        <w:t xml:space="preserve"> database wrote stored procedures, triggers and also involved in database design</w:t>
      </w:r>
      <w:r w:rsidR="00403CC6">
        <w:rPr>
          <w:color w:val="000000"/>
          <w:sz w:val="22"/>
          <w:szCs w:val="22"/>
        </w:rPr>
        <w:t>.</w:t>
      </w:r>
    </w:p>
    <w:p w:rsidR="00403CC6" w:rsidRDefault="00614236" w:rsidP="00403CC6">
      <w:pPr>
        <w:numPr>
          <w:ilvl w:val="0"/>
          <w:numId w:val="21"/>
        </w:numPr>
        <w:jc w:val="both"/>
        <w:rPr>
          <w:color w:val="000000"/>
          <w:sz w:val="22"/>
          <w:szCs w:val="22"/>
        </w:rPr>
      </w:pPr>
      <w:r w:rsidRPr="00403CC6">
        <w:rPr>
          <w:sz w:val="22"/>
          <w:szCs w:val="22"/>
        </w:rPr>
        <w:t xml:space="preserve">Involved in creation of </w:t>
      </w:r>
      <w:r w:rsidRPr="00403CC6">
        <w:rPr>
          <w:b/>
          <w:bCs/>
          <w:sz w:val="22"/>
          <w:szCs w:val="22"/>
        </w:rPr>
        <w:t>Web Services</w:t>
      </w:r>
      <w:r w:rsidRPr="00403CC6">
        <w:rPr>
          <w:sz w:val="22"/>
          <w:szCs w:val="22"/>
        </w:rPr>
        <w:t xml:space="preserve"> methods for the web client.</w:t>
      </w:r>
    </w:p>
    <w:p w:rsidR="00403CC6" w:rsidRDefault="00614236" w:rsidP="00403CC6">
      <w:pPr>
        <w:numPr>
          <w:ilvl w:val="0"/>
          <w:numId w:val="21"/>
        </w:numPr>
        <w:jc w:val="both"/>
        <w:rPr>
          <w:color w:val="000000"/>
          <w:sz w:val="22"/>
          <w:szCs w:val="22"/>
        </w:rPr>
      </w:pPr>
      <w:r w:rsidRPr="00403CC6">
        <w:rPr>
          <w:sz w:val="22"/>
          <w:szCs w:val="22"/>
        </w:rPr>
        <w:t xml:space="preserve">Extensively wrote </w:t>
      </w:r>
      <w:r w:rsidRPr="00403CC6">
        <w:rPr>
          <w:b/>
          <w:bCs/>
          <w:sz w:val="22"/>
          <w:szCs w:val="22"/>
        </w:rPr>
        <w:t>Java classes</w:t>
      </w:r>
      <w:r w:rsidRPr="00403CC6">
        <w:rPr>
          <w:sz w:val="22"/>
          <w:szCs w:val="22"/>
        </w:rPr>
        <w:t xml:space="preserve"> in development of middle tier business logic.</w:t>
      </w:r>
    </w:p>
    <w:p w:rsidR="00614236" w:rsidRPr="00403CC6" w:rsidRDefault="00614236" w:rsidP="00403CC6">
      <w:pPr>
        <w:numPr>
          <w:ilvl w:val="0"/>
          <w:numId w:val="21"/>
        </w:numPr>
        <w:jc w:val="both"/>
        <w:rPr>
          <w:color w:val="000000"/>
          <w:sz w:val="22"/>
          <w:szCs w:val="22"/>
        </w:rPr>
      </w:pPr>
      <w:r w:rsidRPr="00403CC6">
        <w:rPr>
          <w:sz w:val="22"/>
          <w:szCs w:val="22"/>
        </w:rPr>
        <w:t>Involved extensively using Web and HTML controls while developing the code.</w:t>
      </w:r>
    </w:p>
    <w:p w:rsidR="00DF1AED" w:rsidRPr="00403CC6" w:rsidRDefault="00DF1AED" w:rsidP="00DF1AED">
      <w:pPr>
        <w:suppressAutoHyphens/>
        <w:contextualSpacing/>
        <w:jc w:val="both"/>
        <w:rPr>
          <w:sz w:val="22"/>
          <w:szCs w:val="22"/>
        </w:rPr>
      </w:pPr>
    </w:p>
    <w:p w:rsidR="00990242" w:rsidRPr="00403CC6" w:rsidRDefault="00614236" w:rsidP="003159DC">
      <w:pPr>
        <w:contextualSpacing/>
        <w:jc w:val="both"/>
        <w:rPr>
          <w:sz w:val="22"/>
          <w:szCs w:val="22"/>
          <w:u w:val="single"/>
        </w:rPr>
      </w:pPr>
      <w:r w:rsidRPr="00403CC6">
        <w:rPr>
          <w:b/>
          <w:bCs/>
          <w:sz w:val="22"/>
          <w:szCs w:val="22"/>
        </w:rPr>
        <w:t xml:space="preserve">Environment: </w:t>
      </w:r>
      <w:r w:rsidRPr="00403CC6">
        <w:rPr>
          <w:sz w:val="22"/>
          <w:szCs w:val="22"/>
        </w:rPr>
        <w:t>JDK 1.2, JavaScript, SQL Server 2000, Forte Java, JSP, Servlets &amp; Windows.</w:t>
      </w:r>
      <w:r w:rsidR="003159DC" w:rsidRPr="00403CC6">
        <w:rPr>
          <w:sz w:val="22"/>
          <w:szCs w:val="22"/>
          <w:u w:val="single"/>
        </w:rPr>
        <w:t xml:space="preserve"> </w:t>
      </w:r>
    </w:p>
    <w:p w:rsidR="00CB7A80" w:rsidRPr="00403CC6" w:rsidRDefault="00CB7A80" w:rsidP="006E21E1">
      <w:pPr>
        <w:contextualSpacing/>
        <w:jc w:val="both"/>
        <w:rPr>
          <w:rStyle w:val="style1"/>
          <w:sz w:val="22"/>
          <w:szCs w:val="22"/>
        </w:rPr>
      </w:pPr>
    </w:p>
    <w:sectPr w:rsidR="00CB7A80" w:rsidRPr="00403CC6" w:rsidSect="00DF1AED">
      <w:headerReference w:type="even" r:id="rId8"/>
      <w:headerReference w:type="default" r:id="rId9"/>
      <w:footerReference w:type="even" r:id="rId10"/>
      <w:footerReference w:type="default" r:id="rId11"/>
      <w:headerReference w:type="first" r:id="rId12"/>
      <w:footerReference w:type="first" r:id="rId13"/>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7EB" w:rsidRDefault="008557EB">
      <w:r>
        <w:separator/>
      </w:r>
    </w:p>
  </w:endnote>
  <w:endnote w:type="continuationSeparator" w:id="0">
    <w:p w:rsidR="008557EB" w:rsidRDefault="008557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A3" w:rsidRDefault="007F4AA3" w:rsidP="003C7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F4AA3" w:rsidRDefault="007F4AA3" w:rsidP="003C73E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Footer"/>
      <w:jc w:val="right"/>
    </w:pPr>
  </w:p>
  <w:p w:rsidR="007F4AA3" w:rsidRDefault="007F4AA3" w:rsidP="003159DC">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7EB" w:rsidRDefault="008557EB">
      <w:r>
        <w:separator/>
      </w:r>
    </w:p>
  </w:footnote>
  <w:footnote w:type="continuationSeparator" w:id="0">
    <w:p w:rsidR="008557EB" w:rsidRDefault="008557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9DC" w:rsidRDefault="003159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4">
    <w:nsid w:val="25EB717E"/>
    <w:multiLevelType w:val="hybridMultilevel"/>
    <w:tmpl w:val="3BE6488E"/>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2095124"/>
    <w:multiLevelType w:val="hybridMultilevel"/>
    <w:tmpl w:val="6630DF8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nsid w:val="3A6F0269"/>
    <w:multiLevelType w:val="hybridMultilevel"/>
    <w:tmpl w:val="3870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3F34FC"/>
    <w:multiLevelType w:val="hybridMultilevel"/>
    <w:tmpl w:val="E1BCA7A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5AB6F91"/>
    <w:multiLevelType w:val="hybridMultilevel"/>
    <w:tmpl w:val="9A22B2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6B83F51"/>
    <w:multiLevelType w:val="multilevel"/>
    <w:tmpl w:val="7B04B1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46564A5"/>
    <w:multiLevelType w:val="hybridMultilevel"/>
    <w:tmpl w:val="C1C07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4A050C7"/>
    <w:multiLevelType w:val="hybridMultilevel"/>
    <w:tmpl w:val="2CBE04D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A007421"/>
    <w:multiLevelType w:val="hybridMultilevel"/>
    <w:tmpl w:val="EA9AB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A661264"/>
    <w:multiLevelType w:val="hybridMultilevel"/>
    <w:tmpl w:val="F66AC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BE21B8"/>
    <w:multiLevelType w:val="hybridMultilevel"/>
    <w:tmpl w:val="7B04B1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
    <w:nsid w:val="6D036390"/>
    <w:multiLevelType w:val="hybridMultilevel"/>
    <w:tmpl w:val="CEE48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D3C629E"/>
    <w:multiLevelType w:val="hybridMultilevel"/>
    <w:tmpl w:val="3CC019F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D9831A6"/>
    <w:multiLevelType w:val="hybridMultilevel"/>
    <w:tmpl w:val="EC54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E282D"/>
    <w:multiLevelType w:val="hybridMultilevel"/>
    <w:tmpl w:val="E7BCD592"/>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num>
  <w:num w:numId="5">
    <w:abstractNumId w:val="3"/>
    <w:lvlOverride w:ilvl="0"/>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7"/>
  </w:num>
  <w:num w:numId="10">
    <w:abstractNumId w:val="13"/>
  </w:num>
  <w:num w:numId="11">
    <w:abstractNumId w:val="14"/>
  </w:num>
  <w:num w:numId="12">
    <w:abstractNumId w:val="9"/>
  </w:num>
  <w:num w:numId="13">
    <w:abstractNumId w:val="0"/>
  </w:num>
  <w:num w:numId="14">
    <w:abstractNumId w:val="15"/>
  </w:num>
  <w:num w:numId="15">
    <w:abstractNumId w:val="12"/>
  </w:num>
  <w:num w:numId="16">
    <w:abstractNumId w:val="6"/>
  </w:num>
  <w:num w:numId="17">
    <w:abstractNumId w:val="4"/>
  </w:num>
  <w:num w:numId="18">
    <w:abstractNumId w:val="10"/>
    <w:lvlOverride w:ilvl="0"/>
    <w:lvlOverride w:ilvl="1"/>
    <w:lvlOverride w:ilvl="2"/>
    <w:lvlOverride w:ilvl="3"/>
    <w:lvlOverride w:ilvl="4"/>
    <w:lvlOverride w:ilvl="5"/>
    <w:lvlOverride w:ilvl="6"/>
    <w:lvlOverride w:ilvl="7"/>
    <w:lvlOverride w:ilvl="8"/>
  </w:num>
  <w:num w:numId="19">
    <w:abstractNumId w:val="5"/>
    <w:lvlOverride w:ilvl="0"/>
    <w:lvlOverride w:ilvl="1"/>
    <w:lvlOverride w:ilvl="2"/>
    <w:lvlOverride w:ilvl="3"/>
    <w:lvlOverride w:ilvl="4"/>
    <w:lvlOverride w:ilvl="5"/>
    <w:lvlOverride w:ilvl="6"/>
    <w:lvlOverride w:ilvl="7"/>
    <w:lvlOverride w:ilvl="8"/>
  </w:num>
  <w:num w:numId="20">
    <w:abstractNumId w:val="8"/>
  </w:num>
  <w:num w:numId="21">
    <w:abstractNumId w:val="5"/>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A16F7A"/>
    <w:rsid w:val="000101A6"/>
    <w:rsid w:val="00012A20"/>
    <w:rsid w:val="00033B5B"/>
    <w:rsid w:val="00055FB1"/>
    <w:rsid w:val="00060E1D"/>
    <w:rsid w:val="00090E93"/>
    <w:rsid w:val="000A3E84"/>
    <w:rsid w:val="000B753C"/>
    <w:rsid w:val="000C00DC"/>
    <w:rsid w:val="000C5279"/>
    <w:rsid w:val="000C78C2"/>
    <w:rsid w:val="000C7C8A"/>
    <w:rsid w:val="000D3904"/>
    <w:rsid w:val="000D7500"/>
    <w:rsid w:val="000E2768"/>
    <w:rsid w:val="000F2465"/>
    <w:rsid w:val="000F7CC5"/>
    <w:rsid w:val="001068D6"/>
    <w:rsid w:val="00141697"/>
    <w:rsid w:val="00142236"/>
    <w:rsid w:val="00170924"/>
    <w:rsid w:val="0017359B"/>
    <w:rsid w:val="00196702"/>
    <w:rsid w:val="001A0585"/>
    <w:rsid w:val="001A43DA"/>
    <w:rsid w:val="001B4831"/>
    <w:rsid w:val="001B7816"/>
    <w:rsid w:val="001C4322"/>
    <w:rsid w:val="001D4479"/>
    <w:rsid w:val="001D6674"/>
    <w:rsid w:val="001E08A0"/>
    <w:rsid w:val="00201A53"/>
    <w:rsid w:val="0021713F"/>
    <w:rsid w:val="00217895"/>
    <w:rsid w:val="00220E50"/>
    <w:rsid w:val="00223A7B"/>
    <w:rsid w:val="00225588"/>
    <w:rsid w:val="0022796D"/>
    <w:rsid w:val="00234E94"/>
    <w:rsid w:val="0025231A"/>
    <w:rsid w:val="002569A1"/>
    <w:rsid w:val="00281D71"/>
    <w:rsid w:val="00281F96"/>
    <w:rsid w:val="002920E2"/>
    <w:rsid w:val="002A0484"/>
    <w:rsid w:val="002A0D06"/>
    <w:rsid w:val="002C7EE9"/>
    <w:rsid w:val="002D392A"/>
    <w:rsid w:val="00311AA8"/>
    <w:rsid w:val="003159DC"/>
    <w:rsid w:val="003177E0"/>
    <w:rsid w:val="00321631"/>
    <w:rsid w:val="00322645"/>
    <w:rsid w:val="00370A97"/>
    <w:rsid w:val="00375DD5"/>
    <w:rsid w:val="00387EC3"/>
    <w:rsid w:val="00392224"/>
    <w:rsid w:val="003A0FC7"/>
    <w:rsid w:val="003B2D8B"/>
    <w:rsid w:val="003B314A"/>
    <w:rsid w:val="003C105C"/>
    <w:rsid w:val="003C73E1"/>
    <w:rsid w:val="003D39DD"/>
    <w:rsid w:val="003F11B8"/>
    <w:rsid w:val="003F318F"/>
    <w:rsid w:val="003F4616"/>
    <w:rsid w:val="00403CC6"/>
    <w:rsid w:val="004159E0"/>
    <w:rsid w:val="004265C9"/>
    <w:rsid w:val="00427AA6"/>
    <w:rsid w:val="00430732"/>
    <w:rsid w:val="00437F87"/>
    <w:rsid w:val="0045344A"/>
    <w:rsid w:val="004573D0"/>
    <w:rsid w:val="0046243A"/>
    <w:rsid w:val="004769E9"/>
    <w:rsid w:val="004809FA"/>
    <w:rsid w:val="004842A5"/>
    <w:rsid w:val="004864CC"/>
    <w:rsid w:val="00486AB9"/>
    <w:rsid w:val="004B1480"/>
    <w:rsid w:val="004B671B"/>
    <w:rsid w:val="004C3E12"/>
    <w:rsid w:val="004D5F70"/>
    <w:rsid w:val="004E6553"/>
    <w:rsid w:val="004F281D"/>
    <w:rsid w:val="004F6935"/>
    <w:rsid w:val="005250C9"/>
    <w:rsid w:val="00547046"/>
    <w:rsid w:val="00553997"/>
    <w:rsid w:val="0055555E"/>
    <w:rsid w:val="005559DC"/>
    <w:rsid w:val="00564C95"/>
    <w:rsid w:val="0057440A"/>
    <w:rsid w:val="005C5B22"/>
    <w:rsid w:val="005F60F5"/>
    <w:rsid w:val="005F797A"/>
    <w:rsid w:val="00601170"/>
    <w:rsid w:val="00601E64"/>
    <w:rsid w:val="00614236"/>
    <w:rsid w:val="00643A0D"/>
    <w:rsid w:val="0065578D"/>
    <w:rsid w:val="006655BF"/>
    <w:rsid w:val="00681F15"/>
    <w:rsid w:val="00685EF7"/>
    <w:rsid w:val="00692240"/>
    <w:rsid w:val="00697C66"/>
    <w:rsid w:val="006C03E6"/>
    <w:rsid w:val="006C4C92"/>
    <w:rsid w:val="006E21E1"/>
    <w:rsid w:val="00701EEB"/>
    <w:rsid w:val="0071641D"/>
    <w:rsid w:val="00717213"/>
    <w:rsid w:val="00726C51"/>
    <w:rsid w:val="007275BF"/>
    <w:rsid w:val="00732BF1"/>
    <w:rsid w:val="0074796E"/>
    <w:rsid w:val="007561B6"/>
    <w:rsid w:val="007848A2"/>
    <w:rsid w:val="007962DD"/>
    <w:rsid w:val="007A1FBC"/>
    <w:rsid w:val="007A42C1"/>
    <w:rsid w:val="007B461B"/>
    <w:rsid w:val="007E52B1"/>
    <w:rsid w:val="007F31C4"/>
    <w:rsid w:val="007F32A5"/>
    <w:rsid w:val="007F4AA3"/>
    <w:rsid w:val="007F4D45"/>
    <w:rsid w:val="00802E35"/>
    <w:rsid w:val="00814EB5"/>
    <w:rsid w:val="008168A3"/>
    <w:rsid w:val="00832E62"/>
    <w:rsid w:val="00834F27"/>
    <w:rsid w:val="008409BC"/>
    <w:rsid w:val="0084770E"/>
    <w:rsid w:val="00847BB3"/>
    <w:rsid w:val="008557EB"/>
    <w:rsid w:val="00862795"/>
    <w:rsid w:val="00871A8D"/>
    <w:rsid w:val="00882B2C"/>
    <w:rsid w:val="008A154D"/>
    <w:rsid w:val="008A4232"/>
    <w:rsid w:val="008A5346"/>
    <w:rsid w:val="008C739B"/>
    <w:rsid w:val="008D5CBC"/>
    <w:rsid w:val="008D752E"/>
    <w:rsid w:val="008F11CC"/>
    <w:rsid w:val="008F54F9"/>
    <w:rsid w:val="00907D36"/>
    <w:rsid w:val="00920E77"/>
    <w:rsid w:val="00934A65"/>
    <w:rsid w:val="009369E9"/>
    <w:rsid w:val="00972F6B"/>
    <w:rsid w:val="0097428A"/>
    <w:rsid w:val="00985DD5"/>
    <w:rsid w:val="00990242"/>
    <w:rsid w:val="0099249D"/>
    <w:rsid w:val="009A31F0"/>
    <w:rsid w:val="009A47D8"/>
    <w:rsid w:val="009A6258"/>
    <w:rsid w:val="009B11A2"/>
    <w:rsid w:val="009B478F"/>
    <w:rsid w:val="009C7546"/>
    <w:rsid w:val="009D0490"/>
    <w:rsid w:val="009D31E3"/>
    <w:rsid w:val="009E120A"/>
    <w:rsid w:val="009F538E"/>
    <w:rsid w:val="00A01421"/>
    <w:rsid w:val="00A14D32"/>
    <w:rsid w:val="00A16F7A"/>
    <w:rsid w:val="00A277F3"/>
    <w:rsid w:val="00A56E2A"/>
    <w:rsid w:val="00A60775"/>
    <w:rsid w:val="00A76267"/>
    <w:rsid w:val="00A77A77"/>
    <w:rsid w:val="00A8050B"/>
    <w:rsid w:val="00A815D3"/>
    <w:rsid w:val="00A91742"/>
    <w:rsid w:val="00A93AA2"/>
    <w:rsid w:val="00A9679A"/>
    <w:rsid w:val="00AB73DA"/>
    <w:rsid w:val="00AD07BF"/>
    <w:rsid w:val="00AD49CB"/>
    <w:rsid w:val="00AE110C"/>
    <w:rsid w:val="00AE1F3B"/>
    <w:rsid w:val="00B000E0"/>
    <w:rsid w:val="00B06940"/>
    <w:rsid w:val="00B2503C"/>
    <w:rsid w:val="00B53BFD"/>
    <w:rsid w:val="00B74468"/>
    <w:rsid w:val="00BD2DC3"/>
    <w:rsid w:val="00BD4EF6"/>
    <w:rsid w:val="00BD545E"/>
    <w:rsid w:val="00BD7A73"/>
    <w:rsid w:val="00BE27DC"/>
    <w:rsid w:val="00C0139F"/>
    <w:rsid w:val="00C01C3B"/>
    <w:rsid w:val="00C214DA"/>
    <w:rsid w:val="00C33F3F"/>
    <w:rsid w:val="00C36F17"/>
    <w:rsid w:val="00C81C3A"/>
    <w:rsid w:val="00C83B19"/>
    <w:rsid w:val="00CA2479"/>
    <w:rsid w:val="00CA2DCD"/>
    <w:rsid w:val="00CB0E23"/>
    <w:rsid w:val="00CB5B05"/>
    <w:rsid w:val="00CB6B18"/>
    <w:rsid w:val="00CB7A80"/>
    <w:rsid w:val="00CC6216"/>
    <w:rsid w:val="00CD792F"/>
    <w:rsid w:val="00CE7647"/>
    <w:rsid w:val="00CF57C2"/>
    <w:rsid w:val="00D2098D"/>
    <w:rsid w:val="00D25037"/>
    <w:rsid w:val="00D4083F"/>
    <w:rsid w:val="00D62358"/>
    <w:rsid w:val="00D7553A"/>
    <w:rsid w:val="00D85493"/>
    <w:rsid w:val="00D90985"/>
    <w:rsid w:val="00DA1104"/>
    <w:rsid w:val="00DA1C1F"/>
    <w:rsid w:val="00DA2D7E"/>
    <w:rsid w:val="00DA3D5C"/>
    <w:rsid w:val="00DA70BD"/>
    <w:rsid w:val="00DA72DD"/>
    <w:rsid w:val="00DA7DE5"/>
    <w:rsid w:val="00DD5B79"/>
    <w:rsid w:val="00DE1933"/>
    <w:rsid w:val="00DE491F"/>
    <w:rsid w:val="00DF1AED"/>
    <w:rsid w:val="00DF1F81"/>
    <w:rsid w:val="00DF2112"/>
    <w:rsid w:val="00E158BC"/>
    <w:rsid w:val="00E20669"/>
    <w:rsid w:val="00E21845"/>
    <w:rsid w:val="00E237E0"/>
    <w:rsid w:val="00E41A0F"/>
    <w:rsid w:val="00E549BF"/>
    <w:rsid w:val="00E54E85"/>
    <w:rsid w:val="00E54F0A"/>
    <w:rsid w:val="00E65B47"/>
    <w:rsid w:val="00E85245"/>
    <w:rsid w:val="00E87387"/>
    <w:rsid w:val="00E907D2"/>
    <w:rsid w:val="00EB0140"/>
    <w:rsid w:val="00EB17B6"/>
    <w:rsid w:val="00EB2597"/>
    <w:rsid w:val="00EB79A0"/>
    <w:rsid w:val="00EC6BBD"/>
    <w:rsid w:val="00EE42FB"/>
    <w:rsid w:val="00EE47A2"/>
    <w:rsid w:val="00EF75D1"/>
    <w:rsid w:val="00F0223E"/>
    <w:rsid w:val="00F06A8E"/>
    <w:rsid w:val="00F21584"/>
    <w:rsid w:val="00F222C2"/>
    <w:rsid w:val="00F3147A"/>
    <w:rsid w:val="00F521B6"/>
    <w:rsid w:val="00F55B51"/>
    <w:rsid w:val="00F63BF5"/>
    <w:rsid w:val="00F658F3"/>
    <w:rsid w:val="00F84965"/>
    <w:rsid w:val="00FA1DB7"/>
    <w:rsid w:val="00FC13A0"/>
    <w:rsid w:val="00FD1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11CC"/>
    <w:rPr>
      <w:sz w:val="24"/>
      <w:szCs w:val="24"/>
    </w:rPr>
  </w:style>
  <w:style w:type="paragraph" w:styleId="Heading2">
    <w:name w:val="heading 2"/>
    <w:basedOn w:val="Normal"/>
    <w:next w:val="Normal"/>
    <w:qFormat/>
    <w:rsid w:val="008F11CC"/>
    <w:pPr>
      <w:keepNext/>
      <w:outlineLvl w:val="1"/>
    </w:pPr>
    <w:rPr>
      <w:rFonts w:ascii="Verdana" w:hAnsi="Verdana"/>
      <w:b/>
      <w:sz w:val="20"/>
      <w:szCs w:val="20"/>
      <w:u w:val="single"/>
    </w:rPr>
  </w:style>
  <w:style w:type="paragraph" w:styleId="Heading7">
    <w:name w:val="heading 7"/>
    <w:basedOn w:val="Normal"/>
    <w:next w:val="Normal"/>
    <w:qFormat/>
    <w:rsid w:val="008F11CC"/>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F11CC"/>
    <w:rPr>
      <w:color w:val="0000FF"/>
      <w:u w:val="single"/>
    </w:rPr>
  </w:style>
  <w:style w:type="paragraph" w:styleId="Footer">
    <w:name w:val="footer"/>
    <w:basedOn w:val="Normal"/>
    <w:link w:val="FooterChar"/>
    <w:uiPriority w:val="99"/>
    <w:rsid w:val="008F11CC"/>
    <w:pPr>
      <w:tabs>
        <w:tab w:val="center" w:pos="4320"/>
        <w:tab w:val="right" w:pos="8640"/>
      </w:tabs>
    </w:pPr>
  </w:style>
  <w:style w:type="character" w:styleId="PageNumber">
    <w:name w:val="page number"/>
    <w:basedOn w:val="DefaultParagraphFont"/>
    <w:rsid w:val="008F11CC"/>
  </w:style>
  <w:style w:type="paragraph" w:styleId="BodyText2">
    <w:name w:val="Body Text 2"/>
    <w:basedOn w:val="Normal"/>
    <w:rsid w:val="008F11CC"/>
    <w:pPr>
      <w:spacing w:after="120" w:line="480" w:lineRule="auto"/>
    </w:pPr>
  </w:style>
  <w:style w:type="paragraph" w:styleId="BodyText3">
    <w:name w:val="Body Text 3"/>
    <w:basedOn w:val="Normal"/>
    <w:rsid w:val="008F11CC"/>
    <w:pPr>
      <w:spacing w:after="120"/>
    </w:pPr>
    <w:rPr>
      <w:sz w:val="16"/>
      <w:szCs w:val="16"/>
    </w:rPr>
  </w:style>
  <w:style w:type="character" w:customStyle="1" w:styleId="style1">
    <w:name w:val="style1"/>
    <w:basedOn w:val="DefaultParagraphFont"/>
    <w:rsid w:val="004E6553"/>
  </w:style>
  <w:style w:type="paragraph" w:styleId="Header">
    <w:name w:val="header"/>
    <w:basedOn w:val="Normal"/>
    <w:link w:val="HeaderChar"/>
    <w:rsid w:val="003159DC"/>
    <w:pPr>
      <w:tabs>
        <w:tab w:val="center" w:pos="4680"/>
        <w:tab w:val="right" w:pos="9360"/>
      </w:tabs>
    </w:pPr>
  </w:style>
  <w:style w:type="character" w:customStyle="1" w:styleId="HeaderChar">
    <w:name w:val="Header Char"/>
    <w:link w:val="Header"/>
    <w:rsid w:val="003159DC"/>
    <w:rPr>
      <w:sz w:val="24"/>
      <w:szCs w:val="24"/>
    </w:rPr>
  </w:style>
  <w:style w:type="character" w:customStyle="1" w:styleId="FooterChar">
    <w:name w:val="Footer Char"/>
    <w:link w:val="Footer"/>
    <w:uiPriority w:val="99"/>
    <w:rsid w:val="003159DC"/>
    <w:rPr>
      <w:sz w:val="24"/>
      <w:szCs w:val="24"/>
    </w:rPr>
  </w:style>
  <w:style w:type="character" w:customStyle="1" w:styleId="UnresolvedMention">
    <w:name w:val="Unresolved Mention"/>
    <w:uiPriority w:val="99"/>
    <w:semiHidden/>
    <w:unhideWhenUsed/>
    <w:rsid w:val="008A4232"/>
    <w:rPr>
      <w:color w:val="808080"/>
      <w:shd w:val="clear" w:color="auto" w:fill="E6E6E6"/>
    </w:rPr>
  </w:style>
  <w:style w:type="character" w:customStyle="1" w:styleId="ListParagraphChar">
    <w:name w:val="List Paragraph Char"/>
    <w:link w:val="ListParagraph"/>
    <w:uiPriority w:val="99"/>
    <w:locked/>
    <w:rsid w:val="00B06940"/>
    <w:rPr>
      <w:rFonts w:ascii="Calibri" w:hAnsi="Calibri"/>
      <w:sz w:val="24"/>
      <w:szCs w:val="24"/>
    </w:rPr>
  </w:style>
  <w:style w:type="paragraph" w:styleId="ListParagraph">
    <w:name w:val="List Paragraph"/>
    <w:basedOn w:val="Normal"/>
    <w:link w:val="ListParagraphChar"/>
    <w:uiPriority w:val="99"/>
    <w:qFormat/>
    <w:rsid w:val="00B06940"/>
    <w:pPr>
      <w:ind w:left="720"/>
      <w:contextualSpacing/>
    </w:pPr>
    <w:rPr>
      <w:rFonts w:ascii="Calibri" w:hAnsi="Calibri"/>
      <w:lang w:bidi="te-IN"/>
    </w:rPr>
  </w:style>
  <w:style w:type="character" w:styleId="FollowedHyperlink">
    <w:name w:val="FollowedHyperlink"/>
    <w:rsid w:val="00882B2C"/>
    <w:rPr>
      <w:color w:val="954F72"/>
      <w:u w:val="single"/>
    </w:rPr>
  </w:style>
</w:styles>
</file>

<file path=word/webSettings.xml><?xml version="1.0" encoding="utf-8"?>
<w:webSettings xmlns:r="http://schemas.openxmlformats.org/officeDocument/2006/relationships" xmlns:w="http://schemas.openxmlformats.org/wordprocessingml/2006/main">
  <w:divs>
    <w:div w:id="142083355">
      <w:bodyDiv w:val="1"/>
      <w:marLeft w:val="0"/>
      <w:marRight w:val="0"/>
      <w:marTop w:val="0"/>
      <w:marBottom w:val="0"/>
      <w:divBdr>
        <w:top w:val="none" w:sz="0" w:space="0" w:color="auto"/>
        <w:left w:val="none" w:sz="0" w:space="0" w:color="auto"/>
        <w:bottom w:val="none" w:sz="0" w:space="0" w:color="auto"/>
        <w:right w:val="none" w:sz="0" w:space="0" w:color="auto"/>
      </w:divBdr>
    </w:div>
    <w:div w:id="467629739">
      <w:bodyDiv w:val="1"/>
      <w:marLeft w:val="0"/>
      <w:marRight w:val="0"/>
      <w:marTop w:val="0"/>
      <w:marBottom w:val="0"/>
      <w:divBdr>
        <w:top w:val="none" w:sz="0" w:space="0" w:color="auto"/>
        <w:left w:val="none" w:sz="0" w:space="0" w:color="auto"/>
        <w:bottom w:val="none" w:sz="0" w:space="0" w:color="auto"/>
        <w:right w:val="none" w:sz="0" w:space="0" w:color="auto"/>
      </w:divBdr>
    </w:div>
    <w:div w:id="948900586">
      <w:bodyDiv w:val="1"/>
      <w:marLeft w:val="0"/>
      <w:marRight w:val="0"/>
      <w:marTop w:val="0"/>
      <w:marBottom w:val="0"/>
      <w:divBdr>
        <w:top w:val="none" w:sz="0" w:space="0" w:color="auto"/>
        <w:left w:val="none" w:sz="0" w:space="0" w:color="auto"/>
        <w:bottom w:val="none" w:sz="0" w:space="0" w:color="auto"/>
        <w:right w:val="none" w:sz="0" w:space="0" w:color="auto"/>
      </w:divBdr>
    </w:div>
    <w:div w:id="1478764384">
      <w:bodyDiv w:val="1"/>
      <w:marLeft w:val="0"/>
      <w:marRight w:val="0"/>
      <w:marTop w:val="0"/>
      <w:marBottom w:val="0"/>
      <w:divBdr>
        <w:top w:val="none" w:sz="0" w:space="0" w:color="auto"/>
        <w:left w:val="none" w:sz="0" w:space="0" w:color="auto"/>
        <w:bottom w:val="none" w:sz="0" w:space="0" w:color="auto"/>
        <w:right w:val="none" w:sz="0" w:space="0" w:color="auto"/>
      </w:divBdr>
    </w:div>
    <w:div w:id="164168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ammigumpulavishnu45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Links>
    <vt:vector size="6" baseType="variant">
      <vt:variant>
        <vt:i4>7077916</vt:i4>
      </vt:variant>
      <vt:variant>
        <vt:i4>0</vt:i4>
      </vt:variant>
      <vt:variant>
        <vt:i4>0</vt:i4>
      </vt:variant>
      <vt:variant>
        <vt:i4>5</vt:i4>
      </vt:variant>
      <vt:variant>
        <vt:lpwstr>mailto:jammigumpulavishnu452@gmail.com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suhasini.kakarla</dc:creator>
  <cp:keywords/>
  <dc:description/>
  <cp:lastModifiedBy>my pc</cp:lastModifiedBy>
  <cp:revision>3</cp:revision>
  <dcterms:created xsi:type="dcterms:W3CDTF">2018-07-01T11:31:00Z</dcterms:created>
  <dcterms:modified xsi:type="dcterms:W3CDTF">2018-07-01T11:31:00Z</dcterms:modified>
</cp:coreProperties>
</file>