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ED8" w:rsidRDefault="00F74ED8" w:rsidP="003F5B41">
      <w:pPr>
        <w:spacing w:after="0"/>
        <w:jc w:val="center"/>
        <w:rPr>
          <w:rFonts w:ascii="Arial" w:hAnsi="Arial" w:cs="Arial"/>
          <w:b/>
          <w:bCs/>
          <w:sz w:val="20"/>
          <w:szCs w:val="20"/>
          <w:lang w:val="pt-BR"/>
        </w:rPr>
      </w:pPr>
      <w:bookmarkStart w:id="0" w:name="_Hlk500250986"/>
      <w:r w:rsidRPr="003F5B41">
        <w:rPr>
          <w:rFonts w:ascii="Arial" w:hAnsi="Arial" w:cs="Arial"/>
          <w:b/>
          <w:bCs/>
          <w:sz w:val="20"/>
          <w:szCs w:val="20"/>
          <w:lang w:val="pt-BR"/>
        </w:rPr>
        <w:t>Spoorti Pandit</w:t>
      </w:r>
    </w:p>
    <w:p w:rsidR="006F433C" w:rsidRDefault="006F433C" w:rsidP="003F5B41">
      <w:pPr>
        <w:spacing w:after="0"/>
        <w:jc w:val="center"/>
        <w:rPr>
          <w:rFonts w:ascii="Arial" w:hAnsi="Arial" w:cs="Arial"/>
          <w:color w:val="222222"/>
          <w:sz w:val="24"/>
          <w:szCs w:val="24"/>
          <w:shd w:val="clear" w:color="auto" w:fill="FFFFFF"/>
        </w:rPr>
      </w:pPr>
      <w:r w:rsidRPr="006F433C">
        <w:rPr>
          <w:rFonts w:ascii="Arial" w:hAnsi="Arial" w:cs="Arial"/>
          <w:color w:val="222222"/>
          <w:sz w:val="24"/>
          <w:szCs w:val="24"/>
          <w:shd w:val="clear" w:color="auto" w:fill="FFFFFF"/>
        </w:rPr>
        <w:t>832-775-8735</w:t>
      </w:r>
    </w:p>
    <w:p w:rsidR="006F433C" w:rsidRPr="006F433C" w:rsidRDefault="006F433C" w:rsidP="003F5B41">
      <w:pPr>
        <w:spacing w:after="0"/>
        <w:jc w:val="center"/>
        <w:rPr>
          <w:rFonts w:ascii="Arial" w:hAnsi="Arial" w:cs="Arial"/>
          <w:b/>
          <w:bCs/>
          <w:sz w:val="24"/>
          <w:szCs w:val="24"/>
          <w:lang w:val="pt-BR"/>
        </w:rPr>
      </w:pPr>
      <w:r>
        <w:rPr>
          <w:rFonts w:ascii="Arial" w:hAnsi="Arial" w:cs="Arial"/>
          <w:color w:val="222222"/>
          <w:sz w:val="24"/>
          <w:szCs w:val="24"/>
          <w:shd w:val="clear" w:color="auto" w:fill="FFFFFF"/>
        </w:rPr>
        <w:t>asmith@nichesoftsolutions.com</w:t>
      </w:r>
    </w:p>
    <w:p w:rsidR="001B7308" w:rsidRPr="003F5B41" w:rsidRDefault="001B7308" w:rsidP="00F74ED8">
      <w:pPr>
        <w:pStyle w:val="NormalWeb"/>
        <w:spacing w:before="0" w:after="0"/>
        <w:jc w:val="both"/>
        <w:rPr>
          <w:rFonts w:ascii="Arial" w:hAnsi="Arial" w:cs="Arial"/>
          <w:b/>
          <w:bCs/>
          <w:iCs/>
          <w:sz w:val="20"/>
          <w:szCs w:val="20"/>
          <w:lang w:val="pt-BR"/>
        </w:rPr>
      </w:pPr>
    </w:p>
    <w:p w:rsidR="001B7308" w:rsidRPr="003F5B41" w:rsidRDefault="001B7308" w:rsidP="00F74ED8">
      <w:pPr>
        <w:pStyle w:val="NormalWeb"/>
        <w:spacing w:before="0" w:after="0"/>
        <w:jc w:val="both"/>
        <w:rPr>
          <w:rFonts w:ascii="Arial" w:hAnsi="Arial" w:cs="Arial"/>
          <w:b/>
          <w:bCs/>
          <w:iCs/>
          <w:sz w:val="20"/>
          <w:szCs w:val="20"/>
          <w:u w:val="single"/>
          <w:lang w:val="pt-BR"/>
        </w:rPr>
      </w:pPr>
      <w:r w:rsidRPr="003F5B41">
        <w:rPr>
          <w:rFonts w:ascii="Arial" w:hAnsi="Arial" w:cs="Arial"/>
          <w:b/>
          <w:bCs/>
          <w:iCs/>
          <w:sz w:val="20"/>
          <w:szCs w:val="20"/>
          <w:u w:val="single"/>
          <w:lang w:val="pt-BR"/>
        </w:rPr>
        <w:t>Summary of qualifications:</w:t>
      </w:r>
    </w:p>
    <w:p w:rsidR="007E0045" w:rsidRPr="003F5B41" w:rsidRDefault="007E0045" w:rsidP="00F74ED8">
      <w:pPr>
        <w:pStyle w:val="NormalWeb"/>
        <w:spacing w:before="0" w:after="0"/>
        <w:jc w:val="both"/>
        <w:rPr>
          <w:rFonts w:ascii="Arial" w:hAnsi="Arial" w:cs="Arial"/>
          <w:b/>
          <w:bCs/>
          <w:iCs/>
          <w:sz w:val="20"/>
          <w:szCs w:val="20"/>
          <w:u w:val="single"/>
          <w:lang w:val="pt-BR"/>
        </w:rPr>
      </w:pPr>
    </w:p>
    <w:p w:rsidR="007E0045" w:rsidRPr="003F5B41" w:rsidRDefault="007E0045" w:rsidP="007E0045">
      <w:pPr>
        <w:numPr>
          <w:ilvl w:val="0"/>
          <w:numId w:val="3"/>
        </w:numPr>
        <w:suppressAutoHyphens/>
        <w:spacing w:after="0" w:line="240" w:lineRule="auto"/>
        <w:jc w:val="both"/>
        <w:rPr>
          <w:rFonts w:ascii="Arial" w:hAnsi="Arial" w:cs="Arial"/>
          <w:sz w:val="20"/>
          <w:szCs w:val="20"/>
        </w:rPr>
      </w:pPr>
      <w:r w:rsidRPr="003F5B41">
        <w:rPr>
          <w:rFonts w:ascii="Arial" w:hAnsi="Arial" w:cs="Arial"/>
          <w:sz w:val="20"/>
          <w:szCs w:val="20"/>
        </w:rPr>
        <w:t xml:space="preserve">Technically sophisticated, seasoned and talented professional powered with more 9.5 years of experience in Business Analysis and various domains including Banking &amp; Financial </w:t>
      </w:r>
      <w:bookmarkStart w:id="1" w:name="_GoBack"/>
      <w:r w:rsidRPr="003F5B41">
        <w:rPr>
          <w:rFonts w:ascii="Arial" w:hAnsi="Arial" w:cs="Arial"/>
          <w:sz w:val="20"/>
          <w:szCs w:val="20"/>
        </w:rPr>
        <w:t>Service</w:t>
      </w:r>
      <w:bookmarkEnd w:id="1"/>
      <w:r w:rsidRPr="003F5B41">
        <w:rPr>
          <w:rFonts w:ascii="Arial" w:hAnsi="Arial" w:cs="Arial"/>
          <w:sz w:val="20"/>
          <w:szCs w:val="20"/>
        </w:rPr>
        <w:t>s and Infrastructure industry</w:t>
      </w:r>
    </w:p>
    <w:p w:rsidR="007E0045" w:rsidRPr="003F5B41" w:rsidRDefault="007E0045" w:rsidP="007E0045">
      <w:pPr>
        <w:numPr>
          <w:ilvl w:val="0"/>
          <w:numId w:val="3"/>
        </w:numPr>
        <w:suppressAutoHyphens/>
        <w:spacing w:after="0" w:line="240" w:lineRule="auto"/>
        <w:jc w:val="both"/>
        <w:rPr>
          <w:rFonts w:ascii="Arial" w:hAnsi="Arial" w:cs="Arial"/>
          <w:sz w:val="20"/>
          <w:szCs w:val="20"/>
        </w:rPr>
      </w:pPr>
      <w:r w:rsidRPr="003F5B41">
        <w:rPr>
          <w:rFonts w:ascii="Arial" w:hAnsi="Arial" w:cs="Arial"/>
          <w:sz w:val="20"/>
          <w:szCs w:val="20"/>
        </w:rPr>
        <w:t>Implemented and delivered many end to end implementation, maintenance and support projects in BFSI and Infrastructure domain.</w:t>
      </w:r>
    </w:p>
    <w:p w:rsidR="001B7308" w:rsidRPr="003F5B41" w:rsidRDefault="001B7308" w:rsidP="00F74ED8">
      <w:pPr>
        <w:numPr>
          <w:ilvl w:val="0"/>
          <w:numId w:val="3"/>
        </w:numPr>
        <w:suppressAutoHyphens/>
        <w:spacing w:after="0" w:line="240" w:lineRule="auto"/>
        <w:jc w:val="both"/>
        <w:rPr>
          <w:rFonts w:ascii="Arial" w:hAnsi="Arial" w:cs="Arial"/>
          <w:sz w:val="20"/>
          <w:szCs w:val="20"/>
        </w:rPr>
      </w:pPr>
      <w:r w:rsidRPr="003F5B41">
        <w:rPr>
          <w:rFonts w:ascii="Arial" w:hAnsi="Arial" w:cs="Arial"/>
          <w:sz w:val="20"/>
          <w:szCs w:val="20"/>
        </w:rPr>
        <w:t>Excellent Analytical skills to understand and analyze the Business processes, Gather Requirement, perform GAP Analysis, Feasibility Study and Impact Analysis.</w:t>
      </w:r>
    </w:p>
    <w:p w:rsidR="001B7308" w:rsidRPr="003F5B41" w:rsidRDefault="001B7308" w:rsidP="00F74ED8">
      <w:pPr>
        <w:numPr>
          <w:ilvl w:val="0"/>
          <w:numId w:val="3"/>
        </w:numPr>
        <w:suppressAutoHyphens/>
        <w:spacing w:after="0" w:line="240" w:lineRule="auto"/>
        <w:jc w:val="both"/>
        <w:rPr>
          <w:rFonts w:ascii="Arial" w:hAnsi="Arial" w:cs="Arial"/>
          <w:sz w:val="20"/>
          <w:szCs w:val="20"/>
        </w:rPr>
      </w:pPr>
      <w:r w:rsidRPr="003F5B41">
        <w:rPr>
          <w:rFonts w:ascii="Arial" w:hAnsi="Arial" w:cs="Arial"/>
          <w:sz w:val="20"/>
          <w:szCs w:val="20"/>
        </w:rPr>
        <w:t>Proficient in facilitating Joint Requirement Planning (JRP) sessions with Business User Groups, Subject Matter Experts and IT Groups.</w:t>
      </w:r>
    </w:p>
    <w:p w:rsidR="001B7308" w:rsidRPr="003F5B41" w:rsidRDefault="001B7308" w:rsidP="00F74ED8">
      <w:pPr>
        <w:numPr>
          <w:ilvl w:val="0"/>
          <w:numId w:val="3"/>
        </w:numPr>
        <w:suppressAutoHyphens/>
        <w:spacing w:after="0" w:line="240" w:lineRule="auto"/>
        <w:jc w:val="both"/>
        <w:rPr>
          <w:rFonts w:ascii="Arial" w:hAnsi="Arial" w:cs="Arial"/>
          <w:sz w:val="20"/>
          <w:szCs w:val="20"/>
        </w:rPr>
      </w:pPr>
      <w:r w:rsidRPr="003F5B41">
        <w:rPr>
          <w:rFonts w:ascii="Arial" w:hAnsi="Arial" w:cs="Arial"/>
          <w:sz w:val="20"/>
          <w:szCs w:val="20"/>
        </w:rPr>
        <w:t>Extensive experience in documenting Business Requirement Documents (BRD), Functional Requirement Documents (FRD), Process Guides, Process Flows, User Stories and Use Cases using UML approaches.</w:t>
      </w:r>
    </w:p>
    <w:p w:rsidR="001B7308" w:rsidRPr="003F5B41" w:rsidRDefault="001B7308" w:rsidP="00F74ED8">
      <w:pPr>
        <w:numPr>
          <w:ilvl w:val="0"/>
          <w:numId w:val="3"/>
        </w:numPr>
        <w:suppressAutoHyphens/>
        <w:spacing w:after="0" w:line="240" w:lineRule="auto"/>
        <w:jc w:val="both"/>
        <w:rPr>
          <w:rFonts w:ascii="Arial" w:hAnsi="Arial" w:cs="Arial"/>
          <w:sz w:val="20"/>
          <w:szCs w:val="20"/>
        </w:rPr>
      </w:pPr>
      <w:r w:rsidRPr="003F5B41">
        <w:rPr>
          <w:rFonts w:ascii="Arial" w:hAnsi="Arial" w:cs="Arial"/>
          <w:sz w:val="20"/>
          <w:szCs w:val="20"/>
        </w:rPr>
        <w:t xml:space="preserve">Proficient in writing Test scripts and performing Functional testing, System integration testing, User Acceptance Testing and have extensive knowledge of tools used for managing the core lifecycle of applications like </w:t>
      </w:r>
      <w:r w:rsidR="004D7A10" w:rsidRPr="003F5B41">
        <w:rPr>
          <w:rFonts w:ascii="Arial" w:hAnsi="Arial" w:cs="Arial"/>
          <w:sz w:val="20"/>
          <w:szCs w:val="20"/>
        </w:rPr>
        <w:t xml:space="preserve">HP </w:t>
      </w:r>
      <w:r w:rsidRPr="003F5B41">
        <w:rPr>
          <w:rFonts w:ascii="Arial" w:hAnsi="Arial" w:cs="Arial"/>
          <w:sz w:val="20"/>
          <w:szCs w:val="20"/>
        </w:rPr>
        <w:t>ALM.</w:t>
      </w:r>
    </w:p>
    <w:p w:rsidR="001B7308" w:rsidRPr="003F5B41" w:rsidRDefault="001B7308" w:rsidP="00F74ED8">
      <w:pPr>
        <w:numPr>
          <w:ilvl w:val="0"/>
          <w:numId w:val="3"/>
        </w:numPr>
        <w:suppressAutoHyphens/>
        <w:spacing w:after="0" w:line="240" w:lineRule="auto"/>
        <w:jc w:val="both"/>
        <w:rPr>
          <w:rFonts w:ascii="Arial" w:hAnsi="Arial" w:cs="Arial"/>
          <w:sz w:val="20"/>
          <w:szCs w:val="20"/>
        </w:rPr>
      </w:pPr>
      <w:r w:rsidRPr="003F5B41">
        <w:rPr>
          <w:rFonts w:ascii="Arial" w:hAnsi="Arial" w:cs="Arial"/>
          <w:sz w:val="20"/>
          <w:szCs w:val="20"/>
        </w:rPr>
        <w:t>Experience in tracking requirements throughout SDLC using the Requirements Traceability Matrix (RTM).</w:t>
      </w:r>
    </w:p>
    <w:p w:rsidR="001B7308" w:rsidRPr="003F5B41" w:rsidRDefault="001B7308" w:rsidP="00F74ED8">
      <w:pPr>
        <w:numPr>
          <w:ilvl w:val="0"/>
          <w:numId w:val="3"/>
        </w:numPr>
        <w:suppressAutoHyphens/>
        <w:spacing w:after="0" w:line="240" w:lineRule="auto"/>
        <w:jc w:val="both"/>
        <w:rPr>
          <w:rFonts w:ascii="Arial" w:hAnsi="Arial" w:cs="Arial"/>
          <w:sz w:val="20"/>
          <w:szCs w:val="20"/>
        </w:rPr>
      </w:pPr>
      <w:r w:rsidRPr="003F5B41">
        <w:rPr>
          <w:rFonts w:ascii="Arial" w:hAnsi="Arial" w:cs="Arial"/>
          <w:sz w:val="20"/>
          <w:szCs w:val="20"/>
        </w:rPr>
        <w:t>Experience in providing UAT support, preparing Job Aids and assisting in preparing User training material.</w:t>
      </w:r>
    </w:p>
    <w:p w:rsidR="003F5B41" w:rsidRPr="003F5B41" w:rsidRDefault="001B7308" w:rsidP="003F5B41">
      <w:pPr>
        <w:numPr>
          <w:ilvl w:val="0"/>
          <w:numId w:val="3"/>
        </w:numPr>
        <w:suppressAutoHyphens/>
        <w:spacing w:after="0" w:line="240" w:lineRule="auto"/>
        <w:jc w:val="both"/>
        <w:rPr>
          <w:rFonts w:ascii="Arial" w:hAnsi="Arial" w:cs="Arial"/>
          <w:sz w:val="20"/>
          <w:szCs w:val="20"/>
        </w:rPr>
      </w:pPr>
      <w:r w:rsidRPr="003F5B41">
        <w:rPr>
          <w:rFonts w:ascii="Arial" w:hAnsi="Arial" w:cs="Arial"/>
          <w:sz w:val="20"/>
          <w:szCs w:val="20"/>
        </w:rPr>
        <w:t xml:space="preserve">In depth knowledge in Software Development Life cycle (SDLC), Project Life cycle, Business Process Modeling (BPM), </w:t>
      </w:r>
      <w:r w:rsidR="004D7A10" w:rsidRPr="003F5B41">
        <w:rPr>
          <w:rFonts w:ascii="Arial" w:hAnsi="Arial" w:cs="Arial"/>
          <w:sz w:val="20"/>
          <w:szCs w:val="20"/>
        </w:rPr>
        <w:t xml:space="preserve">Waterfall </w:t>
      </w:r>
      <w:r w:rsidRPr="003F5B41">
        <w:rPr>
          <w:rFonts w:ascii="Arial" w:hAnsi="Arial" w:cs="Arial"/>
          <w:sz w:val="20"/>
          <w:szCs w:val="20"/>
        </w:rPr>
        <w:t>Software Development Me</w:t>
      </w:r>
      <w:r w:rsidR="004D7A10" w:rsidRPr="003F5B41">
        <w:rPr>
          <w:rFonts w:ascii="Arial" w:hAnsi="Arial" w:cs="Arial"/>
          <w:sz w:val="20"/>
          <w:szCs w:val="20"/>
        </w:rPr>
        <w:t>thodology</w:t>
      </w:r>
    </w:p>
    <w:p w:rsidR="00824B41" w:rsidRPr="004E10FA" w:rsidRDefault="00824B41" w:rsidP="00F74ED8">
      <w:pPr>
        <w:pStyle w:val="BodyText"/>
        <w:spacing w:line="360" w:lineRule="auto"/>
        <w:rPr>
          <w:rFonts w:ascii="Arial" w:hAnsi="Arial" w:cs="Arial"/>
          <w:b/>
          <w:sz w:val="12"/>
          <w:u w:val="single"/>
        </w:rPr>
      </w:pPr>
    </w:p>
    <w:p w:rsidR="001B7308" w:rsidRPr="003F5B41" w:rsidRDefault="001B7308" w:rsidP="00F74ED8">
      <w:pPr>
        <w:pStyle w:val="BodyText"/>
        <w:spacing w:line="360" w:lineRule="auto"/>
        <w:rPr>
          <w:rFonts w:ascii="Arial" w:hAnsi="Arial" w:cs="Arial"/>
          <w:b/>
          <w:u w:val="single"/>
        </w:rPr>
      </w:pPr>
      <w:r w:rsidRPr="003F5B41">
        <w:rPr>
          <w:rFonts w:ascii="Arial" w:hAnsi="Arial" w:cs="Arial"/>
          <w:b/>
          <w:u w:val="single"/>
        </w:rPr>
        <w:t>Expertise</w:t>
      </w:r>
    </w:p>
    <w:p w:rsidR="00992B45" w:rsidRPr="003F5B41" w:rsidRDefault="00683AF6" w:rsidP="00F74ED8">
      <w:pPr>
        <w:pStyle w:val="BodyText"/>
        <w:rPr>
          <w:rFonts w:ascii="Arial" w:hAnsi="Arial" w:cs="Arial"/>
          <w:iCs/>
        </w:rPr>
      </w:pPr>
      <w:r w:rsidRPr="003F5B41">
        <w:rPr>
          <w:rFonts w:ascii="Arial" w:hAnsi="Arial" w:cs="Arial"/>
          <w:iCs/>
        </w:rPr>
        <w:t>Requirement Gathering &amp; A</w:t>
      </w:r>
      <w:r w:rsidR="00992B45" w:rsidRPr="003F5B41">
        <w:rPr>
          <w:rFonts w:ascii="Arial" w:hAnsi="Arial" w:cs="Arial"/>
          <w:iCs/>
        </w:rPr>
        <w:t xml:space="preserve">nalysis, </w:t>
      </w:r>
      <w:r w:rsidRPr="003F5B41">
        <w:rPr>
          <w:rFonts w:ascii="Arial" w:hAnsi="Arial" w:cs="Arial"/>
          <w:iCs/>
        </w:rPr>
        <w:t>Articulating Business Requirements to Functional Requirement Specifications, Preparing Process Flows</w:t>
      </w:r>
      <w:r w:rsidR="00992B45" w:rsidRPr="003F5B41">
        <w:rPr>
          <w:rFonts w:ascii="Arial" w:hAnsi="Arial" w:cs="Arial"/>
          <w:iCs/>
        </w:rPr>
        <w:t xml:space="preserve"> and Use Cases</w:t>
      </w:r>
      <w:r w:rsidRPr="003F5B41">
        <w:rPr>
          <w:rFonts w:ascii="Arial" w:hAnsi="Arial" w:cs="Arial"/>
          <w:iCs/>
        </w:rPr>
        <w:t xml:space="preserve">, Writing Test Script, Performing Functional and System Integration Testing, Supporting User Acceptance testing, Defect and </w:t>
      </w:r>
      <w:r w:rsidR="00992B45" w:rsidRPr="003F5B41">
        <w:rPr>
          <w:rFonts w:ascii="Arial" w:hAnsi="Arial" w:cs="Arial"/>
          <w:iCs/>
        </w:rPr>
        <w:t xml:space="preserve">Requirement tracking using </w:t>
      </w:r>
      <w:r w:rsidRPr="003F5B41">
        <w:rPr>
          <w:rFonts w:ascii="Arial" w:hAnsi="Arial" w:cs="Arial"/>
          <w:iCs/>
        </w:rPr>
        <w:t>H</w:t>
      </w:r>
      <w:r w:rsidR="006B7163" w:rsidRPr="003F5B41">
        <w:rPr>
          <w:rFonts w:ascii="Arial" w:hAnsi="Arial" w:cs="Arial"/>
          <w:iCs/>
        </w:rPr>
        <w:t xml:space="preserve">P </w:t>
      </w:r>
      <w:r w:rsidR="001B7308" w:rsidRPr="003F5B41">
        <w:rPr>
          <w:rFonts w:ascii="Arial" w:hAnsi="Arial" w:cs="Arial"/>
          <w:iCs/>
        </w:rPr>
        <w:t xml:space="preserve">ALM, </w:t>
      </w:r>
      <w:r w:rsidR="00992B45" w:rsidRPr="003F5B41">
        <w:rPr>
          <w:rFonts w:ascii="Arial" w:hAnsi="Arial" w:cs="Arial"/>
          <w:iCs/>
        </w:rPr>
        <w:t>Preparing job Aids.</w:t>
      </w:r>
    </w:p>
    <w:p w:rsidR="00992B45" w:rsidRPr="003F5B41" w:rsidRDefault="00992B45" w:rsidP="00F74ED8">
      <w:pPr>
        <w:pStyle w:val="BodyText"/>
        <w:rPr>
          <w:rFonts w:ascii="Arial" w:hAnsi="Arial" w:cs="Arial"/>
          <w:iCs/>
        </w:rPr>
      </w:pPr>
    </w:p>
    <w:p w:rsidR="001B7308" w:rsidRPr="003F5B41" w:rsidRDefault="00992B45" w:rsidP="00F74ED8">
      <w:pPr>
        <w:pStyle w:val="BodyText"/>
        <w:rPr>
          <w:rFonts w:ascii="Arial" w:hAnsi="Arial" w:cs="Arial"/>
          <w:iCs/>
        </w:rPr>
      </w:pPr>
      <w:r w:rsidRPr="003F5B41">
        <w:rPr>
          <w:rFonts w:ascii="Arial" w:hAnsi="Arial" w:cs="Arial"/>
          <w:iCs/>
        </w:rPr>
        <w:t xml:space="preserve">Worked on various tools and technologies like Mainframes, ServiceNow, HP ALM, IBM Blueworks Live, SQL Server, Toad for Oracle, </w:t>
      </w:r>
      <w:r w:rsidR="001B2E17" w:rsidRPr="003F5B41">
        <w:rPr>
          <w:rFonts w:ascii="Arial" w:hAnsi="Arial" w:cs="Arial"/>
          <w:iCs/>
        </w:rPr>
        <w:t xml:space="preserve">MS Visio, MS Office Suite, </w:t>
      </w:r>
      <w:r w:rsidR="0063781D" w:rsidRPr="003F5B41">
        <w:rPr>
          <w:rFonts w:ascii="Arial" w:hAnsi="Arial" w:cs="Arial"/>
          <w:iCs/>
        </w:rPr>
        <w:t xml:space="preserve">SnagIt, SDLC, </w:t>
      </w:r>
      <w:r w:rsidRPr="003F5B41">
        <w:rPr>
          <w:rFonts w:ascii="Arial" w:hAnsi="Arial" w:cs="Arial"/>
          <w:iCs/>
        </w:rPr>
        <w:t>W</w:t>
      </w:r>
      <w:r w:rsidR="001B7308" w:rsidRPr="003F5B41">
        <w:rPr>
          <w:rFonts w:ascii="Arial" w:hAnsi="Arial" w:cs="Arial"/>
          <w:iCs/>
        </w:rPr>
        <w:t>aterfall</w:t>
      </w:r>
      <w:r w:rsidRPr="003F5B41">
        <w:rPr>
          <w:rFonts w:ascii="Arial" w:hAnsi="Arial" w:cs="Arial"/>
          <w:iCs/>
        </w:rPr>
        <w:t xml:space="preserve"> methodology.</w:t>
      </w:r>
    </w:p>
    <w:p w:rsidR="00992B45" w:rsidRPr="004E10FA" w:rsidRDefault="00992B45" w:rsidP="00F74ED8">
      <w:pPr>
        <w:pStyle w:val="bullet"/>
        <w:tabs>
          <w:tab w:val="left" w:pos="360"/>
        </w:tabs>
        <w:suppressAutoHyphens/>
        <w:spacing w:after="240" w:line="360" w:lineRule="auto"/>
        <w:ind w:left="360" w:hanging="360"/>
        <w:jc w:val="both"/>
        <w:rPr>
          <w:rFonts w:cs="Arial"/>
          <w:b/>
          <w:bCs/>
          <w:sz w:val="2"/>
        </w:rPr>
      </w:pPr>
    </w:p>
    <w:p w:rsidR="00534651" w:rsidRPr="003F5B41" w:rsidRDefault="00534651" w:rsidP="00F74ED8">
      <w:pPr>
        <w:pStyle w:val="bullet"/>
        <w:tabs>
          <w:tab w:val="left" w:pos="360"/>
        </w:tabs>
        <w:suppressAutoHyphens/>
        <w:spacing w:after="240" w:line="360" w:lineRule="auto"/>
        <w:ind w:left="360" w:hanging="360"/>
        <w:jc w:val="both"/>
        <w:rPr>
          <w:rFonts w:cs="Arial"/>
          <w:b/>
          <w:bCs/>
          <w:sz w:val="20"/>
        </w:rPr>
      </w:pPr>
      <w:r w:rsidRPr="003F5B41">
        <w:rPr>
          <w:rFonts w:cs="Arial"/>
          <w:b/>
          <w:bCs/>
          <w:sz w:val="20"/>
        </w:rPr>
        <w:t>Work Experience</w:t>
      </w:r>
    </w:p>
    <w:p w:rsidR="00607C9B" w:rsidRPr="003F5B41" w:rsidRDefault="00607C9B" w:rsidP="00F74ED8">
      <w:pPr>
        <w:tabs>
          <w:tab w:val="left" w:pos="1485"/>
        </w:tabs>
        <w:spacing w:after="0"/>
        <w:jc w:val="both"/>
        <w:rPr>
          <w:rFonts w:ascii="Arial" w:hAnsi="Arial" w:cs="Arial"/>
          <w:b/>
          <w:sz w:val="20"/>
          <w:szCs w:val="20"/>
        </w:rPr>
      </w:pPr>
      <w:r w:rsidRPr="003F5B41">
        <w:rPr>
          <w:rFonts w:ascii="Arial" w:hAnsi="Arial" w:cs="Arial"/>
          <w:b/>
          <w:sz w:val="20"/>
          <w:szCs w:val="20"/>
        </w:rPr>
        <w:t>Role</w:t>
      </w:r>
      <w:r w:rsidRPr="003F5B41">
        <w:rPr>
          <w:rFonts w:ascii="Arial" w:hAnsi="Arial" w:cs="Arial"/>
          <w:sz w:val="20"/>
          <w:szCs w:val="20"/>
        </w:rPr>
        <w:t>:</w:t>
      </w:r>
      <w:r w:rsidR="008A62E9" w:rsidRPr="003F5B41">
        <w:rPr>
          <w:rFonts w:ascii="Arial" w:hAnsi="Arial" w:cs="Arial"/>
          <w:b/>
          <w:sz w:val="20"/>
          <w:szCs w:val="20"/>
        </w:rPr>
        <w:t xml:space="preserve">Lead </w:t>
      </w:r>
      <w:r w:rsidRPr="003F5B41">
        <w:rPr>
          <w:rFonts w:ascii="Arial" w:hAnsi="Arial" w:cs="Arial"/>
          <w:b/>
          <w:sz w:val="20"/>
          <w:szCs w:val="20"/>
        </w:rPr>
        <w:t>Business Systems Analyst</w:t>
      </w:r>
      <w:r w:rsidRPr="003F5B41">
        <w:rPr>
          <w:rFonts w:ascii="Arial" w:hAnsi="Arial" w:cs="Arial"/>
          <w:b/>
          <w:sz w:val="20"/>
          <w:szCs w:val="20"/>
        </w:rPr>
        <w:tab/>
      </w:r>
      <w:r w:rsidRPr="003F5B41">
        <w:rPr>
          <w:rFonts w:ascii="Arial" w:hAnsi="Arial" w:cs="Arial"/>
          <w:b/>
          <w:sz w:val="20"/>
          <w:szCs w:val="20"/>
        </w:rPr>
        <w:tab/>
      </w:r>
      <w:r w:rsidRPr="003F5B41">
        <w:rPr>
          <w:rFonts w:ascii="Arial" w:hAnsi="Arial" w:cs="Arial"/>
          <w:b/>
          <w:sz w:val="20"/>
          <w:szCs w:val="20"/>
        </w:rPr>
        <w:tab/>
      </w:r>
      <w:r w:rsidRPr="003F5B41">
        <w:rPr>
          <w:rFonts w:ascii="Arial" w:hAnsi="Arial" w:cs="Arial"/>
          <w:b/>
          <w:sz w:val="20"/>
          <w:szCs w:val="20"/>
        </w:rPr>
        <w:tab/>
      </w:r>
      <w:r w:rsidRPr="003F5B41">
        <w:rPr>
          <w:rFonts w:ascii="Arial" w:hAnsi="Arial" w:cs="Arial"/>
          <w:b/>
          <w:sz w:val="20"/>
          <w:szCs w:val="20"/>
        </w:rPr>
        <w:tab/>
      </w:r>
      <w:r w:rsidRPr="003F5B41">
        <w:rPr>
          <w:rFonts w:ascii="Arial" w:hAnsi="Arial" w:cs="Arial"/>
          <w:b/>
          <w:bCs/>
          <w:sz w:val="20"/>
          <w:szCs w:val="20"/>
        </w:rPr>
        <w:t>August 2016- Till Now</w:t>
      </w:r>
    </w:p>
    <w:p w:rsidR="00607C9B" w:rsidRPr="003F5B41" w:rsidRDefault="00A85149" w:rsidP="00F74ED8">
      <w:pPr>
        <w:spacing w:before="40" w:after="40" w:line="240" w:lineRule="auto"/>
        <w:jc w:val="both"/>
        <w:rPr>
          <w:rFonts w:ascii="Arial" w:eastAsia="Times New Roman" w:hAnsi="Arial" w:cs="Arial"/>
          <w:b/>
          <w:bCs/>
          <w:sz w:val="20"/>
          <w:szCs w:val="20"/>
        </w:rPr>
      </w:pPr>
      <w:r w:rsidRPr="00A85149">
        <w:rPr>
          <w:rFonts w:ascii="Arial" w:hAnsi="Arial" w:cs="Arial"/>
          <w:noProof/>
          <w:sz w:val="20"/>
          <w:szCs w:val="20"/>
        </w:rPr>
        <w:pict>
          <v:line id="Straight Connector 10" o:spid="_x0000_s1026" style="position:absolute;left:0;text-align:left;flip:y;z-index:251681792;visibility:visible" from=".5pt,.4pt" to="539.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" strokecolor="#969696" strokeweight=".44mm">
            <v:stroke joinstyle="miter"/>
          </v:line>
        </w:pict>
      </w:r>
      <w:r w:rsidR="00607C9B" w:rsidRPr="003F5B41">
        <w:rPr>
          <w:rFonts w:ascii="Arial" w:eastAsia="Times New Roman" w:hAnsi="Arial" w:cs="Arial"/>
          <w:b/>
          <w:bCs/>
          <w:sz w:val="20"/>
          <w:szCs w:val="20"/>
        </w:rPr>
        <w:t>Project Name</w:t>
      </w:r>
      <w:r w:rsidR="00607C9B" w:rsidRPr="003F5B41">
        <w:rPr>
          <w:rFonts w:ascii="Arial" w:eastAsia="Times New Roman" w:hAnsi="Arial" w:cs="Arial"/>
          <w:bCs/>
          <w:sz w:val="20"/>
          <w:szCs w:val="20"/>
        </w:rPr>
        <w:t>: Asset Classification</w:t>
      </w:r>
    </w:p>
    <w:p w:rsidR="00607C9B" w:rsidRPr="003F5B41" w:rsidRDefault="00607C9B" w:rsidP="00F74ED8">
      <w:pPr>
        <w:spacing w:before="40" w:after="40" w:line="240" w:lineRule="auto"/>
        <w:jc w:val="both"/>
        <w:rPr>
          <w:rFonts w:ascii="Arial" w:eastAsia="Times New Roman" w:hAnsi="Arial" w:cs="Arial"/>
          <w:b/>
          <w:bCs/>
          <w:sz w:val="20"/>
          <w:szCs w:val="20"/>
        </w:rPr>
      </w:pPr>
      <w:r w:rsidRPr="003F5B41">
        <w:rPr>
          <w:rFonts w:ascii="Arial" w:eastAsia="Times New Roman" w:hAnsi="Arial" w:cs="Arial"/>
          <w:b/>
          <w:bCs/>
          <w:sz w:val="20"/>
          <w:szCs w:val="20"/>
        </w:rPr>
        <w:t xml:space="preserve">Client: </w:t>
      </w:r>
      <w:r w:rsidRPr="003F5B41">
        <w:rPr>
          <w:rFonts w:ascii="Arial" w:eastAsia="Times New Roman" w:hAnsi="Arial" w:cs="Arial"/>
          <w:bCs/>
          <w:sz w:val="20"/>
          <w:szCs w:val="20"/>
        </w:rPr>
        <w:t>PNC Financial Services</w:t>
      </w:r>
    </w:p>
    <w:p w:rsidR="00607C9B" w:rsidRPr="003F5B41" w:rsidRDefault="00607C9B" w:rsidP="00F74ED8">
      <w:pPr>
        <w:spacing w:before="40" w:after="40" w:line="240" w:lineRule="auto"/>
        <w:jc w:val="both"/>
        <w:rPr>
          <w:rFonts w:ascii="Arial" w:eastAsia="Times New Roman" w:hAnsi="Arial" w:cs="Arial"/>
          <w:bCs/>
          <w:sz w:val="20"/>
          <w:szCs w:val="20"/>
        </w:rPr>
      </w:pPr>
      <w:r w:rsidRPr="003F5B41">
        <w:rPr>
          <w:rFonts w:ascii="Arial" w:eastAsia="Times New Roman" w:hAnsi="Arial" w:cs="Arial"/>
          <w:b/>
          <w:bCs/>
          <w:sz w:val="20"/>
          <w:szCs w:val="20"/>
        </w:rPr>
        <w:t xml:space="preserve">Location: </w:t>
      </w:r>
      <w:r w:rsidRPr="003F5B41">
        <w:rPr>
          <w:rFonts w:ascii="Arial" w:eastAsia="Times New Roman" w:hAnsi="Arial" w:cs="Arial"/>
          <w:bCs/>
          <w:sz w:val="20"/>
          <w:szCs w:val="20"/>
        </w:rPr>
        <w:t>Pittsburgh, PA</w:t>
      </w:r>
    </w:p>
    <w:p w:rsidR="00607C9B" w:rsidRPr="003F5B41" w:rsidRDefault="00607C9B" w:rsidP="00F74ED8">
      <w:pPr>
        <w:spacing w:before="40" w:after="40" w:line="240" w:lineRule="auto"/>
        <w:jc w:val="both"/>
        <w:rPr>
          <w:rFonts w:ascii="Arial" w:eastAsia="Times New Roman" w:hAnsi="Arial" w:cs="Arial"/>
          <w:bCs/>
          <w:sz w:val="20"/>
          <w:szCs w:val="20"/>
        </w:rPr>
      </w:pPr>
      <w:r w:rsidRPr="003F5B41">
        <w:rPr>
          <w:rFonts w:ascii="Arial" w:eastAsia="Times New Roman" w:hAnsi="Arial" w:cs="Arial"/>
          <w:b/>
          <w:bCs/>
          <w:sz w:val="20"/>
          <w:szCs w:val="20"/>
        </w:rPr>
        <w:t xml:space="preserve">Project Description: </w:t>
      </w:r>
      <w:r w:rsidR="00EB3766">
        <w:rPr>
          <w:rFonts w:ascii="Arial" w:eastAsia="Times New Roman" w:hAnsi="Arial" w:cs="Arial"/>
          <w:bCs/>
          <w:sz w:val="20"/>
          <w:szCs w:val="20"/>
        </w:rPr>
        <w:t>Over time, asset have been added to the PNC investment platform without updates to the associated asset class hierarchy.  As a result, the number of assets contained in the “Other” sub asset class category has steadily grown. Also, the classification of assets is inconsistent across various systems. The purpose of this project is to bring uniformity to the presentation of the asset classes across various AMG systems and reduce volume of securities contained in “Other” sub categories</w:t>
      </w:r>
    </w:p>
    <w:p w:rsidR="004E10FA" w:rsidRPr="004E10FA" w:rsidRDefault="004E10FA" w:rsidP="00F74ED8">
      <w:pPr>
        <w:spacing w:line="360" w:lineRule="auto"/>
        <w:ind w:left="270" w:hanging="270"/>
        <w:jc w:val="both"/>
        <w:rPr>
          <w:rFonts w:ascii="Arial" w:hAnsi="Arial" w:cs="Arial"/>
          <w:b/>
          <w:sz w:val="8"/>
          <w:szCs w:val="20"/>
        </w:rPr>
      </w:pPr>
    </w:p>
    <w:p w:rsidR="00607C9B" w:rsidRPr="003F5B41" w:rsidRDefault="00607C9B" w:rsidP="00F74ED8">
      <w:pPr>
        <w:spacing w:line="360" w:lineRule="auto"/>
        <w:ind w:left="270" w:hanging="270"/>
        <w:jc w:val="both"/>
        <w:rPr>
          <w:rFonts w:ascii="Arial" w:hAnsi="Arial" w:cs="Arial"/>
          <w:b/>
          <w:sz w:val="20"/>
          <w:szCs w:val="20"/>
        </w:rPr>
      </w:pPr>
      <w:r w:rsidRPr="003F5B41">
        <w:rPr>
          <w:rFonts w:ascii="Arial" w:hAnsi="Arial" w:cs="Arial"/>
          <w:b/>
          <w:sz w:val="20"/>
          <w:szCs w:val="20"/>
        </w:rPr>
        <w:t>Responsibilities:</w:t>
      </w:r>
    </w:p>
    <w:p w:rsidR="00607C9B" w:rsidRPr="003F5B41" w:rsidRDefault="00607C9B" w:rsidP="00F74ED8">
      <w:pPr>
        <w:numPr>
          <w:ilvl w:val="0"/>
          <w:numId w:val="1"/>
        </w:numPr>
        <w:spacing w:before="40" w:after="40" w:line="240" w:lineRule="auto"/>
        <w:jc w:val="both"/>
        <w:rPr>
          <w:rFonts w:ascii="Arial" w:eastAsia="Times New Roman" w:hAnsi="Arial" w:cs="Arial"/>
          <w:bCs/>
          <w:sz w:val="20"/>
          <w:szCs w:val="20"/>
        </w:rPr>
      </w:pPr>
      <w:r w:rsidRPr="003F5B41">
        <w:rPr>
          <w:rFonts w:ascii="Arial" w:eastAsia="Times New Roman" w:hAnsi="Arial" w:cs="Arial"/>
          <w:bCs/>
          <w:sz w:val="20"/>
          <w:szCs w:val="20"/>
        </w:rPr>
        <w:t>Thoroughly understood and analyzed the current asset classification hierarchy being used in the Asset Management line of business of PNC and various upstream and downstream systems consuming these asset classes.</w:t>
      </w:r>
    </w:p>
    <w:p w:rsidR="00607C9B" w:rsidRPr="003F5B41" w:rsidRDefault="00607C9B" w:rsidP="00F74ED8">
      <w:pPr>
        <w:numPr>
          <w:ilvl w:val="0"/>
          <w:numId w:val="1"/>
        </w:numPr>
        <w:spacing w:before="40" w:after="40" w:line="240" w:lineRule="auto"/>
        <w:jc w:val="both"/>
        <w:rPr>
          <w:rFonts w:ascii="Arial" w:eastAsia="Times New Roman" w:hAnsi="Arial" w:cs="Arial"/>
          <w:bCs/>
          <w:sz w:val="20"/>
          <w:szCs w:val="20"/>
        </w:rPr>
      </w:pPr>
      <w:r w:rsidRPr="003F5B41">
        <w:rPr>
          <w:rFonts w:ascii="Arial" w:eastAsia="Times New Roman" w:hAnsi="Arial" w:cs="Arial"/>
          <w:bCs/>
          <w:sz w:val="20"/>
          <w:szCs w:val="20"/>
        </w:rPr>
        <w:t>Documented the current Asset Classification hierarchy, various process flows and data flows using MS Excel and MS Visio.</w:t>
      </w:r>
    </w:p>
    <w:p w:rsidR="00607C9B" w:rsidRPr="003F5B41" w:rsidRDefault="00607C9B" w:rsidP="00F74ED8">
      <w:pPr>
        <w:numPr>
          <w:ilvl w:val="0"/>
          <w:numId w:val="1"/>
        </w:numPr>
        <w:spacing w:before="40" w:after="40" w:line="240" w:lineRule="auto"/>
        <w:jc w:val="both"/>
        <w:rPr>
          <w:rFonts w:ascii="Arial" w:eastAsia="Times New Roman" w:hAnsi="Arial" w:cs="Arial"/>
          <w:bCs/>
          <w:sz w:val="20"/>
          <w:szCs w:val="20"/>
        </w:rPr>
      </w:pPr>
      <w:r w:rsidRPr="003F5B41">
        <w:rPr>
          <w:rFonts w:ascii="Arial" w:eastAsia="Times New Roman" w:hAnsi="Arial" w:cs="Arial"/>
          <w:bCs/>
          <w:sz w:val="20"/>
          <w:szCs w:val="20"/>
        </w:rPr>
        <w:t>Gathered business requirements from various stake holders by participating in joint requirement planning sessions with the business user groups, key stake holders, subject matter experts and various IT Groups across Asset Management line of business of PNC.</w:t>
      </w:r>
    </w:p>
    <w:p w:rsidR="00607C9B" w:rsidRPr="003F5B41" w:rsidRDefault="004D7A10" w:rsidP="00F74ED8">
      <w:pPr>
        <w:numPr>
          <w:ilvl w:val="0"/>
          <w:numId w:val="1"/>
        </w:numPr>
        <w:spacing w:before="40" w:after="40" w:line="240" w:lineRule="auto"/>
        <w:jc w:val="both"/>
        <w:rPr>
          <w:rFonts w:ascii="Arial" w:eastAsia="Times New Roman" w:hAnsi="Arial" w:cs="Arial"/>
          <w:bCs/>
          <w:sz w:val="20"/>
          <w:szCs w:val="20"/>
        </w:rPr>
      </w:pPr>
      <w:r w:rsidRPr="003F5B41">
        <w:rPr>
          <w:rFonts w:ascii="Arial" w:eastAsia="Times New Roman" w:hAnsi="Arial" w:cs="Arial"/>
          <w:bCs/>
          <w:sz w:val="20"/>
          <w:szCs w:val="20"/>
        </w:rPr>
        <w:t xml:space="preserve">Performed </w:t>
      </w:r>
      <w:r w:rsidR="00607C9B" w:rsidRPr="003F5B41">
        <w:rPr>
          <w:rFonts w:ascii="Arial" w:eastAsia="Times New Roman" w:hAnsi="Arial" w:cs="Arial"/>
          <w:bCs/>
          <w:sz w:val="20"/>
          <w:szCs w:val="20"/>
        </w:rPr>
        <w:t>Gap Analysis, Feasibility Analysis, Risk Assessment and Impact Analysis of the proposed requirements.</w:t>
      </w:r>
    </w:p>
    <w:p w:rsidR="00607C9B" w:rsidRPr="003F5B41" w:rsidRDefault="00607C9B" w:rsidP="00F74ED8">
      <w:pPr>
        <w:numPr>
          <w:ilvl w:val="0"/>
          <w:numId w:val="1"/>
        </w:numPr>
        <w:spacing w:before="40" w:after="40" w:line="240" w:lineRule="auto"/>
        <w:jc w:val="both"/>
        <w:rPr>
          <w:rFonts w:ascii="Arial" w:eastAsia="Times New Roman" w:hAnsi="Arial" w:cs="Arial"/>
          <w:bCs/>
          <w:sz w:val="20"/>
          <w:szCs w:val="20"/>
        </w:rPr>
      </w:pPr>
      <w:r w:rsidRPr="003F5B41">
        <w:rPr>
          <w:rFonts w:ascii="Arial" w:eastAsia="Times New Roman" w:hAnsi="Arial" w:cs="Arial"/>
          <w:bCs/>
          <w:sz w:val="20"/>
          <w:szCs w:val="20"/>
        </w:rPr>
        <w:t>Prepared Business Requirement Documents (BRD’s) and performed business requirement walkthroughs with various stakeholders</w:t>
      </w:r>
    </w:p>
    <w:p w:rsidR="00607C9B" w:rsidRPr="003F5B41" w:rsidRDefault="00607C9B" w:rsidP="00F74ED8">
      <w:pPr>
        <w:numPr>
          <w:ilvl w:val="0"/>
          <w:numId w:val="1"/>
        </w:numPr>
        <w:spacing w:before="40" w:after="40" w:line="240" w:lineRule="auto"/>
        <w:jc w:val="both"/>
        <w:rPr>
          <w:rFonts w:ascii="Arial" w:eastAsia="Times New Roman" w:hAnsi="Arial" w:cs="Arial"/>
          <w:bCs/>
          <w:sz w:val="20"/>
          <w:szCs w:val="20"/>
        </w:rPr>
      </w:pPr>
      <w:r w:rsidRPr="003F5B41">
        <w:rPr>
          <w:rFonts w:ascii="Arial" w:eastAsia="Times New Roman" w:hAnsi="Arial" w:cs="Arial"/>
          <w:bCs/>
          <w:sz w:val="20"/>
          <w:szCs w:val="20"/>
        </w:rPr>
        <w:t>Analyzed and documented the future state asset classification hierarchy, designed and documented future state process flows and data flows.</w:t>
      </w:r>
    </w:p>
    <w:p w:rsidR="00607C9B" w:rsidRPr="003F5B41" w:rsidRDefault="00607C9B" w:rsidP="00F74ED8">
      <w:pPr>
        <w:numPr>
          <w:ilvl w:val="0"/>
          <w:numId w:val="1"/>
        </w:numPr>
        <w:spacing w:before="40" w:after="40" w:line="240" w:lineRule="auto"/>
        <w:jc w:val="both"/>
        <w:rPr>
          <w:rFonts w:ascii="Arial" w:eastAsia="Times New Roman" w:hAnsi="Arial" w:cs="Arial"/>
          <w:bCs/>
          <w:sz w:val="20"/>
          <w:szCs w:val="20"/>
        </w:rPr>
      </w:pPr>
      <w:r w:rsidRPr="003F5B41">
        <w:rPr>
          <w:rFonts w:ascii="Arial" w:eastAsia="Times New Roman" w:hAnsi="Arial" w:cs="Arial"/>
          <w:bCs/>
          <w:sz w:val="20"/>
          <w:szCs w:val="20"/>
        </w:rPr>
        <w:lastRenderedPageBreak/>
        <w:t>Articulated the business requirements into functional and non-functional requirements, prepared Functional Design Specifications (FDS) by employing UML components such as use case diagrams, activity diagrams and data flow diagrams using MS Visio.</w:t>
      </w:r>
    </w:p>
    <w:p w:rsidR="00607C9B" w:rsidRPr="003F5B41" w:rsidRDefault="00607C9B" w:rsidP="00F74ED8">
      <w:pPr>
        <w:numPr>
          <w:ilvl w:val="0"/>
          <w:numId w:val="1"/>
        </w:numPr>
        <w:spacing w:before="40" w:after="40" w:line="240" w:lineRule="auto"/>
        <w:jc w:val="both"/>
        <w:rPr>
          <w:rFonts w:ascii="Arial" w:eastAsia="Times New Roman" w:hAnsi="Arial" w:cs="Arial"/>
          <w:bCs/>
          <w:sz w:val="20"/>
          <w:szCs w:val="20"/>
        </w:rPr>
      </w:pPr>
      <w:r w:rsidRPr="003F5B41">
        <w:rPr>
          <w:rFonts w:ascii="Arial" w:eastAsia="Times New Roman" w:hAnsi="Arial" w:cs="Arial"/>
          <w:bCs/>
          <w:sz w:val="20"/>
          <w:szCs w:val="20"/>
        </w:rPr>
        <w:t>Identified and documented the project Constraints, Assumptions, Dependencies and scope Exclusions.</w:t>
      </w:r>
    </w:p>
    <w:p w:rsidR="00607C9B" w:rsidRPr="003F5B41" w:rsidRDefault="00607C9B" w:rsidP="00F74ED8">
      <w:pPr>
        <w:numPr>
          <w:ilvl w:val="0"/>
          <w:numId w:val="1"/>
        </w:numPr>
        <w:spacing w:before="40" w:after="40" w:line="240" w:lineRule="auto"/>
        <w:jc w:val="both"/>
        <w:rPr>
          <w:rFonts w:ascii="Arial" w:eastAsia="Times New Roman" w:hAnsi="Arial" w:cs="Arial"/>
          <w:bCs/>
          <w:sz w:val="20"/>
          <w:szCs w:val="20"/>
        </w:rPr>
      </w:pPr>
      <w:r w:rsidRPr="003F5B41">
        <w:rPr>
          <w:rFonts w:ascii="Arial" w:eastAsia="Times New Roman" w:hAnsi="Arial" w:cs="Arial"/>
          <w:bCs/>
          <w:sz w:val="20"/>
          <w:szCs w:val="20"/>
        </w:rPr>
        <w:t>Performed functional requirement walkthroughs with various teams including the line of business, Development and QA teams</w:t>
      </w:r>
    </w:p>
    <w:p w:rsidR="00607C9B" w:rsidRPr="003F5B41" w:rsidRDefault="00607C9B" w:rsidP="00F74ED8">
      <w:pPr>
        <w:numPr>
          <w:ilvl w:val="0"/>
          <w:numId w:val="1"/>
        </w:numPr>
        <w:spacing w:before="40" w:after="40" w:line="240" w:lineRule="auto"/>
        <w:jc w:val="both"/>
        <w:rPr>
          <w:rFonts w:ascii="Arial" w:eastAsia="Times New Roman" w:hAnsi="Arial" w:cs="Arial"/>
          <w:bCs/>
          <w:sz w:val="20"/>
          <w:szCs w:val="20"/>
        </w:rPr>
      </w:pPr>
      <w:r w:rsidRPr="003F5B41">
        <w:rPr>
          <w:rFonts w:ascii="Arial" w:eastAsia="Times New Roman" w:hAnsi="Arial" w:cs="Arial"/>
          <w:bCs/>
          <w:sz w:val="20"/>
          <w:szCs w:val="20"/>
        </w:rPr>
        <w:t>Prepared Test strategy, Test Plan, Test Scenarios and Test Scripts for various release cycles.</w:t>
      </w:r>
    </w:p>
    <w:p w:rsidR="00607C9B" w:rsidRPr="003F5B41" w:rsidRDefault="00607C9B" w:rsidP="00F74ED8">
      <w:pPr>
        <w:numPr>
          <w:ilvl w:val="0"/>
          <w:numId w:val="1"/>
        </w:numPr>
        <w:spacing w:before="40" w:after="40" w:line="240" w:lineRule="auto"/>
        <w:jc w:val="both"/>
        <w:rPr>
          <w:rFonts w:ascii="Arial" w:eastAsia="Times New Roman" w:hAnsi="Arial" w:cs="Arial"/>
          <w:bCs/>
          <w:sz w:val="20"/>
          <w:szCs w:val="20"/>
        </w:rPr>
      </w:pPr>
      <w:r w:rsidRPr="003F5B41">
        <w:rPr>
          <w:rFonts w:ascii="Arial" w:eastAsia="Times New Roman" w:hAnsi="Arial" w:cs="Arial"/>
          <w:bCs/>
          <w:sz w:val="20"/>
          <w:szCs w:val="20"/>
        </w:rPr>
        <w:t>Performed Functional Testing, System Integration Testing, Regression Testing and support User Acceptance Testing during various release cycles.</w:t>
      </w:r>
    </w:p>
    <w:p w:rsidR="00607C9B" w:rsidRPr="003F5B41" w:rsidRDefault="00607C9B" w:rsidP="00F74ED8">
      <w:pPr>
        <w:numPr>
          <w:ilvl w:val="0"/>
          <w:numId w:val="1"/>
        </w:numPr>
        <w:spacing w:before="40" w:after="40" w:line="240" w:lineRule="auto"/>
        <w:jc w:val="both"/>
        <w:rPr>
          <w:rFonts w:ascii="Arial" w:eastAsia="Times New Roman" w:hAnsi="Arial" w:cs="Arial"/>
          <w:bCs/>
          <w:sz w:val="20"/>
          <w:szCs w:val="20"/>
        </w:rPr>
      </w:pPr>
      <w:r w:rsidRPr="003F5B41">
        <w:rPr>
          <w:rFonts w:ascii="Arial" w:eastAsia="Times New Roman" w:hAnsi="Arial" w:cs="Arial"/>
          <w:bCs/>
          <w:sz w:val="20"/>
          <w:szCs w:val="20"/>
        </w:rPr>
        <w:t>Logged, Maintained and Tracked defects in various testing phases using HP ALM tool. Worked with the Development teams to ensure the timely closure of the defects.</w:t>
      </w:r>
    </w:p>
    <w:p w:rsidR="00607C9B" w:rsidRPr="003F5B41" w:rsidRDefault="00607C9B" w:rsidP="00F74ED8">
      <w:pPr>
        <w:numPr>
          <w:ilvl w:val="0"/>
          <w:numId w:val="1"/>
        </w:numPr>
        <w:spacing w:before="40" w:after="40" w:line="240" w:lineRule="auto"/>
        <w:jc w:val="both"/>
        <w:rPr>
          <w:rFonts w:ascii="Arial" w:eastAsia="Times New Roman" w:hAnsi="Arial" w:cs="Arial"/>
          <w:bCs/>
          <w:sz w:val="20"/>
          <w:szCs w:val="20"/>
        </w:rPr>
      </w:pPr>
      <w:r w:rsidRPr="003F5B41">
        <w:rPr>
          <w:rFonts w:ascii="Arial" w:eastAsia="Times New Roman" w:hAnsi="Arial" w:cs="Arial"/>
          <w:bCs/>
          <w:sz w:val="20"/>
          <w:szCs w:val="20"/>
        </w:rPr>
        <w:t>Served as a liaison between the business stakeholders, development team, QA team, various upstream and downstream application teams in designing and implementing the functionalities.</w:t>
      </w:r>
    </w:p>
    <w:p w:rsidR="004D7A10" w:rsidRPr="003F5B41" w:rsidRDefault="00607C9B" w:rsidP="00F74ED8">
      <w:pPr>
        <w:numPr>
          <w:ilvl w:val="0"/>
          <w:numId w:val="1"/>
        </w:numPr>
        <w:spacing w:before="40" w:after="40" w:line="240" w:lineRule="auto"/>
        <w:jc w:val="both"/>
        <w:rPr>
          <w:rFonts w:ascii="Arial" w:eastAsia="Times New Roman" w:hAnsi="Arial" w:cs="Arial"/>
          <w:bCs/>
          <w:sz w:val="20"/>
          <w:szCs w:val="20"/>
        </w:rPr>
      </w:pPr>
      <w:r w:rsidRPr="003F5B41">
        <w:rPr>
          <w:rFonts w:ascii="Arial" w:eastAsia="Times New Roman" w:hAnsi="Arial" w:cs="Arial"/>
          <w:bCs/>
          <w:sz w:val="20"/>
          <w:szCs w:val="20"/>
        </w:rPr>
        <w:t>Created the Requirement Traceability Matrix to trace requirements throughout the de</w:t>
      </w:r>
      <w:r w:rsidR="004D7A10" w:rsidRPr="003F5B41">
        <w:rPr>
          <w:rFonts w:ascii="Arial" w:eastAsia="Times New Roman" w:hAnsi="Arial" w:cs="Arial"/>
          <w:bCs/>
          <w:sz w:val="20"/>
          <w:szCs w:val="20"/>
        </w:rPr>
        <w:t>velopment and testing processes.</w:t>
      </w:r>
    </w:p>
    <w:p w:rsidR="00607C9B" w:rsidRPr="003F5B41" w:rsidRDefault="00607C9B" w:rsidP="00F74ED8">
      <w:pPr>
        <w:numPr>
          <w:ilvl w:val="0"/>
          <w:numId w:val="1"/>
        </w:numPr>
        <w:spacing w:before="40" w:after="40" w:line="240" w:lineRule="auto"/>
        <w:jc w:val="both"/>
        <w:rPr>
          <w:rFonts w:ascii="Arial" w:eastAsia="Times New Roman" w:hAnsi="Arial" w:cs="Arial"/>
          <w:bCs/>
          <w:sz w:val="20"/>
          <w:szCs w:val="20"/>
        </w:rPr>
      </w:pPr>
      <w:r w:rsidRPr="003F5B41">
        <w:rPr>
          <w:rFonts w:ascii="Arial" w:eastAsia="Times New Roman" w:hAnsi="Arial" w:cs="Arial"/>
          <w:bCs/>
          <w:sz w:val="20"/>
          <w:szCs w:val="20"/>
        </w:rPr>
        <w:t>Provided post production support after various application release cycles.</w:t>
      </w:r>
    </w:p>
    <w:p w:rsidR="004E10FA" w:rsidRPr="004E10FA" w:rsidRDefault="004E10FA" w:rsidP="00F74ED8">
      <w:pPr>
        <w:shd w:val="clear" w:color="auto" w:fill="FFFFFF"/>
        <w:jc w:val="both"/>
        <w:rPr>
          <w:rFonts w:ascii="Arial" w:hAnsi="Arial" w:cs="Arial"/>
          <w:b/>
          <w:color w:val="000000"/>
          <w:sz w:val="8"/>
          <w:szCs w:val="20"/>
        </w:rPr>
      </w:pPr>
    </w:p>
    <w:p w:rsidR="00607C9B" w:rsidRPr="003F5B41" w:rsidRDefault="00607C9B" w:rsidP="00F74ED8">
      <w:pPr>
        <w:shd w:val="clear" w:color="auto" w:fill="FFFFFF"/>
        <w:jc w:val="both"/>
        <w:rPr>
          <w:rFonts w:ascii="Arial" w:hAnsi="Arial" w:cs="Arial"/>
          <w:sz w:val="20"/>
          <w:szCs w:val="20"/>
        </w:rPr>
      </w:pPr>
      <w:r w:rsidRPr="003F5B41">
        <w:rPr>
          <w:rFonts w:ascii="Arial" w:hAnsi="Arial" w:cs="Arial"/>
          <w:b/>
          <w:color w:val="000000"/>
          <w:sz w:val="20"/>
          <w:szCs w:val="20"/>
        </w:rPr>
        <w:t xml:space="preserve">Environment\Tools: </w:t>
      </w:r>
      <w:r w:rsidRPr="003F5B41">
        <w:rPr>
          <w:rFonts w:ascii="Arial" w:hAnsi="Arial" w:cs="Arial"/>
          <w:bCs/>
          <w:sz w:val="20"/>
          <w:szCs w:val="20"/>
        </w:rPr>
        <w:t xml:space="preserve">Mainframes, </w:t>
      </w:r>
      <w:r w:rsidRPr="003F5B41">
        <w:rPr>
          <w:rFonts w:ascii="Arial" w:hAnsi="Arial" w:cs="Arial"/>
          <w:sz w:val="20"/>
          <w:szCs w:val="20"/>
        </w:rPr>
        <w:t>SDLC Waterfall,</w:t>
      </w:r>
      <w:r w:rsidR="004D7A10" w:rsidRPr="003F5B41">
        <w:rPr>
          <w:rFonts w:ascii="Arial" w:hAnsi="Arial" w:cs="Arial"/>
          <w:sz w:val="20"/>
          <w:szCs w:val="20"/>
        </w:rPr>
        <w:t xml:space="preserve"> HP</w:t>
      </w:r>
      <w:r w:rsidRPr="003F5B41">
        <w:rPr>
          <w:rFonts w:ascii="Arial" w:hAnsi="Arial" w:cs="Arial"/>
          <w:sz w:val="20"/>
          <w:szCs w:val="20"/>
        </w:rPr>
        <w:t xml:space="preserve"> ALM, MS Visio, MS Office Suite</w:t>
      </w:r>
      <w:r w:rsidR="004D7A10" w:rsidRPr="003F5B41">
        <w:rPr>
          <w:rFonts w:ascii="Arial" w:hAnsi="Arial" w:cs="Arial"/>
          <w:sz w:val="20"/>
          <w:szCs w:val="20"/>
        </w:rPr>
        <w:t>, SQL Server, Toad for Oracle.</w:t>
      </w:r>
    </w:p>
    <w:p w:rsidR="004D7A10" w:rsidRPr="004E10FA" w:rsidRDefault="004D7A10" w:rsidP="00F74ED8">
      <w:pPr>
        <w:tabs>
          <w:tab w:val="left" w:pos="1485"/>
        </w:tabs>
        <w:spacing w:after="0"/>
        <w:jc w:val="both"/>
        <w:rPr>
          <w:rFonts w:ascii="Arial" w:hAnsi="Arial" w:cs="Arial"/>
          <w:b/>
          <w:sz w:val="8"/>
          <w:szCs w:val="20"/>
        </w:rPr>
      </w:pPr>
    </w:p>
    <w:p w:rsidR="007850B4" w:rsidRPr="003F5B41" w:rsidRDefault="007850B4" w:rsidP="00F74ED8">
      <w:pPr>
        <w:tabs>
          <w:tab w:val="left" w:pos="1485"/>
        </w:tabs>
        <w:spacing w:after="0"/>
        <w:jc w:val="both"/>
        <w:rPr>
          <w:rFonts w:ascii="Arial" w:hAnsi="Arial" w:cs="Arial"/>
          <w:b/>
          <w:sz w:val="20"/>
          <w:szCs w:val="20"/>
        </w:rPr>
      </w:pPr>
      <w:r w:rsidRPr="003F5B41">
        <w:rPr>
          <w:rFonts w:ascii="Arial" w:hAnsi="Arial" w:cs="Arial"/>
          <w:b/>
          <w:sz w:val="20"/>
          <w:szCs w:val="20"/>
        </w:rPr>
        <w:t>Role</w:t>
      </w:r>
      <w:r w:rsidRPr="003F5B41">
        <w:rPr>
          <w:rFonts w:ascii="Arial" w:hAnsi="Arial" w:cs="Arial"/>
          <w:sz w:val="20"/>
          <w:szCs w:val="20"/>
        </w:rPr>
        <w:t>:</w:t>
      </w:r>
      <w:r w:rsidR="008A62E9" w:rsidRPr="003F5B41">
        <w:rPr>
          <w:rFonts w:ascii="Arial" w:hAnsi="Arial" w:cs="Arial"/>
          <w:b/>
          <w:sz w:val="20"/>
          <w:szCs w:val="20"/>
        </w:rPr>
        <w:t xml:space="preserve">Lead </w:t>
      </w:r>
      <w:r w:rsidRPr="003F5B41">
        <w:rPr>
          <w:rFonts w:ascii="Arial" w:hAnsi="Arial" w:cs="Arial"/>
          <w:b/>
          <w:sz w:val="20"/>
          <w:szCs w:val="20"/>
        </w:rPr>
        <w:t>Business</w:t>
      </w:r>
      <w:r w:rsidR="004D7A10" w:rsidRPr="003F5B41">
        <w:rPr>
          <w:rFonts w:ascii="Arial" w:hAnsi="Arial" w:cs="Arial"/>
          <w:b/>
          <w:sz w:val="20"/>
          <w:szCs w:val="20"/>
        </w:rPr>
        <w:t xml:space="preserve"> Systems </w:t>
      </w:r>
      <w:r w:rsidR="008A62E9" w:rsidRPr="003F5B41">
        <w:rPr>
          <w:rFonts w:ascii="Arial" w:hAnsi="Arial" w:cs="Arial"/>
          <w:b/>
          <w:sz w:val="20"/>
          <w:szCs w:val="20"/>
        </w:rPr>
        <w:t>Analyst</w:t>
      </w:r>
      <w:r w:rsidR="003F5B41">
        <w:rPr>
          <w:rFonts w:ascii="Arial" w:hAnsi="Arial" w:cs="Arial"/>
          <w:b/>
          <w:sz w:val="20"/>
          <w:szCs w:val="20"/>
        </w:rPr>
        <w:tab/>
      </w:r>
      <w:r w:rsidR="003F5B41">
        <w:rPr>
          <w:rFonts w:ascii="Arial" w:hAnsi="Arial" w:cs="Arial"/>
          <w:b/>
          <w:sz w:val="20"/>
          <w:szCs w:val="20"/>
        </w:rPr>
        <w:tab/>
      </w:r>
      <w:r w:rsidR="003F5B41">
        <w:rPr>
          <w:rFonts w:ascii="Arial" w:hAnsi="Arial" w:cs="Arial"/>
          <w:b/>
          <w:sz w:val="20"/>
          <w:szCs w:val="20"/>
        </w:rPr>
        <w:tab/>
      </w:r>
      <w:r w:rsidR="003F5B41">
        <w:rPr>
          <w:rFonts w:ascii="Arial" w:hAnsi="Arial" w:cs="Arial"/>
          <w:b/>
          <w:sz w:val="20"/>
          <w:szCs w:val="20"/>
        </w:rPr>
        <w:tab/>
      </w:r>
      <w:r w:rsidR="003F5B41">
        <w:rPr>
          <w:rFonts w:ascii="Arial" w:hAnsi="Arial" w:cs="Arial"/>
          <w:b/>
          <w:sz w:val="20"/>
          <w:szCs w:val="20"/>
        </w:rPr>
        <w:tab/>
      </w:r>
      <w:r w:rsidR="00F427A1">
        <w:rPr>
          <w:rFonts w:ascii="Arial" w:hAnsi="Arial" w:cs="Arial"/>
          <w:b/>
          <w:sz w:val="20"/>
          <w:szCs w:val="20"/>
        </w:rPr>
        <w:t>May</w:t>
      </w:r>
      <w:r w:rsidRPr="003F5B41">
        <w:rPr>
          <w:rFonts w:ascii="Arial" w:hAnsi="Arial" w:cs="Arial"/>
          <w:b/>
          <w:bCs/>
          <w:sz w:val="20"/>
          <w:szCs w:val="20"/>
        </w:rPr>
        <w:t xml:space="preserve">2015- </w:t>
      </w:r>
      <w:r w:rsidR="00607C9B" w:rsidRPr="003F5B41">
        <w:rPr>
          <w:rFonts w:ascii="Arial" w:hAnsi="Arial" w:cs="Arial"/>
          <w:b/>
          <w:bCs/>
          <w:sz w:val="20"/>
          <w:szCs w:val="20"/>
        </w:rPr>
        <w:t>July 2016</w:t>
      </w:r>
    </w:p>
    <w:p w:rsidR="007850B4" w:rsidRPr="003F5B41" w:rsidRDefault="00A85149" w:rsidP="00F74ED8">
      <w:pPr>
        <w:spacing w:before="40" w:after="40" w:line="240" w:lineRule="auto"/>
        <w:jc w:val="both"/>
        <w:rPr>
          <w:rFonts w:ascii="Arial" w:eastAsia="Times New Roman" w:hAnsi="Arial" w:cs="Arial"/>
          <w:bCs/>
          <w:sz w:val="20"/>
          <w:szCs w:val="20"/>
        </w:rPr>
      </w:pPr>
      <w:r w:rsidRPr="00A85149">
        <w:rPr>
          <w:rFonts w:ascii="Arial" w:hAnsi="Arial" w:cs="Arial"/>
          <w:noProof/>
          <w:sz w:val="20"/>
          <w:szCs w:val="20"/>
        </w:rPr>
        <w:pict>
          <v:line id="Straight Connector 3" o:spid="_x0000_s1035" style="position:absolute;left:0;text-align:left;z-index:251677696;visibility:visible;mso-position-horizontal-relative:margin" from="0,.3pt" to="534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" strokecolor="#969696" strokeweight=".44mm">
            <v:stroke joinstyle="miter"/>
            <w10:wrap anchorx="margin"/>
          </v:line>
        </w:pict>
      </w:r>
      <w:r w:rsidR="007850B4" w:rsidRPr="003F5B41">
        <w:rPr>
          <w:rFonts w:ascii="Arial" w:eastAsia="Times New Roman" w:hAnsi="Arial" w:cs="Arial"/>
          <w:b/>
          <w:bCs/>
          <w:sz w:val="20"/>
          <w:szCs w:val="20"/>
        </w:rPr>
        <w:t xml:space="preserve">Project Name: </w:t>
      </w:r>
      <w:r w:rsidR="007850B4" w:rsidRPr="003F5B41">
        <w:rPr>
          <w:rFonts w:ascii="Arial" w:eastAsia="Times New Roman" w:hAnsi="Arial" w:cs="Arial"/>
          <w:bCs/>
          <w:sz w:val="20"/>
          <w:szCs w:val="20"/>
        </w:rPr>
        <w:t>Prospectus Delivery Improvements</w:t>
      </w:r>
    </w:p>
    <w:p w:rsidR="007850B4" w:rsidRPr="003F5B41" w:rsidRDefault="007850B4" w:rsidP="00F74ED8">
      <w:pPr>
        <w:spacing w:before="40" w:after="40" w:line="240" w:lineRule="auto"/>
        <w:jc w:val="both"/>
        <w:rPr>
          <w:rFonts w:ascii="Arial" w:eastAsia="Times New Roman" w:hAnsi="Arial" w:cs="Arial"/>
          <w:b/>
          <w:bCs/>
          <w:sz w:val="20"/>
          <w:szCs w:val="20"/>
        </w:rPr>
      </w:pPr>
      <w:r w:rsidRPr="003F5B41">
        <w:rPr>
          <w:rFonts w:ascii="Arial" w:eastAsia="Times New Roman" w:hAnsi="Arial" w:cs="Arial"/>
          <w:b/>
          <w:bCs/>
          <w:sz w:val="20"/>
          <w:szCs w:val="20"/>
        </w:rPr>
        <w:t xml:space="preserve">Client: </w:t>
      </w:r>
      <w:r w:rsidRPr="003F5B41">
        <w:rPr>
          <w:rFonts w:ascii="Arial" w:eastAsia="Times New Roman" w:hAnsi="Arial" w:cs="Arial"/>
          <w:bCs/>
          <w:sz w:val="20"/>
          <w:szCs w:val="20"/>
        </w:rPr>
        <w:t>PNC Financial Services</w:t>
      </w:r>
    </w:p>
    <w:p w:rsidR="007850B4" w:rsidRPr="003F5B41" w:rsidRDefault="007850B4" w:rsidP="00F74ED8">
      <w:pPr>
        <w:spacing w:before="40" w:after="40" w:line="240" w:lineRule="auto"/>
        <w:jc w:val="both"/>
        <w:rPr>
          <w:rFonts w:ascii="Arial" w:eastAsia="Times New Roman" w:hAnsi="Arial" w:cs="Arial"/>
          <w:bCs/>
          <w:sz w:val="20"/>
          <w:szCs w:val="20"/>
        </w:rPr>
      </w:pPr>
      <w:r w:rsidRPr="003F5B41">
        <w:rPr>
          <w:rFonts w:ascii="Arial" w:eastAsia="Times New Roman" w:hAnsi="Arial" w:cs="Arial"/>
          <w:b/>
          <w:bCs/>
          <w:sz w:val="20"/>
          <w:szCs w:val="20"/>
        </w:rPr>
        <w:t xml:space="preserve">Location: </w:t>
      </w:r>
      <w:r w:rsidRPr="003F5B41">
        <w:rPr>
          <w:rFonts w:ascii="Arial" w:eastAsia="Times New Roman" w:hAnsi="Arial" w:cs="Arial"/>
          <w:bCs/>
          <w:sz w:val="20"/>
          <w:szCs w:val="20"/>
        </w:rPr>
        <w:t>Pittsburgh, PA</w:t>
      </w:r>
    </w:p>
    <w:p w:rsidR="00EB3766" w:rsidRDefault="00607C9B" w:rsidP="00EB3766">
      <w:pPr>
        <w:spacing w:after="0" w:line="240" w:lineRule="auto"/>
        <w:ind w:left="270" w:hanging="270"/>
        <w:rPr>
          <w:rFonts w:ascii="Arial" w:eastAsia="Times New Roman" w:hAnsi="Arial" w:cs="Arial"/>
          <w:bCs/>
          <w:sz w:val="20"/>
          <w:szCs w:val="20"/>
        </w:rPr>
      </w:pPr>
      <w:r w:rsidRPr="003F5B41">
        <w:rPr>
          <w:rFonts w:ascii="Arial" w:eastAsia="Times New Roman" w:hAnsi="Arial" w:cs="Arial"/>
          <w:b/>
          <w:bCs/>
          <w:sz w:val="20"/>
          <w:szCs w:val="20"/>
        </w:rPr>
        <w:t>Project Description:</w:t>
      </w:r>
      <w:r w:rsidR="00EB3766">
        <w:rPr>
          <w:rFonts w:ascii="Arial" w:eastAsia="Times New Roman" w:hAnsi="Arial" w:cs="Arial"/>
          <w:bCs/>
          <w:sz w:val="20"/>
          <w:szCs w:val="20"/>
        </w:rPr>
        <w:t>PNC was utilizing Broadridge’s Prospectus delivery service to determine the eligibility of a client to</w:t>
      </w:r>
    </w:p>
    <w:p w:rsidR="00EB3766" w:rsidRDefault="00EB3766" w:rsidP="00EB3766">
      <w:pPr>
        <w:spacing w:after="0" w:line="240" w:lineRule="auto"/>
        <w:ind w:left="270" w:hanging="270"/>
        <w:rPr>
          <w:rFonts w:ascii="Arial" w:eastAsia="Times New Roman" w:hAnsi="Arial" w:cs="Arial"/>
          <w:bCs/>
          <w:sz w:val="20"/>
          <w:szCs w:val="20"/>
        </w:rPr>
      </w:pPr>
      <w:r>
        <w:rPr>
          <w:rFonts w:ascii="Arial" w:eastAsia="Times New Roman" w:hAnsi="Arial" w:cs="Arial"/>
          <w:bCs/>
          <w:sz w:val="20"/>
          <w:szCs w:val="20"/>
        </w:rPr>
        <w:t>receive Post sales and the Interim communication. To comply with the regulatory requirements, PNC wanted to revisit the</w:t>
      </w:r>
    </w:p>
    <w:p w:rsidR="00EB3766" w:rsidRDefault="00EB3766" w:rsidP="00EB3766">
      <w:pPr>
        <w:spacing w:after="0" w:line="240" w:lineRule="auto"/>
        <w:ind w:left="270" w:hanging="270"/>
        <w:rPr>
          <w:rFonts w:ascii="Arial" w:eastAsia="Times New Roman" w:hAnsi="Arial" w:cs="Arial"/>
          <w:bCs/>
          <w:sz w:val="20"/>
          <w:szCs w:val="20"/>
        </w:rPr>
      </w:pPr>
      <w:r>
        <w:rPr>
          <w:rFonts w:ascii="Arial" w:eastAsia="Times New Roman" w:hAnsi="Arial" w:cs="Arial"/>
          <w:bCs/>
          <w:sz w:val="20"/>
          <w:szCs w:val="20"/>
        </w:rPr>
        <w:t>eligibility of the various clients to receive prospectus and determine the consent type required to household and</w:t>
      </w:r>
    </w:p>
    <w:p w:rsidR="00EB3766" w:rsidRDefault="00EB3766" w:rsidP="00EB3766">
      <w:pPr>
        <w:spacing w:after="0" w:line="240" w:lineRule="auto"/>
        <w:ind w:left="270" w:hanging="270"/>
        <w:rPr>
          <w:rFonts w:ascii="Arial" w:eastAsia="Times New Roman" w:hAnsi="Arial" w:cs="Arial"/>
          <w:bCs/>
          <w:sz w:val="20"/>
          <w:szCs w:val="20"/>
        </w:rPr>
      </w:pPr>
      <w:r>
        <w:rPr>
          <w:rFonts w:ascii="Arial" w:eastAsia="Times New Roman" w:hAnsi="Arial" w:cs="Arial"/>
          <w:bCs/>
          <w:sz w:val="20"/>
          <w:szCs w:val="20"/>
        </w:rPr>
        <w:t>consolidate the prospectus. The objective of the project was also to reduce the cost of paper mailing by implementing</w:t>
      </w:r>
    </w:p>
    <w:p w:rsidR="00EB3766" w:rsidRDefault="00EB3766" w:rsidP="00EB3766">
      <w:pPr>
        <w:spacing w:after="0" w:line="240" w:lineRule="auto"/>
        <w:ind w:left="270" w:hanging="270"/>
        <w:rPr>
          <w:rFonts w:ascii="Arial" w:eastAsia="Times New Roman" w:hAnsi="Arial" w:cs="Arial"/>
          <w:bCs/>
          <w:sz w:val="20"/>
          <w:szCs w:val="20"/>
        </w:rPr>
      </w:pPr>
      <w:r>
        <w:rPr>
          <w:rFonts w:ascii="Arial" w:eastAsia="Times New Roman" w:hAnsi="Arial" w:cs="Arial"/>
          <w:bCs/>
          <w:sz w:val="20"/>
          <w:szCs w:val="20"/>
        </w:rPr>
        <w:t>e-Delivery for both post sales and interim prospectus delivery processes.</w:t>
      </w:r>
    </w:p>
    <w:p w:rsidR="003F5B41" w:rsidRPr="003F5B41" w:rsidRDefault="003F5B41" w:rsidP="00F74ED8">
      <w:pPr>
        <w:spacing w:after="0" w:line="240" w:lineRule="auto"/>
        <w:ind w:left="270" w:hanging="270"/>
        <w:jc w:val="both"/>
        <w:rPr>
          <w:rFonts w:ascii="Arial" w:eastAsia="Times New Roman" w:hAnsi="Arial" w:cs="Arial"/>
          <w:bCs/>
          <w:sz w:val="20"/>
          <w:szCs w:val="20"/>
        </w:rPr>
      </w:pPr>
    </w:p>
    <w:p w:rsidR="007E64F2" w:rsidRPr="004E10FA" w:rsidRDefault="007E64F2" w:rsidP="00F74ED8">
      <w:pPr>
        <w:spacing w:after="0" w:line="240" w:lineRule="auto"/>
        <w:ind w:left="270" w:hanging="270"/>
        <w:jc w:val="both"/>
        <w:rPr>
          <w:rFonts w:ascii="Arial" w:hAnsi="Arial" w:cs="Arial"/>
          <w:sz w:val="8"/>
          <w:szCs w:val="20"/>
        </w:rPr>
      </w:pPr>
    </w:p>
    <w:p w:rsidR="00607C9B" w:rsidRPr="003F5B41" w:rsidRDefault="00607C9B" w:rsidP="00F74ED8">
      <w:pPr>
        <w:spacing w:line="360" w:lineRule="auto"/>
        <w:ind w:left="270" w:hanging="270"/>
        <w:jc w:val="both"/>
        <w:rPr>
          <w:rFonts w:ascii="Arial" w:hAnsi="Arial" w:cs="Arial"/>
          <w:b/>
          <w:sz w:val="20"/>
          <w:szCs w:val="20"/>
        </w:rPr>
      </w:pPr>
      <w:r w:rsidRPr="003F5B41">
        <w:rPr>
          <w:rFonts w:ascii="Arial" w:eastAsia="Times New Roman" w:hAnsi="Arial" w:cs="Arial"/>
          <w:b/>
          <w:bCs/>
          <w:sz w:val="20"/>
          <w:szCs w:val="20"/>
        </w:rPr>
        <w:t>Responsibilities:</w:t>
      </w:r>
    </w:p>
    <w:p w:rsidR="00607C9B" w:rsidRPr="003F5B41" w:rsidRDefault="00607C9B" w:rsidP="00F74ED8">
      <w:pPr>
        <w:numPr>
          <w:ilvl w:val="0"/>
          <w:numId w:val="1"/>
        </w:numPr>
        <w:spacing w:before="40" w:after="40" w:line="240" w:lineRule="auto"/>
        <w:jc w:val="both"/>
        <w:rPr>
          <w:rFonts w:ascii="Arial" w:eastAsia="Times New Roman" w:hAnsi="Arial" w:cs="Arial"/>
          <w:bCs/>
          <w:sz w:val="20"/>
          <w:szCs w:val="20"/>
        </w:rPr>
      </w:pPr>
      <w:r w:rsidRPr="003F5B41">
        <w:rPr>
          <w:rFonts w:ascii="Arial" w:eastAsia="Times New Roman" w:hAnsi="Arial" w:cs="Arial"/>
          <w:bCs/>
          <w:sz w:val="20"/>
          <w:szCs w:val="20"/>
        </w:rPr>
        <w:t>Thoroughly understood the Post sales,Interim and e-delivery Prospectus delivery processes of PNC, various systems involved, various integrations and the associated workflows</w:t>
      </w:r>
    </w:p>
    <w:p w:rsidR="00607C9B" w:rsidRPr="003F5B41" w:rsidRDefault="00607C9B" w:rsidP="00F74ED8">
      <w:pPr>
        <w:numPr>
          <w:ilvl w:val="0"/>
          <w:numId w:val="1"/>
        </w:numPr>
        <w:spacing w:before="40" w:after="40" w:line="240" w:lineRule="auto"/>
        <w:jc w:val="both"/>
        <w:rPr>
          <w:rFonts w:ascii="Arial" w:eastAsia="Times New Roman" w:hAnsi="Arial" w:cs="Arial"/>
          <w:bCs/>
          <w:sz w:val="20"/>
          <w:szCs w:val="20"/>
        </w:rPr>
      </w:pPr>
      <w:r w:rsidRPr="003F5B41">
        <w:rPr>
          <w:rFonts w:ascii="Arial" w:eastAsia="Times New Roman" w:hAnsi="Arial" w:cs="Arial"/>
          <w:bCs/>
          <w:sz w:val="20"/>
          <w:szCs w:val="20"/>
        </w:rPr>
        <w:t>Documented the current state process flows for both Post sales and interim prospectus delivery using MS Visio.</w:t>
      </w:r>
    </w:p>
    <w:p w:rsidR="00607C9B" w:rsidRPr="003F5B41" w:rsidRDefault="00607C9B" w:rsidP="00F74ED8">
      <w:pPr>
        <w:numPr>
          <w:ilvl w:val="0"/>
          <w:numId w:val="1"/>
        </w:numPr>
        <w:spacing w:before="40" w:after="40" w:line="240" w:lineRule="auto"/>
        <w:jc w:val="both"/>
        <w:rPr>
          <w:rFonts w:ascii="Arial" w:eastAsia="Times New Roman" w:hAnsi="Arial" w:cs="Arial"/>
          <w:bCs/>
          <w:sz w:val="20"/>
          <w:szCs w:val="20"/>
        </w:rPr>
      </w:pPr>
      <w:r w:rsidRPr="003F5B41">
        <w:rPr>
          <w:rFonts w:ascii="Arial" w:eastAsia="Times New Roman" w:hAnsi="Arial" w:cs="Arial"/>
          <w:bCs/>
          <w:sz w:val="20"/>
          <w:szCs w:val="20"/>
        </w:rPr>
        <w:t>Gathered Business Requirements by Facilitating and conducting Joint Application Development (JAD) sessions with various Stake holders, Decision makers, Business Users, SME’s and IT Groups across Asset Management Line of Business of PNC.</w:t>
      </w:r>
    </w:p>
    <w:p w:rsidR="00607C9B" w:rsidRPr="003F5B41" w:rsidRDefault="00607C9B" w:rsidP="00F74ED8">
      <w:pPr>
        <w:numPr>
          <w:ilvl w:val="0"/>
          <w:numId w:val="1"/>
        </w:numPr>
        <w:spacing w:before="40" w:after="40" w:line="240" w:lineRule="auto"/>
        <w:jc w:val="both"/>
        <w:rPr>
          <w:rFonts w:ascii="Arial" w:eastAsia="Times New Roman" w:hAnsi="Arial" w:cs="Arial"/>
          <w:bCs/>
          <w:sz w:val="20"/>
          <w:szCs w:val="20"/>
        </w:rPr>
      </w:pPr>
      <w:r w:rsidRPr="003F5B41">
        <w:rPr>
          <w:rFonts w:ascii="Arial" w:eastAsia="Times New Roman" w:hAnsi="Arial" w:cs="Arial"/>
          <w:bCs/>
          <w:sz w:val="20"/>
          <w:szCs w:val="20"/>
        </w:rPr>
        <w:t xml:space="preserve">Conducted Gap analysis, Feasibility Study, Risk Assessment and Impact Analysis </w:t>
      </w:r>
      <w:r w:rsidR="00261752" w:rsidRPr="003F5B41">
        <w:rPr>
          <w:rFonts w:ascii="Arial" w:eastAsia="Times New Roman" w:hAnsi="Arial" w:cs="Arial"/>
          <w:bCs/>
          <w:sz w:val="20"/>
          <w:szCs w:val="20"/>
        </w:rPr>
        <w:t>of the proposed requirements.</w:t>
      </w:r>
    </w:p>
    <w:p w:rsidR="00607C9B" w:rsidRPr="003F5B41" w:rsidRDefault="00607C9B" w:rsidP="00F74ED8">
      <w:pPr>
        <w:numPr>
          <w:ilvl w:val="0"/>
          <w:numId w:val="1"/>
        </w:numPr>
        <w:spacing w:before="40" w:after="40" w:line="240" w:lineRule="auto"/>
        <w:jc w:val="both"/>
        <w:rPr>
          <w:rFonts w:ascii="Arial" w:eastAsia="Times New Roman" w:hAnsi="Arial" w:cs="Arial"/>
          <w:bCs/>
          <w:sz w:val="20"/>
          <w:szCs w:val="20"/>
        </w:rPr>
      </w:pPr>
      <w:r w:rsidRPr="003F5B41">
        <w:rPr>
          <w:rFonts w:ascii="Arial" w:eastAsia="Times New Roman" w:hAnsi="Arial" w:cs="Arial"/>
          <w:bCs/>
          <w:sz w:val="20"/>
          <w:szCs w:val="20"/>
        </w:rPr>
        <w:t>Designed and documented future state process flows for post sales, Interim and</w:t>
      </w:r>
      <w:r w:rsidR="00667971" w:rsidRPr="003F5B41">
        <w:rPr>
          <w:rFonts w:ascii="Arial" w:eastAsia="Times New Roman" w:hAnsi="Arial" w:cs="Arial"/>
          <w:bCs/>
          <w:sz w:val="20"/>
          <w:szCs w:val="20"/>
        </w:rPr>
        <w:t xml:space="preserve"> e-delivery Prospectus delivery. Provided </w:t>
      </w:r>
      <w:r w:rsidRPr="003F5B41">
        <w:rPr>
          <w:rFonts w:ascii="Arial" w:eastAsia="Times New Roman" w:hAnsi="Arial" w:cs="Arial"/>
          <w:bCs/>
          <w:sz w:val="20"/>
          <w:szCs w:val="20"/>
        </w:rPr>
        <w:t>the solution that addressed the pain areas of the inherent design.</w:t>
      </w:r>
    </w:p>
    <w:p w:rsidR="00607C9B" w:rsidRPr="003F5B41" w:rsidRDefault="00607C9B" w:rsidP="00F74ED8">
      <w:pPr>
        <w:numPr>
          <w:ilvl w:val="0"/>
          <w:numId w:val="1"/>
        </w:numPr>
        <w:spacing w:before="40" w:after="40" w:line="240" w:lineRule="auto"/>
        <w:jc w:val="both"/>
        <w:rPr>
          <w:rFonts w:ascii="Arial" w:eastAsia="Times New Roman" w:hAnsi="Arial" w:cs="Arial"/>
          <w:bCs/>
          <w:sz w:val="20"/>
          <w:szCs w:val="20"/>
        </w:rPr>
      </w:pPr>
      <w:r w:rsidRPr="003F5B41">
        <w:rPr>
          <w:rFonts w:ascii="Arial" w:eastAsia="Times New Roman" w:hAnsi="Arial" w:cs="Arial"/>
          <w:bCs/>
          <w:sz w:val="20"/>
          <w:szCs w:val="20"/>
        </w:rPr>
        <w:t xml:space="preserve">Prepared </w:t>
      </w:r>
      <w:r w:rsidR="00667971" w:rsidRPr="003F5B41">
        <w:rPr>
          <w:rFonts w:ascii="Arial" w:eastAsia="Times New Roman" w:hAnsi="Arial" w:cs="Arial"/>
          <w:bCs/>
          <w:sz w:val="20"/>
          <w:szCs w:val="20"/>
        </w:rPr>
        <w:t>High level</w:t>
      </w:r>
      <w:r w:rsidRPr="003F5B41">
        <w:rPr>
          <w:rFonts w:ascii="Arial" w:eastAsia="Times New Roman" w:hAnsi="Arial" w:cs="Arial"/>
          <w:bCs/>
          <w:sz w:val="20"/>
          <w:szCs w:val="20"/>
        </w:rPr>
        <w:t xml:space="preserve"> design documents like Functional Requirement Document (FRD), Use cases and User stories to help the stakeholders and the Development team understand the design and functionality of the future state.</w:t>
      </w:r>
    </w:p>
    <w:p w:rsidR="00607C9B" w:rsidRPr="003F5B41" w:rsidRDefault="00607C9B" w:rsidP="00F74ED8">
      <w:pPr>
        <w:numPr>
          <w:ilvl w:val="0"/>
          <w:numId w:val="1"/>
        </w:numPr>
        <w:spacing w:before="40" w:after="40" w:line="240" w:lineRule="auto"/>
        <w:jc w:val="both"/>
        <w:rPr>
          <w:rFonts w:ascii="Arial" w:eastAsia="Times New Roman" w:hAnsi="Arial" w:cs="Arial"/>
          <w:bCs/>
          <w:sz w:val="20"/>
          <w:szCs w:val="20"/>
        </w:rPr>
      </w:pPr>
      <w:r w:rsidRPr="003F5B41">
        <w:rPr>
          <w:rFonts w:ascii="Arial" w:eastAsia="Times New Roman" w:hAnsi="Arial" w:cs="Arial"/>
          <w:bCs/>
          <w:sz w:val="20"/>
          <w:szCs w:val="20"/>
        </w:rPr>
        <w:t>Performed requirement wa</w:t>
      </w:r>
      <w:r w:rsidR="001310D7" w:rsidRPr="003F5B41">
        <w:rPr>
          <w:rFonts w:ascii="Arial" w:eastAsia="Times New Roman" w:hAnsi="Arial" w:cs="Arial"/>
          <w:bCs/>
          <w:sz w:val="20"/>
          <w:szCs w:val="20"/>
        </w:rPr>
        <w:t xml:space="preserve">lkthroughs with the Development team, </w:t>
      </w:r>
      <w:r w:rsidRPr="003F5B41">
        <w:rPr>
          <w:rFonts w:ascii="Arial" w:eastAsia="Times New Roman" w:hAnsi="Arial" w:cs="Arial"/>
          <w:bCs/>
          <w:sz w:val="20"/>
          <w:szCs w:val="20"/>
        </w:rPr>
        <w:t>QA teams to ensure complete understandi</w:t>
      </w:r>
      <w:r w:rsidR="001310D7" w:rsidRPr="003F5B41">
        <w:rPr>
          <w:rFonts w:ascii="Arial" w:eastAsia="Times New Roman" w:hAnsi="Arial" w:cs="Arial"/>
          <w:bCs/>
          <w:sz w:val="20"/>
          <w:szCs w:val="20"/>
        </w:rPr>
        <w:t>ng and coverage of requirements, Coordinated and worked with various upstream and downstream applications teams to ensure various interfaces/integrations are implemented as required.</w:t>
      </w:r>
    </w:p>
    <w:p w:rsidR="00607C9B" w:rsidRPr="003F5B41" w:rsidRDefault="00607C9B" w:rsidP="00F74ED8">
      <w:pPr>
        <w:numPr>
          <w:ilvl w:val="0"/>
          <w:numId w:val="1"/>
        </w:numPr>
        <w:spacing w:before="40" w:after="40" w:line="240" w:lineRule="auto"/>
        <w:jc w:val="both"/>
        <w:rPr>
          <w:rFonts w:ascii="Arial" w:eastAsia="Times New Roman" w:hAnsi="Arial" w:cs="Arial"/>
          <w:bCs/>
          <w:sz w:val="20"/>
          <w:szCs w:val="20"/>
        </w:rPr>
      </w:pPr>
      <w:r w:rsidRPr="003F5B41">
        <w:rPr>
          <w:rFonts w:ascii="Arial" w:eastAsia="Times New Roman" w:hAnsi="Arial" w:cs="Arial"/>
          <w:bCs/>
          <w:sz w:val="20"/>
          <w:szCs w:val="20"/>
        </w:rPr>
        <w:t>Reviewed Test strategy, Test plan and Test scripts and provide feedback to the QA team</w:t>
      </w:r>
    </w:p>
    <w:p w:rsidR="00607C9B" w:rsidRPr="003F5B41" w:rsidRDefault="00607C9B" w:rsidP="00F74ED8">
      <w:pPr>
        <w:numPr>
          <w:ilvl w:val="0"/>
          <w:numId w:val="1"/>
        </w:numPr>
        <w:spacing w:before="40" w:after="40" w:line="240" w:lineRule="auto"/>
        <w:jc w:val="both"/>
        <w:rPr>
          <w:rFonts w:ascii="Arial" w:eastAsia="Times New Roman" w:hAnsi="Arial" w:cs="Arial"/>
          <w:bCs/>
          <w:sz w:val="20"/>
          <w:szCs w:val="20"/>
        </w:rPr>
      </w:pPr>
      <w:r w:rsidRPr="003F5B41">
        <w:rPr>
          <w:rFonts w:ascii="Arial" w:eastAsia="Times New Roman" w:hAnsi="Arial" w:cs="Arial"/>
          <w:bCs/>
          <w:sz w:val="20"/>
          <w:szCs w:val="20"/>
        </w:rPr>
        <w:t xml:space="preserve">Conducted application testing including system testing, functional testing and integration testing. </w:t>
      </w:r>
    </w:p>
    <w:p w:rsidR="00607C9B" w:rsidRPr="003F5B41" w:rsidRDefault="00607C9B" w:rsidP="00F74ED8">
      <w:pPr>
        <w:numPr>
          <w:ilvl w:val="0"/>
          <w:numId w:val="1"/>
        </w:numPr>
        <w:spacing w:before="40" w:after="40" w:line="240" w:lineRule="auto"/>
        <w:jc w:val="both"/>
        <w:rPr>
          <w:rFonts w:ascii="Arial" w:eastAsia="Times New Roman" w:hAnsi="Arial" w:cs="Arial"/>
          <w:bCs/>
          <w:sz w:val="20"/>
          <w:szCs w:val="20"/>
        </w:rPr>
      </w:pPr>
      <w:r w:rsidRPr="003F5B41">
        <w:rPr>
          <w:rFonts w:ascii="Arial" w:eastAsia="Times New Roman" w:hAnsi="Arial" w:cs="Arial"/>
          <w:bCs/>
          <w:sz w:val="20"/>
          <w:szCs w:val="20"/>
        </w:rPr>
        <w:t>Logged, tracked and maintained the defects using HP ALM, Provided UAT support during the UAT Testing by recreating the defects and Performing Root Cause analysis of the defects.</w:t>
      </w:r>
    </w:p>
    <w:p w:rsidR="00607C9B" w:rsidRPr="003F5B41" w:rsidRDefault="00607C9B" w:rsidP="00F74ED8">
      <w:pPr>
        <w:numPr>
          <w:ilvl w:val="0"/>
          <w:numId w:val="1"/>
        </w:numPr>
        <w:spacing w:before="40" w:after="40" w:line="240" w:lineRule="auto"/>
        <w:jc w:val="both"/>
        <w:rPr>
          <w:rFonts w:ascii="Arial" w:eastAsia="Times New Roman" w:hAnsi="Arial" w:cs="Arial"/>
          <w:bCs/>
          <w:sz w:val="20"/>
          <w:szCs w:val="20"/>
        </w:rPr>
      </w:pPr>
      <w:r w:rsidRPr="003F5B41">
        <w:rPr>
          <w:rFonts w:ascii="Arial" w:eastAsia="Times New Roman" w:hAnsi="Arial" w:cs="Arial"/>
          <w:bCs/>
          <w:sz w:val="20"/>
          <w:szCs w:val="20"/>
        </w:rPr>
        <w:t>Worked with the development team for defect fixes, retested the fixes and ensured the timely closure of the defects.</w:t>
      </w:r>
    </w:p>
    <w:p w:rsidR="00607C9B" w:rsidRPr="003F5B41" w:rsidRDefault="00607C9B" w:rsidP="00F74ED8">
      <w:pPr>
        <w:numPr>
          <w:ilvl w:val="0"/>
          <w:numId w:val="1"/>
        </w:numPr>
        <w:spacing w:before="40" w:after="40" w:line="240" w:lineRule="auto"/>
        <w:jc w:val="both"/>
        <w:rPr>
          <w:rFonts w:ascii="Arial" w:eastAsia="Times New Roman" w:hAnsi="Arial" w:cs="Arial"/>
          <w:bCs/>
          <w:sz w:val="20"/>
          <w:szCs w:val="20"/>
        </w:rPr>
      </w:pPr>
      <w:r w:rsidRPr="003F5B41">
        <w:rPr>
          <w:rFonts w:ascii="Arial" w:eastAsia="Times New Roman" w:hAnsi="Arial" w:cs="Arial"/>
          <w:bCs/>
          <w:sz w:val="20"/>
          <w:szCs w:val="20"/>
        </w:rPr>
        <w:t>Traced the Requirements throughout the software development cycle using HP ALM.</w:t>
      </w:r>
    </w:p>
    <w:p w:rsidR="007850B4" w:rsidRPr="004E10FA" w:rsidRDefault="007850B4" w:rsidP="00F74ED8">
      <w:pPr>
        <w:pStyle w:val="ListParagraph"/>
        <w:spacing w:after="0" w:line="240" w:lineRule="auto"/>
        <w:ind w:left="360"/>
        <w:jc w:val="both"/>
        <w:rPr>
          <w:rFonts w:ascii="Arial" w:hAnsi="Arial" w:cs="Arial"/>
          <w:sz w:val="8"/>
          <w:szCs w:val="20"/>
        </w:rPr>
      </w:pPr>
    </w:p>
    <w:p w:rsidR="007850B4" w:rsidRDefault="007850B4" w:rsidP="00F74ED8">
      <w:pPr>
        <w:shd w:val="clear" w:color="auto" w:fill="FFFFFF"/>
        <w:jc w:val="both"/>
        <w:rPr>
          <w:rFonts w:ascii="Arial" w:hAnsi="Arial" w:cs="Arial"/>
          <w:sz w:val="20"/>
          <w:szCs w:val="20"/>
        </w:rPr>
      </w:pPr>
      <w:r w:rsidRPr="003F5B41">
        <w:rPr>
          <w:rFonts w:ascii="Arial" w:hAnsi="Arial" w:cs="Arial"/>
          <w:b/>
          <w:color w:val="000000"/>
          <w:sz w:val="20"/>
          <w:szCs w:val="20"/>
        </w:rPr>
        <w:t xml:space="preserve">Environment\Tools: </w:t>
      </w:r>
      <w:r w:rsidR="00DC0C9C" w:rsidRPr="003F5B41">
        <w:rPr>
          <w:rFonts w:ascii="Arial" w:hAnsi="Arial" w:cs="Arial"/>
          <w:bCs/>
          <w:sz w:val="20"/>
          <w:szCs w:val="20"/>
        </w:rPr>
        <w:t xml:space="preserve">Mainframes, </w:t>
      </w:r>
      <w:r w:rsidRPr="003F5B41">
        <w:rPr>
          <w:rFonts w:ascii="Arial" w:hAnsi="Arial" w:cs="Arial"/>
          <w:sz w:val="20"/>
          <w:szCs w:val="20"/>
        </w:rPr>
        <w:t>SDLC Waterfall,</w:t>
      </w:r>
      <w:r w:rsidR="006B7163" w:rsidRPr="003F5B41">
        <w:rPr>
          <w:rFonts w:ascii="Arial" w:hAnsi="Arial" w:cs="Arial"/>
          <w:sz w:val="20"/>
          <w:szCs w:val="20"/>
        </w:rPr>
        <w:t xml:space="preserve"> HP</w:t>
      </w:r>
      <w:r w:rsidRPr="003F5B41">
        <w:rPr>
          <w:rFonts w:ascii="Arial" w:hAnsi="Arial" w:cs="Arial"/>
          <w:sz w:val="20"/>
          <w:szCs w:val="20"/>
        </w:rPr>
        <w:t xml:space="preserve"> ALM, MS Visio, MS Office S</w:t>
      </w:r>
      <w:r w:rsidR="00DC0C9C" w:rsidRPr="003F5B41">
        <w:rPr>
          <w:rFonts w:ascii="Arial" w:hAnsi="Arial" w:cs="Arial"/>
          <w:sz w:val="20"/>
          <w:szCs w:val="20"/>
        </w:rPr>
        <w:t xml:space="preserve">uite, </w:t>
      </w:r>
      <w:r w:rsidR="00992B45" w:rsidRPr="003F5B41">
        <w:rPr>
          <w:rFonts w:ascii="Arial" w:hAnsi="Arial" w:cs="Arial"/>
          <w:sz w:val="20"/>
          <w:szCs w:val="20"/>
        </w:rPr>
        <w:t>SharePoint</w:t>
      </w:r>
      <w:r w:rsidR="001310D7" w:rsidRPr="003F5B41">
        <w:rPr>
          <w:rFonts w:ascii="Arial" w:hAnsi="Arial" w:cs="Arial"/>
          <w:sz w:val="20"/>
          <w:szCs w:val="20"/>
        </w:rPr>
        <w:t>, SQL Server, Toad for Oracle.</w:t>
      </w:r>
    </w:p>
    <w:p w:rsidR="00EB3766" w:rsidRDefault="00EB3766" w:rsidP="00F74ED8">
      <w:pPr>
        <w:shd w:val="clear" w:color="auto" w:fill="FFFFFF"/>
        <w:jc w:val="both"/>
        <w:rPr>
          <w:rFonts w:ascii="Arial" w:hAnsi="Arial" w:cs="Arial"/>
          <w:sz w:val="20"/>
          <w:szCs w:val="20"/>
        </w:rPr>
      </w:pPr>
    </w:p>
    <w:p w:rsidR="00EB3766" w:rsidRDefault="00EB3766" w:rsidP="00F74ED8">
      <w:pPr>
        <w:shd w:val="clear" w:color="auto" w:fill="FFFFFF"/>
        <w:jc w:val="both"/>
        <w:rPr>
          <w:rFonts w:ascii="Arial" w:hAnsi="Arial" w:cs="Arial"/>
          <w:sz w:val="20"/>
          <w:szCs w:val="20"/>
        </w:rPr>
      </w:pPr>
    </w:p>
    <w:p w:rsidR="00607C9B" w:rsidRPr="004E10FA" w:rsidRDefault="00607C9B" w:rsidP="00F74ED8">
      <w:pPr>
        <w:shd w:val="clear" w:color="auto" w:fill="FFFFFF"/>
        <w:jc w:val="both"/>
        <w:rPr>
          <w:rFonts w:ascii="Arial" w:hAnsi="Arial" w:cs="Arial"/>
          <w:sz w:val="2"/>
          <w:szCs w:val="20"/>
        </w:rPr>
      </w:pPr>
    </w:p>
    <w:p w:rsidR="003601E1" w:rsidRPr="003F5B41" w:rsidRDefault="003601E1" w:rsidP="00F74ED8">
      <w:pPr>
        <w:tabs>
          <w:tab w:val="left" w:pos="1485"/>
        </w:tabs>
        <w:spacing w:after="0"/>
        <w:jc w:val="both"/>
        <w:rPr>
          <w:rFonts w:ascii="Arial" w:hAnsi="Arial" w:cs="Arial"/>
          <w:b/>
          <w:sz w:val="20"/>
          <w:szCs w:val="20"/>
        </w:rPr>
      </w:pPr>
      <w:r w:rsidRPr="003F5B41">
        <w:rPr>
          <w:rFonts w:ascii="Arial" w:hAnsi="Arial" w:cs="Arial"/>
          <w:b/>
          <w:sz w:val="20"/>
          <w:szCs w:val="20"/>
        </w:rPr>
        <w:t>Role</w:t>
      </w:r>
      <w:r w:rsidRPr="003F5B41">
        <w:rPr>
          <w:rFonts w:ascii="Arial" w:hAnsi="Arial" w:cs="Arial"/>
          <w:sz w:val="20"/>
          <w:szCs w:val="20"/>
        </w:rPr>
        <w:t>:</w:t>
      </w:r>
      <w:r w:rsidR="006B7163" w:rsidRPr="003F5B41">
        <w:rPr>
          <w:rFonts w:ascii="Arial" w:hAnsi="Arial" w:cs="Arial"/>
          <w:b/>
          <w:sz w:val="20"/>
          <w:szCs w:val="20"/>
        </w:rPr>
        <w:t xml:space="preserve">Lead Business Analyst </w:t>
      </w:r>
      <w:r w:rsidRPr="003F5B41">
        <w:rPr>
          <w:rFonts w:ascii="Arial" w:hAnsi="Arial" w:cs="Arial"/>
          <w:b/>
          <w:sz w:val="20"/>
          <w:szCs w:val="20"/>
        </w:rPr>
        <w:tab/>
      </w:r>
      <w:r w:rsidRPr="003F5B41">
        <w:rPr>
          <w:rFonts w:ascii="Arial" w:hAnsi="Arial" w:cs="Arial"/>
          <w:b/>
          <w:sz w:val="20"/>
          <w:szCs w:val="20"/>
        </w:rPr>
        <w:tab/>
      </w:r>
      <w:r w:rsidRPr="003F5B41">
        <w:rPr>
          <w:rFonts w:ascii="Arial" w:hAnsi="Arial" w:cs="Arial"/>
          <w:b/>
          <w:sz w:val="20"/>
          <w:szCs w:val="20"/>
        </w:rPr>
        <w:tab/>
      </w:r>
      <w:r w:rsidRPr="003F5B41">
        <w:rPr>
          <w:rFonts w:ascii="Arial" w:hAnsi="Arial" w:cs="Arial"/>
          <w:b/>
          <w:sz w:val="20"/>
          <w:szCs w:val="20"/>
        </w:rPr>
        <w:tab/>
      </w:r>
      <w:r w:rsidRPr="003F5B41">
        <w:rPr>
          <w:rFonts w:ascii="Arial" w:hAnsi="Arial" w:cs="Arial"/>
          <w:b/>
          <w:sz w:val="20"/>
          <w:szCs w:val="20"/>
        </w:rPr>
        <w:tab/>
      </w:r>
      <w:r w:rsidRPr="003F5B41">
        <w:rPr>
          <w:rFonts w:ascii="Arial" w:hAnsi="Arial" w:cs="Arial"/>
          <w:b/>
          <w:sz w:val="20"/>
          <w:szCs w:val="20"/>
        </w:rPr>
        <w:tab/>
      </w:r>
      <w:r w:rsidR="003F5B41">
        <w:rPr>
          <w:rFonts w:ascii="Arial" w:hAnsi="Arial" w:cs="Arial"/>
          <w:b/>
          <w:bCs/>
          <w:sz w:val="20"/>
          <w:szCs w:val="20"/>
        </w:rPr>
        <w:t xml:space="preserve">Oct </w:t>
      </w:r>
      <w:r w:rsidRPr="003F5B41">
        <w:rPr>
          <w:rFonts w:ascii="Arial" w:hAnsi="Arial" w:cs="Arial"/>
          <w:b/>
          <w:bCs/>
          <w:sz w:val="20"/>
          <w:szCs w:val="20"/>
        </w:rPr>
        <w:t xml:space="preserve">2014- </w:t>
      </w:r>
      <w:r w:rsidR="007850B4" w:rsidRPr="003F5B41">
        <w:rPr>
          <w:rFonts w:ascii="Arial" w:hAnsi="Arial" w:cs="Arial"/>
          <w:b/>
          <w:bCs/>
          <w:sz w:val="20"/>
          <w:szCs w:val="20"/>
        </w:rPr>
        <w:t>April 2015</w:t>
      </w:r>
    </w:p>
    <w:p w:rsidR="009732F1" w:rsidRPr="003F5B41" w:rsidRDefault="00A85149" w:rsidP="00F74ED8">
      <w:pPr>
        <w:spacing w:before="40" w:after="40" w:line="240" w:lineRule="auto"/>
        <w:jc w:val="both"/>
        <w:rPr>
          <w:rFonts w:ascii="Arial" w:eastAsia="Times New Roman" w:hAnsi="Arial" w:cs="Arial"/>
          <w:b/>
          <w:bCs/>
          <w:sz w:val="20"/>
          <w:szCs w:val="20"/>
        </w:rPr>
      </w:pPr>
      <w:r w:rsidRPr="00A85149">
        <w:rPr>
          <w:rFonts w:ascii="Arial" w:hAnsi="Arial" w:cs="Arial"/>
          <w:noProof/>
          <w:sz w:val="20"/>
          <w:szCs w:val="20"/>
        </w:rPr>
        <w:pict>
          <v:line id="Straight Connector 1" o:spid="_x0000_s1034" style="position:absolute;left:0;text-align:left;z-index:251675648;visibility:visible;mso-position-horizontal-relative:margin" from="0,.35pt" to="538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" strokecolor="#969696" strokeweight=".44mm">
            <v:stroke joinstyle="miter"/>
            <w10:wrap anchorx="margin"/>
          </v:line>
        </w:pict>
      </w:r>
      <w:r w:rsidR="009732F1" w:rsidRPr="003F5B41">
        <w:rPr>
          <w:rFonts w:ascii="Arial" w:eastAsia="Times New Roman" w:hAnsi="Arial" w:cs="Arial"/>
          <w:b/>
          <w:bCs/>
          <w:sz w:val="20"/>
          <w:szCs w:val="20"/>
        </w:rPr>
        <w:t>Project Name:</w:t>
      </w:r>
      <w:r w:rsidR="001B7308" w:rsidRPr="003F5B41">
        <w:rPr>
          <w:rFonts w:ascii="Arial" w:eastAsia="Times New Roman" w:hAnsi="Arial" w:cs="Arial"/>
          <w:bCs/>
          <w:sz w:val="20"/>
          <w:szCs w:val="20"/>
        </w:rPr>
        <w:t>ITSM- Employee On boarding</w:t>
      </w:r>
    </w:p>
    <w:p w:rsidR="007850B4" w:rsidRPr="003F5B41" w:rsidRDefault="007850B4" w:rsidP="00F74ED8">
      <w:pPr>
        <w:spacing w:before="40" w:after="40" w:line="240" w:lineRule="auto"/>
        <w:jc w:val="both"/>
        <w:rPr>
          <w:rFonts w:ascii="Arial" w:eastAsia="Times New Roman" w:hAnsi="Arial" w:cs="Arial"/>
          <w:bCs/>
          <w:sz w:val="20"/>
          <w:szCs w:val="20"/>
        </w:rPr>
      </w:pPr>
      <w:r w:rsidRPr="003F5B41">
        <w:rPr>
          <w:rFonts w:ascii="Arial" w:eastAsia="Times New Roman" w:hAnsi="Arial" w:cs="Arial"/>
          <w:b/>
          <w:bCs/>
          <w:sz w:val="20"/>
          <w:szCs w:val="20"/>
        </w:rPr>
        <w:t xml:space="preserve">Client: </w:t>
      </w:r>
      <w:r w:rsidRPr="003F5B41">
        <w:rPr>
          <w:rFonts w:ascii="Arial" w:eastAsia="Times New Roman" w:hAnsi="Arial" w:cs="Arial"/>
          <w:bCs/>
          <w:sz w:val="20"/>
          <w:szCs w:val="20"/>
        </w:rPr>
        <w:t>PNC Financial Services</w:t>
      </w:r>
    </w:p>
    <w:p w:rsidR="007850B4" w:rsidRPr="003F5B41" w:rsidRDefault="007850B4" w:rsidP="00F74ED8">
      <w:pPr>
        <w:spacing w:before="40" w:after="40" w:line="240" w:lineRule="auto"/>
        <w:jc w:val="both"/>
        <w:rPr>
          <w:rFonts w:ascii="Arial" w:eastAsia="Times New Roman" w:hAnsi="Arial" w:cs="Arial"/>
          <w:bCs/>
          <w:sz w:val="20"/>
          <w:szCs w:val="20"/>
        </w:rPr>
      </w:pPr>
      <w:r w:rsidRPr="003F5B41">
        <w:rPr>
          <w:rFonts w:ascii="Arial" w:eastAsia="Times New Roman" w:hAnsi="Arial" w:cs="Arial"/>
          <w:b/>
          <w:bCs/>
          <w:sz w:val="20"/>
          <w:szCs w:val="20"/>
        </w:rPr>
        <w:t xml:space="preserve">Location: </w:t>
      </w:r>
      <w:r w:rsidRPr="003F5B41">
        <w:rPr>
          <w:rFonts w:ascii="Arial" w:eastAsia="Times New Roman" w:hAnsi="Arial" w:cs="Arial"/>
          <w:bCs/>
          <w:sz w:val="20"/>
          <w:szCs w:val="20"/>
        </w:rPr>
        <w:t>Pittsburgh, PA</w:t>
      </w:r>
    </w:p>
    <w:p w:rsidR="00EB3766" w:rsidRDefault="009121AC" w:rsidP="00EB3766">
      <w:pPr>
        <w:spacing w:before="40" w:after="40" w:line="240" w:lineRule="auto"/>
        <w:jc w:val="both"/>
        <w:rPr>
          <w:rFonts w:ascii="Arial" w:eastAsia="Times New Roman" w:hAnsi="Arial" w:cs="Arial"/>
          <w:bCs/>
          <w:sz w:val="20"/>
          <w:szCs w:val="20"/>
        </w:rPr>
      </w:pPr>
      <w:r w:rsidRPr="003F5B41">
        <w:rPr>
          <w:rFonts w:ascii="Arial" w:eastAsia="Times New Roman" w:hAnsi="Arial" w:cs="Arial"/>
          <w:b/>
          <w:bCs/>
          <w:sz w:val="20"/>
          <w:szCs w:val="20"/>
        </w:rPr>
        <w:t xml:space="preserve">Project Description: </w:t>
      </w:r>
      <w:r w:rsidR="00EB3766">
        <w:rPr>
          <w:rFonts w:ascii="Arial" w:eastAsia="Times New Roman" w:hAnsi="Arial" w:cs="Arial"/>
          <w:bCs/>
          <w:sz w:val="20"/>
          <w:szCs w:val="20"/>
        </w:rPr>
        <w:t>This objective of the project was to add the Employee Onboarding Stream onto the ServiceNow platform. The project dealt with the design and development of an application that would support the new hire onboarding process.</w:t>
      </w:r>
    </w:p>
    <w:p w:rsidR="006B7163" w:rsidRPr="004E10FA" w:rsidRDefault="006B7163" w:rsidP="00F74ED8">
      <w:pPr>
        <w:spacing w:before="40" w:after="40" w:line="240" w:lineRule="auto"/>
        <w:jc w:val="both"/>
        <w:rPr>
          <w:rFonts w:ascii="Arial" w:eastAsia="Times New Roman" w:hAnsi="Arial" w:cs="Arial"/>
          <w:b/>
          <w:bCs/>
          <w:sz w:val="12"/>
          <w:szCs w:val="20"/>
        </w:rPr>
      </w:pPr>
    </w:p>
    <w:p w:rsidR="009732F1" w:rsidRPr="003F5B41" w:rsidRDefault="009732F1" w:rsidP="00F74ED8">
      <w:pPr>
        <w:spacing w:before="40" w:after="40" w:line="240" w:lineRule="auto"/>
        <w:jc w:val="both"/>
        <w:rPr>
          <w:rFonts w:ascii="Arial" w:eastAsia="Times New Roman" w:hAnsi="Arial" w:cs="Arial"/>
          <w:b/>
          <w:bCs/>
          <w:sz w:val="20"/>
          <w:szCs w:val="20"/>
        </w:rPr>
      </w:pPr>
      <w:r w:rsidRPr="003F5B41">
        <w:rPr>
          <w:rFonts w:ascii="Arial" w:eastAsia="Times New Roman" w:hAnsi="Arial" w:cs="Arial"/>
          <w:b/>
          <w:bCs/>
          <w:sz w:val="20"/>
          <w:szCs w:val="20"/>
        </w:rPr>
        <w:t>Responsibilities:</w:t>
      </w:r>
    </w:p>
    <w:p w:rsidR="009732F1" w:rsidRPr="003F5B41" w:rsidRDefault="009732F1" w:rsidP="00F74ED8">
      <w:pPr>
        <w:numPr>
          <w:ilvl w:val="0"/>
          <w:numId w:val="1"/>
        </w:numPr>
        <w:spacing w:before="40" w:after="40" w:line="240" w:lineRule="auto"/>
        <w:jc w:val="both"/>
        <w:rPr>
          <w:rFonts w:ascii="Arial" w:eastAsia="Times New Roman" w:hAnsi="Arial" w:cs="Arial"/>
          <w:bCs/>
          <w:sz w:val="20"/>
          <w:szCs w:val="20"/>
        </w:rPr>
      </w:pPr>
      <w:r w:rsidRPr="003F5B41">
        <w:rPr>
          <w:rFonts w:ascii="Arial" w:eastAsia="Times New Roman" w:hAnsi="Arial" w:cs="Arial"/>
          <w:bCs/>
          <w:sz w:val="20"/>
          <w:szCs w:val="20"/>
        </w:rPr>
        <w:t xml:space="preserve">Thoroughly understood the current Employee On boarding process of PNC and the various systems involved, identified and analyzed the pain points of the current system </w:t>
      </w:r>
    </w:p>
    <w:p w:rsidR="009732F1" w:rsidRPr="003F5B41" w:rsidRDefault="009732F1" w:rsidP="00F74ED8">
      <w:pPr>
        <w:numPr>
          <w:ilvl w:val="0"/>
          <w:numId w:val="1"/>
        </w:numPr>
        <w:spacing w:before="40" w:after="40" w:line="240" w:lineRule="auto"/>
        <w:jc w:val="both"/>
        <w:rPr>
          <w:rFonts w:ascii="Arial" w:eastAsia="Times New Roman" w:hAnsi="Arial" w:cs="Arial"/>
          <w:bCs/>
          <w:sz w:val="20"/>
          <w:szCs w:val="20"/>
        </w:rPr>
      </w:pPr>
      <w:r w:rsidRPr="003F5B41">
        <w:rPr>
          <w:rFonts w:ascii="Arial" w:eastAsia="Times New Roman" w:hAnsi="Arial" w:cs="Arial"/>
          <w:bCs/>
          <w:sz w:val="20"/>
          <w:szCs w:val="20"/>
        </w:rPr>
        <w:t>Documented the current state process flows using Business Process Modelling tool IBM   Blue works and MS Visio.</w:t>
      </w:r>
    </w:p>
    <w:p w:rsidR="009732F1" w:rsidRPr="003F5B41" w:rsidRDefault="009732F1" w:rsidP="00F74ED8">
      <w:pPr>
        <w:numPr>
          <w:ilvl w:val="0"/>
          <w:numId w:val="1"/>
        </w:numPr>
        <w:spacing w:before="40" w:after="40" w:line="240" w:lineRule="auto"/>
        <w:jc w:val="both"/>
        <w:rPr>
          <w:rFonts w:ascii="Arial" w:eastAsia="Times New Roman" w:hAnsi="Arial" w:cs="Arial"/>
          <w:bCs/>
          <w:sz w:val="20"/>
          <w:szCs w:val="20"/>
        </w:rPr>
      </w:pPr>
      <w:r w:rsidRPr="003F5B41">
        <w:rPr>
          <w:rFonts w:ascii="Arial" w:eastAsia="Times New Roman" w:hAnsi="Arial" w:cs="Arial"/>
          <w:bCs/>
          <w:sz w:val="20"/>
          <w:szCs w:val="20"/>
        </w:rPr>
        <w:t>Facilitated and conducted Joint Requirement Planning (JRP) to gather Business requirements from various stake holders and also interviewed the Business Users, Key Stake Holders, SMEs, and Decision makers across all domains.</w:t>
      </w:r>
    </w:p>
    <w:p w:rsidR="009732F1" w:rsidRPr="003F5B41" w:rsidRDefault="009732F1" w:rsidP="00F74ED8">
      <w:pPr>
        <w:numPr>
          <w:ilvl w:val="0"/>
          <w:numId w:val="1"/>
        </w:numPr>
        <w:spacing w:before="40" w:after="40" w:line="240" w:lineRule="auto"/>
        <w:jc w:val="both"/>
        <w:rPr>
          <w:rFonts w:ascii="Arial" w:eastAsia="Times New Roman" w:hAnsi="Arial" w:cs="Arial"/>
          <w:bCs/>
          <w:sz w:val="20"/>
          <w:szCs w:val="20"/>
        </w:rPr>
      </w:pPr>
      <w:r w:rsidRPr="003F5B41">
        <w:rPr>
          <w:rFonts w:ascii="Arial" w:eastAsia="Times New Roman" w:hAnsi="Arial" w:cs="Arial"/>
          <w:bCs/>
          <w:sz w:val="20"/>
          <w:szCs w:val="20"/>
        </w:rPr>
        <w:t xml:space="preserve">Performed requirement analysis and documented the requirements in the Business Requirement Document (BRD) </w:t>
      </w:r>
    </w:p>
    <w:p w:rsidR="009732F1" w:rsidRPr="003F5B41" w:rsidRDefault="009732F1" w:rsidP="00F74ED8">
      <w:pPr>
        <w:numPr>
          <w:ilvl w:val="0"/>
          <w:numId w:val="1"/>
        </w:numPr>
        <w:spacing w:before="40" w:after="40" w:line="240" w:lineRule="auto"/>
        <w:jc w:val="both"/>
        <w:rPr>
          <w:rFonts w:ascii="Arial" w:eastAsia="Times New Roman" w:hAnsi="Arial" w:cs="Arial"/>
          <w:bCs/>
          <w:sz w:val="20"/>
          <w:szCs w:val="20"/>
        </w:rPr>
      </w:pPr>
      <w:r w:rsidRPr="003F5B41">
        <w:rPr>
          <w:rFonts w:ascii="Arial" w:eastAsia="Times New Roman" w:hAnsi="Arial" w:cs="Arial"/>
          <w:bCs/>
          <w:sz w:val="20"/>
          <w:szCs w:val="20"/>
        </w:rPr>
        <w:t>Conducted Gap analysis to understand new business model and additional functionalities to be incorporated into the ITSM ServiceNow EOB application.</w:t>
      </w:r>
    </w:p>
    <w:p w:rsidR="009732F1" w:rsidRPr="003F5B41" w:rsidRDefault="009732F1" w:rsidP="00F74ED8">
      <w:pPr>
        <w:numPr>
          <w:ilvl w:val="0"/>
          <w:numId w:val="1"/>
        </w:numPr>
        <w:spacing w:before="40" w:after="40" w:line="240" w:lineRule="auto"/>
        <w:jc w:val="both"/>
        <w:rPr>
          <w:rFonts w:ascii="Arial" w:eastAsia="Times New Roman" w:hAnsi="Arial" w:cs="Arial"/>
          <w:bCs/>
          <w:sz w:val="20"/>
          <w:szCs w:val="20"/>
        </w:rPr>
      </w:pPr>
      <w:r w:rsidRPr="003F5B41">
        <w:rPr>
          <w:rFonts w:ascii="Arial" w:eastAsia="Times New Roman" w:hAnsi="Arial" w:cs="Arial"/>
          <w:bCs/>
          <w:sz w:val="20"/>
          <w:szCs w:val="20"/>
        </w:rPr>
        <w:t>Performed Feasibility study and Impact analysis of each requirement</w:t>
      </w:r>
    </w:p>
    <w:p w:rsidR="009732F1" w:rsidRPr="003F5B41" w:rsidRDefault="009732F1" w:rsidP="00F74ED8">
      <w:pPr>
        <w:numPr>
          <w:ilvl w:val="0"/>
          <w:numId w:val="1"/>
        </w:numPr>
        <w:spacing w:before="40" w:after="40" w:line="240" w:lineRule="auto"/>
        <w:jc w:val="both"/>
        <w:rPr>
          <w:rFonts w:ascii="Arial" w:eastAsia="Times New Roman" w:hAnsi="Arial" w:cs="Arial"/>
          <w:bCs/>
          <w:sz w:val="20"/>
          <w:szCs w:val="20"/>
        </w:rPr>
      </w:pPr>
      <w:r w:rsidRPr="003F5B41">
        <w:rPr>
          <w:rFonts w:ascii="Arial" w:eastAsia="Times New Roman" w:hAnsi="Arial" w:cs="Arial"/>
          <w:bCs/>
          <w:sz w:val="20"/>
          <w:szCs w:val="20"/>
        </w:rPr>
        <w:t>Designed and documented future state process flows for Employee Onboarding and provide</w:t>
      </w:r>
      <w:r w:rsidR="00432EAD">
        <w:rPr>
          <w:rFonts w:ascii="Arial" w:eastAsia="Times New Roman" w:hAnsi="Arial" w:cs="Arial"/>
          <w:bCs/>
          <w:sz w:val="20"/>
          <w:szCs w:val="20"/>
        </w:rPr>
        <w:t>d</w:t>
      </w:r>
      <w:r w:rsidRPr="003F5B41">
        <w:rPr>
          <w:rFonts w:ascii="Arial" w:eastAsia="Times New Roman" w:hAnsi="Arial" w:cs="Arial"/>
          <w:bCs/>
          <w:sz w:val="20"/>
          <w:szCs w:val="20"/>
        </w:rPr>
        <w:t xml:space="preserve"> solutions to overcome the pain areas of the current system.</w:t>
      </w:r>
    </w:p>
    <w:p w:rsidR="009732F1" w:rsidRPr="003F5B41" w:rsidRDefault="009732F1" w:rsidP="00F74ED8">
      <w:pPr>
        <w:numPr>
          <w:ilvl w:val="0"/>
          <w:numId w:val="1"/>
        </w:numPr>
        <w:spacing w:before="40" w:after="40" w:line="240" w:lineRule="auto"/>
        <w:jc w:val="both"/>
        <w:rPr>
          <w:rFonts w:ascii="Arial" w:eastAsia="Times New Roman" w:hAnsi="Arial" w:cs="Arial"/>
          <w:bCs/>
          <w:sz w:val="20"/>
          <w:szCs w:val="20"/>
        </w:rPr>
      </w:pPr>
      <w:r w:rsidRPr="003F5B41">
        <w:rPr>
          <w:rFonts w:ascii="Arial" w:eastAsia="Times New Roman" w:hAnsi="Arial" w:cs="Arial"/>
          <w:bCs/>
          <w:sz w:val="20"/>
          <w:szCs w:val="20"/>
        </w:rPr>
        <w:t>Prepare High level design documents like Functional Requirement Document (FRD), process guide and user stories for the New EOB system to help the EOB stakeholders and the Development team understand the design and functionality of the future state.</w:t>
      </w:r>
    </w:p>
    <w:p w:rsidR="009732F1" w:rsidRPr="003F5B41" w:rsidRDefault="009732F1" w:rsidP="00F74ED8">
      <w:pPr>
        <w:numPr>
          <w:ilvl w:val="0"/>
          <w:numId w:val="1"/>
        </w:numPr>
        <w:spacing w:before="40" w:after="40" w:line="240" w:lineRule="auto"/>
        <w:jc w:val="both"/>
        <w:rPr>
          <w:rFonts w:ascii="Arial" w:eastAsia="Times New Roman" w:hAnsi="Arial" w:cs="Arial"/>
          <w:bCs/>
          <w:sz w:val="20"/>
          <w:szCs w:val="20"/>
        </w:rPr>
      </w:pPr>
      <w:r w:rsidRPr="003F5B41">
        <w:rPr>
          <w:rFonts w:ascii="Arial" w:eastAsia="Times New Roman" w:hAnsi="Arial" w:cs="Arial"/>
          <w:bCs/>
          <w:sz w:val="20"/>
          <w:szCs w:val="20"/>
        </w:rPr>
        <w:t>Created the Requirement Traceability Matrix for tracing the Requirements throughout the application development process</w:t>
      </w:r>
    </w:p>
    <w:p w:rsidR="009732F1" w:rsidRPr="003F5B41" w:rsidRDefault="009732F1" w:rsidP="00F74ED8">
      <w:pPr>
        <w:numPr>
          <w:ilvl w:val="0"/>
          <w:numId w:val="1"/>
        </w:numPr>
        <w:spacing w:before="40" w:after="40" w:line="240" w:lineRule="auto"/>
        <w:jc w:val="both"/>
        <w:rPr>
          <w:rFonts w:ascii="Arial" w:eastAsia="Times New Roman" w:hAnsi="Arial" w:cs="Arial"/>
          <w:bCs/>
          <w:sz w:val="20"/>
          <w:szCs w:val="20"/>
        </w:rPr>
      </w:pPr>
      <w:r w:rsidRPr="003F5B41">
        <w:rPr>
          <w:rFonts w:ascii="Arial" w:eastAsia="Times New Roman" w:hAnsi="Arial" w:cs="Arial"/>
          <w:bCs/>
          <w:sz w:val="20"/>
          <w:szCs w:val="20"/>
        </w:rPr>
        <w:t>Performed requirement walkthroughs with the QA team to ensure complete understanding and coverage of requirements in the Functional and Integration test scripts</w:t>
      </w:r>
    </w:p>
    <w:p w:rsidR="009732F1" w:rsidRPr="003F5B41" w:rsidRDefault="009732F1" w:rsidP="00F74ED8">
      <w:pPr>
        <w:numPr>
          <w:ilvl w:val="0"/>
          <w:numId w:val="1"/>
        </w:numPr>
        <w:spacing w:before="40" w:after="40" w:line="240" w:lineRule="auto"/>
        <w:jc w:val="both"/>
        <w:rPr>
          <w:rFonts w:ascii="Arial" w:eastAsia="Times New Roman" w:hAnsi="Arial" w:cs="Arial"/>
          <w:bCs/>
          <w:sz w:val="20"/>
          <w:szCs w:val="20"/>
        </w:rPr>
      </w:pPr>
      <w:r w:rsidRPr="003F5B41">
        <w:rPr>
          <w:rFonts w:ascii="Arial" w:eastAsia="Times New Roman" w:hAnsi="Arial" w:cs="Arial"/>
          <w:bCs/>
          <w:sz w:val="20"/>
          <w:szCs w:val="20"/>
        </w:rPr>
        <w:t xml:space="preserve">Conducted application testing including system testing, functional testing and integration testing and logged, tracked and maintained the defects using </w:t>
      </w:r>
      <w:r w:rsidR="006B7163" w:rsidRPr="003F5B41">
        <w:rPr>
          <w:rFonts w:ascii="Arial" w:eastAsia="Times New Roman" w:hAnsi="Arial" w:cs="Arial"/>
          <w:bCs/>
          <w:sz w:val="20"/>
          <w:szCs w:val="20"/>
        </w:rPr>
        <w:t xml:space="preserve">HP </w:t>
      </w:r>
      <w:r w:rsidRPr="003F5B41">
        <w:rPr>
          <w:rFonts w:ascii="Arial" w:eastAsia="Times New Roman" w:hAnsi="Arial" w:cs="Arial"/>
          <w:bCs/>
          <w:sz w:val="20"/>
          <w:szCs w:val="20"/>
        </w:rPr>
        <w:t>ALM.</w:t>
      </w:r>
    </w:p>
    <w:p w:rsidR="009732F1" w:rsidRPr="003F5B41" w:rsidRDefault="009732F1" w:rsidP="00F74ED8">
      <w:pPr>
        <w:numPr>
          <w:ilvl w:val="0"/>
          <w:numId w:val="1"/>
        </w:numPr>
        <w:spacing w:before="40" w:after="40" w:line="240" w:lineRule="auto"/>
        <w:jc w:val="both"/>
        <w:rPr>
          <w:rFonts w:ascii="Arial" w:eastAsia="Times New Roman" w:hAnsi="Arial" w:cs="Arial"/>
          <w:bCs/>
          <w:sz w:val="20"/>
          <w:szCs w:val="20"/>
        </w:rPr>
      </w:pPr>
      <w:r w:rsidRPr="003F5B41">
        <w:rPr>
          <w:rFonts w:ascii="Arial" w:eastAsia="Times New Roman" w:hAnsi="Arial" w:cs="Arial"/>
          <w:bCs/>
          <w:sz w:val="20"/>
          <w:szCs w:val="20"/>
        </w:rPr>
        <w:t>Created Use Cases for the EOB stream.</w:t>
      </w:r>
    </w:p>
    <w:p w:rsidR="001B7308" w:rsidRPr="003F5B41" w:rsidRDefault="009732F1" w:rsidP="00F74ED8">
      <w:pPr>
        <w:numPr>
          <w:ilvl w:val="0"/>
          <w:numId w:val="1"/>
        </w:numPr>
        <w:spacing w:before="40" w:after="40" w:line="240" w:lineRule="auto"/>
        <w:jc w:val="both"/>
        <w:rPr>
          <w:rFonts w:ascii="Arial" w:eastAsia="Times New Roman" w:hAnsi="Arial" w:cs="Arial"/>
          <w:bCs/>
          <w:sz w:val="20"/>
          <w:szCs w:val="20"/>
        </w:rPr>
      </w:pPr>
      <w:r w:rsidRPr="003F5B41">
        <w:rPr>
          <w:rFonts w:ascii="Arial" w:eastAsia="Times New Roman" w:hAnsi="Arial" w:cs="Arial"/>
          <w:bCs/>
          <w:sz w:val="20"/>
          <w:szCs w:val="20"/>
        </w:rPr>
        <w:t>Prepared User Acceptance Test scripts, coordinated and provided UAT support during the UAT Testing by recreating the defects and Performing Root Cause analysis of the defects to ensure the closure of the defects on time.</w:t>
      </w:r>
    </w:p>
    <w:p w:rsidR="009E7D46" w:rsidRPr="003F5B41" w:rsidRDefault="009732F1" w:rsidP="00F74ED8">
      <w:pPr>
        <w:numPr>
          <w:ilvl w:val="0"/>
          <w:numId w:val="1"/>
        </w:numPr>
        <w:spacing w:before="40" w:after="40" w:line="240" w:lineRule="auto"/>
        <w:jc w:val="both"/>
        <w:rPr>
          <w:rFonts w:ascii="Arial" w:eastAsia="Times New Roman" w:hAnsi="Arial" w:cs="Arial"/>
          <w:bCs/>
          <w:sz w:val="20"/>
          <w:szCs w:val="20"/>
        </w:rPr>
      </w:pPr>
      <w:r w:rsidRPr="003F5B41">
        <w:rPr>
          <w:rFonts w:ascii="Arial" w:eastAsia="Times New Roman" w:hAnsi="Arial" w:cs="Arial"/>
          <w:bCs/>
          <w:sz w:val="20"/>
          <w:szCs w:val="20"/>
        </w:rPr>
        <w:t>Prepared Job aids and assisted the training team to come up with the training material for the New Onboarding system</w:t>
      </w:r>
    </w:p>
    <w:p w:rsidR="00761DFF" w:rsidRPr="003F5B41" w:rsidRDefault="00761DFF" w:rsidP="00F74ED8">
      <w:pPr>
        <w:pStyle w:val="ListParagraph"/>
        <w:spacing w:after="0" w:line="240" w:lineRule="auto"/>
        <w:ind w:left="360"/>
        <w:jc w:val="both"/>
        <w:rPr>
          <w:rFonts w:ascii="Arial" w:hAnsi="Arial" w:cs="Arial"/>
          <w:sz w:val="20"/>
          <w:szCs w:val="20"/>
        </w:rPr>
      </w:pPr>
    </w:p>
    <w:p w:rsidR="003601E1" w:rsidRPr="003F5B41" w:rsidRDefault="00761DFF" w:rsidP="00F74ED8">
      <w:pPr>
        <w:shd w:val="clear" w:color="auto" w:fill="FFFFFF"/>
        <w:jc w:val="both"/>
        <w:rPr>
          <w:rFonts w:ascii="Arial" w:hAnsi="Arial" w:cs="Arial"/>
          <w:bCs/>
          <w:sz w:val="20"/>
          <w:szCs w:val="20"/>
        </w:rPr>
      </w:pPr>
      <w:r w:rsidRPr="003F5B41">
        <w:rPr>
          <w:rFonts w:ascii="Arial" w:hAnsi="Arial" w:cs="Arial"/>
          <w:b/>
          <w:color w:val="000000"/>
          <w:sz w:val="20"/>
          <w:szCs w:val="20"/>
        </w:rPr>
        <w:t xml:space="preserve">Environment\Tools: </w:t>
      </w:r>
      <w:r w:rsidRPr="003F5B41">
        <w:rPr>
          <w:rFonts w:ascii="Arial" w:hAnsi="Arial" w:cs="Arial"/>
          <w:bCs/>
          <w:sz w:val="20"/>
          <w:szCs w:val="20"/>
        </w:rPr>
        <w:t>Service Now</w:t>
      </w:r>
      <w:r w:rsidRPr="003F5B41">
        <w:rPr>
          <w:rFonts w:ascii="Arial" w:hAnsi="Arial" w:cs="Arial"/>
          <w:sz w:val="20"/>
          <w:szCs w:val="20"/>
        </w:rPr>
        <w:t>, SDLC Waterfall</w:t>
      </w:r>
      <w:r w:rsidRPr="003F5B41">
        <w:rPr>
          <w:rFonts w:ascii="Arial" w:hAnsi="Arial" w:cs="Arial"/>
          <w:color w:val="FF0000"/>
          <w:sz w:val="20"/>
          <w:szCs w:val="20"/>
        </w:rPr>
        <w:t xml:space="preserve">, </w:t>
      </w:r>
      <w:r w:rsidRPr="003F5B41">
        <w:rPr>
          <w:rFonts w:ascii="Arial" w:hAnsi="Arial" w:cs="Arial"/>
          <w:bCs/>
          <w:sz w:val="20"/>
          <w:szCs w:val="20"/>
        </w:rPr>
        <w:t xml:space="preserve">IBM Blueworks live, </w:t>
      </w:r>
      <w:r w:rsidR="006B7163" w:rsidRPr="003F5B41">
        <w:rPr>
          <w:rFonts w:ascii="Arial" w:hAnsi="Arial" w:cs="Arial"/>
          <w:bCs/>
          <w:sz w:val="20"/>
          <w:szCs w:val="20"/>
        </w:rPr>
        <w:t xml:space="preserve">HP </w:t>
      </w:r>
      <w:r w:rsidRPr="003F5B41">
        <w:rPr>
          <w:rFonts w:ascii="Arial" w:hAnsi="Arial" w:cs="Arial"/>
          <w:sz w:val="20"/>
          <w:szCs w:val="20"/>
        </w:rPr>
        <w:t>ALM, MS Visio, MS Office S</w:t>
      </w:r>
      <w:r w:rsidR="00A33712" w:rsidRPr="003F5B41">
        <w:rPr>
          <w:rFonts w:ascii="Arial" w:hAnsi="Arial" w:cs="Arial"/>
          <w:sz w:val="20"/>
          <w:szCs w:val="20"/>
        </w:rPr>
        <w:t xml:space="preserve">uite, </w:t>
      </w:r>
      <w:r w:rsidR="00992B45" w:rsidRPr="003F5B41">
        <w:rPr>
          <w:rFonts w:ascii="Arial" w:hAnsi="Arial" w:cs="Arial"/>
          <w:sz w:val="20"/>
          <w:szCs w:val="20"/>
        </w:rPr>
        <w:t>SharePoint</w:t>
      </w:r>
      <w:r w:rsidR="00A33712" w:rsidRPr="003F5B41">
        <w:rPr>
          <w:rFonts w:ascii="Arial" w:hAnsi="Arial" w:cs="Arial"/>
          <w:sz w:val="20"/>
          <w:szCs w:val="20"/>
        </w:rPr>
        <w:t xml:space="preserve">, </w:t>
      </w:r>
      <w:r w:rsidRPr="003F5B41">
        <w:rPr>
          <w:rFonts w:ascii="Arial" w:hAnsi="Arial" w:cs="Arial"/>
          <w:bCs/>
          <w:sz w:val="20"/>
          <w:szCs w:val="20"/>
        </w:rPr>
        <w:t>Snagit</w:t>
      </w:r>
    </w:p>
    <w:p w:rsidR="00607C9B" w:rsidRPr="004E10FA" w:rsidRDefault="00607C9B" w:rsidP="00F74ED8">
      <w:pPr>
        <w:shd w:val="clear" w:color="auto" w:fill="FFFFFF"/>
        <w:jc w:val="both"/>
        <w:rPr>
          <w:rFonts w:ascii="Arial" w:hAnsi="Arial" w:cs="Arial"/>
          <w:sz w:val="2"/>
          <w:szCs w:val="20"/>
        </w:rPr>
      </w:pPr>
    </w:p>
    <w:p w:rsidR="001B7308" w:rsidRPr="003F5B41" w:rsidRDefault="00A85149" w:rsidP="00F74ED8">
      <w:pPr>
        <w:tabs>
          <w:tab w:val="left" w:pos="1485"/>
        </w:tabs>
        <w:jc w:val="both"/>
        <w:rPr>
          <w:rFonts w:ascii="Arial" w:hAnsi="Arial" w:cs="Arial"/>
          <w:b/>
          <w:sz w:val="20"/>
          <w:szCs w:val="20"/>
        </w:rPr>
      </w:pPr>
      <w:r w:rsidRPr="00A85149">
        <w:rPr>
          <w:rFonts w:ascii="Arial" w:hAnsi="Arial" w:cs="Arial"/>
          <w:noProof/>
          <w:sz w:val="20"/>
          <w:szCs w:val="20"/>
        </w:rPr>
        <w:pict>
          <v:line id="Straight Connector 2" o:spid="_x0000_s1033" style="position:absolute;left:0;text-align:left;z-index:251661312;visibility:visible;mso-position-horizontal:left;mso-position-horizontal-relative:margin" from="0,12.35pt" to="538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" strokecolor="#969696" strokeweight=".44mm">
            <v:stroke joinstyle="miter"/>
            <w10:wrap anchorx="margin"/>
          </v:line>
        </w:pict>
      </w:r>
      <w:r w:rsidR="001B7308" w:rsidRPr="003F5B41">
        <w:rPr>
          <w:rFonts w:ascii="Arial" w:hAnsi="Arial" w:cs="Arial"/>
          <w:b/>
          <w:sz w:val="20"/>
          <w:szCs w:val="20"/>
        </w:rPr>
        <w:t>Role</w:t>
      </w:r>
      <w:r w:rsidR="001B7308" w:rsidRPr="003F5B41">
        <w:rPr>
          <w:rFonts w:ascii="Arial" w:hAnsi="Arial" w:cs="Arial"/>
          <w:sz w:val="20"/>
          <w:szCs w:val="20"/>
        </w:rPr>
        <w:t>:</w:t>
      </w:r>
      <w:r w:rsidR="001B7308" w:rsidRPr="003F5B41">
        <w:rPr>
          <w:rFonts w:ascii="Arial" w:hAnsi="Arial" w:cs="Arial"/>
          <w:b/>
          <w:sz w:val="20"/>
          <w:szCs w:val="20"/>
        </w:rPr>
        <w:t xml:space="preserve"> Business Analyst</w:t>
      </w:r>
      <w:r w:rsidR="001B7308" w:rsidRPr="003F5B41">
        <w:rPr>
          <w:rFonts w:ascii="Arial" w:hAnsi="Arial" w:cs="Arial"/>
          <w:b/>
          <w:sz w:val="20"/>
          <w:szCs w:val="20"/>
        </w:rPr>
        <w:tab/>
      </w:r>
      <w:r w:rsidR="001B7308" w:rsidRPr="003F5B41">
        <w:rPr>
          <w:rFonts w:ascii="Arial" w:hAnsi="Arial" w:cs="Arial"/>
          <w:b/>
          <w:sz w:val="20"/>
          <w:szCs w:val="20"/>
        </w:rPr>
        <w:tab/>
      </w:r>
      <w:r w:rsidR="001B7308" w:rsidRPr="003F5B41">
        <w:rPr>
          <w:rFonts w:ascii="Arial" w:hAnsi="Arial" w:cs="Arial"/>
          <w:b/>
          <w:sz w:val="20"/>
          <w:szCs w:val="20"/>
        </w:rPr>
        <w:tab/>
      </w:r>
      <w:r w:rsidR="001B7308" w:rsidRPr="003F5B41">
        <w:rPr>
          <w:rFonts w:ascii="Arial" w:hAnsi="Arial" w:cs="Arial"/>
          <w:b/>
          <w:sz w:val="20"/>
          <w:szCs w:val="20"/>
        </w:rPr>
        <w:tab/>
      </w:r>
      <w:r w:rsidR="001B7308" w:rsidRPr="003F5B41">
        <w:rPr>
          <w:rFonts w:ascii="Arial" w:hAnsi="Arial" w:cs="Arial"/>
          <w:b/>
          <w:sz w:val="20"/>
          <w:szCs w:val="20"/>
        </w:rPr>
        <w:tab/>
      </w:r>
      <w:r w:rsidR="009121AC" w:rsidRPr="003F5B41">
        <w:rPr>
          <w:rFonts w:ascii="Arial" w:hAnsi="Arial" w:cs="Arial"/>
          <w:b/>
          <w:sz w:val="20"/>
          <w:szCs w:val="20"/>
        </w:rPr>
        <w:tab/>
      </w:r>
      <w:r w:rsidR="00A33712" w:rsidRPr="003F5B41">
        <w:rPr>
          <w:rFonts w:ascii="Arial" w:hAnsi="Arial" w:cs="Arial"/>
          <w:b/>
          <w:bCs/>
          <w:sz w:val="20"/>
          <w:szCs w:val="20"/>
        </w:rPr>
        <w:t xml:space="preserve">Feb </w:t>
      </w:r>
      <w:r w:rsidR="009121AC" w:rsidRPr="003F5B41">
        <w:rPr>
          <w:rFonts w:ascii="Arial" w:hAnsi="Arial" w:cs="Arial"/>
          <w:b/>
          <w:bCs/>
          <w:sz w:val="20"/>
          <w:szCs w:val="20"/>
        </w:rPr>
        <w:t xml:space="preserve">2014- </w:t>
      </w:r>
      <w:r w:rsidR="003F5B41">
        <w:rPr>
          <w:rFonts w:ascii="Arial" w:hAnsi="Arial" w:cs="Arial"/>
          <w:b/>
          <w:bCs/>
          <w:sz w:val="20"/>
          <w:szCs w:val="20"/>
        </w:rPr>
        <w:t xml:space="preserve">Sep </w:t>
      </w:r>
      <w:r w:rsidR="009121AC" w:rsidRPr="003F5B41">
        <w:rPr>
          <w:rFonts w:ascii="Arial" w:hAnsi="Arial" w:cs="Arial"/>
          <w:b/>
          <w:bCs/>
          <w:sz w:val="20"/>
          <w:szCs w:val="20"/>
        </w:rPr>
        <w:t>2014</w:t>
      </w:r>
    </w:p>
    <w:p w:rsidR="001B7308" w:rsidRPr="003F5B41" w:rsidRDefault="001B7308" w:rsidP="00F74ED8">
      <w:pPr>
        <w:spacing w:before="40" w:after="40" w:line="240" w:lineRule="auto"/>
        <w:jc w:val="both"/>
        <w:rPr>
          <w:rFonts w:ascii="Arial" w:eastAsia="Times New Roman" w:hAnsi="Arial" w:cs="Arial"/>
          <w:b/>
          <w:bCs/>
          <w:sz w:val="20"/>
          <w:szCs w:val="20"/>
        </w:rPr>
      </w:pPr>
      <w:r w:rsidRPr="003F5B41">
        <w:rPr>
          <w:rFonts w:ascii="Arial" w:eastAsia="Times New Roman" w:hAnsi="Arial" w:cs="Arial"/>
          <w:b/>
          <w:bCs/>
          <w:sz w:val="20"/>
          <w:szCs w:val="20"/>
        </w:rPr>
        <w:t>Project Name:</w:t>
      </w:r>
      <w:r w:rsidR="0063364B" w:rsidRPr="003F5B41">
        <w:rPr>
          <w:rFonts w:ascii="Arial" w:hAnsi="Arial" w:cs="Arial"/>
          <w:bCs/>
          <w:sz w:val="20"/>
          <w:szCs w:val="20"/>
        </w:rPr>
        <w:t>ITSM- Service Request Fulfillment</w:t>
      </w:r>
    </w:p>
    <w:p w:rsidR="007850B4" w:rsidRPr="003F5B41" w:rsidRDefault="007850B4" w:rsidP="00F74ED8">
      <w:pPr>
        <w:spacing w:before="40" w:after="40" w:line="240" w:lineRule="auto"/>
        <w:jc w:val="both"/>
        <w:rPr>
          <w:rFonts w:ascii="Arial" w:eastAsia="Times New Roman" w:hAnsi="Arial" w:cs="Arial"/>
          <w:b/>
          <w:bCs/>
          <w:sz w:val="20"/>
          <w:szCs w:val="20"/>
        </w:rPr>
      </w:pPr>
      <w:r w:rsidRPr="003F5B41">
        <w:rPr>
          <w:rFonts w:ascii="Arial" w:eastAsia="Times New Roman" w:hAnsi="Arial" w:cs="Arial"/>
          <w:b/>
          <w:bCs/>
          <w:sz w:val="20"/>
          <w:szCs w:val="20"/>
        </w:rPr>
        <w:t xml:space="preserve">Client: </w:t>
      </w:r>
      <w:r w:rsidRPr="003F5B41">
        <w:rPr>
          <w:rFonts w:ascii="Arial" w:eastAsia="Times New Roman" w:hAnsi="Arial" w:cs="Arial"/>
          <w:bCs/>
          <w:sz w:val="20"/>
          <w:szCs w:val="20"/>
        </w:rPr>
        <w:t>PNC Financial Services</w:t>
      </w:r>
    </w:p>
    <w:p w:rsidR="007850B4" w:rsidRPr="003F5B41" w:rsidRDefault="007850B4" w:rsidP="00F74ED8">
      <w:pPr>
        <w:spacing w:before="40" w:after="40" w:line="240" w:lineRule="auto"/>
        <w:jc w:val="both"/>
        <w:rPr>
          <w:rFonts w:ascii="Arial" w:eastAsia="Times New Roman" w:hAnsi="Arial" w:cs="Arial"/>
          <w:bCs/>
          <w:sz w:val="20"/>
          <w:szCs w:val="20"/>
        </w:rPr>
      </w:pPr>
      <w:r w:rsidRPr="003F5B41">
        <w:rPr>
          <w:rFonts w:ascii="Arial" w:eastAsia="Times New Roman" w:hAnsi="Arial" w:cs="Arial"/>
          <w:b/>
          <w:bCs/>
          <w:sz w:val="20"/>
          <w:szCs w:val="20"/>
        </w:rPr>
        <w:t xml:space="preserve">Location: </w:t>
      </w:r>
      <w:r w:rsidRPr="003F5B41">
        <w:rPr>
          <w:rFonts w:ascii="Arial" w:eastAsia="Times New Roman" w:hAnsi="Arial" w:cs="Arial"/>
          <w:bCs/>
          <w:sz w:val="20"/>
          <w:szCs w:val="20"/>
        </w:rPr>
        <w:t>Pittsburgh, PA</w:t>
      </w:r>
    </w:p>
    <w:p w:rsidR="00EB3766" w:rsidRDefault="0063364B" w:rsidP="00EB3766">
      <w:pPr>
        <w:jc w:val="both"/>
        <w:rPr>
          <w:rFonts w:ascii="Arial" w:hAnsi="Arial" w:cs="Arial"/>
          <w:bCs/>
          <w:sz w:val="20"/>
          <w:szCs w:val="20"/>
        </w:rPr>
      </w:pPr>
      <w:r w:rsidRPr="003F5B41">
        <w:rPr>
          <w:rFonts w:ascii="Arial" w:eastAsia="Times New Roman" w:hAnsi="Arial" w:cs="Arial"/>
          <w:b/>
          <w:bCs/>
          <w:sz w:val="20"/>
          <w:szCs w:val="20"/>
        </w:rPr>
        <w:t xml:space="preserve">Project Description: </w:t>
      </w:r>
      <w:r w:rsidR="00EB3766">
        <w:rPr>
          <w:rFonts w:ascii="Arial" w:hAnsi="Arial" w:cs="Arial"/>
          <w:bCs/>
          <w:sz w:val="20"/>
          <w:szCs w:val="20"/>
        </w:rPr>
        <w:t>PNC was managing many disparate Service Request Fulfillment systems. This projects objective was to add the Service Request Fulfillment systems onto the ServiceNow platform to continue building the foundation for future consolidation efforts of having all of PNC’s IT Request types into ServiceNow to create a single IT Request window for end-users.</w:t>
      </w:r>
    </w:p>
    <w:p w:rsidR="001B7308" w:rsidRPr="003F5B41" w:rsidRDefault="001B7308" w:rsidP="00F74ED8">
      <w:pPr>
        <w:jc w:val="both"/>
        <w:rPr>
          <w:rFonts w:ascii="Arial" w:eastAsia="Times New Roman" w:hAnsi="Arial" w:cs="Arial"/>
          <w:b/>
          <w:bCs/>
          <w:sz w:val="20"/>
          <w:szCs w:val="20"/>
        </w:rPr>
      </w:pPr>
      <w:r w:rsidRPr="003F5B41">
        <w:rPr>
          <w:rFonts w:ascii="Arial" w:eastAsia="Times New Roman" w:hAnsi="Arial" w:cs="Arial"/>
          <w:b/>
          <w:bCs/>
          <w:sz w:val="20"/>
          <w:szCs w:val="20"/>
        </w:rPr>
        <w:t>Responsibilities:</w:t>
      </w:r>
    </w:p>
    <w:p w:rsidR="0063364B" w:rsidRPr="003F5B41" w:rsidRDefault="00432EAD" w:rsidP="00F74ED8">
      <w:pPr>
        <w:numPr>
          <w:ilvl w:val="0"/>
          <w:numId w:val="1"/>
        </w:numPr>
        <w:spacing w:before="40" w:after="40" w:line="240" w:lineRule="auto"/>
        <w:jc w:val="both"/>
        <w:rPr>
          <w:rFonts w:ascii="Arial" w:hAnsi="Arial" w:cs="Arial"/>
          <w:bCs/>
          <w:sz w:val="20"/>
          <w:szCs w:val="20"/>
        </w:rPr>
      </w:pPr>
      <w:r>
        <w:rPr>
          <w:rFonts w:ascii="Arial" w:hAnsi="Arial" w:cs="Arial"/>
          <w:bCs/>
          <w:sz w:val="20"/>
          <w:szCs w:val="20"/>
        </w:rPr>
        <w:t>Understood the “As IS “service</w:t>
      </w:r>
      <w:r w:rsidR="0063364B" w:rsidRPr="003F5B41">
        <w:rPr>
          <w:rFonts w:ascii="Arial" w:hAnsi="Arial" w:cs="Arial"/>
          <w:bCs/>
          <w:sz w:val="20"/>
          <w:szCs w:val="20"/>
        </w:rPr>
        <w:t xml:space="preserve"> request process of Hardware, Software, VPN, LAN, Desk phone of PNC and the various systems involved, identified and analyzed the pain points of the current systems</w:t>
      </w:r>
    </w:p>
    <w:p w:rsidR="0063364B" w:rsidRPr="003F5B41" w:rsidRDefault="0063364B" w:rsidP="00F74ED8">
      <w:pPr>
        <w:numPr>
          <w:ilvl w:val="0"/>
          <w:numId w:val="1"/>
        </w:numPr>
        <w:spacing w:before="40" w:after="40" w:line="240" w:lineRule="auto"/>
        <w:jc w:val="both"/>
        <w:rPr>
          <w:rFonts w:ascii="Arial" w:hAnsi="Arial" w:cs="Arial"/>
          <w:bCs/>
          <w:sz w:val="20"/>
          <w:szCs w:val="20"/>
        </w:rPr>
      </w:pPr>
      <w:r w:rsidRPr="003F5B41">
        <w:rPr>
          <w:rFonts w:ascii="Arial" w:hAnsi="Arial" w:cs="Arial"/>
          <w:bCs/>
          <w:sz w:val="20"/>
          <w:szCs w:val="20"/>
        </w:rPr>
        <w:t>Facilitated and conducted Joint Requirement Planning (JRP), interviewed the Business Users, Key Stake Holders, SME’s to gather Business requirements across all domains.</w:t>
      </w:r>
    </w:p>
    <w:p w:rsidR="0063364B" w:rsidRPr="003F5B41" w:rsidRDefault="0063364B" w:rsidP="00F74ED8">
      <w:pPr>
        <w:numPr>
          <w:ilvl w:val="0"/>
          <w:numId w:val="1"/>
        </w:numPr>
        <w:spacing w:before="40" w:after="40" w:line="240" w:lineRule="auto"/>
        <w:jc w:val="both"/>
        <w:rPr>
          <w:rFonts w:ascii="Arial" w:hAnsi="Arial" w:cs="Arial"/>
          <w:bCs/>
          <w:sz w:val="20"/>
          <w:szCs w:val="20"/>
        </w:rPr>
      </w:pPr>
      <w:r w:rsidRPr="003F5B41">
        <w:rPr>
          <w:rFonts w:ascii="Arial" w:hAnsi="Arial" w:cs="Arial"/>
          <w:bCs/>
          <w:sz w:val="20"/>
          <w:szCs w:val="20"/>
        </w:rPr>
        <w:t xml:space="preserve">Performed requirement analysis and documented the requirements in the Business Requirement Document (BRD) </w:t>
      </w:r>
    </w:p>
    <w:p w:rsidR="0063364B" w:rsidRPr="003F5B41" w:rsidRDefault="0063364B" w:rsidP="00F74ED8">
      <w:pPr>
        <w:numPr>
          <w:ilvl w:val="0"/>
          <w:numId w:val="1"/>
        </w:numPr>
        <w:spacing w:before="40" w:after="40" w:line="240" w:lineRule="auto"/>
        <w:jc w:val="both"/>
        <w:rPr>
          <w:rFonts w:ascii="Arial" w:hAnsi="Arial" w:cs="Arial"/>
          <w:bCs/>
          <w:sz w:val="20"/>
          <w:szCs w:val="20"/>
        </w:rPr>
      </w:pPr>
      <w:r w:rsidRPr="003F5B41">
        <w:rPr>
          <w:rFonts w:ascii="Arial" w:hAnsi="Arial" w:cs="Arial"/>
          <w:bCs/>
          <w:sz w:val="20"/>
          <w:szCs w:val="20"/>
        </w:rPr>
        <w:t xml:space="preserve">Conducted Gap analysis, Feasibility study and Impact analysis of various requirements </w:t>
      </w:r>
    </w:p>
    <w:p w:rsidR="0063364B" w:rsidRPr="003F5B41" w:rsidRDefault="0063364B" w:rsidP="00F74ED8">
      <w:pPr>
        <w:numPr>
          <w:ilvl w:val="0"/>
          <w:numId w:val="1"/>
        </w:numPr>
        <w:spacing w:before="40" w:after="40" w:line="240" w:lineRule="auto"/>
        <w:jc w:val="both"/>
        <w:rPr>
          <w:rFonts w:ascii="Arial" w:hAnsi="Arial" w:cs="Arial"/>
          <w:bCs/>
          <w:sz w:val="20"/>
          <w:szCs w:val="20"/>
        </w:rPr>
      </w:pPr>
      <w:r w:rsidRPr="003F5B41">
        <w:rPr>
          <w:rFonts w:ascii="Arial" w:hAnsi="Arial" w:cs="Arial"/>
          <w:bCs/>
          <w:sz w:val="20"/>
          <w:szCs w:val="20"/>
        </w:rPr>
        <w:lastRenderedPageBreak/>
        <w:t xml:space="preserve">Prepare High level design documents like Functional Requirement Document (FRD) and process guides for the New Service Request system </w:t>
      </w:r>
      <w:r w:rsidRPr="003F5B41">
        <w:rPr>
          <w:rFonts w:ascii="Arial" w:hAnsi="Arial" w:cs="Arial"/>
          <w:sz w:val="20"/>
          <w:szCs w:val="20"/>
        </w:rPr>
        <w:t>employing UML components such as Use Case Diagrams, Activity Diagrams and Process Flow Diagrams using MS Visio.</w:t>
      </w:r>
    </w:p>
    <w:p w:rsidR="0063364B" w:rsidRPr="003F5B41" w:rsidRDefault="0063364B" w:rsidP="00F74ED8">
      <w:pPr>
        <w:numPr>
          <w:ilvl w:val="0"/>
          <w:numId w:val="1"/>
        </w:numPr>
        <w:spacing w:before="40" w:after="40" w:line="240" w:lineRule="auto"/>
        <w:jc w:val="both"/>
        <w:rPr>
          <w:rFonts w:ascii="Arial" w:hAnsi="Arial" w:cs="Arial"/>
          <w:bCs/>
          <w:sz w:val="20"/>
          <w:szCs w:val="20"/>
        </w:rPr>
      </w:pPr>
      <w:r w:rsidRPr="003F5B41">
        <w:rPr>
          <w:rFonts w:ascii="Arial" w:hAnsi="Arial" w:cs="Arial"/>
          <w:bCs/>
          <w:sz w:val="20"/>
          <w:szCs w:val="20"/>
        </w:rPr>
        <w:t>Created the Requirement Traceability Matrix for tracing the Requirements throughout the application development process</w:t>
      </w:r>
    </w:p>
    <w:p w:rsidR="0063364B" w:rsidRPr="003F5B41" w:rsidRDefault="0063364B" w:rsidP="00F74ED8">
      <w:pPr>
        <w:numPr>
          <w:ilvl w:val="0"/>
          <w:numId w:val="1"/>
        </w:numPr>
        <w:spacing w:before="40" w:after="40" w:line="240" w:lineRule="auto"/>
        <w:jc w:val="both"/>
        <w:rPr>
          <w:rFonts w:ascii="Arial" w:hAnsi="Arial" w:cs="Arial"/>
          <w:bCs/>
          <w:sz w:val="20"/>
          <w:szCs w:val="20"/>
        </w:rPr>
      </w:pPr>
      <w:r w:rsidRPr="003F5B41">
        <w:rPr>
          <w:rFonts w:ascii="Arial" w:hAnsi="Arial" w:cs="Arial"/>
          <w:bCs/>
          <w:sz w:val="20"/>
          <w:szCs w:val="20"/>
        </w:rPr>
        <w:t>Performed requirement walkthroughs with the QA team to ensure complete understanding and coverage of requirements in the Functional and Integration test scripts</w:t>
      </w:r>
    </w:p>
    <w:p w:rsidR="0063364B" w:rsidRPr="003F5B41" w:rsidRDefault="0063364B" w:rsidP="00F74ED8">
      <w:pPr>
        <w:numPr>
          <w:ilvl w:val="0"/>
          <w:numId w:val="1"/>
        </w:numPr>
        <w:spacing w:before="40" w:after="40" w:line="240" w:lineRule="auto"/>
        <w:jc w:val="both"/>
        <w:rPr>
          <w:rFonts w:ascii="Arial" w:hAnsi="Arial" w:cs="Arial"/>
          <w:bCs/>
          <w:sz w:val="20"/>
          <w:szCs w:val="20"/>
        </w:rPr>
      </w:pPr>
      <w:r w:rsidRPr="003F5B41">
        <w:rPr>
          <w:rFonts w:ascii="Arial" w:hAnsi="Arial" w:cs="Arial"/>
          <w:bCs/>
          <w:sz w:val="20"/>
          <w:szCs w:val="20"/>
        </w:rPr>
        <w:t xml:space="preserve">Conducted application testing including system testing, functional testing and integration testing and logged, tracked and maintained the defects using </w:t>
      </w:r>
      <w:r w:rsidR="006B7163" w:rsidRPr="003F5B41">
        <w:rPr>
          <w:rFonts w:ascii="Arial" w:hAnsi="Arial" w:cs="Arial"/>
          <w:bCs/>
          <w:sz w:val="20"/>
          <w:szCs w:val="20"/>
        </w:rPr>
        <w:t xml:space="preserve">HP </w:t>
      </w:r>
      <w:r w:rsidRPr="003F5B41">
        <w:rPr>
          <w:rFonts w:ascii="Arial" w:hAnsi="Arial" w:cs="Arial"/>
          <w:bCs/>
          <w:sz w:val="20"/>
          <w:szCs w:val="20"/>
        </w:rPr>
        <w:t>ALM.</w:t>
      </w:r>
    </w:p>
    <w:p w:rsidR="0063364B" w:rsidRPr="003F5B41" w:rsidRDefault="0063364B" w:rsidP="00F74ED8">
      <w:pPr>
        <w:numPr>
          <w:ilvl w:val="0"/>
          <w:numId w:val="1"/>
        </w:numPr>
        <w:spacing w:before="40" w:after="40" w:line="240" w:lineRule="auto"/>
        <w:jc w:val="both"/>
        <w:rPr>
          <w:rFonts w:ascii="Arial" w:eastAsia="Times New Roman" w:hAnsi="Arial" w:cs="Arial"/>
          <w:b/>
          <w:bCs/>
          <w:sz w:val="20"/>
          <w:szCs w:val="20"/>
        </w:rPr>
      </w:pPr>
      <w:r w:rsidRPr="003F5B41">
        <w:rPr>
          <w:rFonts w:ascii="Arial" w:hAnsi="Arial" w:cs="Arial"/>
          <w:bCs/>
          <w:sz w:val="20"/>
          <w:szCs w:val="20"/>
        </w:rPr>
        <w:t>Prepared User Acceptance Test scripts, coordinated and provided UAT support during the UAT Testing by recreating the defects and Performing Root Cause analysis of the defects to ensure the closure of the defects on time.</w:t>
      </w:r>
    </w:p>
    <w:p w:rsidR="0063364B" w:rsidRPr="003F5B41" w:rsidRDefault="0063364B" w:rsidP="00F74ED8">
      <w:pPr>
        <w:numPr>
          <w:ilvl w:val="0"/>
          <w:numId w:val="1"/>
        </w:numPr>
        <w:spacing w:before="40" w:after="40" w:line="240" w:lineRule="auto"/>
        <w:jc w:val="both"/>
        <w:rPr>
          <w:rFonts w:ascii="Arial" w:eastAsia="Times New Roman" w:hAnsi="Arial" w:cs="Arial"/>
          <w:b/>
          <w:bCs/>
          <w:sz w:val="20"/>
          <w:szCs w:val="20"/>
        </w:rPr>
      </w:pPr>
      <w:r w:rsidRPr="003F5B41">
        <w:rPr>
          <w:rFonts w:ascii="Arial" w:hAnsi="Arial" w:cs="Arial"/>
          <w:bCs/>
          <w:sz w:val="20"/>
          <w:szCs w:val="20"/>
        </w:rPr>
        <w:t>Prepared Job aids and assisted the training team to come up with the training material for the New Onboarding system</w:t>
      </w:r>
    </w:p>
    <w:p w:rsidR="00E928A0" w:rsidRPr="004E10FA" w:rsidRDefault="00E928A0" w:rsidP="00F74ED8">
      <w:pPr>
        <w:spacing w:before="40" w:after="40" w:line="240" w:lineRule="auto"/>
        <w:ind w:left="360"/>
        <w:jc w:val="both"/>
        <w:rPr>
          <w:rFonts w:ascii="Arial" w:eastAsia="Times New Roman" w:hAnsi="Arial" w:cs="Arial"/>
          <w:b/>
          <w:bCs/>
          <w:sz w:val="16"/>
          <w:szCs w:val="20"/>
        </w:rPr>
      </w:pPr>
    </w:p>
    <w:p w:rsidR="00E928A0" w:rsidRPr="003F5B41" w:rsidRDefault="00E928A0" w:rsidP="00F74ED8">
      <w:pPr>
        <w:shd w:val="clear" w:color="auto" w:fill="FFFFFF"/>
        <w:jc w:val="both"/>
        <w:rPr>
          <w:rFonts w:ascii="Arial" w:hAnsi="Arial" w:cs="Arial"/>
          <w:bCs/>
          <w:sz w:val="20"/>
          <w:szCs w:val="20"/>
        </w:rPr>
      </w:pPr>
      <w:r w:rsidRPr="003F5B41">
        <w:rPr>
          <w:rFonts w:ascii="Arial" w:hAnsi="Arial" w:cs="Arial"/>
          <w:b/>
          <w:sz w:val="20"/>
          <w:szCs w:val="20"/>
        </w:rPr>
        <w:t xml:space="preserve">Environment\Tools: </w:t>
      </w:r>
      <w:r w:rsidRPr="003F5B41">
        <w:rPr>
          <w:rFonts w:ascii="Arial" w:hAnsi="Arial" w:cs="Arial"/>
          <w:bCs/>
          <w:sz w:val="20"/>
          <w:szCs w:val="20"/>
        </w:rPr>
        <w:t>Service Now</w:t>
      </w:r>
      <w:r w:rsidRPr="003F5B41">
        <w:rPr>
          <w:rFonts w:ascii="Arial" w:hAnsi="Arial" w:cs="Arial"/>
          <w:sz w:val="20"/>
          <w:szCs w:val="20"/>
        </w:rPr>
        <w:t xml:space="preserve">, SDLC Waterfall, </w:t>
      </w:r>
      <w:r w:rsidRPr="003F5B41">
        <w:rPr>
          <w:rFonts w:ascii="Arial" w:hAnsi="Arial" w:cs="Arial"/>
          <w:bCs/>
          <w:sz w:val="20"/>
          <w:szCs w:val="20"/>
        </w:rPr>
        <w:t xml:space="preserve">IBM Blueworks live, </w:t>
      </w:r>
      <w:r w:rsidR="006B7163" w:rsidRPr="003F5B41">
        <w:rPr>
          <w:rFonts w:ascii="Arial" w:hAnsi="Arial" w:cs="Arial"/>
          <w:bCs/>
          <w:sz w:val="20"/>
          <w:szCs w:val="20"/>
        </w:rPr>
        <w:t xml:space="preserve">HP </w:t>
      </w:r>
      <w:r w:rsidRPr="003F5B41">
        <w:rPr>
          <w:rFonts w:ascii="Arial" w:hAnsi="Arial" w:cs="Arial"/>
          <w:sz w:val="20"/>
          <w:szCs w:val="20"/>
        </w:rPr>
        <w:t xml:space="preserve">ALM, MS Visio, MS Office Suite, </w:t>
      </w:r>
      <w:r w:rsidR="00992B45" w:rsidRPr="003F5B41">
        <w:rPr>
          <w:rFonts w:ascii="Arial" w:hAnsi="Arial" w:cs="Arial"/>
          <w:sz w:val="20"/>
          <w:szCs w:val="20"/>
        </w:rPr>
        <w:t xml:space="preserve">SharePoint, </w:t>
      </w:r>
      <w:r w:rsidRPr="003F5B41">
        <w:rPr>
          <w:rFonts w:ascii="Arial" w:hAnsi="Arial" w:cs="Arial"/>
          <w:bCs/>
          <w:sz w:val="20"/>
          <w:szCs w:val="20"/>
        </w:rPr>
        <w:t>Snagit</w:t>
      </w:r>
    </w:p>
    <w:p w:rsidR="00542CEE" w:rsidRPr="004E10FA" w:rsidRDefault="00542CEE" w:rsidP="00F74ED8">
      <w:pPr>
        <w:shd w:val="clear" w:color="auto" w:fill="FFFFFF"/>
        <w:jc w:val="both"/>
        <w:rPr>
          <w:rFonts w:ascii="Arial" w:hAnsi="Arial" w:cs="Arial"/>
          <w:sz w:val="2"/>
          <w:szCs w:val="20"/>
        </w:rPr>
      </w:pPr>
    </w:p>
    <w:p w:rsidR="001B7308" w:rsidRPr="003F5B41" w:rsidRDefault="00A85149" w:rsidP="00F74ED8">
      <w:pPr>
        <w:tabs>
          <w:tab w:val="left" w:pos="1485"/>
        </w:tabs>
        <w:jc w:val="both"/>
        <w:rPr>
          <w:rFonts w:ascii="Arial" w:hAnsi="Arial" w:cs="Arial"/>
          <w:b/>
          <w:sz w:val="20"/>
          <w:szCs w:val="20"/>
        </w:rPr>
      </w:pPr>
      <w:r w:rsidRPr="00A85149">
        <w:rPr>
          <w:rFonts w:ascii="Arial" w:hAnsi="Arial" w:cs="Arial"/>
          <w:noProof/>
          <w:sz w:val="20"/>
          <w:szCs w:val="20"/>
        </w:rPr>
        <w:pict>
          <v:line id="Straight Connector 4" o:spid="_x0000_s1032" style="position:absolute;left:0;text-align:left;flip:y;z-index:251665408;visibility:visible;mso-position-horizontal-relative:margin" from="0,12.15pt" to="536.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" strokecolor="#969696" strokeweight=".44mm">
            <v:stroke joinstyle="miter"/>
            <w10:wrap anchorx="margin"/>
          </v:line>
        </w:pict>
      </w:r>
      <w:r w:rsidR="001B7308" w:rsidRPr="003F5B41">
        <w:rPr>
          <w:rFonts w:ascii="Arial" w:hAnsi="Arial" w:cs="Arial"/>
          <w:b/>
          <w:sz w:val="20"/>
          <w:szCs w:val="20"/>
        </w:rPr>
        <w:t>Role</w:t>
      </w:r>
      <w:r w:rsidR="001B7308" w:rsidRPr="003F5B41">
        <w:rPr>
          <w:rFonts w:ascii="Arial" w:hAnsi="Arial" w:cs="Arial"/>
          <w:sz w:val="20"/>
          <w:szCs w:val="20"/>
        </w:rPr>
        <w:t>:</w:t>
      </w:r>
      <w:r w:rsidR="001B7308" w:rsidRPr="003F5B41">
        <w:rPr>
          <w:rFonts w:ascii="Arial" w:hAnsi="Arial" w:cs="Arial"/>
          <w:b/>
          <w:sz w:val="20"/>
          <w:szCs w:val="20"/>
        </w:rPr>
        <w:t xml:space="preserve"> Business </w:t>
      </w:r>
      <w:r w:rsidR="006B7163" w:rsidRPr="003F5B41">
        <w:rPr>
          <w:rFonts w:ascii="Arial" w:hAnsi="Arial" w:cs="Arial"/>
          <w:b/>
          <w:sz w:val="20"/>
          <w:szCs w:val="20"/>
        </w:rPr>
        <w:t xml:space="preserve">Systems </w:t>
      </w:r>
      <w:r w:rsidR="001B7308" w:rsidRPr="003F5B41">
        <w:rPr>
          <w:rFonts w:ascii="Arial" w:hAnsi="Arial" w:cs="Arial"/>
          <w:b/>
          <w:sz w:val="20"/>
          <w:szCs w:val="20"/>
        </w:rPr>
        <w:t>Analyst</w:t>
      </w:r>
      <w:r w:rsidR="001B7308" w:rsidRPr="003F5B41">
        <w:rPr>
          <w:rFonts w:ascii="Arial" w:hAnsi="Arial" w:cs="Arial"/>
          <w:b/>
          <w:sz w:val="20"/>
          <w:szCs w:val="20"/>
        </w:rPr>
        <w:tab/>
      </w:r>
      <w:r w:rsidR="001B7308" w:rsidRPr="003F5B41">
        <w:rPr>
          <w:rFonts w:ascii="Arial" w:hAnsi="Arial" w:cs="Arial"/>
          <w:b/>
          <w:sz w:val="20"/>
          <w:szCs w:val="20"/>
        </w:rPr>
        <w:tab/>
      </w:r>
      <w:r w:rsidR="001B7308" w:rsidRPr="003F5B41">
        <w:rPr>
          <w:rFonts w:ascii="Arial" w:hAnsi="Arial" w:cs="Arial"/>
          <w:b/>
          <w:sz w:val="20"/>
          <w:szCs w:val="20"/>
        </w:rPr>
        <w:tab/>
      </w:r>
      <w:r w:rsidR="001B7308" w:rsidRPr="003F5B41">
        <w:rPr>
          <w:rFonts w:ascii="Arial" w:hAnsi="Arial" w:cs="Arial"/>
          <w:b/>
          <w:sz w:val="20"/>
          <w:szCs w:val="20"/>
        </w:rPr>
        <w:tab/>
      </w:r>
      <w:r w:rsidR="009121AC" w:rsidRPr="003F5B41">
        <w:rPr>
          <w:rFonts w:ascii="Arial" w:hAnsi="Arial" w:cs="Arial"/>
          <w:b/>
          <w:bCs/>
          <w:sz w:val="20"/>
          <w:szCs w:val="20"/>
        </w:rPr>
        <w:t>Jan 2013 to Jan 2014</w:t>
      </w:r>
    </w:p>
    <w:p w:rsidR="001B7308" w:rsidRPr="003F5B41" w:rsidRDefault="001B7308" w:rsidP="00F74ED8">
      <w:pPr>
        <w:spacing w:before="40" w:after="40" w:line="240" w:lineRule="auto"/>
        <w:jc w:val="both"/>
        <w:rPr>
          <w:rFonts w:ascii="Arial" w:eastAsia="Times New Roman" w:hAnsi="Arial" w:cs="Arial"/>
          <w:b/>
          <w:bCs/>
          <w:sz w:val="20"/>
          <w:szCs w:val="20"/>
        </w:rPr>
      </w:pPr>
      <w:r w:rsidRPr="003F5B41">
        <w:rPr>
          <w:rFonts w:ascii="Arial" w:eastAsia="Times New Roman" w:hAnsi="Arial" w:cs="Arial"/>
          <w:b/>
          <w:bCs/>
          <w:sz w:val="20"/>
          <w:szCs w:val="20"/>
        </w:rPr>
        <w:t>Project Name:</w:t>
      </w:r>
      <w:r w:rsidR="00606ACC" w:rsidRPr="003F5B41">
        <w:rPr>
          <w:rFonts w:ascii="Arial" w:hAnsi="Arial" w:cs="Arial"/>
          <w:bCs/>
          <w:sz w:val="20"/>
          <w:szCs w:val="20"/>
        </w:rPr>
        <w:t>New Account Opening</w:t>
      </w:r>
    </w:p>
    <w:p w:rsidR="007850B4" w:rsidRPr="003F5B41" w:rsidRDefault="007850B4" w:rsidP="00F74ED8">
      <w:pPr>
        <w:spacing w:before="40" w:after="40" w:line="240" w:lineRule="auto"/>
        <w:jc w:val="both"/>
        <w:rPr>
          <w:rFonts w:ascii="Arial" w:eastAsia="Times New Roman" w:hAnsi="Arial" w:cs="Arial"/>
          <w:bCs/>
          <w:sz w:val="20"/>
          <w:szCs w:val="20"/>
        </w:rPr>
      </w:pPr>
      <w:r w:rsidRPr="003F5B41">
        <w:rPr>
          <w:rFonts w:ascii="Arial" w:eastAsia="Times New Roman" w:hAnsi="Arial" w:cs="Arial"/>
          <w:b/>
          <w:bCs/>
          <w:sz w:val="20"/>
          <w:szCs w:val="20"/>
        </w:rPr>
        <w:t xml:space="preserve">Client: </w:t>
      </w:r>
      <w:r w:rsidRPr="003F5B41">
        <w:rPr>
          <w:rFonts w:ascii="Arial" w:eastAsia="Times New Roman" w:hAnsi="Arial" w:cs="Arial"/>
          <w:bCs/>
          <w:sz w:val="20"/>
          <w:szCs w:val="20"/>
        </w:rPr>
        <w:t>PNC Financial Services</w:t>
      </w:r>
    </w:p>
    <w:p w:rsidR="007850B4" w:rsidRPr="003F5B41" w:rsidRDefault="007850B4" w:rsidP="00F74ED8">
      <w:pPr>
        <w:spacing w:before="40" w:after="40" w:line="240" w:lineRule="auto"/>
        <w:jc w:val="both"/>
        <w:rPr>
          <w:rFonts w:ascii="Arial" w:eastAsia="Times New Roman" w:hAnsi="Arial" w:cs="Arial"/>
          <w:bCs/>
          <w:sz w:val="20"/>
          <w:szCs w:val="20"/>
        </w:rPr>
      </w:pPr>
      <w:r w:rsidRPr="003F5B41">
        <w:rPr>
          <w:rFonts w:ascii="Arial" w:eastAsia="Times New Roman" w:hAnsi="Arial" w:cs="Arial"/>
          <w:b/>
          <w:bCs/>
          <w:sz w:val="20"/>
          <w:szCs w:val="20"/>
        </w:rPr>
        <w:t xml:space="preserve">Location: </w:t>
      </w:r>
      <w:r w:rsidRPr="003F5B41">
        <w:rPr>
          <w:rFonts w:ascii="Arial" w:eastAsia="Times New Roman" w:hAnsi="Arial" w:cs="Arial"/>
          <w:bCs/>
          <w:sz w:val="20"/>
          <w:szCs w:val="20"/>
        </w:rPr>
        <w:t>Pittsburgh, PA</w:t>
      </w:r>
    </w:p>
    <w:p w:rsidR="00EB3766" w:rsidRDefault="00E928A0" w:rsidP="00EB3766">
      <w:pPr>
        <w:spacing w:before="40" w:after="40"/>
        <w:jc w:val="both"/>
        <w:rPr>
          <w:rFonts w:ascii="Arial" w:hAnsi="Arial" w:cs="Arial"/>
          <w:bCs/>
          <w:sz w:val="20"/>
          <w:szCs w:val="20"/>
        </w:rPr>
      </w:pPr>
      <w:r w:rsidRPr="003F5B41">
        <w:rPr>
          <w:rFonts w:ascii="Arial" w:eastAsia="Times New Roman" w:hAnsi="Arial" w:cs="Arial"/>
          <w:b/>
          <w:bCs/>
          <w:sz w:val="20"/>
          <w:szCs w:val="20"/>
        </w:rPr>
        <w:t>Project Description:</w:t>
      </w:r>
      <w:r w:rsidR="00EB3766">
        <w:rPr>
          <w:rFonts w:ascii="Arial" w:hAnsi="Arial" w:cs="Arial"/>
          <w:bCs/>
          <w:sz w:val="20"/>
          <w:szCs w:val="20"/>
        </w:rPr>
        <w:t>The existing process of establishing a new brokerage account involved data entry in multiple applications. The aim of the project was to improve the quality of data through more robust system integration, improve the user experience by improving the ease of use, improve efficiency by providing a single process for new account opening, reduce the number of NIGO accounts through improved business rules and edits and Reduce the number of manual interventions/additional data entry required by the new accounts area.</w:t>
      </w:r>
    </w:p>
    <w:p w:rsidR="00E338DF" w:rsidRPr="003F5B41" w:rsidRDefault="00E338DF" w:rsidP="00F74ED8">
      <w:pPr>
        <w:spacing w:before="40" w:after="40"/>
        <w:jc w:val="both"/>
        <w:rPr>
          <w:rFonts w:ascii="Arial" w:eastAsia="Times New Roman" w:hAnsi="Arial" w:cs="Arial"/>
          <w:b/>
          <w:bCs/>
          <w:sz w:val="20"/>
          <w:szCs w:val="20"/>
        </w:rPr>
      </w:pPr>
    </w:p>
    <w:p w:rsidR="001B7308" w:rsidRPr="003F5B41" w:rsidRDefault="001B7308" w:rsidP="00F74ED8">
      <w:pPr>
        <w:spacing w:before="40" w:after="40" w:line="240" w:lineRule="auto"/>
        <w:jc w:val="both"/>
        <w:rPr>
          <w:rFonts w:ascii="Arial" w:eastAsia="Times New Roman" w:hAnsi="Arial" w:cs="Arial"/>
          <w:b/>
          <w:bCs/>
          <w:sz w:val="20"/>
          <w:szCs w:val="20"/>
        </w:rPr>
      </w:pPr>
      <w:r w:rsidRPr="003F5B41">
        <w:rPr>
          <w:rFonts w:ascii="Arial" w:eastAsia="Times New Roman" w:hAnsi="Arial" w:cs="Arial"/>
          <w:b/>
          <w:bCs/>
          <w:sz w:val="20"/>
          <w:szCs w:val="20"/>
        </w:rPr>
        <w:t>Responsibilities:</w:t>
      </w:r>
    </w:p>
    <w:p w:rsidR="00606ACC" w:rsidRPr="003F5B41" w:rsidRDefault="00606ACC" w:rsidP="00F74ED8">
      <w:pPr>
        <w:numPr>
          <w:ilvl w:val="0"/>
          <w:numId w:val="1"/>
        </w:numPr>
        <w:spacing w:before="40" w:after="40" w:line="240" w:lineRule="auto"/>
        <w:jc w:val="both"/>
        <w:rPr>
          <w:rFonts w:ascii="Arial" w:hAnsi="Arial" w:cs="Arial"/>
          <w:bCs/>
          <w:sz w:val="20"/>
          <w:szCs w:val="20"/>
        </w:rPr>
      </w:pPr>
      <w:r w:rsidRPr="003F5B41">
        <w:rPr>
          <w:rFonts w:ascii="Arial" w:hAnsi="Arial" w:cs="Arial"/>
          <w:bCs/>
          <w:sz w:val="20"/>
          <w:szCs w:val="20"/>
        </w:rPr>
        <w:t>Thoroughly studied the inherent AS-IS system specifications of Brokerage New Account opening system of PNCI to have a clear understanding of the business processes and associated workflows.</w:t>
      </w:r>
    </w:p>
    <w:p w:rsidR="00606ACC" w:rsidRPr="003F5B41" w:rsidRDefault="00606ACC" w:rsidP="00F74ED8">
      <w:pPr>
        <w:numPr>
          <w:ilvl w:val="0"/>
          <w:numId w:val="1"/>
        </w:numPr>
        <w:spacing w:before="40" w:after="40" w:line="240" w:lineRule="auto"/>
        <w:jc w:val="both"/>
        <w:rPr>
          <w:rFonts w:ascii="Arial" w:hAnsi="Arial" w:cs="Arial"/>
          <w:bCs/>
          <w:sz w:val="20"/>
          <w:szCs w:val="20"/>
        </w:rPr>
      </w:pPr>
      <w:r w:rsidRPr="003F5B41">
        <w:rPr>
          <w:rFonts w:ascii="Arial" w:hAnsi="Arial" w:cs="Arial"/>
          <w:bCs/>
          <w:sz w:val="20"/>
          <w:szCs w:val="20"/>
        </w:rPr>
        <w:t>Identified the pain points in the existing New Account Opening System, analyzed and provided solutions to overcome these pain points, Conducted Fit Gap analysis to understand functionalities to be incorporated into the new system.</w:t>
      </w:r>
    </w:p>
    <w:p w:rsidR="00606ACC" w:rsidRPr="003F5B41" w:rsidRDefault="00606ACC" w:rsidP="00F74ED8">
      <w:pPr>
        <w:numPr>
          <w:ilvl w:val="0"/>
          <w:numId w:val="1"/>
        </w:numPr>
        <w:spacing w:before="40" w:after="40" w:line="240" w:lineRule="auto"/>
        <w:jc w:val="both"/>
        <w:rPr>
          <w:rFonts w:ascii="Arial" w:hAnsi="Arial" w:cs="Arial"/>
          <w:bCs/>
          <w:sz w:val="20"/>
          <w:szCs w:val="20"/>
        </w:rPr>
      </w:pPr>
      <w:r w:rsidRPr="003F5B41">
        <w:rPr>
          <w:rFonts w:ascii="Arial" w:hAnsi="Arial" w:cs="Arial"/>
          <w:bCs/>
          <w:sz w:val="20"/>
          <w:szCs w:val="20"/>
        </w:rPr>
        <w:t>Conducted online polling to understand the level of pain, frequency of occurrence and the benefit of resolution of various pain areas which involved participation from various stakeholders.</w:t>
      </w:r>
    </w:p>
    <w:p w:rsidR="00606ACC" w:rsidRPr="003F5B41" w:rsidRDefault="00606ACC" w:rsidP="00F74ED8">
      <w:pPr>
        <w:numPr>
          <w:ilvl w:val="0"/>
          <w:numId w:val="1"/>
        </w:numPr>
        <w:spacing w:before="40" w:after="40" w:line="240" w:lineRule="auto"/>
        <w:jc w:val="both"/>
        <w:rPr>
          <w:rFonts w:ascii="Arial" w:hAnsi="Arial" w:cs="Arial"/>
          <w:bCs/>
          <w:sz w:val="20"/>
          <w:szCs w:val="20"/>
        </w:rPr>
      </w:pPr>
      <w:r w:rsidRPr="003F5B41">
        <w:rPr>
          <w:rFonts w:ascii="Arial" w:hAnsi="Arial" w:cs="Arial"/>
          <w:bCs/>
          <w:sz w:val="20"/>
          <w:szCs w:val="20"/>
        </w:rPr>
        <w:t>Contributed to define the scope of the project by analyzing and prioritizing the pain areas based on the polling results.</w:t>
      </w:r>
    </w:p>
    <w:p w:rsidR="00606ACC" w:rsidRPr="003F5B41" w:rsidRDefault="00606ACC" w:rsidP="00F74ED8">
      <w:pPr>
        <w:numPr>
          <w:ilvl w:val="0"/>
          <w:numId w:val="1"/>
        </w:numPr>
        <w:spacing w:before="40" w:after="40" w:line="240" w:lineRule="auto"/>
        <w:jc w:val="both"/>
        <w:rPr>
          <w:rFonts w:ascii="Arial" w:hAnsi="Arial" w:cs="Arial"/>
          <w:bCs/>
          <w:sz w:val="20"/>
          <w:szCs w:val="20"/>
        </w:rPr>
      </w:pPr>
      <w:r w:rsidRPr="003F5B41">
        <w:rPr>
          <w:rFonts w:ascii="Arial" w:hAnsi="Arial" w:cs="Arial"/>
          <w:bCs/>
          <w:sz w:val="20"/>
          <w:szCs w:val="20"/>
        </w:rPr>
        <w:t>Participated in Joint Requirement Planning (JRP), Joint Application Development (JAD) with Business User Groups, Subject Matter Experts and IT Groups catering to Investment Line of Business of PNC.</w:t>
      </w:r>
    </w:p>
    <w:p w:rsidR="00606ACC" w:rsidRPr="003F5B41" w:rsidRDefault="00606ACC" w:rsidP="00F74ED8">
      <w:pPr>
        <w:numPr>
          <w:ilvl w:val="0"/>
          <w:numId w:val="1"/>
        </w:numPr>
        <w:spacing w:before="40" w:after="40" w:line="240" w:lineRule="auto"/>
        <w:jc w:val="both"/>
        <w:rPr>
          <w:rFonts w:ascii="Arial" w:hAnsi="Arial" w:cs="Arial"/>
          <w:bCs/>
          <w:sz w:val="20"/>
          <w:szCs w:val="20"/>
        </w:rPr>
      </w:pPr>
      <w:r w:rsidRPr="003F5B41">
        <w:rPr>
          <w:rFonts w:ascii="Arial" w:hAnsi="Arial" w:cs="Arial"/>
          <w:bCs/>
          <w:sz w:val="20"/>
          <w:szCs w:val="20"/>
        </w:rPr>
        <w:t>Gathered high level requirements from various stake holders by interviewing the Key Stake Holders, SMEs, and Decision makers across all domains.</w:t>
      </w:r>
    </w:p>
    <w:p w:rsidR="00606ACC" w:rsidRPr="003F5B41" w:rsidRDefault="00606ACC" w:rsidP="00F74ED8">
      <w:pPr>
        <w:pStyle w:val="ListParagraph"/>
        <w:numPr>
          <w:ilvl w:val="0"/>
          <w:numId w:val="1"/>
        </w:numPr>
        <w:spacing w:before="40" w:after="40" w:line="240" w:lineRule="auto"/>
        <w:jc w:val="both"/>
        <w:rPr>
          <w:rFonts w:ascii="Arial" w:eastAsia="Times New Roman" w:hAnsi="Arial" w:cs="Arial"/>
          <w:bCs/>
          <w:sz w:val="20"/>
          <w:szCs w:val="20"/>
        </w:rPr>
      </w:pPr>
      <w:r w:rsidRPr="003F5B41">
        <w:rPr>
          <w:rFonts w:ascii="Arial" w:eastAsia="Times New Roman" w:hAnsi="Arial" w:cs="Arial"/>
          <w:bCs/>
          <w:sz w:val="20"/>
          <w:szCs w:val="20"/>
        </w:rPr>
        <w:t xml:space="preserve">Performed the Requirement Analysis, Fit Gap analysis, Impact analysis and Feasibility study for each </w:t>
      </w:r>
      <w:r w:rsidR="00844DF7" w:rsidRPr="003F5B41">
        <w:rPr>
          <w:rFonts w:ascii="Arial" w:eastAsia="Times New Roman" w:hAnsi="Arial" w:cs="Arial"/>
          <w:bCs/>
          <w:sz w:val="20"/>
          <w:szCs w:val="20"/>
        </w:rPr>
        <w:t>requirement</w:t>
      </w:r>
      <w:r w:rsidRPr="003F5B41">
        <w:rPr>
          <w:rFonts w:ascii="Arial" w:eastAsia="Times New Roman" w:hAnsi="Arial" w:cs="Arial"/>
          <w:bCs/>
          <w:sz w:val="20"/>
          <w:szCs w:val="20"/>
        </w:rPr>
        <w:t xml:space="preserve">. </w:t>
      </w:r>
    </w:p>
    <w:p w:rsidR="00606ACC" w:rsidRPr="003F5B41" w:rsidRDefault="00606ACC" w:rsidP="00F74ED8">
      <w:pPr>
        <w:pStyle w:val="ListParagraph"/>
        <w:numPr>
          <w:ilvl w:val="0"/>
          <w:numId w:val="1"/>
        </w:numPr>
        <w:spacing w:before="40" w:after="40" w:line="240" w:lineRule="auto"/>
        <w:jc w:val="both"/>
        <w:rPr>
          <w:rFonts w:ascii="Arial" w:eastAsia="Times New Roman" w:hAnsi="Arial" w:cs="Arial"/>
          <w:bCs/>
          <w:sz w:val="20"/>
          <w:szCs w:val="20"/>
        </w:rPr>
      </w:pPr>
      <w:r w:rsidRPr="003F5B41">
        <w:rPr>
          <w:rFonts w:ascii="Arial" w:eastAsia="Times New Roman" w:hAnsi="Arial" w:cs="Arial"/>
          <w:bCs/>
          <w:sz w:val="20"/>
          <w:szCs w:val="20"/>
        </w:rPr>
        <w:t>Prepared Functional Design Specifications (FDS) employing UML components such as Use Case Diagrams, Activity Diagrams and Process Flow Diagrams using MS Visio and documented the entire process journey including documentation of constraints, assumptions, business impacts, project risks, dependencies and scope exclusions.</w:t>
      </w:r>
    </w:p>
    <w:p w:rsidR="00606ACC" w:rsidRPr="003F5B41" w:rsidRDefault="00606ACC" w:rsidP="00F74ED8">
      <w:pPr>
        <w:pStyle w:val="ListParagraph"/>
        <w:numPr>
          <w:ilvl w:val="0"/>
          <w:numId w:val="1"/>
        </w:numPr>
        <w:spacing w:before="40" w:after="40" w:line="240" w:lineRule="auto"/>
        <w:jc w:val="both"/>
        <w:rPr>
          <w:rFonts w:ascii="Arial" w:eastAsia="Times New Roman" w:hAnsi="Arial" w:cs="Arial"/>
          <w:bCs/>
          <w:sz w:val="20"/>
          <w:szCs w:val="20"/>
        </w:rPr>
      </w:pPr>
      <w:r w:rsidRPr="003F5B41">
        <w:rPr>
          <w:rFonts w:ascii="Arial" w:eastAsia="Times New Roman" w:hAnsi="Arial" w:cs="Arial"/>
          <w:bCs/>
          <w:sz w:val="20"/>
          <w:szCs w:val="20"/>
        </w:rPr>
        <w:t>Created the Requirement Traceability Matrix and traced requirements throughout the development and testing processes and verify adherence using the Requirements Traceability Matrix (RTM).</w:t>
      </w:r>
    </w:p>
    <w:p w:rsidR="00606ACC" w:rsidRPr="003F5B41" w:rsidRDefault="00606ACC" w:rsidP="00F74ED8">
      <w:pPr>
        <w:pStyle w:val="ListParagraph"/>
        <w:numPr>
          <w:ilvl w:val="0"/>
          <w:numId w:val="1"/>
        </w:numPr>
        <w:spacing w:before="40" w:after="40" w:line="240" w:lineRule="auto"/>
        <w:jc w:val="both"/>
        <w:rPr>
          <w:rFonts w:ascii="Arial" w:eastAsia="Times New Roman" w:hAnsi="Arial" w:cs="Arial"/>
          <w:bCs/>
          <w:sz w:val="20"/>
          <w:szCs w:val="20"/>
        </w:rPr>
      </w:pPr>
      <w:r w:rsidRPr="003F5B41">
        <w:rPr>
          <w:rFonts w:ascii="Arial" w:hAnsi="Arial" w:cs="Arial"/>
          <w:bCs/>
          <w:sz w:val="20"/>
          <w:szCs w:val="20"/>
        </w:rPr>
        <w:t>Performed requirement walkthroughs with the Development team and UI team to answer all their queries and help them to prepared Screen Mock ups, User Interface designs for various functional requirements.</w:t>
      </w:r>
    </w:p>
    <w:p w:rsidR="00F74ED8" w:rsidRPr="003F5B41" w:rsidRDefault="00F74ED8" w:rsidP="00F74ED8">
      <w:pPr>
        <w:pStyle w:val="ListParagraph"/>
        <w:spacing w:before="40" w:after="40" w:line="240" w:lineRule="auto"/>
        <w:ind w:left="360"/>
        <w:jc w:val="both"/>
        <w:rPr>
          <w:rFonts w:ascii="Arial" w:eastAsia="Times New Roman" w:hAnsi="Arial" w:cs="Arial"/>
          <w:bCs/>
          <w:sz w:val="20"/>
          <w:szCs w:val="20"/>
        </w:rPr>
      </w:pPr>
    </w:p>
    <w:p w:rsidR="003601E1" w:rsidRPr="003F5B41" w:rsidRDefault="00E928A0" w:rsidP="00F74ED8">
      <w:pPr>
        <w:shd w:val="clear" w:color="auto" w:fill="FFFFFF"/>
        <w:jc w:val="both"/>
        <w:rPr>
          <w:rFonts w:ascii="Arial" w:hAnsi="Arial" w:cs="Arial"/>
          <w:bCs/>
          <w:sz w:val="20"/>
          <w:szCs w:val="20"/>
        </w:rPr>
      </w:pPr>
      <w:r w:rsidRPr="003F5B41">
        <w:rPr>
          <w:rFonts w:ascii="Arial" w:hAnsi="Arial" w:cs="Arial"/>
          <w:b/>
          <w:color w:val="000000"/>
          <w:sz w:val="20"/>
          <w:szCs w:val="20"/>
        </w:rPr>
        <w:t xml:space="preserve">Environment\Tools: </w:t>
      </w:r>
      <w:r w:rsidRPr="003F5B41">
        <w:rPr>
          <w:rFonts w:ascii="Arial" w:hAnsi="Arial" w:cs="Arial"/>
          <w:sz w:val="20"/>
          <w:szCs w:val="20"/>
        </w:rPr>
        <w:t xml:space="preserve">SDLC </w:t>
      </w:r>
      <w:r w:rsidR="00683AF6" w:rsidRPr="003F5B41">
        <w:rPr>
          <w:rFonts w:ascii="Arial" w:hAnsi="Arial" w:cs="Arial"/>
          <w:sz w:val="20"/>
          <w:szCs w:val="20"/>
        </w:rPr>
        <w:t>Waterfall,</w:t>
      </w:r>
      <w:r w:rsidRPr="003F5B41">
        <w:rPr>
          <w:rFonts w:ascii="Arial" w:hAnsi="Arial" w:cs="Arial"/>
          <w:bCs/>
          <w:sz w:val="20"/>
          <w:szCs w:val="20"/>
        </w:rPr>
        <w:t xml:space="preserve">IBM Blueworks live, </w:t>
      </w:r>
      <w:r w:rsidR="006B7163" w:rsidRPr="003F5B41">
        <w:rPr>
          <w:rFonts w:ascii="Arial" w:hAnsi="Arial" w:cs="Arial"/>
          <w:bCs/>
          <w:sz w:val="20"/>
          <w:szCs w:val="20"/>
        </w:rPr>
        <w:t xml:space="preserve">HP </w:t>
      </w:r>
      <w:r w:rsidRPr="003F5B41">
        <w:rPr>
          <w:rFonts w:ascii="Arial" w:hAnsi="Arial" w:cs="Arial"/>
          <w:sz w:val="20"/>
          <w:szCs w:val="20"/>
        </w:rPr>
        <w:t xml:space="preserve">ALM, MS Visio, MS Office Suite, </w:t>
      </w:r>
      <w:r w:rsidR="00992B45" w:rsidRPr="003F5B41">
        <w:rPr>
          <w:rFonts w:ascii="Arial" w:hAnsi="Arial" w:cs="Arial"/>
          <w:sz w:val="20"/>
          <w:szCs w:val="20"/>
        </w:rPr>
        <w:t>SharePoint</w:t>
      </w:r>
    </w:p>
    <w:p w:rsidR="004E10FA" w:rsidRDefault="004E10FA" w:rsidP="00F74ED8">
      <w:pPr>
        <w:tabs>
          <w:tab w:val="left" w:pos="1485"/>
        </w:tabs>
        <w:jc w:val="both"/>
        <w:rPr>
          <w:rFonts w:ascii="Arial" w:hAnsi="Arial" w:cs="Arial"/>
          <w:b/>
          <w:sz w:val="2"/>
          <w:szCs w:val="20"/>
        </w:rPr>
      </w:pPr>
    </w:p>
    <w:p w:rsidR="001B7308" w:rsidRPr="003F5B41" w:rsidRDefault="00A85149" w:rsidP="00F74ED8">
      <w:pPr>
        <w:tabs>
          <w:tab w:val="left" w:pos="1485"/>
        </w:tabs>
        <w:jc w:val="both"/>
        <w:rPr>
          <w:rFonts w:ascii="Arial" w:hAnsi="Arial" w:cs="Arial"/>
          <w:b/>
          <w:sz w:val="20"/>
          <w:szCs w:val="20"/>
        </w:rPr>
      </w:pPr>
      <w:r w:rsidRPr="00A85149">
        <w:rPr>
          <w:rFonts w:ascii="Arial" w:hAnsi="Arial" w:cs="Arial"/>
          <w:noProof/>
          <w:sz w:val="20"/>
          <w:szCs w:val="20"/>
        </w:rPr>
        <w:pict>
          <v:line id="Straight Connector 5" o:spid="_x0000_s1031" style="position:absolute;left:0;text-align:left;flip:y;z-index:251667456;visibility:visible;mso-position-horizontal:left;mso-position-horizontal-relative:margin" from="0,11.5pt" to="538.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" strokecolor="#969696" strokeweight=".44mm">
            <v:stroke joinstyle="miter"/>
            <w10:wrap anchorx="margin"/>
          </v:line>
        </w:pict>
      </w:r>
      <w:r w:rsidR="001B7308" w:rsidRPr="003F5B41">
        <w:rPr>
          <w:rFonts w:ascii="Arial" w:hAnsi="Arial" w:cs="Arial"/>
          <w:b/>
          <w:sz w:val="20"/>
          <w:szCs w:val="20"/>
        </w:rPr>
        <w:t>Role</w:t>
      </w:r>
      <w:r w:rsidR="001B7308" w:rsidRPr="003F5B41">
        <w:rPr>
          <w:rFonts w:ascii="Arial" w:hAnsi="Arial" w:cs="Arial"/>
          <w:sz w:val="20"/>
          <w:szCs w:val="20"/>
        </w:rPr>
        <w:t>:</w:t>
      </w:r>
      <w:r w:rsidR="001B7308" w:rsidRPr="003F5B41">
        <w:rPr>
          <w:rFonts w:ascii="Arial" w:hAnsi="Arial" w:cs="Arial"/>
          <w:b/>
          <w:sz w:val="20"/>
          <w:szCs w:val="20"/>
        </w:rPr>
        <w:t xml:space="preserve"> Business</w:t>
      </w:r>
      <w:r w:rsidR="00E338DF" w:rsidRPr="003F5B41">
        <w:rPr>
          <w:rFonts w:ascii="Arial" w:hAnsi="Arial" w:cs="Arial"/>
          <w:b/>
          <w:sz w:val="20"/>
          <w:szCs w:val="20"/>
        </w:rPr>
        <w:t xml:space="preserve"> Systems</w:t>
      </w:r>
      <w:r w:rsidR="001B7308" w:rsidRPr="003F5B41">
        <w:rPr>
          <w:rFonts w:ascii="Arial" w:hAnsi="Arial" w:cs="Arial"/>
          <w:b/>
          <w:sz w:val="20"/>
          <w:szCs w:val="20"/>
        </w:rPr>
        <w:t xml:space="preserve"> Analyst</w:t>
      </w:r>
      <w:r w:rsidR="001B7308" w:rsidRPr="003F5B41">
        <w:rPr>
          <w:rFonts w:ascii="Arial" w:hAnsi="Arial" w:cs="Arial"/>
          <w:b/>
          <w:sz w:val="20"/>
          <w:szCs w:val="20"/>
        </w:rPr>
        <w:tab/>
      </w:r>
      <w:r w:rsidR="001B7308" w:rsidRPr="003F5B41">
        <w:rPr>
          <w:rFonts w:ascii="Arial" w:hAnsi="Arial" w:cs="Arial"/>
          <w:b/>
          <w:sz w:val="20"/>
          <w:szCs w:val="20"/>
        </w:rPr>
        <w:tab/>
      </w:r>
      <w:r w:rsidR="001B7308" w:rsidRPr="003F5B41">
        <w:rPr>
          <w:rFonts w:ascii="Arial" w:hAnsi="Arial" w:cs="Arial"/>
          <w:b/>
          <w:sz w:val="20"/>
          <w:szCs w:val="20"/>
        </w:rPr>
        <w:tab/>
      </w:r>
      <w:r w:rsidR="003F5B41">
        <w:rPr>
          <w:rFonts w:ascii="Arial" w:hAnsi="Arial" w:cs="Arial"/>
          <w:b/>
          <w:sz w:val="20"/>
          <w:szCs w:val="20"/>
        </w:rPr>
        <w:tab/>
      </w:r>
      <w:r w:rsidR="00F37AF8" w:rsidRPr="003F5B41">
        <w:rPr>
          <w:rFonts w:ascii="Arial" w:hAnsi="Arial" w:cs="Arial"/>
          <w:b/>
          <w:sz w:val="20"/>
          <w:szCs w:val="20"/>
        </w:rPr>
        <w:t xml:space="preserve">August </w:t>
      </w:r>
      <w:r w:rsidR="009121AC" w:rsidRPr="003F5B41">
        <w:rPr>
          <w:rFonts w:ascii="Arial" w:hAnsi="Arial" w:cs="Arial"/>
          <w:b/>
          <w:sz w:val="20"/>
          <w:szCs w:val="20"/>
        </w:rPr>
        <w:t>2012- Dec 2012</w:t>
      </w:r>
    </w:p>
    <w:p w:rsidR="001B7308" w:rsidRPr="003F5B41" w:rsidRDefault="001B7308" w:rsidP="00F74ED8">
      <w:pPr>
        <w:spacing w:before="40" w:after="40" w:line="240" w:lineRule="auto"/>
        <w:jc w:val="both"/>
        <w:rPr>
          <w:rFonts w:ascii="Arial" w:eastAsia="Times New Roman" w:hAnsi="Arial" w:cs="Arial"/>
          <w:b/>
          <w:bCs/>
          <w:sz w:val="20"/>
          <w:szCs w:val="20"/>
        </w:rPr>
      </w:pPr>
      <w:r w:rsidRPr="003F5B41">
        <w:rPr>
          <w:rFonts w:ascii="Arial" w:eastAsia="Times New Roman" w:hAnsi="Arial" w:cs="Arial"/>
          <w:b/>
          <w:bCs/>
          <w:sz w:val="20"/>
          <w:szCs w:val="20"/>
        </w:rPr>
        <w:t>Project Name</w:t>
      </w:r>
      <w:r w:rsidRPr="003F5B41">
        <w:rPr>
          <w:rFonts w:ascii="Arial" w:eastAsia="Times New Roman" w:hAnsi="Arial" w:cs="Arial"/>
          <w:bCs/>
          <w:sz w:val="20"/>
          <w:szCs w:val="20"/>
        </w:rPr>
        <w:t>:</w:t>
      </w:r>
      <w:r w:rsidR="00606ACC" w:rsidRPr="003F5B41">
        <w:rPr>
          <w:rFonts w:ascii="Arial" w:hAnsi="Arial" w:cs="Arial"/>
          <w:sz w:val="20"/>
          <w:szCs w:val="20"/>
        </w:rPr>
        <w:t>I&amp;R Portal</w:t>
      </w:r>
    </w:p>
    <w:p w:rsidR="007850B4" w:rsidRPr="003F5B41" w:rsidRDefault="007850B4" w:rsidP="00F74ED8">
      <w:pPr>
        <w:spacing w:before="40" w:after="40" w:line="240" w:lineRule="auto"/>
        <w:jc w:val="both"/>
        <w:rPr>
          <w:rFonts w:ascii="Arial" w:eastAsia="Times New Roman" w:hAnsi="Arial" w:cs="Arial"/>
          <w:bCs/>
          <w:sz w:val="20"/>
          <w:szCs w:val="20"/>
        </w:rPr>
      </w:pPr>
      <w:r w:rsidRPr="003F5B41">
        <w:rPr>
          <w:rFonts w:ascii="Arial" w:eastAsia="Times New Roman" w:hAnsi="Arial" w:cs="Arial"/>
          <w:b/>
          <w:bCs/>
          <w:sz w:val="20"/>
          <w:szCs w:val="20"/>
        </w:rPr>
        <w:t xml:space="preserve">Client: </w:t>
      </w:r>
      <w:r w:rsidRPr="003F5B41">
        <w:rPr>
          <w:rFonts w:ascii="Arial" w:eastAsia="Times New Roman" w:hAnsi="Arial" w:cs="Arial"/>
          <w:bCs/>
          <w:sz w:val="20"/>
          <w:szCs w:val="20"/>
        </w:rPr>
        <w:t>PNC Financial Services</w:t>
      </w:r>
    </w:p>
    <w:p w:rsidR="007850B4" w:rsidRPr="003F5B41" w:rsidRDefault="00F37AF8" w:rsidP="00F74ED8">
      <w:pPr>
        <w:spacing w:before="40" w:after="40" w:line="240" w:lineRule="auto"/>
        <w:jc w:val="both"/>
        <w:rPr>
          <w:rFonts w:ascii="Arial" w:eastAsia="Times New Roman" w:hAnsi="Arial" w:cs="Arial"/>
          <w:bCs/>
          <w:sz w:val="20"/>
          <w:szCs w:val="20"/>
        </w:rPr>
      </w:pPr>
      <w:r w:rsidRPr="003F5B41">
        <w:rPr>
          <w:rFonts w:ascii="Arial" w:eastAsia="Times New Roman" w:hAnsi="Arial" w:cs="Arial"/>
          <w:b/>
          <w:bCs/>
          <w:sz w:val="20"/>
          <w:szCs w:val="20"/>
        </w:rPr>
        <w:t xml:space="preserve">Location: </w:t>
      </w:r>
      <w:r w:rsidR="007850B4" w:rsidRPr="003F5B41">
        <w:rPr>
          <w:rFonts w:ascii="Arial" w:eastAsia="Times New Roman" w:hAnsi="Arial" w:cs="Arial"/>
          <w:bCs/>
          <w:sz w:val="20"/>
          <w:szCs w:val="20"/>
        </w:rPr>
        <w:t>Pittsburgh, PA</w:t>
      </w:r>
    </w:p>
    <w:p w:rsidR="00EB3766" w:rsidRDefault="001B7308" w:rsidP="00EB3766">
      <w:pPr>
        <w:spacing w:before="40" w:after="40" w:line="240" w:lineRule="auto"/>
        <w:jc w:val="both"/>
        <w:rPr>
          <w:rFonts w:ascii="Arial" w:hAnsi="Arial" w:cs="Arial"/>
          <w:sz w:val="20"/>
          <w:szCs w:val="20"/>
        </w:rPr>
      </w:pPr>
      <w:r w:rsidRPr="003F5B41">
        <w:rPr>
          <w:rFonts w:ascii="Arial" w:eastAsia="Times New Roman" w:hAnsi="Arial" w:cs="Arial"/>
          <w:b/>
          <w:bCs/>
          <w:sz w:val="20"/>
          <w:szCs w:val="20"/>
        </w:rPr>
        <w:lastRenderedPageBreak/>
        <w:t>Project Description:</w:t>
      </w:r>
      <w:r w:rsidR="00EB3766">
        <w:rPr>
          <w:rFonts w:ascii="Arial" w:hAnsi="Arial" w:cs="Arial"/>
          <w:sz w:val="20"/>
          <w:szCs w:val="20"/>
        </w:rPr>
        <w:t>Desktop Portal is a one stop shop for the Users which provides a 360-degree view of the client information, various accounts in various PNC systems as per the entitlements of the user. It provides SSO authentication to various applications of the PNC Bank. The project was related to the maintenance and enhancement of the Desktop portal application.</w:t>
      </w:r>
    </w:p>
    <w:p w:rsidR="00E338DF" w:rsidRPr="003F5B41" w:rsidRDefault="00E338DF" w:rsidP="00F74ED8">
      <w:pPr>
        <w:spacing w:before="40" w:after="40" w:line="240" w:lineRule="auto"/>
        <w:jc w:val="both"/>
        <w:rPr>
          <w:rFonts w:ascii="Arial" w:hAnsi="Arial" w:cs="Arial"/>
          <w:sz w:val="20"/>
          <w:szCs w:val="20"/>
        </w:rPr>
      </w:pPr>
    </w:p>
    <w:p w:rsidR="001B7308" w:rsidRPr="003F5B41" w:rsidRDefault="001B7308" w:rsidP="00F74ED8">
      <w:pPr>
        <w:spacing w:before="40" w:after="40" w:line="240" w:lineRule="auto"/>
        <w:jc w:val="both"/>
        <w:rPr>
          <w:rFonts w:ascii="Arial" w:eastAsia="Times New Roman" w:hAnsi="Arial" w:cs="Arial"/>
          <w:b/>
          <w:bCs/>
          <w:sz w:val="20"/>
          <w:szCs w:val="20"/>
        </w:rPr>
      </w:pPr>
      <w:r w:rsidRPr="003F5B41">
        <w:rPr>
          <w:rFonts w:ascii="Arial" w:eastAsia="Times New Roman" w:hAnsi="Arial" w:cs="Arial"/>
          <w:b/>
          <w:bCs/>
          <w:sz w:val="20"/>
          <w:szCs w:val="20"/>
        </w:rPr>
        <w:t>Responsibilities:</w:t>
      </w:r>
    </w:p>
    <w:p w:rsidR="00606ACC" w:rsidRPr="003F5B41" w:rsidRDefault="00606ACC" w:rsidP="00F74ED8">
      <w:pPr>
        <w:pStyle w:val="ListParagraph"/>
        <w:numPr>
          <w:ilvl w:val="0"/>
          <w:numId w:val="1"/>
        </w:numPr>
        <w:spacing w:before="40" w:after="40"/>
        <w:jc w:val="both"/>
        <w:rPr>
          <w:rFonts w:ascii="Arial" w:hAnsi="Arial" w:cs="Arial"/>
          <w:bCs/>
          <w:sz w:val="20"/>
          <w:szCs w:val="20"/>
        </w:rPr>
      </w:pPr>
      <w:r w:rsidRPr="003F5B41">
        <w:rPr>
          <w:rFonts w:ascii="Arial" w:hAnsi="Arial" w:cs="Arial"/>
          <w:sz w:val="20"/>
          <w:szCs w:val="20"/>
        </w:rPr>
        <w:t xml:space="preserve">Gathered and Analyzed Requirements, prepared Functional Design Specifications (FDS) employing UML components such as Use Case Diagrams, Activity Diagrams and Process Flow Diagrams using MS Visio </w:t>
      </w:r>
      <w:r w:rsidRPr="003F5B41">
        <w:rPr>
          <w:rFonts w:ascii="Arial" w:hAnsi="Arial" w:cs="Arial"/>
          <w:bCs/>
          <w:sz w:val="20"/>
          <w:szCs w:val="20"/>
        </w:rPr>
        <w:t>including documentation of constraints, assumptions, business impacts, project risks, dependencies and scope exclusions</w:t>
      </w:r>
    </w:p>
    <w:p w:rsidR="00606ACC" w:rsidRPr="003F5B41" w:rsidRDefault="00606ACC" w:rsidP="00F74ED8">
      <w:pPr>
        <w:numPr>
          <w:ilvl w:val="0"/>
          <w:numId w:val="1"/>
        </w:numPr>
        <w:spacing w:before="40" w:after="40" w:line="240" w:lineRule="auto"/>
        <w:jc w:val="both"/>
        <w:rPr>
          <w:rFonts w:ascii="Arial" w:hAnsi="Arial" w:cs="Arial"/>
          <w:bCs/>
          <w:sz w:val="20"/>
          <w:szCs w:val="20"/>
        </w:rPr>
      </w:pPr>
      <w:r w:rsidRPr="003F5B41">
        <w:rPr>
          <w:rFonts w:ascii="Arial" w:hAnsi="Arial" w:cs="Arial"/>
          <w:bCs/>
          <w:sz w:val="20"/>
          <w:szCs w:val="20"/>
        </w:rPr>
        <w:t>Performed the Fit Gap analysis, Impact analysis and Feasibility study for various proposed application enhancements.</w:t>
      </w:r>
    </w:p>
    <w:p w:rsidR="00606ACC" w:rsidRPr="003F5B41" w:rsidRDefault="00606ACC" w:rsidP="00F74ED8">
      <w:pPr>
        <w:numPr>
          <w:ilvl w:val="0"/>
          <w:numId w:val="1"/>
        </w:numPr>
        <w:spacing w:before="40" w:after="40" w:line="240" w:lineRule="auto"/>
        <w:jc w:val="both"/>
        <w:rPr>
          <w:rFonts w:ascii="Arial" w:hAnsi="Arial" w:cs="Arial"/>
          <w:bCs/>
          <w:sz w:val="20"/>
          <w:szCs w:val="20"/>
        </w:rPr>
      </w:pPr>
      <w:r w:rsidRPr="003F5B41">
        <w:rPr>
          <w:rFonts w:ascii="Arial" w:hAnsi="Arial" w:cs="Arial"/>
          <w:bCs/>
          <w:sz w:val="20"/>
          <w:szCs w:val="20"/>
        </w:rPr>
        <w:t>Prepared Screen Mock ups, User Interface designs for various requirements.</w:t>
      </w:r>
    </w:p>
    <w:p w:rsidR="00606ACC" w:rsidRPr="003F5B41" w:rsidRDefault="00606ACC" w:rsidP="00F74ED8">
      <w:pPr>
        <w:numPr>
          <w:ilvl w:val="0"/>
          <w:numId w:val="1"/>
        </w:numPr>
        <w:spacing w:before="40" w:after="40" w:line="240" w:lineRule="auto"/>
        <w:jc w:val="both"/>
        <w:rPr>
          <w:rFonts w:ascii="Arial" w:hAnsi="Arial" w:cs="Arial"/>
          <w:bCs/>
          <w:sz w:val="20"/>
          <w:szCs w:val="20"/>
        </w:rPr>
      </w:pPr>
      <w:r w:rsidRPr="003F5B41">
        <w:rPr>
          <w:rFonts w:ascii="Arial" w:hAnsi="Arial" w:cs="Arial"/>
          <w:bCs/>
          <w:sz w:val="20"/>
          <w:szCs w:val="20"/>
        </w:rPr>
        <w:t>Created Requirement Traceability Matrix and traced the requirements throughout the development and testing processes and verify adherence using the Requirements Traceability Matrix (RTM).</w:t>
      </w:r>
    </w:p>
    <w:p w:rsidR="00606ACC" w:rsidRPr="003F5B41" w:rsidRDefault="00606ACC" w:rsidP="00F74ED8">
      <w:pPr>
        <w:numPr>
          <w:ilvl w:val="0"/>
          <w:numId w:val="1"/>
        </w:numPr>
        <w:spacing w:before="40" w:after="40" w:line="240" w:lineRule="auto"/>
        <w:jc w:val="both"/>
        <w:rPr>
          <w:rFonts w:ascii="Arial" w:hAnsi="Arial" w:cs="Arial"/>
          <w:bCs/>
          <w:sz w:val="20"/>
          <w:szCs w:val="20"/>
        </w:rPr>
      </w:pPr>
      <w:r w:rsidRPr="003F5B41">
        <w:rPr>
          <w:rFonts w:ascii="Arial" w:hAnsi="Arial" w:cs="Arial"/>
          <w:bCs/>
          <w:sz w:val="20"/>
          <w:szCs w:val="20"/>
        </w:rPr>
        <w:t xml:space="preserve">Performed requirement walkthroughs with the Development and QA teams with the aim to develop testing strategies and test plans such that test cases reflect user needs. </w:t>
      </w:r>
    </w:p>
    <w:p w:rsidR="00606ACC" w:rsidRPr="003F5B41" w:rsidRDefault="00606ACC" w:rsidP="00F74ED8">
      <w:pPr>
        <w:numPr>
          <w:ilvl w:val="0"/>
          <w:numId w:val="1"/>
        </w:numPr>
        <w:spacing w:before="40" w:after="40" w:line="240" w:lineRule="auto"/>
        <w:jc w:val="both"/>
        <w:rPr>
          <w:rFonts w:ascii="Arial" w:eastAsia="Times New Roman" w:hAnsi="Arial" w:cs="Arial"/>
          <w:b/>
          <w:bCs/>
          <w:sz w:val="20"/>
          <w:szCs w:val="20"/>
        </w:rPr>
      </w:pPr>
      <w:r w:rsidRPr="003F5B41">
        <w:rPr>
          <w:rFonts w:ascii="Arial" w:hAnsi="Arial" w:cs="Arial"/>
          <w:bCs/>
          <w:sz w:val="20"/>
          <w:szCs w:val="20"/>
        </w:rPr>
        <w:t xml:space="preserve">Assisted QA team by Reviewing Test Scenarios, Test Scripts and clarifying requirements to ensure complete coverage of requirements. </w:t>
      </w:r>
    </w:p>
    <w:p w:rsidR="00606ACC" w:rsidRPr="003F5B41" w:rsidRDefault="00606ACC" w:rsidP="00F74ED8">
      <w:pPr>
        <w:numPr>
          <w:ilvl w:val="0"/>
          <w:numId w:val="1"/>
        </w:numPr>
        <w:spacing w:before="40" w:after="40" w:line="240" w:lineRule="auto"/>
        <w:jc w:val="both"/>
        <w:rPr>
          <w:rFonts w:ascii="Arial" w:eastAsia="Times New Roman" w:hAnsi="Arial" w:cs="Arial"/>
          <w:b/>
          <w:bCs/>
          <w:sz w:val="20"/>
          <w:szCs w:val="20"/>
        </w:rPr>
      </w:pPr>
      <w:r w:rsidRPr="003F5B41">
        <w:rPr>
          <w:rFonts w:ascii="Arial" w:hAnsi="Arial" w:cs="Arial"/>
          <w:bCs/>
          <w:sz w:val="20"/>
          <w:szCs w:val="20"/>
        </w:rPr>
        <w:t xml:space="preserve">Conducted application testing including system testing, functional testing, integration testing, and supported User Acceptance Testing using </w:t>
      </w:r>
      <w:r w:rsidR="006B7163" w:rsidRPr="003F5B41">
        <w:rPr>
          <w:rFonts w:ascii="Arial" w:hAnsi="Arial" w:cs="Arial"/>
          <w:bCs/>
          <w:sz w:val="20"/>
          <w:szCs w:val="20"/>
        </w:rPr>
        <w:t xml:space="preserve">HP </w:t>
      </w:r>
      <w:r w:rsidRPr="003F5B41">
        <w:rPr>
          <w:rFonts w:ascii="Arial" w:hAnsi="Arial" w:cs="Arial"/>
          <w:bCs/>
          <w:sz w:val="20"/>
          <w:szCs w:val="20"/>
        </w:rPr>
        <w:t>ALM for logging tracking and maintaining defects.</w:t>
      </w:r>
    </w:p>
    <w:p w:rsidR="00E928A0" w:rsidRPr="004E10FA" w:rsidRDefault="00E928A0" w:rsidP="00F74ED8">
      <w:pPr>
        <w:shd w:val="clear" w:color="auto" w:fill="FFFFFF"/>
        <w:jc w:val="both"/>
        <w:rPr>
          <w:rFonts w:ascii="Arial" w:hAnsi="Arial" w:cs="Arial"/>
          <w:b/>
          <w:sz w:val="4"/>
          <w:szCs w:val="20"/>
        </w:rPr>
      </w:pPr>
    </w:p>
    <w:p w:rsidR="00E928A0" w:rsidRPr="003F5B41" w:rsidRDefault="00E928A0" w:rsidP="00F74ED8">
      <w:pPr>
        <w:shd w:val="clear" w:color="auto" w:fill="FFFFFF"/>
        <w:jc w:val="both"/>
        <w:rPr>
          <w:rFonts w:ascii="Arial" w:hAnsi="Arial" w:cs="Arial"/>
          <w:bCs/>
          <w:sz w:val="20"/>
          <w:szCs w:val="20"/>
        </w:rPr>
      </w:pPr>
      <w:r w:rsidRPr="003F5B41">
        <w:rPr>
          <w:rFonts w:ascii="Arial" w:hAnsi="Arial" w:cs="Arial"/>
          <w:b/>
          <w:sz w:val="20"/>
          <w:szCs w:val="20"/>
        </w:rPr>
        <w:t xml:space="preserve">Environment\Tools: </w:t>
      </w:r>
      <w:r w:rsidR="00A33712" w:rsidRPr="003F5B41">
        <w:rPr>
          <w:rFonts w:ascii="Arial" w:hAnsi="Arial" w:cs="Arial"/>
          <w:bCs/>
          <w:sz w:val="20"/>
          <w:szCs w:val="20"/>
        </w:rPr>
        <w:t>IBM Web</w:t>
      </w:r>
      <w:r w:rsidRPr="003F5B41">
        <w:rPr>
          <w:rFonts w:ascii="Arial" w:hAnsi="Arial" w:cs="Arial"/>
          <w:bCs/>
          <w:sz w:val="20"/>
          <w:szCs w:val="20"/>
        </w:rPr>
        <w:t>sphere, SDLC Waterfall</w:t>
      </w:r>
      <w:r w:rsidR="00F37AF8" w:rsidRPr="003F5B41">
        <w:rPr>
          <w:rFonts w:ascii="Arial" w:hAnsi="Arial" w:cs="Arial"/>
          <w:bCs/>
          <w:sz w:val="20"/>
          <w:szCs w:val="20"/>
        </w:rPr>
        <w:t xml:space="preserve">, </w:t>
      </w:r>
      <w:r w:rsidRPr="003F5B41">
        <w:rPr>
          <w:rFonts w:ascii="Arial" w:hAnsi="Arial" w:cs="Arial"/>
          <w:bCs/>
          <w:sz w:val="20"/>
          <w:szCs w:val="20"/>
        </w:rPr>
        <w:t xml:space="preserve">IBM Blueworks live, </w:t>
      </w:r>
      <w:r w:rsidR="006B7163" w:rsidRPr="003F5B41">
        <w:rPr>
          <w:rFonts w:ascii="Arial" w:hAnsi="Arial" w:cs="Arial"/>
          <w:bCs/>
          <w:sz w:val="20"/>
          <w:szCs w:val="20"/>
        </w:rPr>
        <w:t xml:space="preserve">HP </w:t>
      </w:r>
      <w:r w:rsidRPr="003F5B41">
        <w:rPr>
          <w:rFonts w:ascii="Arial" w:hAnsi="Arial" w:cs="Arial"/>
          <w:bCs/>
          <w:sz w:val="20"/>
          <w:szCs w:val="20"/>
        </w:rPr>
        <w:t>ALM, M</w:t>
      </w:r>
      <w:r w:rsidR="00683AF6" w:rsidRPr="003F5B41">
        <w:rPr>
          <w:rFonts w:ascii="Arial" w:hAnsi="Arial" w:cs="Arial"/>
          <w:bCs/>
          <w:sz w:val="20"/>
          <w:szCs w:val="20"/>
        </w:rPr>
        <w:t>S Visio, MS Office Suite, Share</w:t>
      </w:r>
      <w:r w:rsidRPr="003F5B41">
        <w:rPr>
          <w:rFonts w:ascii="Arial" w:hAnsi="Arial" w:cs="Arial"/>
          <w:bCs/>
          <w:sz w:val="20"/>
          <w:szCs w:val="20"/>
        </w:rPr>
        <w:t>point, Snagit</w:t>
      </w:r>
    </w:p>
    <w:p w:rsidR="00253E7C" w:rsidRPr="004E10FA" w:rsidRDefault="00253E7C" w:rsidP="00F74ED8">
      <w:pPr>
        <w:shd w:val="clear" w:color="auto" w:fill="FFFFFF"/>
        <w:jc w:val="both"/>
        <w:rPr>
          <w:rFonts w:ascii="Arial" w:hAnsi="Arial" w:cs="Arial"/>
          <w:bCs/>
          <w:sz w:val="2"/>
          <w:szCs w:val="20"/>
        </w:rPr>
      </w:pPr>
    </w:p>
    <w:p w:rsidR="00253E7C" w:rsidRPr="003F5B41" w:rsidRDefault="00253E7C" w:rsidP="00F74ED8">
      <w:pPr>
        <w:tabs>
          <w:tab w:val="left" w:pos="1485"/>
        </w:tabs>
        <w:jc w:val="both"/>
        <w:rPr>
          <w:rFonts w:ascii="Arial" w:hAnsi="Arial" w:cs="Arial"/>
          <w:b/>
          <w:sz w:val="20"/>
          <w:szCs w:val="20"/>
        </w:rPr>
      </w:pPr>
      <w:r w:rsidRPr="003F5B41">
        <w:rPr>
          <w:rFonts w:ascii="Arial" w:hAnsi="Arial" w:cs="Arial"/>
          <w:b/>
          <w:sz w:val="20"/>
          <w:szCs w:val="20"/>
        </w:rPr>
        <w:t>Tata Consultancy Services Ltd.</w:t>
      </w:r>
    </w:p>
    <w:p w:rsidR="001B7308" w:rsidRPr="003F5B41" w:rsidRDefault="00A85149" w:rsidP="00F74ED8">
      <w:pPr>
        <w:tabs>
          <w:tab w:val="left" w:pos="1485"/>
        </w:tabs>
        <w:jc w:val="both"/>
        <w:rPr>
          <w:rFonts w:ascii="Arial" w:hAnsi="Arial" w:cs="Arial"/>
          <w:b/>
          <w:sz w:val="20"/>
          <w:szCs w:val="20"/>
        </w:rPr>
      </w:pPr>
      <w:r w:rsidRPr="00A85149">
        <w:rPr>
          <w:rFonts w:ascii="Arial" w:hAnsi="Arial" w:cs="Arial"/>
          <w:noProof/>
          <w:sz w:val="20"/>
          <w:szCs w:val="20"/>
        </w:rPr>
        <w:pict>
          <v:line id="Straight Connector 6" o:spid="_x0000_s1030" style="position:absolute;left:0;text-align:left;flip:y;z-index:251669504;visibility:visible;mso-position-horizontal-relative:margin" from="0,13.1pt" to="538.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" strokecolor="#969696" strokeweight=".44mm">
            <v:stroke joinstyle="miter"/>
            <w10:wrap anchorx="margin"/>
          </v:line>
        </w:pict>
      </w:r>
      <w:r w:rsidR="001B7308" w:rsidRPr="003F5B41">
        <w:rPr>
          <w:rFonts w:ascii="Arial" w:hAnsi="Arial" w:cs="Arial"/>
          <w:b/>
          <w:sz w:val="20"/>
          <w:szCs w:val="20"/>
        </w:rPr>
        <w:t>Role</w:t>
      </w:r>
      <w:r w:rsidR="001B7308" w:rsidRPr="003F5B41">
        <w:rPr>
          <w:rFonts w:ascii="Arial" w:hAnsi="Arial" w:cs="Arial"/>
          <w:sz w:val="20"/>
          <w:szCs w:val="20"/>
        </w:rPr>
        <w:t>:</w:t>
      </w:r>
      <w:r w:rsidR="001B7308" w:rsidRPr="003F5B41">
        <w:rPr>
          <w:rFonts w:ascii="Arial" w:hAnsi="Arial" w:cs="Arial"/>
          <w:b/>
          <w:sz w:val="20"/>
          <w:szCs w:val="20"/>
        </w:rPr>
        <w:t xml:space="preserve"> Business </w:t>
      </w:r>
      <w:r w:rsidR="00F37AF8" w:rsidRPr="003F5B41">
        <w:rPr>
          <w:rFonts w:ascii="Arial" w:hAnsi="Arial" w:cs="Arial"/>
          <w:b/>
          <w:sz w:val="20"/>
          <w:szCs w:val="20"/>
        </w:rPr>
        <w:t xml:space="preserve">Systems </w:t>
      </w:r>
      <w:r w:rsidR="001B7308" w:rsidRPr="003F5B41">
        <w:rPr>
          <w:rFonts w:ascii="Arial" w:hAnsi="Arial" w:cs="Arial"/>
          <w:b/>
          <w:sz w:val="20"/>
          <w:szCs w:val="20"/>
        </w:rPr>
        <w:t>Analyst</w:t>
      </w:r>
      <w:r w:rsidR="001B7308" w:rsidRPr="003F5B41">
        <w:rPr>
          <w:rFonts w:ascii="Arial" w:hAnsi="Arial" w:cs="Arial"/>
          <w:b/>
          <w:sz w:val="20"/>
          <w:szCs w:val="20"/>
        </w:rPr>
        <w:tab/>
      </w:r>
      <w:r w:rsidR="001B7308" w:rsidRPr="003F5B41">
        <w:rPr>
          <w:rFonts w:ascii="Arial" w:hAnsi="Arial" w:cs="Arial"/>
          <w:b/>
          <w:sz w:val="20"/>
          <w:szCs w:val="20"/>
        </w:rPr>
        <w:tab/>
      </w:r>
      <w:r w:rsidR="001B7308" w:rsidRPr="003F5B41">
        <w:rPr>
          <w:rFonts w:ascii="Arial" w:hAnsi="Arial" w:cs="Arial"/>
          <w:b/>
          <w:sz w:val="20"/>
          <w:szCs w:val="20"/>
        </w:rPr>
        <w:tab/>
      </w:r>
      <w:r w:rsidR="001B7308" w:rsidRPr="003F5B41">
        <w:rPr>
          <w:rFonts w:ascii="Arial" w:hAnsi="Arial" w:cs="Arial"/>
          <w:b/>
          <w:sz w:val="20"/>
          <w:szCs w:val="20"/>
        </w:rPr>
        <w:tab/>
      </w:r>
      <w:r w:rsidR="001B7308" w:rsidRPr="003F5B41">
        <w:rPr>
          <w:rFonts w:ascii="Arial" w:hAnsi="Arial" w:cs="Arial"/>
          <w:b/>
          <w:sz w:val="20"/>
          <w:szCs w:val="20"/>
        </w:rPr>
        <w:tab/>
      </w:r>
      <w:r w:rsidR="009464EE">
        <w:rPr>
          <w:rFonts w:ascii="Arial" w:hAnsi="Arial" w:cs="Arial"/>
          <w:b/>
          <w:sz w:val="20"/>
          <w:szCs w:val="20"/>
        </w:rPr>
        <w:t xml:space="preserve">May </w:t>
      </w:r>
      <w:r w:rsidR="009121AC" w:rsidRPr="003F5B41">
        <w:rPr>
          <w:rFonts w:ascii="Arial" w:hAnsi="Arial" w:cs="Arial"/>
          <w:b/>
          <w:sz w:val="20"/>
          <w:szCs w:val="20"/>
        </w:rPr>
        <w:t xml:space="preserve">2011- </w:t>
      </w:r>
      <w:r w:rsidR="00F37AF8" w:rsidRPr="003F5B41">
        <w:rPr>
          <w:rFonts w:ascii="Arial" w:hAnsi="Arial" w:cs="Arial"/>
          <w:b/>
          <w:sz w:val="20"/>
          <w:szCs w:val="20"/>
        </w:rPr>
        <w:t xml:space="preserve">July </w:t>
      </w:r>
      <w:r w:rsidR="009121AC" w:rsidRPr="003F5B41">
        <w:rPr>
          <w:rFonts w:ascii="Arial" w:hAnsi="Arial" w:cs="Arial"/>
          <w:b/>
          <w:sz w:val="20"/>
          <w:szCs w:val="20"/>
        </w:rPr>
        <w:t>2012</w:t>
      </w:r>
    </w:p>
    <w:p w:rsidR="001B7308" w:rsidRPr="003F5B41" w:rsidRDefault="001B7308" w:rsidP="00F74ED8">
      <w:pPr>
        <w:spacing w:before="40" w:after="40" w:line="240" w:lineRule="auto"/>
        <w:jc w:val="both"/>
        <w:rPr>
          <w:rFonts w:ascii="Arial" w:eastAsia="Times New Roman" w:hAnsi="Arial" w:cs="Arial"/>
          <w:bCs/>
          <w:sz w:val="20"/>
          <w:szCs w:val="20"/>
        </w:rPr>
      </w:pPr>
      <w:r w:rsidRPr="003F5B41">
        <w:rPr>
          <w:rFonts w:ascii="Arial" w:eastAsia="Times New Roman" w:hAnsi="Arial" w:cs="Arial"/>
          <w:b/>
          <w:bCs/>
          <w:sz w:val="20"/>
          <w:szCs w:val="20"/>
        </w:rPr>
        <w:t>Project Name:</w:t>
      </w:r>
      <w:r w:rsidR="00606ACC" w:rsidRPr="003F5B41">
        <w:rPr>
          <w:rFonts w:ascii="Arial" w:hAnsi="Arial" w:cs="Arial"/>
          <w:bCs/>
          <w:sz w:val="20"/>
          <w:szCs w:val="20"/>
        </w:rPr>
        <w:t>Profiling and Playbook</w:t>
      </w:r>
    </w:p>
    <w:p w:rsidR="007850B4" w:rsidRPr="003F5B41" w:rsidRDefault="007850B4" w:rsidP="00F74ED8">
      <w:pPr>
        <w:spacing w:before="40" w:after="40" w:line="240" w:lineRule="auto"/>
        <w:jc w:val="both"/>
        <w:rPr>
          <w:rFonts w:ascii="Arial" w:eastAsia="Times New Roman" w:hAnsi="Arial" w:cs="Arial"/>
          <w:bCs/>
          <w:sz w:val="20"/>
          <w:szCs w:val="20"/>
        </w:rPr>
      </w:pPr>
      <w:r w:rsidRPr="003F5B41">
        <w:rPr>
          <w:rFonts w:ascii="Arial" w:eastAsia="Times New Roman" w:hAnsi="Arial" w:cs="Arial"/>
          <w:b/>
          <w:bCs/>
          <w:sz w:val="20"/>
          <w:szCs w:val="20"/>
        </w:rPr>
        <w:t xml:space="preserve">Client: </w:t>
      </w:r>
      <w:r w:rsidRPr="003F5B41">
        <w:rPr>
          <w:rFonts w:ascii="Arial" w:eastAsia="Times New Roman" w:hAnsi="Arial" w:cs="Arial"/>
          <w:bCs/>
          <w:sz w:val="20"/>
          <w:szCs w:val="20"/>
        </w:rPr>
        <w:t>PNC Financial Services</w:t>
      </w:r>
    </w:p>
    <w:p w:rsidR="007850B4" w:rsidRPr="003F5B41" w:rsidRDefault="007850B4" w:rsidP="00F74ED8">
      <w:pPr>
        <w:spacing w:before="40" w:after="40" w:line="240" w:lineRule="auto"/>
        <w:jc w:val="both"/>
        <w:rPr>
          <w:rFonts w:ascii="Arial" w:eastAsia="Times New Roman" w:hAnsi="Arial" w:cs="Arial"/>
          <w:bCs/>
          <w:sz w:val="20"/>
          <w:szCs w:val="20"/>
        </w:rPr>
      </w:pPr>
      <w:r w:rsidRPr="003F5B41">
        <w:rPr>
          <w:rFonts w:ascii="Arial" w:eastAsia="Times New Roman" w:hAnsi="Arial" w:cs="Arial"/>
          <w:b/>
          <w:bCs/>
          <w:sz w:val="20"/>
          <w:szCs w:val="20"/>
        </w:rPr>
        <w:t xml:space="preserve">Location: </w:t>
      </w:r>
      <w:r w:rsidR="00F37AF8" w:rsidRPr="003F5B41">
        <w:rPr>
          <w:rFonts w:ascii="Arial" w:eastAsia="Times New Roman" w:hAnsi="Arial" w:cs="Arial"/>
          <w:bCs/>
          <w:sz w:val="20"/>
          <w:szCs w:val="20"/>
        </w:rPr>
        <w:t>Mumbai, India</w:t>
      </w:r>
    </w:p>
    <w:p w:rsidR="00EB3766" w:rsidRDefault="001B7308" w:rsidP="00EB3766">
      <w:pPr>
        <w:spacing w:before="40" w:after="40" w:line="240" w:lineRule="auto"/>
        <w:jc w:val="both"/>
        <w:rPr>
          <w:rFonts w:ascii="Arial" w:hAnsi="Arial" w:cs="Arial"/>
          <w:bCs/>
          <w:sz w:val="20"/>
          <w:szCs w:val="20"/>
        </w:rPr>
      </w:pPr>
      <w:r w:rsidRPr="003F5B41">
        <w:rPr>
          <w:rFonts w:ascii="Arial" w:eastAsia="Times New Roman" w:hAnsi="Arial" w:cs="Arial"/>
          <w:b/>
          <w:bCs/>
          <w:sz w:val="20"/>
          <w:szCs w:val="20"/>
        </w:rPr>
        <w:t>Project Description:</w:t>
      </w:r>
      <w:r w:rsidR="00EB3766">
        <w:rPr>
          <w:rFonts w:ascii="Arial" w:hAnsi="Arial" w:cs="Arial"/>
          <w:bCs/>
          <w:sz w:val="20"/>
          <w:szCs w:val="20"/>
        </w:rPr>
        <w:t>Profiling and Playbook project was intended to develop a consistent, personalized and repeatable process to guide clients to the appropriate asset allocation models, provide a means to service the client so that advice received is transferable from one ISA to another, manage PNC’s risk by following a documented procedure and Leverage PNC’s research and analysis to narrow the field of funds through a thorough due diligence and screening process.</w:t>
      </w:r>
    </w:p>
    <w:p w:rsidR="001B7308" w:rsidRPr="003F5B41" w:rsidRDefault="001B7308" w:rsidP="00F74ED8">
      <w:pPr>
        <w:spacing w:before="40" w:after="40" w:line="240" w:lineRule="auto"/>
        <w:jc w:val="both"/>
        <w:rPr>
          <w:rFonts w:ascii="Arial" w:eastAsia="Times New Roman" w:hAnsi="Arial" w:cs="Arial"/>
          <w:b/>
          <w:bCs/>
          <w:sz w:val="20"/>
          <w:szCs w:val="20"/>
        </w:rPr>
      </w:pPr>
    </w:p>
    <w:p w:rsidR="001B7308" w:rsidRPr="003F5B41" w:rsidRDefault="001B7308" w:rsidP="00F74ED8">
      <w:pPr>
        <w:spacing w:before="40" w:after="40" w:line="240" w:lineRule="auto"/>
        <w:jc w:val="both"/>
        <w:rPr>
          <w:rFonts w:ascii="Arial" w:eastAsia="Times New Roman" w:hAnsi="Arial" w:cs="Arial"/>
          <w:b/>
          <w:bCs/>
          <w:sz w:val="20"/>
          <w:szCs w:val="20"/>
        </w:rPr>
      </w:pPr>
      <w:r w:rsidRPr="003F5B41">
        <w:rPr>
          <w:rFonts w:ascii="Arial" w:eastAsia="Times New Roman" w:hAnsi="Arial" w:cs="Arial"/>
          <w:b/>
          <w:bCs/>
          <w:sz w:val="20"/>
          <w:szCs w:val="20"/>
        </w:rPr>
        <w:t>Responsibilities:</w:t>
      </w:r>
    </w:p>
    <w:p w:rsidR="00606ACC" w:rsidRPr="003F5B41" w:rsidRDefault="00606ACC" w:rsidP="00F74ED8">
      <w:pPr>
        <w:numPr>
          <w:ilvl w:val="0"/>
          <w:numId w:val="1"/>
        </w:numPr>
        <w:spacing w:before="40" w:after="40" w:line="240" w:lineRule="auto"/>
        <w:jc w:val="both"/>
        <w:rPr>
          <w:rFonts w:ascii="Arial" w:hAnsi="Arial" w:cs="Arial"/>
          <w:bCs/>
          <w:sz w:val="20"/>
          <w:szCs w:val="20"/>
        </w:rPr>
      </w:pPr>
      <w:r w:rsidRPr="003F5B41">
        <w:rPr>
          <w:rFonts w:ascii="Arial" w:hAnsi="Arial" w:cs="Arial"/>
          <w:bCs/>
          <w:sz w:val="20"/>
          <w:szCs w:val="20"/>
        </w:rPr>
        <w:t>Thoroughly studied the “As Is” processes of profiling a PNC Investment customer to have a clear understanding of the business processes and associated system workflows.</w:t>
      </w:r>
    </w:p>
    <w:p w:rsidR="00606ACC" w:rsidRPr="003F5B41" w:rsidRDefault="00606ACC" w:rsidP="00F74ED8">
      <w:pPr>
        <w:numPr>
          <w:ilvl w:val="0"/>
          <w:numId w:val="1"/>
        </w:numPr>
        <w:spacing w:before="40" w:after="40" w:line="240" w:lineRule="auto"/>
        <w:jc w:val="both"/>
        <w:rPr>
          <w:rFonts w:ascii="Arial" w:hAnsi="Arial" w:cs="Arial"/>
          <w:bCs/>
          <w:sz w:val="20"/>
          <w:szCs w:val="20"/>
        </w:rPr>
      </w:pPr>
      <w:r w:rsidRPr="003F5B41">
        <w:rPr>
          <w:rFonts w:ascii="Arial" w:hAnsi="Arial" w:cs="Arial"/>
          <w:bCs/>
          <w:sz w:val="20"/>
          <w:szCs w:val="20"/>
        </w:rPr>
        <w:t>Gathered Business requirements from business users and various Investment stake holders, Conducted Gap analysis to understand new business model and additional functionalities to be incorporated into the Profiling and Playbook application.</w:t>
      </w:r>
    </w:p>
    <w:p w:rsidR="00606ACC" w:rsidRPr="003F5B41" w:rsidRDefault="00606ACC" w:rsidP="00F74ED8">
      <w:pPr>
        <w:numPr>
          <w:ilvl w:val="0"/>
          <w:numId w:val="1"/>
        </w:numPr>
        <w:spacing w:before="40" w:after="40" w:line="240" w:lineRule="auto"/>
        <w:jc w:val="both"/>
        <w:rPr>
          <w:rFonts w:ascii="Arial" w:hAnsi="Arial" w:cs="Arial"/>
          <w:bCs/>
          <w:sz w:val="20"/>
          <w:szCs w:val="20"/>
        </w:rPr>
      </w:pPr>
      <w:r w:rsidRPr="003F5B41">
        <w:rPr>
          <w:rFonts w:ascii="Arial" w:hAnsi="Arial" w:cs="Arial"/>
          <w:bCs/>
          <w:sz w:val="20"/>
          <w:szCs w:val="20"/>
        </w:rPr>
        <w:t>Clarified and prioritized requirements by conducting brainstorming sessions with the stakeholders and SME’s.</w:t>
      </w:r>
    </w:p>
    <w:p w:rsidR="00606ACC" w:rsidRPr="003F5B41" w:rsidRDefault="00606ACC" w:rsidP="00F74ED8">
      <w:pPr>
        <w:numPr>
          <w:ilvl w:val="0"/>
          <w:numId w:val="1"/>
        </w:numPr>
        <w:spacing w:before="40" w:after="40" w:line="240" w:lineRule="auto"/>
        <w:jc w:val="both"/>
        <w:rPr>
          <w:rFonts w:ascii="Arial" w:hAnsi="Arial" w:cs="Arial"/>
          <w:bCs/>
          <w:sz w:val="20"/>
          <w:szCs w:val="20"/>
        </w:rPr>
      </w:pPr>
      <w:r w:rsidRPr="003F5B41">
        <w:rPr>
          <w:rFonts w:ascii="Arial" w:hAnsi="Arial" w:cs="Arial"/>
          <w:bCs/>
          <w:sz w:val="20"/>
          <w:szCs w:val="20"/>
        </w:rPr>
        <w:t>Prepared Functional Requirement Document (FRD) employing UML components such as Use Case Diagrams, Activity Diagrams and Process Flow Diagrams using MS Visio.</w:t>
      </w:r>
    </w:p>
    <w:p w:rsidR="00606ACC" w:rsidRPr="003F5B41" w:rsidRDefault="00606ACC" w:rsidP="00F74ED8">
      <w:pPr>
        <w:numPr>
          <w:ilvl w:val="0"/>
          <w:numId w:val="1"/>
        </w:numPr>
        <w:spacing w:before="40" w:after="40" w:line="240" w:lineRule="auto"/>
        <w:jc w:val="both"/>
        <w:rPr>
          <w:rFonts w:ascii="Arial" w:hAnsi="Arial" w:cs="Arial"/>
          <w:bCs/>
          <w:sz w:val="20"/>
          <w:szCs w:val="20"/>
        </w:rPr>
      </w:pPr>
      <w:r w:rsidRPr="003F5B41">
        <w:rPr>
          <w:rFonts w:ascii="Arial" w:hAnsi="Arial" w:cs="Arial"/>
          <w:bCs/>
          <w:sz w:val="20"/>
          <w:szCs w:val="20"/>
        </w:rPr>
        <w:t xml:space="preserve">Performed Data Analysis, Feasibility Study and Impact Analysis of new business requirements.  </w:t>
      </w:r>
    </w:p>
    <w:p w:rsidR="00606ACC" w:rsidRPr="003F5B41" w:rsidRDefault="00606ACC" w:rsidP="00F74ED8">
      <w:pPr>
        <w:numPr>
          <w:ilvl w:val="0"/>
          <w:numId w:val="1"/>
        </w:numPr>
        <w:spacing w:before="40" w:after="40" w:line="240" w:lineRule="auto"/>
        <w:jc w:val="both"/>
        <w:rPr>
          <w:rFonts w:ascii="Arial" w:hAnsi="Arial" w:cs="Arial"/>
          <w:bCs/>
          <w:sz w:val="20"/>
          <w:szCs w:val="20"/>
        </w:rPr>
      </w:pPr>
      <w:r w:rsidRPr="003F5B41">
        <w:rPr>
          <w:rFonts w:ascii="Arial" w:hAnsi="Arial" w:cs="Arial"/>
          <w:bCs/>
          <w:sz w:val="20"/>
          <w:szCs w:val="20"/>
        </w:rPr>
        <w:t>Documented use cases to address various business scenarios.</w:t>
      </w:r>
    </w:p>
    <w:p w:rsidR="00606ACC" w:rsidRPr="003F5B41" w:rsidRDefault="00606ACC" w:rsidP="00F74ED8">
      <w:pPr>
        <w:numPr>
          <w:ilvl w:val="0"/>
          <w:numId w:val="1"/>
        </w:numPr>
        <w:spacing w:before="40" w:after="40" w:line="240" w:lineRule="auto"/>
        <w:jc w:val="both"/>
        <w:rPr>
          <w:rFonts w:ascii="Arial" w:eastAsia="Times New Roman" w:hAnsi="Arial" w:cs="Arial"/>
          <w:b/>
          <w:bCs/>
          <w:sz w:val="20"/>
          <w:szCs w:val="20"/>
        </w:rPr>
      </w:pPr>
      <w:r w:rsidRPr="003F5B41">
        <w:rPr>
          <w:rFonts w:ascii="Arial" w:hAnsi="Arial" w:cs="Arial"/>
          <w:bCs/>
          <w:sz w:val="20"/>
          <w:szCs w:val="20"/>
        </w:rPr>
        <w:t>Prepared the Requirements Traceability Matrix (RTM) to track requirements throughout the development and testing processes</w:t>
      </w:r>
    </w:p>
    <w:p w:rsidR="00606ACC" w:rsidRPr="003F5B41" w:rsidRDefault="00606ACC" w:rsidP="00F74ED8">
      <w:pPr>
        <w:numPr>
          <w:ilvl w:val="0"/>
          <w:numId w:val="1"/>
        </w:numPr>
        <w:spacing w:before="40" w:after="40" w:line="240" w:lineRule="auto"/>
        <w:jc w:val="both"/>
        <w:rPr>
          <w:rFonts w:ascii="Arial" w:eastAsia="Times New Roman" w:hAnsi="Arial" w:cs="Arial"/>
          <w:b/>
          <w:bCs/>
          <w:sz w:val="20"/>
          <w:szCs w:val="20"/>
        </w:rPr>
      </w:pPr>
      <w:r w:rsidRPr="003F5B41">
        <w:rPr>
          <w:rFonts w:ascii="Arial" w:hAnsi="Arial" w:cs="Arial"/>
          <w:bCs/>
          <w:sz w:val="20"/>
          <w:szCs w:val="20"/>
        </w:rPr>
        <w:t>Created a complex dashboard for business users to track progress of various investment goals of a customer.</w:t>
      </w:r>
    </w:p>
    <w:p w:rsidR="003601E1" w:rsidRPr="003F5B41" w:rsidRDefault="003601E1" w:rsidP="00F74ED8">
      <w:pPr>
        <w:spacing w:before="40" w:after="40" w:line="240" w:lineRule="auto"/>
        <w:ind w:left="360"/>
        <w:jc w:val="both"/>
        <w:rPr>
          <w:rFonts w:ascii="Arial" w:eastAsia="Times New Roman" w:hAnsi="Arial" w:cs="Arial"/>
          <w:b/>
          <w:bCs/>
          <w:sz w:val="20"/>
          <w:szCs w:val="20"/>
        </w:rPr>
      </w:pPr>
    </w:p>
    <w:p w:rsidR="00E928A0" w:rsidRPr="003F5B41" w:rsidRDefault="00E928A0" w:rsidP="00F74ED8">
      <w:pPr>
        <w:shd w:val="clear" w:color="auto" w:fill="FFFFFF"/>
        <w:jc w:val="both"/>
        <w:rPr>
          <w:rFonts w:ascii="Arial" w:hAnsi="Arial" w:cs="Arial"/>
          <w:bCs/>
          <w:sz w:val="20"/>
          <w:szCs w:val="20"/>
        </w:rPr>
      </w:pPr>
      <w:r w:rsidRPr="003F5B41">
        <w:rPr>
          <w:rFonts w:ascii="Arial" w:hAnsi="Arial" w:cs="Arial"/>
          <w:b/>
          <w:color w:val="000000"/>
          <w:sz w:val="20"/>
          <w:szCs w:val="20"/>
        </w:rPr>
        <w:t xml:space="preserve">Environment\Tools: </w:t>
      </w:r>
      <w:r w:rsidRPr="003F5B41">
        <w:rPr>
          <w:rFonts w:ascii="Arial" w:hAnsi="Arial" w:cs="Arial"/>
          <w:sz w:val="20"/>
          <w:szCs w:val="20"/>
        </w:rPr>
        <w:t xml:space="preserve">SDLC Waterfall, </w:t>
      </w:r>
      <w:r w:rsidRPr="003F5B41">
        <w:rPr>
          <w:rFonts w:ascii="Arial" w:hAnsi="Arial" w:cs="Arial"/>
          <w:bCs/>
          <w:sz w:val="20"/>
          <w:szCs w:val="20"/>
        </w:rPr>
        <w:t xml:space="preserve">IBM Blueworks live, </w:t>
      </w:r>
      <w:r w:rsidR="006B7163" w:rsidRPr="003F5B41">
        <w:rPr>
          <w:rFonts w:ascii="Arial" w:hAnsi="Arial" w:cs="Arial"/>
          <w:bCs/>
          <w:sz w:val="20"/>
          <w:szCs w:val="20"/>
        </w:rPr>
        <w:t xml:space="preserve">HP </w:t>
      </w:r>
      <w:r w:rsidRPr="003F5B41">
        <w:rPr>
          <w:rFonts w:ascii="Arial" w:hAnsi="Arial" w:cs="Arial"/>
          <w:sz w:val="20"/>
          <w:szCs w:val="20"/>
        </w:rPr>
        <w:t xml:space="preserve">ALM, MS Visio, MS Office Suite, </w:t>
      </w:r>
      <w:r w:rsidR="00992B45" w:rsidRPr="003F5B41">
        <w:rPr>
          <w:rFonts w:ascii="Arial" w:hAnsi="Arial" w:cs="Arial"/>
          <w:sz w:val="20"/>
          <w:szCs w:val="20"/>
        </w:rPr>
        <w:t>SharePoint</w:t>
      </w:r>
      <w:r w:rsidRPr="003F5B41">
        <w:rPr>
          <w:rFonts w:ascii="Arial" w:hAnsi="Arial" w:cs="Arial"/>
          <w:sz w:val="20"/>
          <w:szCs w:val="20"/>
        </w:rPr>
        <w:t xml:space="preserve">, </w:t>
      </w:r>
      <w:r w:rsidRPr="003F5B41">
        <w:rPr>
          <w:rFonts w:ascii="Arial" w:hAnsi="Arial" w:cs="Arial"/>
          <w:bCs/>
          <w:sz w:val="20"/>
          <w:szCs w:val="20"/>
        </w:rPr>
        <w:t>Snagit</w:t>
      </w:r>
    </w:p>
    <w:p w:rsidR="00253E7C" w:rsidRPr="004E10FA" w:rsidRDefault="00253E7C" w:rsidP="00F74ED8">
      <w:pPr>
        <w:shd w:val="clear" w:color="auto" w:fill="FFFFFF"/>
        <w:jc w:val="both"/>
        <w:rPr>
          <w:rFonts w:ascii="Arial" w:hAnsi="Arial" w:cs="Arial"/>
          <w:sz w:val="2"/>
          <w:szCs w:val="20"/>
        </w:rPr>
      </w:pPr>
    </w:p>
    <w:p w:rsidR="00253E7C" w:rsidRPr="003F5B41" w:rsidRDefault="00253E7C" w:rsidP="00F74ED8">
      <w:pPr>
        <w:tabs>
          <w:tab w:val="left" w:pos="1485"/>
        </w:tabs>
        <w:jc w:val="both"/>
        <w:rPr>
          <w:rFonts w:ascii="Arial" w:hAnsi="Arial" w:cs="Arial"/>
          <w:b/>
          <w:sz w:val="20"/>
          <w:szCs w:val="20"/>
        </w:rPr>
      </w:pPr>
      <w:r w:rsidRPr="003F5B41">
        <w:rPr>
          <w:rFonts w:ascii="Arial" w:hAnsi="Arial" w:cs="Arial"/>
          <w:b/>
          <w:sz w:val="20"/>
          <w:szCs w:val="20"/>
        </w:rPr>
        <w:t>Tata Consultancy Services Ltd.</w:t>
      </w:r>
    </w:p>
    <w:p w:rsidR="00163E00" w:rsidRPr="003F5B41" w:rsidRDefault="00A85149" w:rsidP="00F74ED8">
      <w:pPr>
        <w:tabs>
          <w:tab w:val="left" w:pos="1485"/>
        </w:tabs>
        <w:jc w:val="both"/>
        <w:rPr>
          <w:rFonts w:ascii="Arial" w:hAnsi="Arial" w:cs="Arial"/>
          <w:b/>
          <w:sz w:val="20"/>
          <w:szCs w:val="20"/>
        </w:rPr>
      </w:pPr>
      <w:r w:rsidRPr="00A85149">
        <w:rPr>
          <w:rFonts w:ascii="Arial" w:hAnsi="Arial" w:cs="Arial"/>
          <w:noProof/>
          <w:sz w:val="20"/>
          <w:szCs w:val="20"/>
        </w:rPr>
        <w:pict>
          <v:line id="Straight Connector 7" o:spid="_x0000_s1029" style="position:absolute;left:0;text-align:left;flip:y;z-index:251671552;visibility:visible;mso-position-horizontal-relative:margin" from="0,10.3pt" to="537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" strokecolor="#969696" strokeweight=".44mm">
            <v:stroke joinstyle="miter"/>
            <w10:wrap anchorx="margin"/>
          </v:line>
        </w:pict>
      </w:r>
      <w:r w:rsidR="00163E00" w:rsidRPr="003F5B41">
        <w:rPr>
          <w:rFonts w:ascii="Arial" w:hAnsi="Arial" w:cs="Arial"/>
          <w:b/>
          <w:sz w:val="20"/>
          <w:szCs w:val="20"/>
        </w:rPr>
        <w:t>Role</w:t>
      </w:r>
      <w:r w:rsidR="00163E00" w:rsidRPr="003F5B41">
        <w:rPr>
          <w:rFonts w:ascii="Arial" w:hAnsi="Arial" w:cs="Arial"/>
          <w:sz w:val="20"/>
          <w:szCs w:val="20"/>
        </w:rPr>
        <w:t>:</w:t>
      </w:r>
      <w:r w:rsidR="00163E00" w:rsidRPr="003F5B41">
        <w:rPr>
          <w:rFonts w:ascii="Arial" w:hAnsi="Arial" w:cs="Arial"/>
          <w:b/>
          <w:sz w:val="20"/>
          <w:szCs w:val="20"/>
        </w:rPr>
        <w:t xml:space="preserve"> Business </w:t>
      </w:r>
      <w:r w:rsidR="00E40642" w:rsidRPr="003F5B41">
        <w:rPr>
          <w:rFonts w:ascii="Arial" w:hAnsi="Arial" w:cs="Arial"/>
          <w:b/>
          <w:sz w:val="20"/>
          <w:szCs w:val="20"/>
        </w:rPr>
        <w:t xml:space="preserve">Systems </w:t>
      </w:r>
      <w:r w:rsidR="00163E00" w:rsidRPr="003F5B41">
        <w:rPr>
          <w:rFonts w:ascii="Arial" w:hAnsi="Arial" w:cs="Arial"/>
          <w:b/>
          <w:sz w:val="20"/>
          <w:szCs w:val="20"/>
        </w:rPr>
        <w:t>Analyst</w:t>
      </w:r>
      <w:r w:rsidR="00163E00" w:rsidRPr="003F5B41">
        <w:rPr>
          <w:rFonts w:ascii="Arial" w:hAnsi="Arial" w:cs="Arial"/>
          <w:b/>
          <w:sz w:val="20"/>
          <w:szCs w:val="20"/>
        </w:rPr>
        <w:tab/>
      </w:r>
      <w:r w:rsidR="00163E00" w:rsidRPr="003F5B41">
        <w:rPr>
          <w:rFonts w:ascii="Arial" w:hAnsi="Arial" w:cs="Arial"/>
          <w:b/>
          <w:sz w:val="20"/>
          <w:szCs w:val="20"/>
        </w:rPr>
        <w:tab/>
      </w:r>
      <w:r w:rsidR="00163E00" w:rsidRPr="003F5B41">
        <w:rPr>
          <w:rFonts w:ascii="Arial" w:hAnsi="Arial" w:cs="Arial"/>
          <w:b/>
          <w:sz w:val="20"/>
          <w:szCs w:val="20"/>
        </w:rPr>
        <w:tab/>
      </w:r>
      <w:r w:rsidR="00163E00" w:rsidRPr="003F5B41">
        <w:rPr>
          <w:rFonts w:ascii="Arial" w:hAnsi="Arial" w:cs="Arial"/>
          <w:b/>
          <w:sz w:val="20"/>
          <w:szCs w:val="20"/>
        </w:rPr>
        <w:tab/>
      </w:r>
      <w:r w:rsidR="00163E00" w:rsidRPr="003F5B41">
        <w:rPr>
          <w:rFonts w:ascii="Arial" w:hAnsi="Arial" w:cs="Arial"/>
          <w:b/>
          <w:sz w:val="20"/>
          <w:szCs w:val="20"/>
        </w:rPr>
        <w:tab/>
      </w:r>
      <w:r w:rsidR="00163E00" w:rsidRPr="003F5B41">
        <w:rPr>
          <w:rFonts w:ascii="Arial" w:hAnsi="Arial" w:cs="Arial"/>
          <w:b/>
          <w:sz w:val="20"/>
          <w:szCs w:val="20"/>
        </w:rPr>
        <w:tab/>
      </w:r>
      <w:r w:rsidR="009121AC" w:rsidRPr="003F5B41">
        <w:rPr>
          <w:rFonts w:ascii="Arial" w:hAnsi="Arial" w:cs="Arial"/>
          <w:b/>
          <w:bCs/>
          <w:sz w:val="20"/>
          <w:szCs w:val="20"/>
        </w:rPr>
        <w:t xml:space="preserve">May 2009- </w:t>
      </w:r>
      <w:r w:rsidR="009464EE">
        <w:rPr>
          <w:rFonts w:ascii="Arial" w:hAnsi="Arial" w:cs="Arial"/>
          <w:b/>
          <w:bCs/>
          <w:sz w:val="20"/>
          <w:szCs w:val="20"/>
        </w:rPr>
        <w:t>April 2011</w:t>
      </w:r>
    </w:p>
    <w:p w:rsidR="00163E00" w:rsidRPr="003F5B41" w:rsidRDefault="00163E00" w:rsidP="00F74ED8">
      <w:pPr>
        <w:spacing w:before="40" w:after="40" w:line="240" w:lineRule="auto"/>
        <w:jc w:val="both"/>
        <w:rPr>
          <w:rFonts w:ascii="Arial" w:hAnsi="Arial" w:cs="Arial"/>
          <w:bCs/>
          <w:sz w:val="20"/>
          <w:szCs w:val="20"/>
        </w:rPr>
      </w:pPr>
      <w:r w:rsidRPr="003F5B41">
        <w:rPr>
          <w:rFonts w:ascii="Arial" w:eastAsia="Times New Roman" w:hAnsi="Arial" w:cs="Arial"/>
          <w:b/>
          <w:bCs/>
          <w:sz w:val="20"/>
          <w:szCs w:val="20"/>
        </w:rPr>
        <w:t>Project Name:</w:t>
      </w:r>
      <w:r w:rsidRPr="003F5B41">
        <w:rPr>
          <w:rFonts w:ascii="Arial" w:hAnsi="Arial" w:cs="Arial"/>
          <w:bCs/>
          <w:sz w:val="20"/>
          <w:szCs w:val="20"/>
        </w:rPr>
        <w:t>BOSE- Tier 1</w:t>
      </w:r>
    </w:p>
    <w:p w:rsidR="00163E00" w:rsidRPr="003F5B41" w:rsidRDefault="00163E00" w:rsidP="00F74ED8">
      <w:pPr>
        <w:spacing w:before="40" w:after="40" w:line="240" w:lineRule="auto"/>
        <w:jc w:val="both"/>
        <w:rPr>
          <w:rFonts w:ascii="Arial" w:eastAsia="Times New Roman" w:hAnsi="Arial" w:cs="Arial"/>
          <w:bCs/>
          <w:sz w:val="20"/>
          <w:szCs w:val="20"/>
        </w:rPr>
      </w:pPr>
      <w:r w:rsidRPr="003F5B41">
        <w:rPr>
          <w:rFonts w:ascii="Arial" w:eastAsia="Times New Roman" w:hAnsi="Arial" w:cs="Arial"/>
          <w:b/>
          <w:bCs/>
          <w:sz w:val="20"/>
          <w:szCs w:val="20"/>
        </w:rPr>
        <w:lastRenderedPageBreak/>
        <w:t xml:space="preserve">Client: </w:t>
      </w:r>
      <w:r w:rsidRPr="003F5B41">
        <w:rPr>
          <w:rFonts w:ascii="Arial" w:eastAsia="Times New Roman" w:hAnsi="Arial" w:cs="Arial"/>
          <w:bCs/>
          <w:sz w:val="20"/>
          <w:szCs w:val="20"/>
        </w:rPr>
        <w:t>Bose Corporation</w:t>
      </w:r>
    </w:p>
    <w:p w:rsidR="007850B4" w:rsidRPr="003F5B41" w:rsidRDefault="007850B4" w:rsidP="00F74ED8">
      <w:pPr>
        <w:spacing w:before="40" w:after="40" w:line="240" w:lineRule="auto"/>
        <w:jc w:val="both"/>
        <w:rPr>
          <w:rFonts w:ascii="Arial" w:eastAsia="Times New Roman" w:hAnsi="Arial" w:cs="Arial"/>
          <w:b/>
          <w:bCs/>
          <w:sz w:val="20"/>
          <w:szCs w:val="20"/>
        </w:rPr>
      </w:pPr>
      <w:r w:rsidRPr="003F5B41">
        <w:rPr>
          <w:rFonts w:ascii="Arial" w:eastAsia="Times New Roman" w:hAnsi="Arial" w:cs="Arial"/>
          <w:b/>
          <w:bCs/>
          <w:sz w:val="20"/>
          <w:szCs w:val="20"/>
        </w:rPr>
        <w:t xml:space="preserve">Location: </w:t>
      </w:r>
      <w:r w:rsidRPr="003F5B41">
        <w:rPr>
          <w:rFonts w:ascii="Arial" w:hAnsi="Arial" w:cs="Arial"/>
          <w:bCs/>
          <w:sz w:val="20"/>
          <w:szCs w:val="20"/>
        </w:rPr>
        <w:t>Mumbai, India</w:t>
      </w:r>
    </w:p>
    <w:p w:rsidR="00EB3766" w:rsidRDefault="00163E00" w:rsidP="00F74ED8">
      <w:pPr>
        <w:spacing w:before="40" w:after="40" w:line="240" w:lineRule="auto"/>
        <w:jc w:val="both"/>
        <w:rPr>
          <w:rFonts w:ascii="Arial" w:hAnsi="Arial" w:cs="Arial"/>
          <w:sz w:val="20"/>
          <w:szCs w:val="20"/>
        </w:rPr>
      </w:pPr>
      <w:r w:rsidRPr="003F5B41">
        <w:rPr>
          <w:rFonts w:ascii="Arial" w:eastAsia="Times New Roman" w:hAnsi="Arial" w:cs="Arial"/>
          <w:b/>
          <w:bCs/>
          <w:sz w:val="20"/>
          <w:szCs w:val="20"/>
        </w:rPr>
        <w:t>Project Description:</w:t>
      </w:r>
      <w:r w:rsidR="00EB3766">
        <w:rPr>
          <w:rFonts w:ascii="Arial" w:hAnsi="Arial" w:cs="Arial"/>
          <w:sz w:val="20"/>
          <w:szCs w:val="20"/>
        </w:rPr>
        <w:t>BOSE uses SAP for carrying out its various Sales and Distribution related business Processes. This objective of the project was to support and maintain Sales and distribution module of SAP</w:t>
      </w:r>
    </w:p>
    <w:p w:rsidR="00163E00" w:rsidRPr="003F5B41" w:rsidRDefault="00163E00" w:rsidP="00F74ED8">
      <w:pPr>
        <w:spacing w:before="40" w:after="40" w:line="240" w:lineRule="auto"/>
        <w:jc w:val="both"/>
        <w:rPr>
          <w:rFonts w:ascii="Arial" w:eastAsia="Times New Roman" w:hAnsi="Arial" w:cs="Arial"/>
          <w:b/>
          <w:bCs/>
          <w:sz w:val="20"/>
          <w:szCs w:val="20"/>
        </w:rPr>
      </w:pPr>
      <w:r w:rsidRPr="003F5B41">
        <w:rPr>
          <w:rFonts w:ascii="Arial" w:hAnsi="Arial" w:cs="Arial"/>
          <w:sz w:val="20"/>
          <w:szCs w:val="20"/>
        </w:rPr>
        <w:t>.</w:t>
      </w:r>
    </w:p>
    <w:p w:rsidR="00163E00" w:rsidRPr="003F5B41" w:rsidRDefault="00163E00" w:rsidP="00F74ED8">
      <w:pPr>
        <w:spacing w:before="40" w:after="40" w:line="240" w:lineRule="auto"/>
        <w:jc w:val="both"/>
        <w:rPr>
          <w:rFonts w:ascii="Arial" w:eastAsia="Times New Roman" w:hAnsi="Arial" w:cs="Arial"/>
          <w:b/>
          <w:bCs/>
          <w:sz w:val="20"/>
          <w:szCs w:val="20"/>
        </w:rPr>
      </w:pPr>
      <w:r w:rsidRPr="003F5B41">
        <w:rPr>
          <w:rFonts w:ascii="Arial" w:eastAsia="Times New Roman" w:hAnsi="Arial" w:cs="Arial"/>
          <w:b/>
          <w:bCs/>
          <w:sz w:val="20"/>
          <w:szCs w:val="20"/>
        </w:rPr>
        <w:t>Responsibilities:</w:t>
      </w:r>
    </w:p>
    <w:p w:rsidR="00163E00" w:rsidRPr="003F5B41" w:rsidRDefault="00163E00" w:rsidP="00F74ED8">
      <w:pPr>
        <w:numPr>
          <w:ilvl w:val="0"/>
          <w:numId w:val="1"/>
        </w:numPr>
        <w:spacing w:before="40" w:after="40" w:line="240" w:lineRule="auto"/>
        <w:jc w:val="both"/>
        <w:rPr>
          <w:rFonts w:ascii="Arial" w:hAnsi="Arial" w:cs="Arial"/>
          <w:bCs/>
          <w:sz w:val="20"/>
          <w:szCs w:val="20"/>
        </w:rPr>
      </w:pPr>
      <w:r w:rsidRPr="003F5B41">
        <w:rPr>
          <w:rFonts w:ascii="Arial" w:hAnsi="Arial" w:cs="Arial"/>
          <w:bCs/>
          <w:sz w:val="20"/>
          <w:szCs w:val="20"/>
        </w:rPr>
        <w:t>Understanding and analyzing various sales related business processes like Order Management, Repair, Consignment and Gift Cards etc.</w:t>
      </w:r>
    </w:p>
    <w:p w:rsidR="00163E00" w:rsidRPr="003F5B41" w:rsidRDefault="00163E00" w:rsidP="00F74ED8">
      <w:pPr>
        <w:numPr>
          <w:ilvl w:val="0"/>
          <w:numId w:val="1"/>
        </w:numPr>
        <w:spacing w:before="40" w:after="40" w:line="240" w:lineRule="auto"/>
        <w:jc w:val="both"/>
        <w:rPr>
          <w:rFonts w:ascii="Arial" w:hAnsi="Arial" w:cs="Arial"/>
          <w:bCs/>
          <w:sz w:val="20"/>
          <w:szCs w:val="20"/>
        </w:rPr>
      </w:pPr>
      <w:r w:rsidRPr="003F5B41">
        <w:rPr>
          <w:rFonts w:ascii="Arial" w:hAnsi="Arial" w:cs="Arial"/>
          <w:bCs/>
          <w:sz w:val="20"/>
          <w:szCs w:val="20"/>
        </w:rPr>
        <w:t>Followed a systematic approach for eliciting, organizing, and documenting requirements of the system.</w:t>
      </w:r>
    </w:p>
    <w:p w:rsidR="00163E00" w:rsidRPr="003F5B41" w:rsidRDefault="00E40642" w:rsidP="00F74ED8">
      <w:pPr>
        <w:numPr>
          <w:ilvl w:val="0"/>
          <w:numId w:val="1"/>
        </w:numPr>
        <w:spacing w:before="40" w:after="40" w:line="240" w:lineRule="auto"/>
        <w:jc w:val="both"/>
        <w:rPr>
          <w:rFonts w:ascii="Arial" w:hAnsi="Arial" w:cs="Arial"/>
          <w:bCs/>
          <w:sz w:val="20"/>
          <w:szCs w:val="20"/>
        </w:rPr>
      </w:pPr>
      <w:r w:rsidRPr="003F5B41">
        <w:rPr>
          <w:rFonts w:ascii="Arial" w:hAnsi="Arial" w:cs="Arial"/>
          <w:bCs/>
          <w:sz w:val="20"/>
          <w:szCs w:val="20"/>
        </w:rPr>
        <w:t>Performed</w:t>
      </w:r>
      <w:r w:rsidR="00163E00" w:rsidRPr="003F5B41">
        <w:rPr>
          <w:rFonts w:ascii="Arial" w:hAnsi="Arial" w:cs="Arial"/>
          <w:bCs/>
          <w:sz w:val="20"/>
          <w:szCs w:val="20"/>
        </w:rPr>
        <w:t xml:space="preserve"> Gap Analysis, Data Analysis, Feasibility Study and Impact Analysis.</w:t>
      </w:r>
    </w:p>
    <w:p w:rsidR="00163E00" w:rsidRPr="003F5B41" w:rsidRDefault="00E40642" w:rsidP="00F74ED8">
      <w:pPr>
        <w:numPr>
          <w:ilvl w:val="0"/>
          <w:numId w:val="1"/>
        </w:numPr>
        <w:spacing w:before="40" w:after="40" w:line="240" w:lineRule="auto"/>
        <w:jc w:val="both"/>
        <w:rPr>
          <w:rFonts w:ascii="Arial" w:hAnsi="Arial" w:cs="Arial"/>
          <w:bCs/>
          <w:sz w:val="20"/>
          <w:szCs w:val="20"/>
        </w:rPr>
      </w:pPr>
      <w:r w:rsidRPr="003F5B41">
        <w:rPr>
          <w:rFonts w:ascii="Arial" w:hAnsi="Arial" w:cs="Arial"/>
          <w:bCs/>
          <w:sz w:val="20"/>
          <w:szCs w:val="20"/>
        </w:rPr>
        <w:t>Prepared F</w:t>
      </w:r>
      <w:r w:rsidR="00163E00" w:rsidRPr="003F5B41">
        <w:rPr>
          <w:rFonts w:ascii="Arial" w:hAnsi="Arial" w:cs="Arial"/>
          <w:bCs/>
          <w:sz w:val="20"/>
          <w:szCs w:val="20"/>
        </w:rPr>
        <w:t>unctional requirement specifications (FRD).</w:t>
      </w:r>
    </w:p>
    <w:p w:rsidR="00163E00" w:rsidRPr="003F5B41" w:rsidRDefault="00163E00" w:rsidP="00F74ED8">
      <w:pPr>
        <w:numPr>
          <w:ilvl w:val="0"/>
          <w:numId w:val="1"/>
        </w:numPr>
        <w:spacing w:before="40" w:after="40" w:line="240" w:lineRule="auto"/>
        <w:jc w:val="both"/>
        <w:rPr>
          <w:rFonts w:ascii="Arial" w:hAnsi="Arial" w:cs="Arial"/>
          <w:bCs/>
          <w:sz w:val="20"/>
          <w:szCs w:val="20"/>
        </w:rPr>
      </w:pPr>
      <w:r w:rsidRPr="003F5B41">
        <w:rPr>
          <w:rFonts w:ascii="Arial" w:hAnsi="Arial" w:cs="Arial"/>
          <w:bCs/>
          <w:sz w:val="20"/>
          <w:szCs w:val="20"/>
        </w:rPr>
        <w:t>Performed requirement walkthroughs with the Development team.</w:t>
      </w:r>
    </w:p>
    <w:p w:rsidR="00163E00" w:rsidRPr="003F5B41" w:rsidRDefault="00E40642" w:rsidP="00F74ED8">
      <w:pPr>
        <w:numPr>
          <w:ilvl w:val="0"/>
          <w:numId w:val="1"/>
        </w:numPr>
        <w:spacing w:before="40" w:after="40" w:line="240" w:lineRule="auto"/>
        <w:jc w:val="both"/>
        <w:rPr>
          <w:rFonts w:ascii="Arial" w:hAnsi="Arial" w:cs="Arial"/>
          <w:bCs/>
          <w:sz w:val="20"/>
          <w:szCs w:val="20"/>
        </w:rPr>
      </w:pPr>
      <w:r w:rsidRPr="003F5B41">
        <w:rPr>
          <w:rFonts w:ascii="Arial" w:hAnsi="Arial" w:cs="Arial"/>
          <w:bCs/>
          <w:sz w:val="20"/>
          <w:szCs w:val="20"/>
        </w:rPr>
        <w:t>Documented</w:t>
      </w:r>
      <w:r w:rsidR="00163E00" w:rsidRPr="003F5B41">
        <w:rPr>
          <w:rFonts w:ascii="Arial" w:hAnsi="Arial" w:cs="Arial"/>
          <w:bCs/>
          <w:sz w:val="20"/>
          <w:szCs w:val="20"/>
        </w:rPr>
        <w:t xml:space="preserve"> use cases to address various scenarios.</w:t>
      </w:r>
    </w:p>
    <w:p w:rsidR="00163E00" w:rsidRPr="003F5B41" w:rsidRDefault="00163E00" w:rsidP="00F74ED8">
      <w:pPr>
        <w:numPr>
          <w:ilvl w:val="0"/>
          <w:numId w:val="1"/>
        </w:numPr>
        <w:spacing w:before="40" w:after="40" w:line="240" w:lineRule="auto"/>
        <w:jc w:val="both"/>
        <w:rPr>
          <w:rFonts w:ascii="Arial" w:hAnsi="Arial" w:cs="Arial"/>
          <w:bCs/>
          <w:sz w:val="20"/>
          <w:szCs w:val="20"/>
        </w:rPr>
      </w:pPr>
      <w:r w:rsidRPr="003F5B41">
        <w:rPr>
          <w:rFonts w:ascii="Arial" w:hAnsi="Arial" w:cs="Arial"/>
          <w:bCs/>
          <w:sz w:val="20"/>
          <w:szCs w:val="20"/>
        </w:rPr>
        <w:t>Tracing requirements throughout the development and testing processes and verify adherence using the Requirements Traceability Matrix (RTM).</w:t>
      </w:r>
    </w:p>
    <w:p w:rsidR="00163E00" w:rsidRPr="003F5B41" w:rsidRDefault="00163E00" w:rsidP="00F74ED8">
      <w:pPr>
        <w:numPr>
          <w:ilvl w:val="0"/>
          <w:numId w:val="1"/>
        </w:numPr>
        <w:spacing w:before="40" w:after="40" w:line="240" w:lineRule="auto"/>
        <w:jc w:val="both"/>
        <w:rPr>
          <w:rFonts w:ascii="Arial" w:eastAsia="Times New Roman" w:hAnsi="Arial" w:cs="Arial"/>
          <w:b/>
          <w:bCs/>
          <w:sz w:val="20"/>
          <w:szCs w:val="20"/>
        </w:rPr>
      </w:pPr>
      <w:r w:rsidRPr="003F5B41">
        <w:rPr>
          <w:rFonts w:ascii="Arial" w:hAnsi="Arial" w:cs="Arial"/>
          <w:bCs/>
          <w:sz w:val="20"/>
          <w:szCs w:val="20"/>
        </w:rPr>
        <w:t>Creatin</w:t>
      </w:r>
      <w:r w:rsidR="00E40642" w:rsidRPr="003F5B41">
        <w:rPr>
          <w:rFonts w:ascii="Arial" w:hAnsi="Arial" w:cs="Arial"/>
          <w:bCs/>
          <w:sz w:val="20"/>
          <w:szCs w:val="20"/>
        </w:rPr>
        <w:t>g Test Strategy, Test Scenarios and</w:t>
      </w:r>
      <w:r w:rsidRPr="003F5B41">
        <w:rPr>
          <w:rFonts w:ascii="Arial" w:hAnsi="Arial" w:cs="Arial"/>
          <w:bCs/>
          <w:sz w:val="20"/>
          <w:szCs w:val="20"/>
        </w:rPr>
        <w:t xml:space="preserve"> Test Scripts.</w:t>
      </w:r>
    </w:p>
    <w:p w:rsidR="00163E00" w:rsidRPr="003F5B41" w:rsidRDefault="00163E00" w:rsidP="00F74ED8">
      <w:pPr>
        <w:numPr>
          <w:ilvl w:val="0"/>
          <w:numId w:val="1"/>
        </w:numPr>
        <w:spacing w:before="40" w:after="40" w:line="240" w:lineRule="auto"/>
        <w:jc w:val="both"/>
        <w:rPr>
          <w:rFonts w:ascii="Arial" w:eastAsia="Times New Roman" w:hAnsi="Arial" w:cs="Arial"/>
          <w:b/>
          <w:bCs/>
          <w:sz w:val="20"/>
          <w:szCs w:val="20"/>
        </w:rPr>
      </w:pPr>
      <w:r w:rsidRPr="003F5B41">
        <w:rPr>
          <w:rFonts w:ascii="Arial" w:hAnsi="Arial" w:cs="Arial"/>
          <w:bCs/>
          <w:sz w:val="20"/>
          <w:szCs w:val="20"/>
        </w:rPr>
        <w:t xml:space="preserve">Performing System Testing, Functional Testing, Integration Testing, User Acceptance Testing and tracking and managing them through Mercury QC and </w:t>
      </w:r>
      <w:r w:rsidR="006B7163" w:rsidRPr="003F5B41">
        <w:rPr>
          <w:rFonts w:ascii="Arial" w:hAnsi="Arial" w:cs="Arial"/>
          <w:bCs/>
          <w:sz w:val="20"/>
          <w:szCs w:val="20"/>
        </w:rPr>
        <w:t xml:space="preserve">HP </w:t>
      </w:r>
      <w:r w:rsidRPr="003F5B41">
        <w:rPr>
          <w:rFonts w:ascii="Arial" w:hAnsi="Arial" w:cs="Arial"/>
          <w:bCs/>
          <w:sz w:val="20"/>
          <w:szCs w:val="20"/>
        </w:rPr>
        <w:t>ALM tools.</w:t>
      </w:r>
    </w:p>
    <w:p w:rsidR="00163E00" w:rsidRPr="004E10FA" w:rsidRDefault="00163E00" w:rsidP="00F74ED8">
      <w:pPr>
        <w:spacing w:before="40" w:after="40" w:line="240" w:lineRule="auto"/>
        <w:ind w:left="360"/>
        <w:jc w:val="both"/>
        <w:rPr>
          <w:rFonts w:ascii="Arial" w:eastAsia="Times New Roman" w:hAnsi="Arial" w:cs="Arial"/>
          <w:b/>
          <w:bCs/>
          <w:sz w:val="14"/>
          <w:szCs w:val="20"/>
        </w:rPr>
      </w:pPr>
    </w:p>
    <w:p w:rsidR="00E928A0" w:rsidRPr="003F5B41" w:rsidRDefault="00E928A0" w:rsidP="00F74ED8">
      <w:pPr>
        <w:shd w:val="clear" w:color="auto" w:fill="FFFFFF"/>
        <w:jc w:val="both"/>
        <w:rPr>
          <w:rFonts w:ascii="Arial" w:hAnsi="Arial" w:cs="Arial"/>
          <w:bCs/>
          <w:sz w:val="20"/>
          <w:szCs w:val="20"/>
        </w:rPr>
      </w:pPr>
      <w:r w:rsidRPr="003F5B41">
        <w:rPr>
          <w:rFonts w:ascii="Arial" w:hAnsi="Arial" w:cs="Arial"/>
          <w:b/>
          <w:sz w:val="20"/>
          <w:szCs w:val="20"/>
        </w:rPr>
        <w:t>Environment\Tools</w:t>
      </w:r>
      <w:r w:rsidRPr="003F5B41">
        <w:rPr>
          <w:rFonts w:ascii="Arial" w:hAnsi="Arial" w:cs="Arial"/>
          <w:sz w:val="20"/>
          <w:szCs w:val="20"/>
        </w:rPr>
        <w:t xml:space="preserve">: SAP, SDLC Waterfall, </w:t>
      </w:r>
      <w:r w:rsidRPr="003F5B41">
        <w:rPr>
          <w:rFonts w:ascii="Arial" w:hAnsi="Arial" w:cs="Arial"/>
          <w:bCs/>
          <w:sz w:val="20"/>
          <w:szCs w:val="20"/>
        </w:rPr>
        <w:t xml:space="preserve">IBM Blueworks live, HPQC, QTP, </w:t>
      </w:r>
      <w:r w:rsidRPr="003F5B41">
        <w:rPr>
          <w:rFonts w:ascii="Arial" w:hAnsi="Arial" w:cs="Arial"/>
          <w:sz w:val="20"/>
          <w:szCs w:val="20"/>
        </w:rPr>
        <w:t xml:space="preserve">MS Visio, MS Office Suite, </w:t>
      </w:r>
      <w:r w:rsidR="00992B45" w:rsidRPr="003F5B41">
        <w:rPr>
          <w:rFonts w:ascii="Arial" w:hAnsi="Arial" w:cs="Arial"/>
          <w:sz w:val="20"/>
          <w:szCs w:val="20"/>
        </w:rPr>
        <w:t>SharePoint</w:t>
      </w:r>
      <w:r w:rsidRPr="003F5B41">
        <w:rPr>
          <w:rFonts w:ascii="Arial" w:hAnsi="Arial" w:cs="Arial"/>
          <w:sz w:val="20"/>
          <w:szCs w:val="20"/>
        </w:rPr>
        <w:t xml:space="preserve">, </w:t>
      </w:r>
      <w:r w:rsidR="00534651" w:rsidRPr="003F5B41">
        <w:rPr>
          <w:rFonts w:ascii="Arial" w:hAnsi="Arial" w:cs="Arial"/>
          <w:bCs/>
          <w:sz w:val="20"/>
          <w:szCs w:val="20"/>
        </w:rPr>
        <w:t>Snagit</w:t>
      </w:r>
    </w:p>
    <w:p w:rsidR="00534651" w:rsidRPr="004E10FA" w:rsidRDefault="00534651" w:rsidP="00F74ED8">
      <w:pPr>
        <w:shd w:val="clear" w:color="auto" w:fill="FFFFFF"/>
        <w:jc w:val="both"/>
        <w:rPr>
          <w:rFonts w:ascii="Arial" w:hAnsi="Arial" w:cs="Arial"/>
          <w:sz w:val="2"/>
          <w:szCs w:val="20"/>
        </w:rPr>
      </w:pPr>
    </w:p>
    <w:p w:rsidR="00542CEE" w:rsidRPr="003F5B41" w:rsidRDefault="00534651" w:rsidP="00F74ED8">
      <w:pPr>
        <w:tabs>
          <w:tab w:val="left" w:pos="1485"/>
        </w:tabs>
        <w:jc w:val="both"/>
        <w:rPr>
          <w:rFonts w:ascii="Arial" w:hAnsi="Arial" w:cs="Arial"/>
          <w:b/>
          <w:sz w:val="20"/>
          <w:szCs w:val="20"/>
        </w:rPr>
      </w:pPr>
      <w:r w:rsidRPr="003F5B41">
        <w:rPr>
          <w:rFonts w:ascii="Arial" w:hAnsi="Arial" w:cs="Arial"/>
          <w:b/>
          <w:sz w:val="20"/>
          <w:szCs w:val="20"/>
        </w:rPr>
        <w:t>Tata Consultancy Services Ltd.</w:t>
      </w:r>
    </w:p>
    <w:p w:rsidR="00163E00" w:rsidRPr="003F5B41" w:rsidRDefault="00A85149" w:rsidP="00F74ED8">
      <w:pPr>
        <w:tabs>
          <w:tab w:val="left" w:pos="1485"/>
        </w:tabs>
        <w:jc w:val="both"/>
        <w:rPr>
          <w:rFonts w:ascii="Arial" w:hAnsi="Arial" w:cs="Arial"/>
          <w:b/>
          <w:sz w:val="20"/>
          <w:szCs w:val="20"/>
        </w:rPr>
      </w:pPr>
      <w:r w:rsidRPr="00A85149">
        <w:rPr>
          <w:rFonts w:ascii="Arial" w:hAnsi="Arial" w:cs="Arial"/>
          <w:noProof/>
          <w:sz w:val="20"/>
          <w:szCs w:val="20"/>
        </w:rPr>
        <w:pict>
          <v:line id="Straight Connector 8" o:spid="_x0000_s1028" style="position:absolute;left:0;text-align:left;flip:y;z-index:251673600;visibility:visible;mso-position-horizontal:left;mso-position-horizontal-relative:margin" from="0,12.15pt" to="537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" strokecolor="#969696" strokeweight=".44mm">
            <v:stroke joinstyle="miter"/>
            <w10:wrap anchorx="margin"/>
          </v:line>
        </w:pict>
      </w:r>
      <w:r w:rsidR="00163E00" w:rsidRPr="003F5B41">
        <w:rPr>
          <w:rFonts w:ascii="Arial" w:hAnsi="Arial" w:cs="Arial"/>
          <w:b/>
          <w:sz w:val="20"/>
          <w:szCs w:val="20"/>
        </w:rPr>
        <w:t>Role</w:t>
      </w:r>
      <w:r w:rsidR="00163E00" w:rsidRPr="003F5B41">
        <w:rPr>
          <w:rFonts w:ascii="Arial" w:hAnsi="Arial" w:cs="Arial"/>
          <w:sz w:val="20"/>
          <w:szCs w:val="20"/>
        </w:rPr>
        <w:t>:</w:t>
      </w:r>
      <w:r w:rsidR="00163E00" w:rsidRPr="003F5B41">
        <w:rPr>
          <w:rFonts w:ascii="Arial" w:hAnsi="Arial" w:cs="Arial"/>
          <w:b/>
          <w:sz w:val="20"/>
          <w:szCs w:val="20"/>
        </w:rPr>
        <w:t xml:space="preserve"> Business Analyst</w:t>
      </w:r>
      <w:r w:rsidR="006E125D">
        <w:rPr>
          <w:rFonts w:ascii="Arial" w:hAnsi="Arial" w:cs="Arial"/>
          <w:b/>
          <w:sz w:val="20"/>
          <w:szCs w:val="20"/>
        </w:rPr>
        <w:tab/>
      </w:r>
      <w:r w:rsidR="006E125D">
        <w:rPr>
          <w:rFonts w:ascii="Arial" w:hAnsi="Arial" w:cs="Arial"/>
          <w:b/>
          <w:sz w:val="20"/>
          <w:szCs w:val="20"/>
        </w:rPr>
        <w:tab/>
      </w:r>
      <w:r w:rsidR="006E125D">
        <w:rPr>
          <w:rFonts w:ascii="Arial" w:hAnsi="Arial" w:cs="Arial"/>
          <w:b/>
          <w:sz w:val="20"/>
          <w:szCs w:val="20"/>
        </w:rPr>
        <w:tab/>
      </w:r>
      <w:r w:rsidR="006E125D">
        <w:rPr>
          <w:rFonts w:ascii="Arial" w:hAnsi="Arial" w:cs="Arial"/>
          <w:b/>
          <w:sz w:val="20"/>
          <w:szCs w:val="20"/>
        </w:rPr>
        <w:tab/>
      </w:r>
      <w:r w:rsidR="006E125D">
        <w:rPr>
          <w:rFonts w:ascii="Arial" w:hAnsi="Arial" w:cs="Arial"/>
          <w:b/>
          <w:sz w:val="20"/>
          <w:szCs w:val="20"/>
        </w:rPr>
        <w:tab/>
      </w:r>
      <w:r w:rsidR="006E125D">
        <w:rPr>
          <w:rFonts w:ascii="Arial" w:hAnsi="Arial" w:cs="Arial"/>
          <w:b/>
          <w:sz w:val="20"/>
          <w:szCs w:val="20"/>
        </w:rPr>
        <w:tab/>
      </w:r>
      <w:r w:rsidR="004E10FA">
        <w:rPr>
          <w:rFonts w:ascii="Arial" w:hAnsi="Arial" w:cs="Arial"/>
          <w:b/>
          <w:bCs/>
          <w:sz w:val="20"/>
          <w:szCs w:val="20"/>
        </w:rPr>
        <w:t xml:space="preserve">June </w:t>
      </w:r>
      <w:r w:rsidR="009121AC" w:rsidRPr="003F5B41">
        <w:rPr>
          <w:rFonts w:ascii="Arial" w:hAnsi="Arial" w:cs="Arial"/>
          <w:b/>
          <w:bCs/>
          <w:sz w:val="20"/>
          <w:szCs w:val="20"/>
        </w:rPr>
        <w:t>2008- April 2009</w:t>
      </w:r>
    </w:p>
    <w:p w:rsidR="00163E00" w:rsidRPr="003F5B41" w:rsidRDefault="00163E00" w:rsidP="00F74ED8">
      <w:pPr>
        <w:spacing w:before="40" w:after="40" w:line="240" w:lineRule="auto"/>
        <w:jc w:val="both"/>
        <w:rPr>
          <w:rFonts w:ascii="Arial" w:hAnsi="Arial" w:cs="Arial"/>
          <w:bCs/>
          <w:sz w:val="20"/>
          <w:szCs w:val="20"/>
        </w:rPr>
      </w:pPr>
      <w:r w:rsidRPr="003F5B41">
        <w:rPr>
          <w:rFonts w:ascii="Arial" w:eastAsia="Times New Roman" w:hAnsi="Arial" w:cs="Arial"/>
          <w:b/>
          <w:bCs/>
          <w:sz w:val="20"/>
          <w:szCs w:val="20"/>
        </w:rPr>
        <w:t>Project Name:</w:t>
      </w:r>
      <w:r w:rsidRPr="003F5B41">
        <w:rPr>
          <w:rFonts w:ascii="Arial" w:hAnsi="Arial" w:cs="Arial"/>
          <w:bCs/>
          <w:sz w:val="20"/>
          <w:szCs w:val="20"/>
        </w:rPr>
        <w:t>CPG Practice</w:t>
      </w:r>
    </w:p>
    <w:p w:rsidR="00163E00" w:rsidRPr="003F5B41" w:rsidRDefault="00163E00" w:rsidP="00F74ED8">
      <w:pPr>
        <w:spacing w:before="40" w:after="40" w:line="240" w:lineRule="auto"/>
        <w:jc w:val="both"/>
        <w:rPr>
          <w:rFonts w:ascii="Arial" w:eastAsia="Times New Roman" w:hAnsi="Arial" w:cs="Arial"/>
          <w:bCs/>
          <w:sz w:val="20"/>
          <w:szCs w:val="20"/>
        </w:rPr>
      </w:pPr>
      <w:r w:rsidRPr="003F5B41">
        <w:rPr>
          <w:rFonts w:ascii="Arial" w:eastAsia="Times New Roman" w:hAnsi="Arial" w:cs="Arial"/>
          <w:b/>
          <w:bCs/>
          <w:sz w:val="20"/>
          <w:szCs w:val="20"/>
        </w:rPr>
        <w:t xml:space="preserve">Client: </w:t>
      </w:r>
      <w:r w:rsidRPr="003F5B41">
        <w:rPr>
          <w:rFonts w:ascii="Arial" w:eastAsia="Times New Roman" w:hAnsi="Arial" w:cs="Arial"/>
          <w:bCs/>
          <w:sz w:val="20"/>
          <w:szCs w:val="20"/>
        </w:rPr>
        <w:t>TCS Internal</w:t>
      </w:r>
    </w:p>
    <w:p w:rsidR="007850B4" w:rsidRPr="003F5B41" w:rsidRDefault="007850B4" w:rsidP="00F74ED8">
      <w:pPr>
        <w:spacing w:before="40" w:after="40" w:line="240" w:lineRule="auto"/>
        <w:jc w:val="both"/>
        <w:rPr>
          <w:rFonts w:ascii="Arial" w:eastAsia="Times New Roman" w:hAnsi="Arial" w:cs="Arial"/>
          <w:b/>
          <w:bCs/>
          <w:sz w:val="20"/>
          <w:szCs w:val="20"/>
        </w:rPr>
      </w:pPr>
      <w:r w:rsidRPr="003F5B41">
        <w:rPr>
          <w:rFonts w:ascii="Arial" w:hAnsi="Arial" w:cs="Arial"/>
          <w:b/>
          <w:bCs/>
          <w:sz w:val="20"/>
          <w:szCs w:val="20"/>
        </w:rPr>
        <w:t>Location:</w:t>
      </w:r>
      <w:r w:rsidRPr="003F5B41">
        <w:rPr>
          <w:rFonts w:ascii="Arial" w:hAnsi="Arial" w:cs="Arial"/>
          <w:bCs/>
          <w:sz w:val="20"/>
          <w:szCs w:val="20"/>
        </w:rPr>
        <w:t xml:space="preserve"> Chennai, India</w:t>
      </w:r>
    </w:p>
    <w:p w:rsidR="00163E00" w:rsidRPr="003F5B41" w:rsidRDefault="00163E00" w:rsidP="00F74ED8">
      <w:pPr>
        <w:spacing w:before="40" w:after="40" w:line="240" w:lineRule="auto"/>
        <w:jc w:val="both"/>
        <w:rPr>
          <w:rFonts w:ascii="Arial" w:hAnsi="Arial" w:cs="Arial"/>
          <w:bCs/>
          <w:sz w:val="20"/>
          <w:szCs w:val="20"/>
        </w:rPr>
      </w:pPr>
      <w:r w:rsidRPr="003F5B41">
        <w:rPr>
          <w:rFonts w:ascii="Arial" w:eastAsia="Times New Roman" w:hAnsi="Arial" w:cs="Arial"/>
          <w:b/>
          <w:bCs/>
          <w:sz w:val="20"/>
          <w:szCs w:val="20"/>
        </w:rPr>
        <w:t>Project Description:</w:t>
      </w:r>
      <w:r w:rsidRPr="003F5B41">
        <w:rPr>
          <w:rFonts w:ascii="Arial" w:hAnsi="Arial" w:cs="Arial"/>
          <w:bCs/>
          <w:sz w:val="20"/>
          <w:szCs w:val="20"/>
        </w:rPr>
        <w:t xml:space="preserve"> This was an internal practice group of the Retail vertical of TCS. The focus was on coming up with the solution and offering for the retail clients </w:t>
      </w:r>
      <w:r w:rsidR="00432EAD" w:rsidRPr="003F5B41">
        <w:rPr>
          <w:rFonts w:ascii="Arial" w:hAnsi="Arial" w:cs="Arial"/>
          <w:bCs/>
          <w:sz w:val="20"/>
          <w:szCs w:val="20"/>
        </w:rPr>
        <w:t>to</w:t>
      </w:r>
      <w:r w:rsidRPr="003F5B41">
        <w:rPr>
          <w:rFonts w:ascii="Arial" w:hAnsi="Arial" w:cs="Arial"/>
          <w:bCs/>
          <w:sz w:val="20"/>
          <w:szCs w:val="20"/>
        </w:rPr>
        <w:t xml:space="preserve"> increase their efficiency and productivity, working on RFP’s and other documentation.</w:t>
      </w:r>
    </w:p>
    <w:p w:rsidR="00163E00" w:rsidRPr="003F5B41" w:rsidRDefault="00163E00" w:rsidP="00F74ED8">
      <w:pPr>
        <w:spacing w:before="40" w:after="40" w:line="240" w:lineRule="auto"/>
        <w:jc w:val="both"/>
        <w:rPr>
          <w:rFonts w:ascii="Arial" w:eastAsia="Times New Roman" w:hAnsi="Arial" w:cs="Arial"/>
          <w:b/>
          <w:bCs/>
          <w:sz w:val="20"/>
          <w:szCs w:val="20"/>
        </w:rPr>
      </w:pPr>
      <w:r w:rsidRPr="003F5B41">
        <w:rPr>
          <w:rFonts w:ascii="Arial" w:eastAsia="Times New Roman" w:hAnsi="Arial" w:cs="Arial"/>
          <w:b/>
          <w:bCs/>
          <w:sz w:val="20"/>
          <w:szCs w:val="20"/>
        </w:rPr>
        <w:t>Responsibilities:</w:t>
      </w:r>
    </w:p>
    <w:p w:rsidR="00163E00" w:rsidRPr="003F5B41" w:rsidRDefault="00163E00" w:rsidP="00F74ED8">
      <w:pPr>
        <w:numPr>
          <w:ilvl w:val="0"/>
          <w:numId w:val="4"/>
        </w:numPr>
        <w:spacing w:before="40" w:after="40" w:line="240" w:lineRule="auto"/>
        <w:jc w:val="both"/>
        <w:rPr>
          <w:rFonts w:ascii="Arial" w:hAnsi="Arial" w:cs="Arial"/>
          <w:bCs/>
          <w:sz w:val="20"/>
          <w:szCs w:val="20"/>
        </w:rPr>
      </w:pPr>
      <w:r w:rsidRPr="003F5B41">
        <w:rPr>
          <w:rFonts w:ascii="Arial" w:hAnsi="Arial" w:cs="Arial"/>
          <w:bCs/>
          <w:sz w:val="20"/>
          <w:szCs w:val="20"/>
        </w:rPr>
        <w:t xml:space="preserve">Worked on RFP’s like P&amp;G and Michaels </w:t>
      </w:r>
    </w:p>
    <w:p w:rsidR="00163E00" w:rsidRPr="003F5B41" w:rsidRDefault="00163E00" w:rsidP="00F74ED8">
      <w:pPr>
        <w:numPr>
          <w:ilvl w:val="0"/>
          <w:numId w:val="4"/>
        </w:numPr>
        <w:spacing w:before="40" w:after="40" w:line="240" w:lineRule="auto"/>
        <w:jc w:val="both"/>
        <w:rPr>
          <w:rFonts w:ascii="Arial" w:hAnsi="Arial" w:cs="Arial"/>
          <w:bCs/>
          <w:sz w:val="20"/>
          <w:szCs w:val="20"/>
        </w:rPr>
      </w:pPr>
      <w:r w:rsidRPr="003F5B41">
        <w:rPr>
          <w:rFonts w:ascii="Arial" w:hAnsi="Arial" w:cs="Arial"/>
          <w:bCs/>
          <w:sz w:val="20"/>
          <w:szCs w:val="20"/>
        </w:rPr>
        <w:t>Understanding the</w:t>
      </w:r>
      <w:r w:rsidR="00E40642" w:rsidRPr="003F5B41">
        <w:rPr>
          <w:rFonts w:ascii="Arial" w:hAnsi="Arial" w:cs="Arial"/>
          <w:bCs/>
          <w:sz w:val="20"/>
          <w:szCs w:val="20"/>
        </w:rPr>
        <w:t xml:space="preserve"> various </w:t>
      </w:r>
      <w:r w:rsidRPr="003F5B41">
        <w:rPr>
          <w:rFonts w:ascii="Arial" w:hAnsi="Arial" w:cs="Arial"/>
          <w:bCs/>
          <w:sz w:val="20"/>
          <w:szCs w:val="20"/>
        </w:rPr>
        <w:t>Sales and distribution processes for the retail industry.</w:t>
      </w:r>
    </w:p>
    <w:p w:rsidR="00163E00" w:rsidRPr="003F5B41" w:rsidRDefault="00163E00" w:rsidP="00F74ED8">
      <w:pPr>
        <w:numPr>
          <w:ilvl w:val="0"/>
          <w:numId w:val="4"/>
        </w:numPr>
        <w:spacing w:before="40" w:after="40" w:line="240" w:lineRule="auto"/>
        <w:jc w:val="both"/>
        <w:rPr>
          <w:rFonts w:ascii="Arial" w:hAnsi="Arial" w:cs="Arial"/>
          <w:bCs/>
          <w:sz w:val="20"/>
          <w:szCs w:val="20"/>
        </w:rPr>
      </w:pPr>
      <w:r w:rsidRPr="003F5B41">
        <w:rPr>
          <w:rFonts w:ascii="Arial" w:hAnsi="Arial" w:cs="Arial"/>
          <w:bCs/>
          <w:sz w:val="20"/>
          <w:szCs w:val="20"/>
        </w:rPr>
        <w:t xml:space="preserve">Created Business process mapping of the legacy systems of the prospect clients using </w:t>
      </w:r>
      <w:r w:rsidR="00E40642" w:rsidRPr="003F5B41">
        <w:rPr>
          <w:rFonts w:ascii="Arial" w:hAnsi="Arial" w:cs="Arial"/>
          <w:bCs/>
          <w:sz w:val="20"/>
          <w:szCs w:val="20"/>
        </w:rPr>
        <w:t>MS Visio.</w:t>
      </w:r>
    </w:p>
    <w:p w:rsidR="00E928A0" w:rsidRPr="003F5B41" w:rsidRDefault="00163E00" w:rsidP="00F74ED8">
      <w:pPr>
        <w:numPr>
          <w:ilvl w:val="0"/>
          <w:numId w:val="4"/>
        </w:numPr>
        <w:spacing w:before="40" w:after="40" w:line="240" w:lineRule="auto"/>
        <w:jc w:val="both"/>
        <w:rPr>
          <w:rFonts w:ascii="Arial" w:eastAsia="Times New Roman" w:hAnsi="Arial" w:cs="Arial"/>
          <w:b/>
          <w:bCs/>
          <w:sz w:val="20"/>
          <w:szCs w:val="20"/>
        </w:rPr>
      </w:pPr>
      <w:r w:rsidRPr="003F5B41">
        <w:rPr>
          <w:rFonts w:ascii="Arial" w:hAnsi="Arial" w:cs="Arial"/>
          <w:bCs/>
          <w:sz w:val="20"/>
          <w:szCs w:val="20"/>
        </w:rPr>
        <w:t>Worked on various solutions and offerings for the Retail clients.</w:t>
      </w:r>
    </w:p>
    <w:p w:rsidR="00E40642" w:rsidRPr="004E10FA" w:rsidRDefault="00E40642" w:rsidP="00F74ED8">
      <w:pPr>
        <w:spacing w:before="40" w:after="40" w:line="240" w:lineRule="auto"/>
        <w:ind w:left="360"/>
        <w:jc w:val="both"/>
        <w:rPr>
          <w:rFonts w:ascii="Arial" w:eastAsia="Times New Roman" w:hAnsi="Arial" w:cs="Arial"/>
          <w:b/>
          <w:bCs/>
          <w:sz w:val="12"/>
          <w:szCs w:val="20"/>
        </w:rPr>
      </w:pPr>
    </w:p>
    <w:p w:rsidR="007E0045" w:rsidRPr="004E10FA" w:rsidRDefault="00A85149" w:rsidP="004E10FA">
      <w:pPr>
        <w:spacing w:before="40" w:after="40" w:line="240" w:lineRule="auto"/>
        <w:jc w:val="both"/>
        <w:rPr>
          <w:rFonts w:ascii="Arial" w:eastAsia="Times New Roman" w:hAnsi="Arial" w:cs="Arial"/>
          <w:b/>
          <w:bCs/>
          <w:sz w:val="20"/>
          <w:szCs w:val="20"/>
        </w:rPr>
      </w:pPr>
      <w:r w:rsidRPr="00A85149">
        <w:rPr>
          <w:rFonts w:ascii="Arial" w:hAnsi="Arial" w:cs="Arial"/>
          <w:noProof/>
          <w:sz w:val="20"/>
          <w:szCs w:val="20"/>
        </w:rPr>
        <w:pict>
          <v:shapetype id="_x0000_t202" coordsize="21600,21600" o:spt="202" path="m,l,21600r21600,l21600,xe">
            <v:stroke joinstyle="miter"/>
            <v:path gradientshapeok="t" o:connecttype="rect"/>
          </v:shapetype>
          <v:shape id="Text Box 9" o:spid="_x0000_s1027" type="#_x0000_t202" style="position:absolute;left:0;text-align:left;margin-left:-1.5pt;margin-top:20.8pt;width:536.5pt;height:91.5pt;z-index:251683840;visibility:visible;mso-wrap-distance-lef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" stroked="f">
            <v:fill opacity="0"/>
            <v:textbox inset="0,0,0,0">
              <w:txbxContent>
                <w:tbl>
                  <w:tblPr>
                    <w:tblW w:w="10507" w:type="dxa"/>
                    <w:tblInd w:w="108" w:type="dxa"/>
                    <w:tblLayout w:type="fixed"/>
                    <w:tblLook w:val="0000"/>
                  </w:tblPr>
                  <w:tblGrid>
                    <w:gridCol w:w="10507"/>
                  </w:tblGrid>
                  <w:tr w:rsidR="007E0045" w:rsidRPr="003F7322" w:rsidTr="008E6A79">
                    <w:trPr>
                      <w:trHeight w:val="350"/>
                    </w:trPr>
                    <w:tc>
                      <w:tcPr>
                        <w:tcW w:w="10507" w:type="dxa"/>
                        <w:tcBorders>
                          <w:top w:val="single" w:sz="4" w:space="0" w:color="000000"/>
                          <w:left w:val="single" w:sz="4" w:space="0" w:color="000000"/>
                          <w:bottom w:val="single" w:sz="4" w:space="0" w:color="000000"/>
                          <w:right w:val="single" w:sz="4" w:space="0" w:color="000000"/>
                        </w:tcBorders>
                        <w:shd w:val="clear" w:color="auto" w:fill="E6E6E6"/>
                      </w:tcPr>
                      <w:p w:rsidR="007E0045" w:rsidRPr="003F7322" w:rsidRDefault="007E0045">
                        <w:pPr>
                          <w:pStyle w:val="Heading8"/>
                          <w:snapToGrid w:val="0"/>
                          <w:jc w:val="both"/>
                          <w:rPr>
                            <w:rFonts w:ascii="Arial" w:hAnsi="Arial" w:cs="Arial"/>
                            <w:i w:val="0"/>
                            <w:iCs/>
                            <w:sz w:val="20"/>
                            <w:szCs w:val="20"/>
                          </w:rPr>
                        </w:pPr>
                        <w:r w:rsidRPr="003F7322">
                          <w:rPr>
                            <w:rFonts w:ascii="Arial" w:hAnsi="Arial" w:cs="Arial"/>
                            <w:i w:val="0"/>
                            <w:iCs/>
                            <w:sz w:val="20"/>
                            <w:szCs w:val="20"/>
                          </w:rPr>
                          <w:t>Education &amp; Certifications</w:t>
                        </w:r>
                      </w:p>
                    </w:tc>
                  </w:tr>
                  <w:tr w:rsidR="007E0045" w:rsidRPr="003F7322" w:rsidTr="008E6A79">
                    <w:trPr>
                      <w:trHeight w:val="431"/>
                    </w:trPr>
                    <w:tc>
                      <w:tcPr>
                        <w:tcW w:w="10507" w:type="dxa"/>
                        <w:tcBorders>
                          <w:top w:val="single" w:sz="4" w:space="0" w:color="000000"/>
                          <w:left w:val="single" w:sz="4" w:space="0" w:color="000000"/>
                          <w:bottom w:val="single" w:sz="4" w:space="0" w:color="000000"/>
                          <w:right w:val="single" w:sz="4" w:space="0" w:color="000000"/>
                        </w:tcBorders>
                        <w:shd w:val="clear" w:color="auto" w:fill="auto"/>
                      </w:tcPr>
                      <w:p w:rsidR="007E0045" w:rsidRPr="007E0045" w:rsidRDefault="007E0045" w:rsidP="007E0045">
                        <w:pPr>
                          <w:pStyle w:val="Heading9"/>
                          <w:numPr>
                            <w:ilvl w:val="0"/>
                            <w:numId w:val="7"/>
                          </w:numPr>
                          <w:snapToGrid w:val="0"/>
                          <w:rPr>
                            <w:rFonts w:ascii="Arial" w:hAnsi="Arial"/>
                            <w:sz w:val="20"/>
                            <w:szCs w:val="20"/>
                          </w:rPr>
                        </w:pPr>
                        <w:r w:rsidRPr="007E0045">
                          <w:rPr>
                            <w:rFonts w:ascii="Arial" w:hAnsi="Arial"/>
                            <w:sz w:val="20"/>
                            <w:szCs w:val="20"/>
                          </w:rPr>
                          <w:t>Master of Business Administration (MBA) – 2008</w:t>
                        </w:r>
                      </w:p>
                      <w:p w:rsidR="007E0045" w:rsidRPr="007E0045" w:rsidRDefault="007E0045" w:rsidP="007E0045">
                        <w:pPr>
                          <w:pStyle w:val="BodyText3"/>
                          <w:spacing w:after="0"/>
                          <w:ind w:left="360"/>
                          <w:jc w:val="both"/>
                        </w:pPr>
                        <w:r w:rsidRPr="007E0045">
                          <w:rPr>
                            <w:rFonts w:ascii="Arial" w:hAnsi="Arial" w:cs="Arial"/>
                            <w:sz w:val="20"/>
                            <w:szCs w:val="20"/>
                          </w:rPr>
                          <w:t>ICFAI, Mumbai</w:t>
                        </w:r>
                      </w:p>
                      <w:p w:rsidR="007E0045" w:rsidRPr="003F7322" w:rsidRDefault="007E0045">
                        <w:pPr>
                          <w:pStyle w:val="Heading9"/>
                          <w:ind w:left="360"/>
                          <w:rPr>
                            <w:rFonts w:ascii="Arial" w:hAnsi="Arial"/>
                            <w:sz w:val="20"/>
                            <w:szCs w:val="20"/>
                          </w:rPr>
                        </w:pPr>
                      </w:p>
                      <w:p w:rsidR="007E0045" w:rsidRPr="003F7322" w:rsidRDefault="007E0045" w:rsidP="007E0045">
                        <w:pPr>
                          <w:pStyle w:val="Heading9"/>
                          <w:numPr>
                            <w:ilvl w:val="0"/>
                            <w:numId w:val="7"/>
                          </w:numPr>
                          <w:snapToGrid w:val="0"/>
                          <w:rPr>
                            <w:rFonts w:ascii="Arial" w:hAnsi="Arial"/>
                            <w:sz w:val="20"/>
                            <w:szCs w:val="20"/>
                          </w:rPr>
                        </w:pPr>
                        <w:r w:rsidRPr="003F7322">
                          <w:rPr>
                            <w:rFonts w:ascii="Arial" w:hAnsi="Arial"/>
                            <w:sz w:val="20"/>
                            <w:szCs w:val="20"/>
                          </w:rPr>
                          <w:t xml:space="preserve">Bachelor of Engineering – </w:t>
                        </w:r>
                        <w:r w:rsidRPr="007E0045">
                          <w:rPr>
                            <w:rFonts w:ascii="Arial" w:hAnsi="Arial"/>
                            <w:sz w:val="20"/>
                            <w:szCs w:val="20"/>
                          </w:rPr>
                          <w:t>Electronics and Telecommunication, 2004</w:t>
                        </w:r>
                      </w:p>
                      <w:p w:rsidR="007E0045" w:rsidRPr="003F7322" w:rsidRDefault="007E0045">
                        <w:pPr>
                          <w:pStyle w:val="BodyText3"/>
                          <w:spacing w:after="0"/>
                          <w:ind w:left="720"/>
                          <w:jc w:val="both"/>
                          <w:rPr>
                            <w:rFonts w:ascii="Arial" w:hAnsi="Arial" w:cs="Arial"/>
                            <w:sz w:val="20"/>
                            <w:szCs w:val="20"/>
                          </w:rPr>
                        </w:pPr>
                        <w:r w:rsidRPr="003F7322">
                          <w:rPr>
                            <w:rFonts w:ascii="Arial" w:hAnsi="Arial" w:cs="Arial"/>
                            <w:sz w:val="20"/>
                            <w:szCs w:val="20"/>
                          </w:rPr>
                          <w:t>Shivaji University, Maharashtra</w:t>
                        </w:r>
                      </w:p>
                      <w:p w:rsidR="007E0045" w:rsidRPr="003F7322" w:rsidRDefault="007E0045">
                        <w:pPr>
                          <w:pStyle w:val="BodyText3"/>
                          <w:spacing w:after="0"/>
                          <w:ind w:left="360"/>
                          <w:jc w:val="both"/>
                          <w:rPr>
                            <w:rFonts w:ascii="Arial" w:hAnsi="Arial" w:cs="Arial"/>
                            <w:sz w:val="20"/>
                            <w:szCs w:val="20"/>
                          </w:rPr>
                        </w:pPr>
                      </w:p>
                    </w:tc>
                  </w:tr>
                </w:tbl>
                <w:p w:rsidR="007E0045" w:rsidRDefault="007E0045" w:rsidP="007E0045"/>
              </w:txbxContent>
            </v:textbox>
            <w10:wrap type="square" side="largest"/>
          </v:shape>
        </w:pict>
      </w:r>
      <w:r w:rsidR="00E928A0" w:rsidRPr="003F5B41">
        <w:rPr>
          <w:rFonts w:ascii="Arial" w:hAnsi="Arial" w:cs="Arial"/>
          <w:b/>
          <w:color w:val="000000"/>
          <w:sz w:val="20"/>
          <w:szCs w:val="20"/>
        </w:rPr>
        <w:t>Environment\Tools:</w:t>
      </w:r>
      <w:r w:rsidR="00E928A0" w:rsidRPr="003F5B41">
        <w:rPr>
          <w:rFonts w:ascii="Arial" w:hAnsi="Arial" w:cs="Arial"/>
          <w:sz w:val="20"/>
          <w:szCs w:val="20"/>
        </w:rPr>
        <w:t xml:space="preserve">MS Visio, MS Office Suite, </w:t>
      </w:r>
      <w:r w:rsidR="00992B45" w:rsidRPr="003F5B41">
        <w:rPr>
          <w:rFonts w:ascii="Arial" w:hAnsi="Arial" w:cs="Arial"/>
          <w:sz w:val="20"/>
          <w:szCs w:val="20"/>
        </w:rPr>
        <w:t>SharePoint</w:t>
      </w:r>
      <w:r w:rsidR="00E928A0" w:rsidRPr="003F5B41">
        <w:rPr>
          <w:rFonts w:ascii="Arial" w:hAnsi="Arial" w:cs="Arial"/>
          <w:sz w:val="20"/>
          <w:szCs w:val="20"/>
        </w:rPr>
        <w:t xml:space="preserve">, </w:t>
      </w:r>
      <w:r w:rsidR="00E928A0" w:rsidRPr="003F5B41">
        <w:rPr>
          <w:rFonts w:ascii="Arial" w:hAnsi="Arial" w:cs="Arial"/>
          <w:bCs/>
          <w:sz w:val="20"/>
          <w:szCs w:val="20"/>
        </w:rPr>
        <w:t>Snagit</w:t>
      </w:r>
      <w:bookmarkEnd w:id="0"/>
    </w:p>
    <w:sectPr w:rsidR="007E0045" w:rsidRPr="004E10FA" w:rsidSect="008E6A79">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pStyle w:val="Heading9"/>
      <w:suff w:val="nothing"/>
      <w:lvlText w:val=""/>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Wingdings" w:hAnsi="Wingdings"/>
      </w:r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3">
    <w:nsid w:val="00000005"/>
    <w:multiLevelType w:val="singleLevel"/>
    <w:tmpl w:val="00000005"/>
    <w:name w:val="WW8Num13"/>
    <w:lvl w:ilvl="0">
      <w:start w:val="1"/>
      <w:numFmt w:val="bullet"/>
      <w:lvlText w:val=""/>
      <w:lvlJc w:val="left"/>
      <w:pPr>
        <w:tabs>
          <w:tab w:val="num" w:pos="720"/>
        </w:tabs>
        <w:ind w:left="720" w:hanging="360"/>
      </w:pPr>
      <w:rPr>
        <w:rFonts w:ascii="Wingdings" w:hAnsi="Wingdings"/>
      </w:rPr>
    </w:lvl>
  </w:abstractNum>
  <w:abstractNum w:abstractNumId="4">
    <w:nsid w:val="00000006"/>
    <w:multiLevelType w:val="singleLevel"/>
    <w:tmpl w:val="00000006"/>
    <w:name w:val="WW8Num16"/>
    <w:lvl w:ilvl="0">
      <w:start w:val="1"/>
      <w:numFmt w:val="bullet"/>
      <w:lvlText w:val=""/>
      <w:lvlJc w:val="left"/>
      <w:pPr>
        <w:tabs>
          <w:tab w:val="num" w:pos="720"/>
        </w:tabs>
        <w:ind w:left="720" w:hanging="360"/>
      </w:pPr>
      <w:rPr>
        <w:rFonts w:ascii="Wingdings" w:hAnsi="Wingdings"/>
      </w:rPr>
    </w:lvl>
  </w:abstractNum>
  <w:abstractNum w:abstractNumId="5">
    <w:nsid w:val="36627A2F"/>
    <w:multiLevelType w:val="hybridMultilevel"/>
    <w:tmpl w:val="6BC8411A"/>
    <w:lvl w:ilvl="0" w:tplc="1660A166">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3210DFD"/>
    <w:multiLevelType w:val="hybridMultilevel"/>
    <w:tmpl w:val="E9F4C93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CB920FF"/>
    <w:multiLevelType w:val="hybridMultilevel"/>
    <w:tmpl w:val="34167D62"/>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0"/>
  </w:num>
  <w:num w:numId="3">
    <w:abstractNumId w:val="3"/>
  </w:num>
  <w:num w:numId="4">
    <w:abstractNumId w:val="7"/>
  </w:num>
  <w:num w:numId="5">
    <w:abstractNumId w:val="1"/>
  </w:num>
  <w:num w:numId="6">
    <w:abstractNumId w:val="2"/>
  </w:num>
  <w:num w:numId="7">
    <w:abstractNumId w:val="4"/>
  </w:num>
  <w:num w:numId="8">
    <w:abstractNumId w:val="5"/>
  </w:num>
  <w:num w:numId="9">
    <w:abstractNumId w:val="5"/>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9732F1"/>
    <w:rsid w:val="00017D73"/>
    <w:rsid w:val="00020635"/>
    <w:rsid w:val="0004131D"/>
    <w:rsid w:val="001116B6"/>
    <w:rsid w:val="001310D7"/>
    <w:rsid w:val="00150756"/>
    <w:rsid w:val="00163E00"/>
    <w:rsid w:val="00166D63"/>
    <w:rsid w:val="001B2E17"/>
    <w:rsid w:val="001B7308"/>
    <w:rsid w:val="001C3AAA"/>
    <w:rsid w:val="001F04F3"/>
    <w:rsid w:val="001F1B3F"/>
    <w:rsid w:val="00210660"/>
    <w:rsid w:val="00221FCF"/>
    <w:rsid w:val="00253E7C"/>
    <w:rsid w:val="00261752"/>
    <w:rsid w:val="002D4518"/>
    <w:rsid w:val="00325777"/>
    <w:rsid w:val="003601E1"/>
    <w:rsid w:val="00372DD1"/>
    <w:rsid w:val="003F5B41"/>
    <w:rsid w:val="00432EAD"/>
    <w:rsid w:val="00476087"/>
    <w:rsid w:val="00487AA7"/>
    <w:rsid w:val="004D7A10"/>
    <w:rsid w:val="004E10FA"/>
    <w:rsid w:val="00534651"/>
    <w:rsid w:val="00542CEE"/>
    <w:rsid w:val="00583AE3"/>
    <w:rsid w:val="00606ACC"/>
    <w:rsid w:val="00607C9B"/>
    <w:rsid w:val="006105F0"/>
    <w:rsid w:val="0063364B"/>
    <w:rsid w:val="0063781D"/>
    <w:rsid w:val="00667971"/>
    <w:rsid w:val="00673272"/>
    <w:rsid w:val="00683AF6"/>
    <w:rsid w:val="00696F89"/>
    <w:rsid w:val="006B7163"/>
    <w:rsid w:val="006E125D"/>
    <w:rsid w:val="006F433C"/>
    <w:rsid w:val="006F77ED"/>
    <w:rsid w:val="00747488"/>
    <w:rsid w:val="00761DFF"/>
    <w:rsid w:val="007850B4"/>
    <w:rsid w:val="007B0D9B"/>
    <w:rsid w:val="007D65F2"/>
    <w:rsid w:val="007E0045"/>
    <w:rsid w:val="007E64F2"/>
    <w:rsid w:val="00824B41"/>
    <w:rsid w:val="00844DF7"/>
    <w:rsid w:val="008547F6"/>
    <w:rsid w:val="008A62E9"/>
    <w:rsid w:val="008E6A79"/>
    <w:rsid w:val="009121AC"/>
    <w:rsid w:val="009464EE"/>
    <w:rsid w:val="009732F1"/>
    <w:rsid w:val="00992B45"/>
    <w:rsid w:val="009B1EFA"/>
    <w:rsid w:val="009E7D46"/>
    <w:rsid w:val="00A33712"/>
    <w:rsid w:val="00A85149"/>
    <w:rsid w:val="00AB4417"/>
    <w:rsid w:val="00BC1274"/>
    <w:rsid w:val="00CE0112"/>
    <w:rsid w:val="00D430AC"/>
    <w:rsid w:val="00D443CA"/>
    <w:rsid w:val="00DA5068"/>
    <w:rsid w:val="00DC0C9C"/>
    <w:rsid w:val="00E338DF"/>
    <w:rsid w:val="00E40642"/>
    <w:rsid w:val="00E81AE1"/>
    <w:rsid w:val="00E928A0"/>
    <w:rsid w:val="00EB3766"/>
    <w:rsid w:val="00EB7313"/>
    <w:rsid w:val="00ED4729"/>
    <w:rsid w:val="00F37AF8"/>
    <w:rsid w:val="00F427A1"/>
    <w:rsid w:val="00F542B0"/>
    <w:rsid w:val="00F72164"/>
    <w:rsid w:val="00F74E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32F1"/>
  </w:style>
  <w:style w:type="paragraph" w:styleId="Heading1">
    <w:name w:val="heading 1"/>
    <w:basedOn w:val="Normal"/>
    <w:next w:val="Normal"/>
    <w:link w:val="Heading1Char"/>
    <w:qFormat/>
    <w:rsid w:val="001B7308"/>
    <w:pPr>
      <w:keepNext/>
      <w:numPr>
        <w:numId w:val="2"/>
      </w:numPr>
      <w:suppressAutoHyphens/>
      <w:spacing w:after="0" w:line="240" w:lineRule="auto"/>
      <w:outlineLvl w:val="0"/>
    </w:pPr>
    <w:rPr>
      <w:rFonts w:ascii="Garamond" w:eastAsia="Times New Roman" w:hAnsi="Garamond" w:cs="Times New Roman"/>
      <w:b/>
      <w:bCs/>
      <w:sz w:val="24"/>
      <w:szCs w:val="24"/>
      <w:lang w:eastAsia="ar-SA"/>
    </w:rPr>
  </w:style>
  <w:style w:type="paragraph" w:styleId="Heading2">
    <w:name w:val="heading 2"/>
    <w:basedOn w:val="Normal"/>
    <w:next w:val="Normal"/>
    <w:link w:val="Heading2Char"/>
    <w:qFormat/>
    <w:rsid w:val="001B7308"/>
    <w:pPr>
      <w:keepNext/>
      <w:numPr>
        <w:ilvl w:val="1"/>
        <w:numId w:val="2"/>
      </w:numPr>
      <w:suppressAutoHyphens/>
      <w:spacing w:after="0" w:line="240" w:lineRule="auto"/>
      <w:jc w:val="center"/>
      <w:outlineLvl w:val="1"/>
    </w:pPr>
    <w:rPr>
      <w:rFonts w:ascii="Times New Roman" w:eastAsia="Times New Roman" w:hAnsi="Times New Roman" w:cs="Times New Roman"/>
      <w:b/>
      <w:bCs/>
      <w:sz w:val="24"/>
      <w:szCs w:val="24"/>
      <w:lang w:eastAsia="ar-SA"/>
    </w:rPr>
  </w:style>
  <w:style w:type="paragraph" w:styleId="Heading3">
    <w:name w:val="heading 3"/>
    <w:basedOn w:val="Normal"/>
    <w:next w:val="Normal"/>
    <w:link w:val="Heading3Char"/>
    <w:qFormat/>
    <w:rsid w:val="001B7308"/>
    <w:pPr>
      <w:keepNext/>
      <w:numPr>
        <w:ilvl w:val="2"/>
        <w:numId w:val="2"/>
      </w:numPr>
      <w:suppressAutoHyphens/>
      <w:spacing w:after="0" w:line="240" w:lineRule="auto"/>
      <w:jc w:val="right"/>
      <w:outlineLvl w:val="2"/>
    </w:pPr>
    <w:rPr>
      <w:rFonts w:ascii="Garamond" w:eastAsia="Times New Roman" w:hAnsi="Garamond" w:cs="Times New Roman"/>
      <w:b/>
      <w:bCs/>
      <w:sz w:val="24"/>
      <w:szCs w:val="24"/>
      <w:lang w:eastAsia="ar-SA"/>
    </w:rPr>
  </w:style>
  <w:style w:type="paragraph" w:styleId="Heading4">
    <w:name w:val="heading 4"/>
    <w:basedOn w:val="Normal"/>
    <w:next w:val="Normal"/>
    <w:link w:val="Heading4Char"/>
    <w:qFormat/>
    <w:rsid w:val="001B7308"/>
    <w:pPr>
      <w:keepNext/>
      <w:numPr>
        <w:ilvl w:val="3"/>
        <w:numId w:val="2"/>
      </w:numPr>
      <w:suppressAutoHyphens/>
      <w:spacing w:after="0" w:line="240" w:lineRule="auto"/>
      <w:jc w:val="both"/>
      <w:outlineLvl w:val="3"/>
    </w:pPr>
    <w:rPr>
      <w:rFonts w:ascii="Garamond" w:eastAsia="Times New Roman" w:hAnsi="Garamond" w:cs="Times New Roman"/>
      <w:b/>
      <w:bCs/>
      <w:szCs w:val="24"/>
      <w:lang w:eastAsia="ar-SA"/>
    </w:rPr>
  </w:style>
  <w:style w:type="paragraph" w:styleId="Heading5">
    <w:name w:val="heading 5"/>
    <w:basedOn w:val="Normal"/>
    <w:next w:val="Normal"/>
    <w:link w:val="Heading5Char"/>
    <w:qFormat/>
    <w:rsid w:val="001B7308"/>
    <w:pPr>
      <w:keepNext/>
      <w:numPr>
        <w:ilvl w:val="4"/>
        <w:numId w:val="2"/>
      </w:numPr>
      <w:suppressAutoHyphens/>
      <w:spacing w:after="0" w:line="240" w:lineRule="auto"/>
      <w:jc w:val="both"/>
      <w:outlineLvl w:val="4"/>
    </w:pPr>
    <w:rPr>
      <w:rFonts w:ascii="Times New Roman" w:eastAsia="Times New Roman" w:hAnsi="Times New Roman" w:cs="Times New Roman"/>
      <w:b/>
      <w:bCs/>
      <w:sz w:val="24"/>
      <w:szCs w:val="24"/>
      <w:u w:val="single"/>
      <w:lang w:eastAsia="ar-SA"/>
    </w:rPr>
  </w:style>
  <w:style w:type="paragraph" w:styleId="Heading6">
    <w:name w:val="heading 6"/>
    <w:basedOn w:val="Normal"/>
    <w:next w:val="Normal"/>
    <w:link w:val="Heading6Char"/>
    <w:qFormat/>
    <w:rsid w:val="001B7308"/>
    <w:pPr>
      <w:keepNext/>
      <w:numPr>
        <w:ilvl w:val="5"/>
        <w:numId w:val="2"/>
      </w:numPr>
      <w:suppressAutoHyphens/>
      <w:spacing w:after="0" w:line="240" w:lineRule="auto"/>
      <w:jc w:val="center"/>
      <w:outlineLvl w:val="5"/>
    </w:pPr>
    <w:rPr>
      <w:rFonts w:ascii="Garamond" w:eastAsia="Times New Roman" w:hAnsi="Garamond" w:cs="Times New Roman"/>
      <w:b/>
      <w:bCs/>
      <w:color w:val="FFFFFF"/>
      <w:spacing w:val="12"/>
      <w:sz w:val="24"/>
      <w:szCs w:val="24"/>
      <w:lang w:eastAsia="ar-SA"/>
    </w:rPr>
  </w:style>
  <w:style w:type="paragraph" w:styleId="Heading7">
    <w:name w:val="heading 7"/>
    <w:basedOn w:val="Normal"/>
    <w:next w:val="Normal"/>
    <w:link w:val="Heading7Char"/>
    <w:qFormat/>
    <w:rsid w:val="001B7308"/>
    <w:pPr>
      <w:keepNext/>
      <w:numPr>
        <w:ilvl w:val="6"/>
        <w:numId w:val="2"/>
      </w:numPr>
      <w:tabs>
        <w:tab w:val="left" w:pos="2790"/>
        <w:tab w:val="center" w:pos="4802"/>
      </w:tabs>
      <w:suppressAutoHyphens/>
      <w:spacing w:after="0" w:line="240" w:lineRule="auto"/>
      <w:outlineLvl w:val="6"/>
    </w:pPr>
    <w:rPr>
      <w:rFonts w:ascii="Times New Roman" w:eastAsia="Times New Roman" w:hAnsi="Times New Roman" w:cs="Times New Roman"/>
      <w:b/>
      <w:bCs/>
      <w:i/>
      <w:sz w:val="24"/>
      <w:szCs w:val="24"/>
      <w:lang w:eastAsia="ar-SA"/>
    </w:rPr>
  </w:style>
  <w:style w:type="paragraph" w:styleId="Heading8">
    <w:name w:val="heading 8"/>
    <w:basedOn w:val="Normal"/>
    <w:next w:val="Normal"/>
    <w:link w:val="Heading8Char"/>
    <w:qFormat/>
    <w:rsid w:val="001B7308"/>
    <w:pPr>
      <w:keepNext/>
      <w:numPr>
        <w:ilvl w:val="7"/>
        <w:numId w:val="2"/>
      </w:numPr>
      <w:suppressAutoHyphens/>
      <w:spacing w:after="0" w:line="240" w:lineRule="auto"/>
      <w:jc w:val="center"/>
      <w:outlineLvl w:val="7"/>
    </w:pPr>
    <w:rPr>
      <w:rFonts w:ascii="Times New Roman" w:eastAsia="Times New Roman" w:hAnsi="Times New Roman" w:cs="Times New Roman"/>
      <w:b/>
      <w:bCs/>
      <w:i/>
      <w:sz w:val="24"/>
      <w:szCs w:val="24"/>
      <w:lang w:eastAsia="ar-SA"/>
    </w:rPr>
  </w:style>
  <w:style w:type="paragraph" w:styleId="Heading9">
    <w:name w:val="heading 9"/>
    <w:basedOn w:val="Normal"/>
    <w:next w:val="Normal"/>
    <w:link w:val="Heading9Char"/>
    <w:qFormat/>
    <w:rsid w:val="001B7308"/>
    <w:pPr>
      <w:keepNext/>
      <w:numPr>
        <w:ilvl w:val="8"/>
        <w:numId w:val="2"/>
      </w:numPr>
      <w:tabs>
        <w:tab w:val="left" w:pos="180"/>
        <w:tab w:val="left" w:pos="360"/>
        <w:tab w:val="left" w:pos="720"/>
        <w:tab w:val="left" w:pos="1260"/>
        <w:tab w:val="left" w:pos="10800"/>
      </w:tabs>
      <w:suppressAutoHyphens/>
      <w:overflowPunct w:val="0"/>
      <w:spacing w:after="0" w:line="240" w:lineRule="auto"/>
      <w:ind w:right="281"/>
      <w:jc w:val="both"/>
      <w:outlineLvl w:val="8"/>
    </w:pPr>
    <w:rPr>
      <w:rFonts w:ascii="Times New Roman" w:eastAsia="Times New Roman" w:hAnsi="Times New Roman" w:cs="Arial"/>
      <w:b/>
      <w:bCs/>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7308"/>
    <w:rPr>
      <w:rFonts w:ascii="Garamond" w:eastAsia="Times New Roman" w:hAnsi="Garamond" w:cs="Times New Roman"/>
      <w:b/>
      <w:bCs/>
      <w:sz w:val="24"/>
      <w:szCs w:val="24"/>
      <w:lang w:eastAsia="ar-SA"/>
    </w:rPr>
  </w:style>
  <w:style w:type="character" w:customStyle="1" w:styleId="Heading2Char">
    <w:name w:val="Heading 2 Char"/>
    <w:basedOn w:val="DefaultParagraphFont"/>
    <w:link w:val="Heading2"/>
    <w:rsid w:val="001B7308"/>
    <w:rPr>
      <w:rFonts w:ascii="Times New Roman" w:eastAsia="Times New Roman" w:hAnsi="Times New Roman" w:cs="Times New Roman"/>
      <w:b/>
      <w:bCs/>
      <w:sz w:val="24"/>
      <w:szCs w:val="24"/>
      <w:lang w:eastAsia="ar-SA"/>
    </w:rPr>
  </w:style>
  <w:style w:type="character" w:customStyle="1" w:styleId="Heading3Char">
    <w:name w:val="Heading 3 Char"/>
    <w:basedOn w:val="DefaultParagraphFont"/>
    <w:link w:val="Heading3"/>
    <w:rsid w:val="001B7308"/>
    <w:rPr>
      <w:rFonts w:ascii="Garamond" w:eastAsia="Times New Roman" w:hAnsi="Garamond" w:cs="Times New Roman"/>
      <w:b/>
      <w:bCs/>
      <w:sz w:val="24"/>
      <w:szCs w:val="24"/>
      <w:lang w:eastAsia="ar-SA"/>
    </w:rPr>
  </w:style>
  <w:style w:type="character" w:customStyle="1" w:styleId="Heading4Char">
    <w:name w:val="Heading 4 Char"/>
    <w:basedOn w:val="DefaultParagraphFont"/>
    <w:link w:val="Heading4"/>
    <w:rsid w:val="001B7308"/>
    <w:rPr>
      <w:rFonts w:ascii="Garamond" w:eastAsia="Times New Roman" w:hAnsi="Garamond" w:cs="Times New Roman"/>
      <w:b/>
      <w:bCs/>
      <w:szCs w:val="24"/>
      <w:lang w:eastAsia="ar-SA"/>
    </w:rPr>
  </w:style>
  <w:style w:type="character" w:customStyle="1" w:styleId="Heading5Char">
    <w:name w:val="Heading 5 Char"/>
    <w:basedOn w:val="DefaultParagraphFont"/>
    <w:link w:val="Heading5"/>
    <w:rsid w:val="001B7308"/>
    <w:rPr>
      <w:rFonts w:ascii="Times New Roman" w:eastAsia="Times New Roman" w:hAnsi="Times New Roman" w:cs="Times New Roman"/>
      <w:b/>
      <w:bCs/>
      <w:sz w:val="24"/>
      <w:szCs w:val="24"/>
      <w:u w:val="single"/>
      <w:lang w:eastAsia="ar-SA"/>
    </w:rPr>
  </w:style>
  <w:style w:type="character" w:customStyle="1" w:styleId="Heading6Char">
    <w:name w:val="Heading 6 Char"/>
    <w:basedOn w:val="DefaultParagraphFont"/>
    <w:link w:val="Heading6"/>
    <w:rsid w:val="001B7308"/>
    <w:rPr>
      <w:rFonts w:ascii="Garamond" w:eastAsia="Times New Roman" w:hAnsi="Garamond" w:cs="Times New Roman"/>
      <w:b/>
      <w:bCs/>
      <w:color w:val="FFFFFF"/>
      <w:spacing w:val="12"/>
      <w:sz w:val="24"/>
      <w:szCs w:val="24"/>
      <w:lang w:eastAsia="ar-SA"/>
    </w:rPr>
  </w:style>
  <w:style w:type="character" w:customStyle="1" w:styleId="Heading7Char">
    <w:name w:val="Heading 7 Char"/>
    <w:basedOn w:val="DefaultParagraphFont"/>
    <w:link w:val="Heading7"/>
    <w:rsid w:val="001B7308"/>
    <w:rPr>
      <w:rFonts w:ascii="Times New Roman" w:eastAsia="Times New Roman" w:hAnsi="Times New Roman" w:cs="Times New Roman"/>
      <w:b/>
      <w:bCs/>
      <w:i/>
      <w:sz w:val="24"/>
      <w:szCs w:val="24"/>
      <w:lang w:eastAsia="ar-SA"/>
    </w:rPr>
  </w:style>
  <w:style w:type="character" w:customStyle="1" w:styleId="Heading8Char">
    <w:name w:val="Heading 8 Char"/>
    <w:basedOn w:val="DefaultParagraphFont"/>
    <w:link w:val="Heading8"/>
    <w:rsid w:val="001B7308"/>
    <w:rPr>
      <w:rFonts w:ascii="Times New Roman" w:eastAsia="Times New Roman" w:hAnsi="Times New Roman" w:cs="Times New Roman"/>
      <w:b/>
      <w:bCs/>
      <w:i/>
      <w:sz w:val="24"/>
      <w:szCs w:val="24"/>
      <w:lang w:eastAsia="ar-SA"/>
    </w:rPr>
  </w:style>
  <w:style w:type="character" w:customStyle="1" w:styleId="Heading9Char">
    <w:name w:val="Heading 9 Char"/>
    <w:basedOn w:val="DefaultParagraphFont"/>
    <w:link w:val="Heading9"/>
    <w:rsid w:val="001B7308"/>
    <w:rPr>
      <w:rFonts w:ascii="Times New Roman" w:eastAsia="Times New Roman" w:hAnsi="Times New Roman" w:cs="Arial"/>
      <w:b/>
      <w:bCs/>
      <w:lang w:eastAsia="ar-SA"/>
    </w:rPr>
  </w:style>
  <w:style w:type="paragraph" w:styleId="BodyText">
    <w:name w:val="Body Text"/>
    <w:basedOn w:val="Normal"/>
    <w:link w:val="BodyTextChar"/>
    <w:rsid w:val="001B7308"/>
    <w:pPr>
      <w:spacing w:after="0" w:line="240" w:lineRule="auto"/>
      <w:jc w:val="both"/>
    </w:pPr>
    <w:rPr>
      <w:rFonts w:ascii="Verdana" w:eastAsia="Times New Roman" w:hAnsi="Verdana" w:cs="Times New Roman"/>
      <w:sz w:val="20"/>
      <w:szCs w:val="20"/>
    </w:rPr>
  </w:style>
  <w:style w:type="character" w:customStyle="1" w:styleId="BodyTextChar">
    <w:name w:val="Body Text Char"/>
    <w:basedOn w:val="DefaultParagraphFont"/>
    <w:link w:val="BodyText"/>
    <w:rsid w:val="001B7308"/>
    <w:rPr>
      <w:rFonts w:ascii="Verdana" w:eastAsia="Times New Roman" w:hAnsi="Verdana" w:cs="Times New Roman"/>
      <w:sz w:val="20"/>
      <w:szCs w:val="20"/>
    </w:rPr>
  </w:style>
  <w:style w:type="paragraph" w:styleId="NormalWeb">
    <w:name w:val="Normal (Web)"/>
    <w:basedOn w:val="Normal"/>
    <w:rsid w:val="001B7308"/>
    <w:pPr>
      <w:suppressAutoHyphens/>
      <w:spacing w:before="280" w:after="280" w:line="240" w:lineRule="auto"/>
    </w:pPr>
    <w:rPr>
      <w:rFonts w:ascii="Verdana" w:eastAsia="Arial Unicode MS" w:hAnsi="Verdana" w:cs="Arial Unicode MS"/>
      <w:sz w:val="24"/>
      <w:szCs w:val="24"/>
      <w:lang w:eastAsia="ar-SA"/>
    </w:rPr>
  </w:style>
  <w:style w:type="character" w:styleId="Hyperlink">
    <w:name w:val="Hyperlink"/>
    <w:rsid w:val="001B7308"/>
    <w:rPr>
      <w:color w:val="0000FF"/>
      <w:u w:val="single"/>
    </w:rPr>
  </w:style>
  <w:style w:type="paragraph" w:styleId="ListParagraph">
    <w:name w:val="List Paragraph"/>
    <w:basedOn w:val="Normal"/>
    <w:uiPriority w:val="34"/>
    <w:qFormat/>
    <w:rsid w:val="00606ACC"/>
    <w:pPr>
      <w:spacing w:after="200" w:line="276" w:lineRule="auto"/>
      <w:ind w:left="720"/>
      <w:contextualSpacing/>
    </w:pPr>
    <w:rPr>
      <w:rFonts w:ascii="Calibri" w:eastAsia="Calibri" w:hAnsi="Calibri" w:cs="Times New Roman"/>
    </w:rPr>
  </w:style>
  <w:style w:type="paragraph" w:styleId="BodyText3">
    <w:name w:val="Body Text 3"/>
    <w:basedOn w:val="Normal"/>
    <w:link w:val="BodyText3Char"/>
    <w:rsid w:val="00E928A0"/>
    <w:pPr>
      <w:suppressAutoHyphens/>
      <w:spacing w:after="120" w:line="240" w:lineRule="auto"/>
    </w:pPr>
    <w:rPr>
      <w:rFonts w:ascii="Times New Roman" w:eastAsia="Times New Roman" w:hAnsi="Times New Roman" w:cs="Times New Roman"/>
      <w:sz w:val="16"/>
      <w:szCs w:val="16"/>
      <w:lang w:eastAsia="ar-SA"/>
    </w:rPr>
  </w:style>
  <w:style w:type="character" w:customStyle="1" w:styleId="BodyText3Char">
    <w:name w:val="Body Text 3 Char"/>
    <w:basedOn w:val="DefaultParagraphFont"/>
    <w:link w:val="BodyText3"/>
    <w:rsid w:val="00E928A0"/>
    <w:rPr>
      <w:rFonts w:ascii="Times New Roman" w:eastAsia="Times New Roman" w:hAnsi="Times New Roman" w:cs="Times New Roman"/>
      <w:sz w:val="16"/>
      <w:szCs w:val="16"/>
      <w:lang w:eastAsia="ar-SA"/>
    </w:rPr>
  </w:style>
  <w:style w:type="paragraph" w:customStyle="1" w:styleId="bullet">
    <w:name w:val="bullet"/>
    <w:basedOn w:val="Normal"/>
    <w:rsid w:val="00607C9B"/>
    <w:pPr>
      <w:spacing w:after="0" w:line="240" w:lineRule="auto"/>
      <w:ind w:left="1008" w:hanging="288"/>
    </w:pPr>
    <w:rPr>
      <w:rFonts w:ascii="Arial" w:eastAsia="Times New Roman" w:hAnsi="Arial" w:cs="Times New Roman"/>
      <w:szCs w:val="20"/>
      <w:lang w:val="en-GB"/>
    </w:rPr>
  </w:style>
  <w:style w:type="character" w:customStyle="1" w:styleId="UnresolvedMention">
    <w:name w:val="Unresolved Mention"/>
    <w:basedOn w:val="DefaultParagraphFont"/>
    <w:uiPriority w:val="99"/>
    <w:semiHidden/>
    <w:unhideWhenUsed/>
    <w:rsid w:val="00696F89"/>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90900792">
      <w:bodyDiv w:val="1"/>
      <w:marLeft w:val="0"/>
      <w:marRight w:val="0"/>
      <w:marTop w:val="0"/>
      <w:marBottom w:val="0"/>
      <w:divBdr>
        <w:top w:val="none" w:sz="0" w:space="0" w:color="auto"/>
        <w:left w:val="none" w:sz="0" w:space="0" w:color="auto"/>
        <w:bottom w:val="none" w:sz="0" w:space="0" w:color="auto"/>
        <w:right w:val="none" w:sz="0" w:space="0" w:color="auto"/>
      </w:divBdr>
    </w:div>
    <w:div w:id="378943664">
      <w:bodyDiv w:val="1"/>
      <w:marLeft w:val="0"/>
      <w:marRight w:val="0"/>
      <w:marTop w:val="0"/>
      <w:marBottom w:val="0"/>
      <w:divBdr>
        <w:top w:val="none" w:sz="0" w:space="0" w:color="auto"/>
        <w:left w:val="none" w:sz="0" w:space="0" w:color="auto"/>
        <w:bottom w:val="none" w:sz="0" w:space="0" w:color="auto"/>
        <w:right w:val="none" w:sz="0" w:space="0" w:color="auto"/>
      </w:divBdr>
    </w:div>
    <w:div w:id="417750211">
      <w:bodyDiv w:val="1"/>
      <w:marLeft w:val="0"/>
      <w:marRight w:val="0"/>
      <w:marTop w:val="0"/>
      <w:marBottom w:val="0"/>
      <w:divBdr>
        <w:top w:val="none" w:sz="0" w:space="0" w:color="auto"/>
        <w:left w:val="none" w:sz="0" w:space="0" w:color="auto"/>
        <w:bottom w:val="none" w:sz="0" w:space="0" w:color="auto"/>
        <w:right w:val="none" w:sz="0" w:space="0" w:color="auto"/>
      </w:divBdr>
    </w:div>
    <w:div w:id="589780762">
      <w:bodyDiv w:val="1"/>
      <w:marLeft w:val="0"/>
      <w:marRight w:val="0"/>
      <w:marTop w:val="0"/>
      <w:marBottom w:val="0"/>
      <w:divBdr>
        <w:top w:val="none" w:sz="0" w:space="0" w:color="auto"/>
        <w:left w:val="none" w:sz="0" w:space="0" w:color="auto"/>
        <w:bottom w:val="none" w:sz="0" w:space="0" w:color="auto"/>
        <w:right w:val="none" w:sz="0" w:space="0" w:color="auto"/>
      </w:divBdr>
    </w:div>
    <w:div w:id="1978876097">
      <w:bodyDiv w:val="1"/>
      <w:marLeft w:val="0"/>
      <w:marRight w:val="0"/>
      <w:marTop w:val="0"/>
      <w:marBottom w:val="0"/>
      <w:divBdr>
        <w:top w:val="none" w:sz="0" w:space="0" w:color="auto"/>
        <w:left w:val="none" w:sz="0" w:space="0" w:color="auto"/>
        <w:bottom w:val="none" w:sz="0" w:space="0" w:color="auto"/>
        <w:right w:val="none" w:sz="0" w:space="0" w:color="auto"/>
      </w:divBdr>
    </w:div>
    <w:div w:id="2053265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4A20D-A6F2-4381-B5E0-0AEEA43F2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3155</Words>
  <Characters>17986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PNC Bank</Company>
  <LinksUpToDate>false</LinksUpToDate>
  <CharactersWithSpaces>21099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Spoorti Pandit</dc:creator>
  <cp:lastModifiedBy>win 7</cp:lastModifiedBy>
  <cp:revision>3</cp:revision>
  <dcterms:created xsi:type="dcterms:W3CDTF">2018-02-13T13:19:00Z</dcterms:created>
  <dcterms:modified xsi:type="dcterms:W3CDTF">2018-02-19T13:40:00Z</dcterms:modified>
</cp:coreProperties>
</file>